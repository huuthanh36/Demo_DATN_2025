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99CC54" w14:textId="548670D3" w:rsidR="009328EA" w:rsidRDefault="008603C8" w:rsidP="009C5AA0">
      <w:pPr>
        <w:spacing w:line="360" w:lineRule="auto"/>
        <w:ind w:left="2880"/>
        <w:rPr>
          <w:rFonts w:ascii="Times New Roman" w:hAnsi="Times New Roman" w:cs="Times New Roman"/>
          <w:b/>
          <w:sz w:val="32"/>
          <w:szCs w:val="32"/>
          <w:shd w:val="clear" w:color="auto" w:fill="FFFFFF"/>
        </w:rPr>
      </w:pPr>
      <w:r w:rsidRPr="00EB5945">
        <w:rPr>
          <w:rFonts w:ascii="Times New Roman" w:eastAsia="Times New Roman" w:hAnsi="Times New Roman" w:cs="Times New Roman"/>
          <w:b/>
          <w:bCs/>
          <w:noProof/>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44A33A2D" wp14:editId="44FB9CED">
                <wp:simplePos x="0" y="0"/>
                <wp:positionH relativeFrom="margin">
                  <wp:posOffset>0</wp:posOffset>
                </wp:positionH>
                <wp:positionV relativeFrom="paragraph">
                  <wp:posOffset>-635</wp:posOffset>
                </wp:positionV>
                <wp:extent cx="6045956" cy="9408779"/>
                <wp:effectExtent l="0" t="0" r="12065" b="2159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045956" cy="940877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23AD1084" id="Nhóm 54" o:spid="_x0000_s1026" style="position:absolute;margin-left:0;margin-top:-.05pt;width:476.05pt;height:740.8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6JjA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00335733">
        <w:rPr>
          <w:rFonts w:ascii="Times New Roman" w:hAnsi="Times New Roman" w:cs="Times New Roman"/>
          <w:b/>
          <w:sz w:val="32"/>
          <w:szCs w:val="32"/>
          <w:shd w:val="clear" w:color="auto" w:fill="FFFFFF"/>
        </w:rPr>
        <w:t xml:space="preserve"> </w:t>
      </w:r>
      <w:r w:rsidR="00335733">
        <w:rPr>
          <w:rFonts w:ascii="Times New Roman" w:hAnsi="Times New Roman" w:cs="Times New Roman"/>
          <w:b/>
          <w:sz w:val="32"/>
          <w:szCs w:val="32"/>
          <w:shd w:val="clear" w:color="auto" w:fill="FFFFFF"/>
        </w:rPr>
        <w:tab/>
        <w:t xml:space="preserve"> </w:t>
      </w:r>
      <w:r w:rsidR="00335733">
        <w:rPr>
          <w:rFonts w:ascii="Times New Roman" w:hAnsi="Times New Roman" w:cs="Times New Roman"/>
          <w:b/>
          <w:sz w:val="32"/>
          <w:szCs w:val="32"/>
          <w:shd w:val="clear" w:color="auto" w:fill="FFFFFF"/>
        </w:rPr>
        <w:tab/>
        <w:t xml:space="preserve"> </w:t>
      </w:r>
      <w:r w:rsidR="00335733">
        <w:rPr>
          <w:rFonts w:ascii="Times New Roman" w:hAnsi="Times New Roman" w:cs="Times New Roman"/>
          <w:b/>
          <w:sz w:val="32"/>
          <w:szCs w:val="32"/>
          <w:shd w:val="clear" w:color="auto" w:fill="FFFFFF"/>
        </w:rPr>
        <w:tab/>
      </w:r>
      <w:r w:rsidR="00AA084A" w:rsidRPr="00780A03">
        <w:rPr>
          <w:rFonts w:ascii="Times New Roman" w:hAnsi="Times New Roman" w:cs="Times New Roman"/>
          <w:b/>
          <w:sz w:val="32"/>
          <w:szCs w:val="32"/>
          <w:shd w:val="clear" w:color="auto" w:fill="FFFFFF"/>
        </w:rPr>
        <w:t xml:space="preserve">    </w:t>
      </w:r>
    </w:p>
    <w:p w14:paraId="012BA29A" w14:textId="46C47D3F" w:rsidR="008603C8" w:rsidRDefault="008603C8" w:rsidP="008603C8">
      <w:pPr>
        <w:spacing w:line="276" w:lineRule="auto"/>
        <w:jc w:val="center"/>
        <w:rPr>
          <w:rFonts w:ascii="Times New Roman" w:eastAsia="Times New Roman" w:hAnsi="Times New Roman" w:cs="Times New Roman"/>
          <w:b/>
          <w:sz w:val="28"/>
          <w:szCs w:val="28"/>
          <w:shd w:val="clear" w:color="auto" w:fill="FFFFFF"/>
        </w:rPr>
      </w:pPr>
      <w:bookmarkStart w:id="0" w:name="_Hlk184798551"/>
      <w:r w:rsidRPr="00EB5945">
        <w:rPr>
          <w:rFonts w:ascii="Times New Roman" w:eastAsia="Times New Roman" w:hAnsi="Times New Roman" w:cs="Times New Roman"/>
          <w:b/>
          <w:sz w:val="28"/>
          <w:szCs w:val="28"/>
          <w:shd w:val="clear" w:color="auto" w:fill="FFFFFF"/>
        </w:rPr>
        <w:t>ĐẠI HỌC DUY TÂN</w:t>
      </w:r>
    </w:p>
    <w:p w14:paraId="0209925D" w14:textId="77777777" w:rsidR="008603C8" w:rsidRPr="00EB5945" w:rsidRDefault="008603C8" w:rsidP="008603C8">
      <w:pPr>
        <w:spacing w:line="276" w:lineRule="auto"/>
        <w:jc w:val="center"/>
        <w:rPr>
          <w:rFonts w:ascii="Times New Roman" w:eastAsia="Times New Roman" w:hAnsi="Times New Roman" w:cs="Times New Roman"/>
          <w:b/>
          <w:sz w:val="28"/>
          <w:szCs w:val="28"/>
          <w:shd w:val="clear" w:color="auto" w:fill="FFFFFF"/>
        </w:rPr>
      </w:pPr>
      <w:r>
        <w:rPr>
          <w:rFonts w:ascii="Times New Roman" w:eastAsia="Times New Roman" w:hAnsi="Times New Roman" w:cs="Times New Roman"/>
          <w:b/>
          <w:sz w:val="28"/>
          <w:szCs w:val="28"/>
          <w:shd w:val="clear" w:color="auto" w:fill="FFFFFF"/>
        </w:rPr>
        <w:t>TRƯỜNG KHMT</w:t>
      </w:r>
    </w:p>
    <w:p w14:paraId="4440B7E7" w14:textId="77777777" w:rsidR="008603C8" w:rsidRPr="00EB5945" w:rsidRDefault="008603C8" w:rsidP="008603C8">
      <w:pPr>
        <w:spacing w:line="276" w:lineRule="auto"/>
        <w:jc w:val="center"/>
        <w:rPr>
          <w:rFonts w:ascii="Times New Roman" w:eastAsia="Times New Roman" w:hAnsi="Times New Roman" w:cs="Times New Roman"/>
          <w:b/>
          <w:sz w:val="28"/>
          <w:szCs w:val="28"/>
          <w:shd w:val="clear" w:color="auto" w:fill="FFFFFF"/>
        </w:rPr>
      </w:pPr>
      <w:r w:rsidRPr="00EB5945">
        <w:rPr>
          <w:rFonts w:ascii="Times New Roman" w:eastAsia="Times New Roman" w:hAnsi="Times New Roman" w:cs="Times New Roman"/>
          <w:b/>
          <w:sz w:val="28"/>
          <w:szCs w:val="28"/>
          <w:shd w:val="clear" w:color="auto" w:fill="FFFFFF"/>
        </w:rPr>
        <w:t>KHOA CÔNG NGHỆ THÔNG TIN</w:t>
      </w:r>
    </w:p>
    <w:p w14:paraId="01DBEE27" w14:textId="77777777" w:rsidR="008603C8" w:rsidRPr="00EB5945" w:rsidRDefault="008603C8" w:rsidP="008603C8">
      <w:pPr>
        <w:spacing w:line="276"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EB5945">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6D4BEF22" w14:textId="77777777" w:rsidR="008603C8" w:rsidRPr="00EB5945" w:rsidRDefault="008603C8" w:rsidP="008603C8">
      <w:pPr>
        <w:spacing w:line="276" w:lineRule="auto"/>
        <w:jc w:val="center"/>
        <w:rPr>
          <w:rFonts w:ascii="Times New Roman" w:eastAsia="Times New Roman" w:hAnsi="Times New Roman" w:cs="Times New Roman"/>
          <w:b/>
          <w:sz w:val="28"/>
          <w:szCs w:val="28"/>
          <w:shd w:val="clear" w:color="auto" w:fill="FFFFFF"/>
        </w:rPr>
      </w:pPr>
    </w:p>
    <w:p w14:paraId="1521E890" w14:textId="77777777" w:rsidR="008603C8" w:rsidRPr="00EB5945" w:rsidRDefault="008603C8" w:rsidP="008603C8">
      <w:pPr>
        <w:spacing w:line="276" w:lineRule="auto"/>
        <w:jc w:val="center"/>
        <w:rPr>
          <w:rFonts w:ascii="Times New Roman" w:eastAsia="Times New Roman" w:hAnsi="Times New Roman" w:cs="Times New Roman"/>
          <w:b/>
          <w:sz w:val="28"/>
          <w:szCs w:val="28"/>
          <w:shd w:val="clear" w:color="auto" w:fill="FFFFFF"/>
        </w:rPr>
      </w:pPr>
    </w:p>
    <w:p w14:paraId="50E3946F" w14:textId="77777777" w:rsidR="008603C8" w:rsidRPr="00EB5945" w:rsidRDefault="008603C8" w:rsidP="008603C8">
      <w:pPr>
        <w:spacing w:line="276" w:lineRule="auto"/>
        <w:jc w:val="center"/>
        <w:rPr>
          <w:rFonts w:ascii="Times New Roman" w:hAnsi="Times New Roman" w:cs="Times New Roman"/>
          <w:b/>
          <w:sz w:val="28"/>
          <w:szCs w:val="28"/>
        </w:rPr>
      </w:pPr>
      <w:r w:rsidRPr="00EB5945">
        <w:rPr>
          <w:rFonts w:ascii="Times New Roman" w:hAnsi="Times New Roman" w:cs="Times New Roman"/>
          <w:b/>
          <w:sz w:val="28"/>
          <w:szCs w:val="28"/>
        </w:rPr>
        <w:object w:dxaOrig="4231" w:dyaOrig="1457" w14:anchorId="043505C9">
          <v:rect id="rectole0000000000" o:spid="_x0000_i1025" style="width:213.75pt;height:1in" o:ole="" o:preferrelative="t" stroked="f">
            <v:imagedata r:id="rId8" o:title=""/>
          </v:rect>
          <o:OLEObject Type="Embed" ProgID="StaticMetafile" ShapeID="rectole0000000000" DrawAspect="Content" ObjectID="_1802081550" r:id="rId9"/>
        </w:object>
      </w:r>
    </w:p>
    <w:p w14:paraId="45C24209" w14:textId="77777777" w:rsidR="008603C8" w:rsidRPr="00EB5945" w:rsidRDefault="008603C8" w:rsidP="008603C8">
      <w:pPr>
        <w:spacing w:line="276" w:lineRule="auto"/>
        <w:jc w:val="center"/>
        <w:rPr>
          <w:rFonts w:ascii="Times New Roman" w:eastAsia="Times New Roman" w:hAnsi="Times New Roman" w:cs="Times New Roman"/>
          <w:b/>
          <w:sz w:val="28"/>
          <w:szCs w:val="28"/>
          <w:shd w:val="clear" w:color="auto" w:fill="FFFFFF"/>
        </w:rPr>
      </w:pPr>
    </w:p>
    <w:p w14:paraId="486C39B2" w14:textId="77777777" w:rsidR="008603C8" w:rsidRDefault="008603C8" w:rsidP="008603C8">
      <w:pPr>
        <w:spacing w:line="276" w:lineRule="auto"/>
        <w:ind w:left="709"/>
        <w:rPr>
          <w:rFonts w:ascii="Times New Roman" w:eastAsia="Times New Roman" w:hAnsi="Times New Roman" w:cs="Times New Roman"/>
          <w:b/>
          <w:sz w:val="28"/>
          <w:szCs w:val="28"/>
          <w:shd w:val="clear" w:color="auto" w:fill="FFFFFF"/>
        </w:rPr>
      </w:pPr>
    </w:p>
    <w:p w14:paraId="7AEE471D" w14:textId="77777777" w:rsidR="008603C8" w:rsidRPr="00EB5945" w:rsidRDefault="008603C8" w:rsidP="008603C8">
      <w:pPr>
        <w:spacing w:line="276" w:lineRule="auto"/>
        <w:ind w:left="709"/>
        <w:rPr>
          <w:rFonts w:ascii="Times New Roman" w:eastAsia="Times New Roman" w:hAnsi="Times New Roman" w:cs="Times New Roman"/>
          <w:b/>
          <w:sz w:val="28"/>
          <w:szCs w:val="28"/>
          <w:shd w:val="clear" w:color="auto" w:fill="FFFFFF"/>
        </w:rPr>
      </w:pPr>
    </w:p>
    <w:p w14:paraId="222B217E" w14:textId="77777777" w:rsidR="008603C8" w:rsidRPr="00AB60C0" w:rsidRDefault="008603C8" w:rsidP="008603C8">
      <w:pPr>
        <w:spacing w:line="276" w:lineRule="auto"/>
        <w:jc w:val="center"/>
        <w:rPr>
          <w:rFonts w:ascii="Times New Roman" w:eastAsia="Times New Roman" w:hAnsi="Times New Roman" w:cs="Times New Roman"/>
          <w:b/>
          <w:sz w:val="32"/>
          <w:szCs w:val="32"/>
          <w:shd w:val="clear" w:color="auto" w:fill="FFFFFF"/>
        </w:rPr>
      </w:pPr>
      <w:r w:rsidRPr="00AB60C0">
        <w:rPr>
          <w:rFonts w:ascii="Times New Roman" w:eastAsia="Times New Roman" w:hAnsi="Times New Roman" w:cs="Times New Roman"/>
          <w:b/>
          <w:sz w:val="32"/>
          <w:szCs w:val="32"/>
          <w:shd w:val="clear" w:color="auto" w:fill="FFFFFF"/>
        </w:rPr>
        <w:t>Tên đề tài:</w:t>
      </w:r>
    </w:p>
    <w:p w14:paraId="0DEDCD21" w14:textId="77777777" w:rsidR="00764674" w:rsidRDefault="00DD4734" w:rsidP="008603C8">
      <w:pPr>
        <w:spacing w:line="276" w:lineRule="auto"/>
        <w:ind w:left="360" w:right="598"/>
        <w:jc w:val="center"/>
        <w:rPr>
          <w:rFonts w:ascii="Times New Roman" w:hAnsi="Times New Roman" w:cs="Times New Roman"/>
          <w:b/>
          <w:sz w:val="36"/>
          <w:szCs w:val="36"/>
          <w:shd w:val="clear" w:color="auto" w:fill="FFFFFF"/>
        </w:rPr>
      </w:pPr>
      <w:r w:rsidRPr="00DD4734">
        <w:rPr>
          <w:rFonts w:ascii="Times New Roman" w:hAnsi="Times New Roman" w:cs="Times New Roman"/>
          <w:b/>
          <w:sz w:val="36"/>
          <w:szCs w:val="36"/>
          <w:shd w:val="clear" w:color="auto" w:fill="FFFFFF"/>
        </w:rPr>
        <w:t>Xây dựng Smart Learning Hub</w:t>
      </w:r>
    </w:p>
    <w:p w14:paraId="71DB9C6B" w14:textId="41A5BA6D" w:rsidR="008603C8" w:rsidRDefault="00764674" w:rsidP="008603C8">
      <w:pPr>
        <w:spacing w:line="276" w:lineRule="auto"/>
        <w:ind w:left="360" w:right="598"/>
        <w:jc w:val="cente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 Website</w:t>
      </w:r>
      <w:r w:rsidR="00DD4734" w:rsidRPr="00DD4734">
        <w:rPr>
          <w:rFonts w:ascii="Times New Roman" w:hAnsi="Times New Roman" w:cs="Times New Roman"/>
          <w:b/>
          <w:sz w:val="36"/>
          <w:szCs w:val="36"/>
          <w:shd w:val="clear" w:color="auto" w:fill="FFFFFF"/>
        </w:rPr>
        <w:t xml:space="preserve"> quản lý trung</w:t>
      </w:r>
      <w:r>
        <w:rPr>
          <w:rFonts w:ascii="Times New Roman" w:hAnsi="Times New Roman" w:cs="Times New Roman"/>
          <w:b/>
          <w:sz w:val="36"/>
          <w:szCs w:val="36"/>
          <w:shd w:val="clear" w:color="auto" w:fill="FFFFFF"/>
        </w:rPr>
        <w:t xml:space="preserve"> </w:t>
      </w:r>
      <w:r w:rsidR="00DD4734" w:rsidRPr="00DD4734">
        <w:rPr>
          <w:rFonts w:ascii="Times New Roman" w:hAnsi="Times New Roman" w:cs="Times New Roman"/>
          <w:b/>
          <w:sz w:val="36"/>
          <w:szCs w:val="36"/>
          <w:shd w:val="clear" w:color="auto" w:fill="FFFFFF"/>
        </w:rPr>
        <w:t>tâm phần mềm tích hợ</w:t>
      </w:r>
      <w:r>
        <w:rPr>
          <w:rFonts w:ascii="Times New Roman" w:hAnsi="Times New Roman" w:cs="Times New Roman"/>
          <w:b/>
          <w:sz w:val="36"/>
          <w:szCs w:val="36"/>
          <w:shd w:val="clear" w:color="auto" w:fill="FFFFFF"/>
        </w:rPr>
        <w:t>p AI</w:t>
      </w:r>
    </w:p>
    <w:p w14:paraId="110C9A1A" w14:textId="77777777" w:rsidR="008603C8" w:rsidRPr="00EB5945" w:rsidRDefault="008603C8" w:rsidP="008603C8">
      <w:pPr>
        <w:spacing w:line="276" w:lineRule="auto"/>
        <w:ind w:left="360" w:right="598"/>
        <w:jc w:val="center"/>
        <w:rPr>
          <w:rFonts w:ascii="Times New Roman" w:eastAsia="Times New Roman" w:hAnsi="Times New Roman" w:cs="Times New Roman"/>
          <w:b/>
          <w:sz w:val="36"/>
          <w:szCs w:val="36"/>
          <w:shd w:val="clear" w:color="auto" w:fill="FFFFFF"/>
        </w:rPr>
      </w:pPr>
    </w:p>
    <w:p w14:paraId="2B809A35" w14:textId="1E7F8B32" w:rsidR="008603C8" w:rsidRPr="00EC0DC1" w:rsidRDefault="008603C8" w:rsidP="008603C8">
      <w:pPr>
        <w:spacing w:line="360" w:lineRule="auto"/>
        <w:jc w:val="center"/>
        <w:rPr>
          <w:rFonts w:ascii="Times New Roman" w:eastAsia="Times New Roman" w:hAnsi="Times New Roman" w:cs="Times New Roman"/>
          <w:b/>
          <w:sz w:val="32"/>
          <w:szCs w:val="32"/>
          <w:shd w:val="clear" w:color="auto" w:fill="FFFFFF"/>
        </w:rPr>
      </w:pPr>
      <w:r w:rsidRPr="00EC0DC1">
        <w:rPr>
          <w:rFonts w:ascii="Times New Roman" w:eastAsia="Times New Roman" w:hAnsi="Times New Roman" w:cs="Times New Roman"/>
          <w:b/>
          <w:sz w:val="32"/>
          <w:szCs w:val="32"/>
          <w:shd w:val="clear" w:color="auto" w:fill="FFFFFF"/>
        </w:rPr>
        <w:t>(</w:t>
      </w:r>
      <w:r>
        <w:rPr>
          <w:rFonts w:ascii="Times New Roman" w:hAnsi="Times New Roman" w:cs="Times New Roman"/>
          <w:b/>
          <w:color w:val="000000"/>
          <w:sz w:val="32"/>
          <w:szCs w:val="32"/>
        </w:rPr>
        <w:t>PROJECT PLAN</w:t>
      </w:r>
      <w:r w:rsidRPr="00EC0DC1">
        <w:rPr>
          <w:rFonts w:ascii="Times New Roman" w:hAnsi="Times New Roman" w:cs="Times New Roman"/>
          <w:b/>
          <w:color w:val="000000"/>
          <w:sz w:val="32"/>
          <w:szCs w:val="32"/>
        </w:rPr>
        <w:t xml:space="preserve"> DOCUMENT</w:t>
      </w:r>
      <w:r w:rsidRPr="00EC0DC1">
        <w:rPr>
          <w:rFonts w:ascii="Times New Roman" w:eastAsia="Times New Roman" w:hAnsi="Times New Roman" w:cs="Times New Roman"/>
          <w:b/>
          <w:sz w:val="32"/>
          <w:szCs w:val="32"/>
          <w:shd w:val="clear" w:color="auto" w:fill="FFFFFF"/>
        </w:rPr>
        <w:t>)</w:t>
      </w:r>
    </w:p>
    <w:p w14:paraId="446D4097" w14:textId="77777777" w:rsidR="00DD4734" w:rsidRDefault="008603C8" w:rsidP="00DD4734">
      <w:pPr>
        <w:tabs>
          <w:tab w:val="left" w:pos="4680"/>
        </w:tabs>
        <w:spacing w:line="360" w:lineRule="auto"/>
        <w:rPr>
          <w:rFonts w:ascii="Times New Roman" w:hAnsi="Times New Roman" w:cs="Times New Roman"/>
          <w:bCs/>
          <w:sz w:val="28"/>
          <w:szCs w:val="28"/>
          <w:lang w:eastAsia="ja-JP"/>
        </w:rPr>
      </w:pPr>
      <w:r w:rsidRPr="00EC0DC1">
        <w:rPr>
          <w:rFonts w:ascii="Times New Roman" w:eastAsia="Times New Roman" w:hAnsi="Times New Roman" w:cs="Times New Roman"/>
          <w:b/>
          <w:shd w:val="clear" w:color="auto" w:fill="FFFFFF"/>
        </w:rPr>
        <w:tab/>
      </w:r>
      <w:r w:rsidRPr="00735F23">
        <w:rPr>
          <w:rFonts w:ascii="Times New Roman" w:eastAsia="Times New Roman" w:hAnsi="Times New Roman" w:cs="Times New Roman"/>
          <w:b/>
          <w:bCs/>
          <w:sz w:val="28"/>
          <w:szCs w:val="28"/>
          <w:shd w:val="clear" w:color="auto" w:fill="FFFFFF"/>
        </w:rPr>
        <w:t xml:space="preserve">GVHD: </w:t>
      </w:r>
      <w:r w:rsidRPr="00735F23">
        <w:rPr>
          <w:rFonts w:ascii="Times New Roman" w:eastAsia="Times New Roman" w:hAnsi="Times New Roman" w:cs="Times New Roman"/>
          <w:sz w:val="28"/>
          <w:szCs w:val="28"/>
          <w:shd w:val="clear" w:color="auto" w:fill="FFFFFF"/>
        </w:rPr>
        <w:t xml:space="preserve">Th.S </w:t>
      </w:r>
      <w:r w:rsidRPr="00735F23">
        <w:rPr>
          <w:rFonts w:ascii="Times New Roman" w:hAnsi="Times New Roman" w:cs="Times New Roman"/>
          <w:bCs/>
          <w:sz w:val="28"/>
          <w:szCs w:val="28"/>
          <w:lang w:eastAsia="ja-JP"/>
        </w:rPr>
        <w:t>Hồ L</w:t>
      </w:r>
      <w:r w:rsidRPr="00735F23">
        <w:rPr>
          <w:rFonts w:ascii="Times New Roman" w:hAnsi="Times New Roman" w:cs="Times New Roman" w:hint="eastAsia"/>
          <w:bCs/>
          <w:sz w:val="28"/>
          <w:szCs w:val="28"/>
          <w:lang w:eastAsia="ja-JP"/>
        </w:rPr>
        <w:t>ê</w:t>
      </w:r>
      <w:r w:rsidRPr="00735F23">
        <w:rPr>
          <w:rFonts w:ascii="Times New Roman" w:hAnsi="Times New Roman" w:cs="Times New Roman"/>
          <w:bCs/>
          <w:sz w:val="28"/>
          <w:szCs w:val="28"/>
          <w:lang w:eastAsia="ja-JP"/>
        </w:rPr>
        <w:t xml:space="preserve"> Viết Nin</w:t>
      </w:r>
    </w:p>
    <w:p w14:paraId="2E53AFE8" w14:textId="77777777" w:rsidR="00DD4734" w:rsidRPr="00A30BD6" w:rsidRDefault="00DD4734" w:rsidP="00DD4734">
      <w:pPr>
        <w:ind w:left="4320" w:firstLine="450"/>
        <w:rPr>
          <w:sz w:val="28"/>
          <w:szCs w:val="28"/>
          <w:shd w:val="clear" w:color="auto" w:fill="FFFFFF"/>
        </w:rPr>
      </w:pPr>
      <w:r w:rsidRPr="00A30BD6">
        <w:rPr>
          <w:sz w:val="28"/>
          <w:szCs w:val="28"/>
          <w:shd w:val="clear" w:color="auto" w:fill="FFFFFF"/>
        </w:rPr>
        <w:t>Thành viên:</w:t>
      </w:r>
    </w:p>
    <w:p w14:paraId="42E51896" w14:textId="77777777" w:rsidR="00DD4734" w:rsidRDefault="00DD4734" w:rsidP="00765EC9">
      <w:pPr>
        <w:widowControl/>
        <w:numPr>
          <w:ilvl w:val="0"/>
          <w:numId w:val="16"/>
        </w:numPr>
        <w:suppressAutoHyphens w:val="0"/>
        <w:spacing w:line="360" w:lineRule="auto"/>
        <w:ind w:left="6030" w:hanging="360"/>
        <w:rPr>
          <w:sz w:val="28"/>
          <w:szCs w:val="28"/>
          <w:shd w:val="clear" w:color="auto" w:fill="FFFFFF"/>
        </w:rPr>
      </w:pPr>
      <w:r w:rsidRPr="00A30BD6">
        <w:rPr>
          <w:sz w:val="28"/>
          <w:szCs w:val="28"/>
          <w:shd w:val="clear" w:color="auto" w:fill="FFFFFF"/>
        </w:rPr>
        <w:t>Trương Thị Ngọc Ánh</w:t>
      </w:r>
    </w:p>
    <w:p w14:paraId="5B9022F5" w14:textId="6D968421" w:rsidR="00DD4734" w:rsidRPr="00A30BD6" w:rsidRDefault="00DD4734" w:rsidP="00765EC9">
      <w:pPr>
        <w:widowControl/>
        <w:numPr>
          <w:ilvl w:val="0"/>
          <w:numId w:val="16"/>
        </w:numPr>
        <w:suppressAutoHyphens w:val="0"/>
        <w:spacing w:line="360" w:lineRule="auto"/>
        <w:ind w:left="6030" w:hanging="360"/>
        <w:rPr>
          <w:sz w:val="28"/>
          <w:szCs w:val="28"/>
          <w:shd w:val="clear" w:color="auto" w:fill="FFFFFF"/>
        </w:rPr>
      </w:pPr>
      <w:r>
        <w:rPr>
          <w:sz w:val="28"/>
          <w:szCs w:val="28"/>
          <w:shd w:val="clear" w:color="auto" w:fill="FFFFFF"/>
        </w:rPr>
        <w:t>Nguyễn Thanh Anh</w:t>
      </w:r>
      <w:r w:rsidRPr="00A30BD6">
        <w:rPr>
          <w:sz w:val="28"/>
          <w:szCs w:val="28"/>
          <w:shd w:val="clear" w:color="auto" w:fill="FFFFFF"/>
        </w:rPr>
        <w:tab/>
      </w:r>
    </w:p>
    <w:p w14:paraId="173C2EC5" w14:textId="77777777" w:rsidR="00DD4734" w:rsidRDefault="00DD4734" w:rsidP="00765EC9">
      <w:pPr>
        <w:widowControl/>
        <w:numPr>
          <w:ilvl w:val="0"/>
          <w:numId w:val="16"/>
        </w:numPr>
        <w:suppressAutoHyphens w:val="0"/>
        <w:spacing w:line="360" w:lineRule="auto"/>
        <w:ind w:left="6030" w:hanging="360"/>
        <w:rPr>
          <w:sz w:val="28"/>
          <w:szCs w:val="28"/>
          <w:shd w:val="clear" w:color="auto" w:fill="FFFFFF"/>
        </w:rPr>
      </w:pPr>
      <w:r>
        <w:rPr>
          <w:sz w:val="28"/>
          <w:szCs w:val="28"/>
          <w:shd w:val="clear" w:color="auto" w:fill="FFFFFF"/>
        </w:rPr>
        <w:t>Đoàn Văn Huy</w:t>
      </w:r>
    </w:p>
    <w:p w14:paraId="07DA2ED8" w14:textId="5843C0AD" w:rsidR="00DD4734" w:rsidRDefault="00DD4734" w:rsidP="00765EC9">
      <w:pPr>
        <w:widowControl/>
        <w:numPr>
          <w:ilvl w:val="0"/>
          <w:numId w:val="16"/>
        </w:numPr>
        <w:suppressAutoHyphens w:val="0"/>
        <w:spacing w:line="360" w:lineRule="auto"/>
        <w:ind w:left="6030" w:hanging="360"/>
        <w:rPr>
          <w:sz w:val="28"/>
          <w:szCs w:val="28"/>
          <w:shd w:val="clear" w:color="auto" w:fill="FFFFFF"/>
        </w:rPr>
      </w:pPr>
      <w:r>
        <w:rPr>
          <w:sz w:val="28"/>
          <w:szCs w:val="28"/>
          <w:shd w:val="clear" w:color="auto" w:fill="FFFFFF"/>
        </w:rPr>
        <w:t>Nguyễn Hữu Thành</w:t>
      </w:r>
    </w:p>
    <w:p w14:paraId="5F79961F" w14:textId="1B141AEA" w:rsidR="00DD4734" w:rsidRDefault="00DD4734" w:rsidP="00765EC9">
      <w:pPr>
        <w:widowControl/>
        <w:numPr>
          <w:ilvl w:val="0"/>
          <w:numId w:val="16"/>
        </w:numPr>
        <w:suppressAutoHyphens w:val="0"/>
        <w:spacing w:line="360" w:lineRule="auto"/>
        <w:ind w:left="6030" w:hanging="360"/>
        <w:rPr>
          <w:sz w:val="28"/>
          <w:szCs w:val="28"/>
          <w:shd w:val="clear" w:color="auto" w:fill="FFFFFF"/>
        </w:rPr>
      </w:pPr>
      <w:r>
        <w:rPr>
          <w:sz w:val="28"/>
          <w:szCs w:val="28"/>
          <w:shd w:val="clear" w:color="auto" w:fill="FFFFFF"/>
        </w:rPr>
        <w:t>Lê Đức Thảo</w:t>
      </w:r>
    </w:p>
    <w:p w14:paraId="32B07774" w14:textId="509D4E88" w:rsidR="00DD4734" w:rsidRPr="00A30BD6" w:rsidRDefault="00DD4734" w:rsidP="00DD4734">
      <w:pPr>
        <w:tabs>
          <w:tab w:val="left" w:pos="4680"/>
        </w:tabs>
        <w:spacing w:line="360" w:lineRule="auto"/>
        <w:rPr>
          <w:sz w:val="28"/>
          <w:szCs w:val="28"/>
          <w:shd w:val="clear" w:color="auto" w:fill="FFFFFF"/>
        </w:rPr>
      </w:pPr>
      <w:r>
        <w:rPr>
          <w:sz w:val="28"/>
          <w:szCs w:val="28"/>
          <w:shd w:val="clear" w:color="auto" w:fill="FFFFFF"/>
        </w:rPr>
        <w:t xml:space="preserve">         </w:t>
      </w:r>
      <w:r w:rsidR="008603C8" w:rsidRPr="00735F23">
        <w:rPr>
          <w:rFonts w:ascii="Times New Roman" w:eastAsia="Times New Roman" w:hAnsi="Times New Roman" w:cs="Times New Roman"/>
          <w:b/>
          <w:sz w:val="28"/>
          <w:szCs w:val="28"/>
          <w:shd w:val="clear" w:color="auto" w:fill="FFFFFF"/>
        </w:rPr>
        <w:tab/>
      </w:r>
      <w:r w:rsidR="008603C8" w:rsidRPr="00735F23">
        <w:rPr>
          <w:rFonts w:ascii="Times New Roman" w:eastAsia="Times New Roman" w:hAnsi="Times New Roman" w:cs="Times New Roman"/>
          <w:sz w:val="28"/>
          <w:szCs w:val="28"/>
          <w:shd w:val="clear" w:color="auto" w:fill="FFFFFF"/>
          <w:lang w:val="vi-VN"/>
        </w:rPr>
        <w:t xml:space="preserve">     </w:t>
      </w:r>
      <w:r w:rsidR="008603C8" w:rsidRPr="00735F23">
        <w:rPr>
          <w:rFonts w:ascii="Times New Roman" w:eastAsia="Times New Roman" w:hAnsi="Times New Roman" w:cs="Times New Roman"/>
          <w:sz w:val="28"/>
          <w:szCs w:val="28"/>
          <w:shd w:val="clear" w:color="auto" w:fill="FFFFFF"/>
        </w:rPr>
        <w:t xml:space="preserve">                       </w:t>
      </w:r>
    </w:p>
    <w:p w14:paraId="4D8C3BA6" w14:textId="36E36021" w:rsidR="008603C8" w:rsidRPr="00735F23" w:rsidRDefault="008603C8" w:rsidP="00DD4734">
      <w:pPr>
        <w:tabs>
          <w:tab w:val="left" w:pos="4680"/>
        </w:tabs>
        <w:spacing w:line="360" w:lineRule="auto"/>
        <w:rPr>
          <w:rFonts w:ascii="Times New Roman" w:eastAsia="Times New Roman" w:hAnsi="Times New Roman" w:cs="Times New Roman"/>
          <w:sz w:val="28"/>
          <w:szCs w:val="28"/>
          <w:shd w:val="clear" w:color="auto" w:fill="FFFFFF"/>
        </w:rPr>
      </w:pPr>
    </w:p>
    <w:p w14:paraId="5192B003" w14:textId="22ABDE54" w:rsidR="008603C8" w:rsidRPr="00EB5945" w:rsidRDefault="008603C8" w:rsidP="00DD4734">
      <w:pPr>
        <w:tabs>
          <w:tab w:val="left" w:pos="5400"/>
          <w:tab w:val="left" w:pos="7560"/>
        </w:tabs>
        <w:spacing w:line="360" w:lineRule="auto"/>
        <w:rPr>
          <w:rFonts w:ascii="Times New Roman" w:eastAsia="Times New Roman" w:hAnsi="Times New Roman" w:cs="Times New Roman"/>
          <w:b/>
          <w:color w:val="000000"/>
          <w:sz w:val="28"/>
          <w:szCs w:val="28"/>
          <w:shd w:val="clear" w:color="auto" w:fill="FFFFFF"/>
        </w:rPr>
      </w:pPr>
      <w:r>
        <w:rPr>
          <w:rFonts w:ascii="Times New Roman" w:eastAsia="Times New Roman" w:hAnsi="Times New Roman" w:cs="Times New Roman"/>
          <w:sz w:val="28"/>
          <w:szCs w:val="28"/>
          <w:shd w:val="clear" w:color="auto" w:fill="FFFFFF"/>
        </w:rPr>
        <w:tab/>
      </w:r>
    </w:p>
    <w:p w14:paraId="03773733" w14:textId="77777777" w:rsidR="008603C8" w:rsidRDefault="008603C8" w:rsidP="008603C8">
      <w:pPr>
        <w:spacing w:line="276" w:lineRule="auto"/>
        <w:rPr>
          <w:rFonts w:ascii="Times New Roman" w:eastAsia="Times New Roman" w:hAnsi="Times New Roman" w:cs="Times New Roman"/>
          <w:b/>
          <w:color w:val="000000"/>
          <w:sz w:val="28"/>
          <w:szCs w:val="28"/>
          <w:shd w:val="clear" w:color="auto" w:fill="FFFFFF"/>
        </w:rPr>
      </w:pPr>
    </w:p>
    <w:p w14:paraId="0F8D6211" w14:textId="77777777" w:rsidR="008603C8" w:rsidRDefault="008603C8" w:rsidP="008603C8">
      <w:pPr>
        <w:spacing w:line="276" w:lineRule="auto"/>
        <w:rPr>
          <w:rFonts w:ascii="Times New Roman" w:eastAsia="Times New Roman" w:hAnsi="Times New Roman" w:cs="Times New Roman"/>
          <w:b/>
          <w:color w:val="000000"/>
          <w:sz w:val="28"/>
          <w:szCs w:val="28"/>
          <w:shd w:val="clear" w:color="auto" w:fill="FFFFFF"/>
        </w:rPr>
      </w:pPr>
    </w:p>
    <w:p w14:paraId="3DF7E50B" w14:textId="77777777" w:rsidR="008603C8" w:rsidRPr="00EB5945" w:rsidRDefault="008603C8" w:rsidP="008603C8">
      <w:pPr>
        <w:spacing w:line="360" w:lineRule="auto"/>
        <w:contextualSpacing/>
        <w:mirrorIndents/>
        <w:rPr>
          <w:rFonts w:ascii="Times New Roman" w:eastAsia="Times New Roman" w:hAnsi="Times New Roman" w:cs="Times New Roman"/>
          <w:b/>
          <w:color w:val="000000"/>
          <w:sz w:val="28"/>
          <w:szCs w:val="28"/>
          <w:shd w:val="clear" w:color="auto" w:fill="FFFFFF"/>
        </w:rPr>
      </w:pPr>
    </w:p>
    <w:p w14:paraId="6A1A99AE" w14:textId="77777777" w:rsidR="008603C8" w:rsidRPr="00EB5945" w:rsidRDefault="008603C8" w:rsidP="008603C8">
      <w:pPr>
        <w:spacing w:line="276" w:lineRule="auto"/>
        <w:rPr>
          <w:rFonts w:ascii="Times New Roman" w:eastAsia="Times New Roman" w:hAnsi="Times New Roman" w:cs="Times New Roman"/>
          <w:b/>
          <w:color w:val="000000"/>
          <w:sz w:val="28"/>
          <w:szCs w:val="28"/>
          <w:shd w:val="clear" w:color="auto" w:fill="FFFFFF"/>
        </w:rPr>
      </w:pPr>
    </w:p>
    <w:p w14:paraId="44A98673" w14:textId="1E0BBBCE" w:rsidR="00C672E4" w:rsidRPr="008603C8" w:rsidRDefault="008603C8" w:rsidP="008603C8">
      <w:pPr>
        <w:spacing w:line="276" w:lineRule="auto"/>
        <w:jc w:val="center"/>
        <w:rPr>
          <w:rFonts w:ascii="Times New Roman" w:eastAsia="Times New Roman" w:hAnsi="Times New Roman" w:cs="Times New Roman"/>
          <w:b/>
          <w:color w:val="000000"/>
          <w:sz w:val="28"/>
          <w:szCs w:val="28"/>
          <w:shd w:val="clear" w:color="auto" w:fill="FFFFFF"/>
        </w:rPr>
      </w:pPr>
      <w:r w:rsidRPr="00EB5945">
        <w:rPr>
          <w:rFonts w:ascii="Times New Roman" w:eastAsia="Times New Roman" w:hAnsi="Times New Roman" w:cs="Times New Roman"/>
          <w:b/>
          <w:color w:val="000000"/>
          <w:sz w:val="28"/>
          <w:szCs w:val="28"/>
          <w:shd w:val="clear" w:color="auto" w:fill="FFFFFF"/>
        </w:rPr>
        <w:t>Đà Nẵng</w:t>
      </w:r>
      <w:r w:rsidRPr="00EB5945">
        <w:rPr>
          <w:rFonts w:ascii="Times New Roman" w:eastAsia="Times New Roman" w:hAnsi="Times New Roman" w:cs="Times New Roman"/>
          <w:b/>
          <w:color w:val="000000"/>
          <w:sz w:val="28"/>
          <w:szCs w:val="28"/>
          <w:shd w:val="clear" w:color="auto" w:fill="FFFFFF"/>
          <w:lang w:val="vi-VN"/>
        </w:rPr>
        <w:t>,</w:t>
      </w:r>
      <w:r w:rsidRPr="00EB5945">
        <w:rPr>
          <w:rFonts w:ascii="Times New Roman" w:eastAsia="Times New Roman" w:hAnsi="Times New Roman" w:cs="Times New Roman"/>
          <w:b/>
          <w:color w:val="000000"/>
          <w:sz w:val="28"/>
          <w:szCs w:val="28"/>
          <w:shd w:val="clear" w:color="auto" w:fill="FFFFFF"/>
        </w:rPr>
        <w:t xml:space="preserve"> Tháng</w:t>
      </w:r>
      <w:r w:rsidRPr="00EB5945">
        <w:rPr>
          <w:rFonts w:ascii="Times New Roman" w:eastAsia="Times New Roman" w:hAnsi="Times New Roman" w:cs="Times New Roman"/>
          <w:b/>
          <w:color w:val="000000"/>
          <w:sz w:val="28"/>
          <w:szCs w:val="28"/>
          <w:shd w:val="clear" w:color="auto" w:fill="FFFFFF"/>
          <w:lang w:val="vi-VN"/>
        </w:rPr>
        <w:t xml:space="preserve"> </w:t>
      </w:r>
      <w:r>
        <w:rPr>
          <w:rFonts w:ascii="Times New Roman" w:eastAsia="Times New Roman" w:hAnsi="Times New Roman" w:cs="Times New Roman"/>
          <w:b/>
          <w:color w:val="000000"/>
          <w:sz w:val="28"/>
          <w:szCs w:val="28"/>
          <w:shd w:val="clear" w:color="auto" w:fill="FFFFFF"/>
        </w:rPr>
        <w:t>09</w:t>
      </w:r>
      <w:r w:rsidRPr="00EB5945">
        <w:rPr>
          <w:rFonts w:ascii="Times New Roman" w:eastAsia="Times New Roman" w:hAnsi="Times New Roman" w:cs="Times New Roman"/>
          <w:b/>
          <w:color w:val="000000"/>
          <w:sz w:val="28"/>
          <w:szCs w:val="28"/>
          <w:shd w:val="clear" w:color="auto" w:fill="FFFFFF"/>
        </w:rPr>
        <w:t xml:space="preserve"> năm </w:t>
      </w:r>
      <w:r w:rsidRPr="00EB5945">
        <w:rPr>
          <w:rFonts w:ascii="Times New Roman" w:eastAsia="Times New Roman" w:hAnsi="Times New Roman" w:cs="Times New Roman"/>
          <w:b/>
          <w:color w:val="000000"/>
          <w:sz w:val="28"/>
          <w:szCs w:val="28"/>
          <w:shd w:val="clear" w:color="auto" w:fill="FFFFFF"/>
          <w:lang w:val="vi-VN"/>
        </w:rPr>
        <w:t>202</w:t>
      </w:r>
      <w:r w:rsidRPr="00EB5945">
        <w:rPr>
          <w:rFonts w:ascii="Times New Roman" w:eastAsia="Times New Roman" w:hAnsi="Times New Roman" w:cs="Times New Roman"/>
          <w:b/>
          <w:color w:val="000000"/>
          <w:sz w:val="28"/>
          <w:szCs w:val="28"/>
          <w:shd w:val="clear" w:color="auto" w:fill="FFFFFF"/>
        </w:rPr>
        <w:t>4</w:t>
      </w:r>
    </w:p>
    <w:tbl>
      <w:tblPr>
        <w:tblpPr w:leftFromText="180" w:rightFromText="180" w:vertAnchor="text" w:horzAnchor="margin" w:tblpXSpec="center" w:tblpY="254"/>
        <w:tblW w:w="921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50"/>
        <w:gridCol w:w="2250"/>
        <w:gridCol w:w="2250"/>
        <w:gridCol w:w="900"/>
        <w:gridCol w:w="1565"/>
      </w:tblGrid>
      <w:tr w:rsidR="00C113C3" w:rsidRPr="001F761D" w14:paraId="43BB6E88" w14:textId="77777777" w:rsidTr="00086C1F">
        <w:tc>
          <w:tcPr>
            <w:tcW w:w="9215" w:type="dxa"/>
            <w:gridSpan w:val="5"/>
            <w:tcBorders>
              <w:bottom w:val="single" w:sz="4" w:space="0" w:color="00000A"/>
            </w:tcBorders>
            <w:shd w:val="clear" w:color="auto" w:fill="FFFFFF"/>
          </w:tcPr>
          <w:p w14:paraId="244D4777" w14:textId="77777777" w:rsidR="00C113C3" w:rsidRPr="001F761D" w:rsidRDefault="00C113C3" w:rsidP="00086C1F">
            <w:pPr>
              <w:keepNext/>
              <w:spacing w:line="360" w:lineRule="auto"/>
              <w:contextualSpacing/>
              <w:jc w:val="center"/>
              <w:rPr>
                <w:rFonts w:ascii="Times New Roman" w:eastAsia="Times New Roman" w:hAnsi="Times New Roman" w:cs="Times New Roman"/>
                <w:b/>
                <w:bCs/>
                <w:sz w:val="32"/>
                <w:szCs w:val="32"/>
              </w:rPr>
            </w:pPr>
            <w:bookmarkStart w:id="1" w:name="_Hlk184797582"/>
            <w:bookmarkEnd w:id="0"/>
            <w:r w:rsidRPr="001F761D">
              <w:rPr>
                <w:rFonts w:ascii="Times New Roman" w:eastAsia="Times New Roman" w:hAnsi="Times New Roman" w:cs="Times New Roman"/>
                <w:b/>
                <w:color w:val="000000"/>
                <w:sz w:val="32"/>
                <w:szCs w:val="32"/>
                <w:shd w:val="clear" w:color="auto" w:fill="FFFFFF"/>
              </w:rPr>
              <w:lastRenderedPageBreak/>
              <w:br w:type="page"/>
            </w:r>
            <w:r w:rsidRPr="001F761D">
              <w:rPr>
                <w:rFonts w:ascii="Times New Roman" w:eastAsia="Times New Roman" w:hAnsi="Times New Roman" w:cs="Times New Roman"/>
                <w:b/>
                <w:bCs/>
                <w:sz w:val="32"/>
                <w:szCs w:val="32"/>
              </w:rPr>
              <w:t>THÔNG TIN DỰ ÁN</w:t>
            </w:r>
          </w:p>
        </w:tc>
      </w:tr>
      <w:tr w:rsidR="00C113C3" w:rsidRPr="001F761D" w14:paraId="19226EBA" w14:textId="77777777" w:rsidTr="00086C1F">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8C2A21" w14:textId="77777777" w:rsidR="00C113C3" w:rsidRPr="001F761D" w:rsidRDefault="00C113C3" w:rsidP="00086C1F">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 xml:space="preserve">Dự án viết tắt </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38FBD9" w14:textId="2F2395C2" w:rsidR="00C113C3" w:rsidRPr="001F761D" w:rsidRDefault="00C113C3" w:rsidP="00764674">
            <w:pPr>
              <w:keepNext/>
              <w:spacing w:line="360" w:lineRule="auto"/>
              <w:ind w:right="-108"/>
              <w:contextualSpacing/>
              <w:rPr>
                <w:rFonts w:ascii="Times New Roman" w:hAnsi="Times New Roman" w:cs="Times New Roman"/>
                <w:b/>
                <w:sz w:val="26"/>
                <w:szCs w:val="26"/>
                <w:lang w:eastAsia="ja-JP"/>
              </w:rPr>
            </w:pPr>
            <w:r w:rsidRPr="001F761D">
              <w:rPr>
                <w:rFonts w:ascii="Times New Roman" w:hAnsi="Times New Roman" w:cs="Times New Roman"/>
                <w:bCs/>
                <w:sz w:val="26"/>
                <w:szCs w:val="26"/>
                <w:lang w:eastAsia="ja-JP"/>
              </w:rPr>
              <w:t xml:space="preserve"> </w:t>
            </w:r>
            <w:r w:rsidR="00764674">
              <w:rPr>
                <w:rFonts w:ascii="Times New Roman" w:hAnsi="Times New Roman" w:cs="Times New Roman"/>
                <w:b/>
                <w:sz w:val="26"/>
                <w:szCs w:val="26"/>
                <w:lang w:eastAsia="ja-JP"/>
              </w:rPr>
              <w:t>ATHTA</w:t>
            </w:r>
          </w:p>
        </w:tc>
      </w:tr>
      <w:tr w:rsidR="00C113C3" w:rsidRPr="001F761D" w14:paraId="552EFC37" w14:textId="77777777" w:rsidTr="00086C1F">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FEA691" w14:textId="77777777" w:rsidR="00C113C3" w:rsidRPr="001F761D" w:rsidRDefault="00C113C3" w:rsidP="00086C1F">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Tên dự án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48F014" w14:textId="6E5F4C73" w:rsidR="00C113C3" w:rsidRPr="001F761D" w:rsidRDefault="00DD4734" w:rsidP="00764674">
            <w:pPr>
              <w:keepNext/>
              <w:spacing w:line="360" w:lineRule="auto"/>
              <w:ind w:right="-108"/>
              <w:contextualSpacing/>
              <w:rPr>
                <w:rFonts w:ascii="Times New Roman" w:hAnsi="Times New Roman" w:cs="Times New Roman"/>
                <w:bCs/>
                <w:sz w:val="26"/>
                <w:szCs w:val="26"/>
                <w:lang w:eastAsia="ja-JP"/>
              </w:rPr>
            </w:pPr>
            <w:r w:rsidRPr="00DD4734">
              <w:rPr>
                <w:rFonts w:ascii="Times New Roman" w:hAnsi="Times New Roman" w:cs="Times New Roman"/>
                <w:bCs/>
                <w:sz w:val="26"/>
                <w:szCs w:val="26"/>
                <w:lang w:eastAsia="ja-JP"/>
              </w:rPr>
              <w:t xml:space="preserve">Xây dựng Smart Learning Hub </w:t>
            </w:r>
            <w:r w:rsidR="00764674">
              <w:rPr>
                <w:rFonts w:ascii="Times New Roman" w:hAnsi="Times New Roman" w:cs="Times New Roman"/>
                <w:bCs/>
                <w:sz w:val="26"/>
                <w:szCs w:val="26"/>
                <w:lang w:eastAsia="ja-JP"/>
              </w:rPr>
              <w:t xml:space="preserve">– Website </w:t>
            </w:r>
            <w:r w:rsidRPr="00DD4734">
              <w:rPr>
                <w:rFonts w:ascii="Times New Roman" w:hAnsi="Times New Roman" w:cs="Times New Roman"/>
                <w:bCs/>
                <w:sz w:val="26"/>
                <w:szCs w:val="26"/>
                <w:lang w:eastAsia="ja-JP"/>
              </w:rPr>
              <w:t>quản lý trung tâm phần mềm tích hợ</w:t>
            </w:r>
            <w:r w:rsidR="00764674">
              <w:rPr>
                <w:rFonts w:ascii="Times New Roman" w:hAnsi="Times New Roman" w:cs="Times New Roman"/>
                <w:bCs/>
                <w:sz w:val="26"/>
                <w:szCs w:val="26"/>
                <w:lang w:eastAsia="ja-JP"/>
              </w:rPr>
              <w:t>p AI.</w:t>
            </w:r>
          </w:p>
        </w:tc>
      </w:tr>
      <w:tr w:rsidR="00C113C3" w:rsidRPr="001F761D" w14:paraId="2B3C4318" w14:textId="77777777" w:rsidTr="00086C1F">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8EB8BA" w14:textId="77777777" w:rsidR="00C113C3" w:rsidRPr="001F761D" w:rsidRDefault="00C113C3" w:rsidP="00086C1F">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Thời gian bắt đầu</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517CE1" w14:textId="32A9F127" w:rsidR="00C113C3" w:rsidRPr="001F761D" w:rsidRDefault="00764674" w:rsidP="00764674">
            <w:pPr>
              <w:keepNext/>
              <w:spacing w:line="360"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15/02/2025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309E40" w14:textId="77777777" w:rsidR="00C113C3" w:rsidRPr="001F761D" w:rsidRDefault="00C113C3" w:rsidP="00086C1F">
            <w:pPr>
              <w:keepNext/>
              <w:spacing w:line="360" w:lineRule="auto"/>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Thời gian kết thúc</w:t>
            </w:r>
          </w:p>
        </w:tc>
        <w:tc>
          <w:tcPr>
            <w:tcW w:w="246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33E746" w14:textId="202CD04C" w:rsidR="00C113C3" w:rsidRPr="001F761D" w:rsidRDefault="00764674" w:rsidP="00086C1F">
            <w:pPr>
              <w:keepNext/>
              <w:spacing w:line="360"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15/05/2025</w:t>
            </w:r>
          </w:p>
        </w:tc>
      </w:tr>
      <w:tr w:rsidR="00C113C3" w:rsidRPr="001F761D" w14:paraId="4146E12E" w14:textId="77777777" w:rsidTr="00086C1F">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E6C151" w14:textId="77777777" w:rsidR="00C113C3" w:rsidRPr="001F761D" w:rsidRDefault="00C113C3" w:rsidP="00086C1F">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Lead Institution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9312D9" w14:textId="77777777" w:rsidR="00C113C3" w:rsidRPr="001F761D" w:rsidRDefault="00C113C3" w:rsidP="00086C1F">
            <w:pPr>
              <w:keepNext/>
              <w:spacing w:line="360" w:lineRule="auto"/>
              <w:ind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Khoa Công Nghệ Thông Tin, Trường Đại Học Duy Tân</w:t>
            </w:r>
          </w:p>
        </w:tc>
      </w:tr>
      <w:tr w:rsidR="00C113C3" w:rsidRPr="001F761D" w14:paraId="67D58998" w14:textId="77777777" w:rsidTr="00086C1F">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396D16" w14:textId="77777777" w:rsidR="00C113C3" w:rsidRPr="001F761D" w:rsidRDefault="00C113C3" w:rsidP="00086C1F">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Giáo viên hướng dẫn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1ADADB" w14:textId="77777777" w:rsidR="00C113C3" w:rsidRPr="001F761D" w:rsidRDefault="00C113C3" w:rsidP="00086C1F">
            <w:pPr>
              <w:keepNext/>
              <w:spacing w:line="360" w:lineRule="auto"/>
              <w:ind w:left="-18" w:firstLine="112"/>
              <w:contextualSpacing/>
              <w:rPr>
                <w:rFonts w:ascii="Times New Roman" w:hAnsi="Times New Roman" w:cs="Times New Roman"/>
                <w:bCs/>
                <w:sz w:val="26"/>
                <w:szCs w:val="26"/>
                <w:lang w:eastAsia="ja-JP"/>
              </w:rPr>
            </w:pPr>
            <w:r w:rsidRPr="001F761D">
              <w:rPr>
                <w:rFonts w:ascii="Times New Roman" w:hAnsi="Times New Roman" w:cs="Times New Roman"/>
                <w:bCs/>
                <w:sz w:val="26"/>
                <w:szCs w:val="26"/>
                <w:lang w:eastAsia="ja-JP"/>
              </w:rPr>
              <w:t>Hồ Lê Viết Nin</w:t>
            </w:r>
          </w:p>
          <w:p w14:paraId="0E4AD2B0" w14:textId="77777777" w:rsidR="00C113C3" w:rsidRPr="001F761D" w:rsidRDefault="00C113C3" w:rsidP="00086C1F">
            <w:pPr>
              <w:keepNext/>
              <w:spacing w:line="360" w:lineRule="auto"/>
              <w:ind w:left="-18"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Email: hlvnin88@gmail.com</w:t>
            </w:r>
          </w:p>
          <w:p w14:paraId="67815638" w14:textId="77777777" w:rsidR="00C113C3" w:rsidRPr="001F761D" w:rsidRDefault="00C113C3" w:rsidP="00086C1F">
            <w:pPr>
              <w:keepNext/>
              <w:spacing w:line="360" w:lineRule="auto"/>
              <w:ind w:left="-18"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Phone: 0905455246</w:t>
            </w:r>
          </w:p>
        </w:tc>
      </w:tr>
      <w:tr w:rsidR="00C113C3" w:rsidRPr="001F761D" w14:paraId="3BA538C5" w14:textId="77777777" w:rsidTr="00086C1F">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0C719A" w14:textId="77777777" w:rsidR="00C113C3" w:rsidRPr="001F761D" w:rsidRDefault="00C113C3" w:rsidP="00086C1F">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Chủ sở hữu dự án &amp; Chi tiết liên hệ</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6ECB35" w14:textId="77777777" w:rsidR="00C113C3" w:rsidRPr="001F761D" w:rsidRDefault="00C113C3" w:rsidP="00086C1F">
            <w:pPr>
              <w:keepNext/>
              <w:spacing w:line="360" w:lineRule="auto"/>
              <w:ind w:left="-18" w:firstLine="112"/>
              <w:contextualSpacing/>
              <w:rPr>
                <w:rFonts w:ascii="Times New Roman" w:hAnsi="Times New Roman" w:cs="Times New Roman"/>
                <w:bCs/>
                <w:sz w:val="26"/>
                <w:szCs w:val="26"/>
                <w:lang w:eastAsia="ja-JP"/>
              </w:rPr>
            </w:pPr>
            <w:r w:rsidRPr="001F761D">
              <w:rPr>
                <w:rFonts w:ascii="Times New Roman" w:hAnsi="Times New Roman" w:cs="Times New Roman"/>
                <w:bCs/>
                <w:sz w:val="26"/>
                <w:szCs w:val="26"/>
                <w:lang w:eastAsia="ja-JP"/>
              </w:rPr>
              <w:t>Hồ Lê Viết Nin</w:t>
            </w:r>
          </w:p>
          <w:p w14:paraId="037674D1" w14:textId="77777777" w:rsidR="00C113C3" w:rsidRPr="001F761D" w:rsidRDefault="00C113C3" w:rsidP="00086C1F">
            <w:pPr>
              <w:keepNext/>
              <w:spacing w:line="360" w:lineRule="auto"/>
              <w:ind w:left="-18" w:firstLine="112"/>
              <w:contextualSpacing/>
              <w:rPr>
                <w:rFonts w:ascii="Times New Roman" w:hAnsi="Times New Roman" w:cs="Times New Roman"/>
                <w:sz w:val="26"/>
                <w:szCs w:val="26"/>
              </w:rPr>
            </w:pPr>
            <w:r w:rsidRPr="001F761D">
              <w:rPr>
                <w:rFonts w:ascii="Times New Roman" w:eastAsia="Times New Roman" w:hAnsi="Times New Roman" w:cs="Times New Roman"/>
                <w:bCs/>
                <w:sz w:val="26"/>
                <w:szCs w:val="26"/>
              </w:rPr>
              <w:t>Email: hlvnin88@gmail.com</w:t>
            </w:r>
          </w:p>
          <w:p w14:paraId="726C311E" w14:textId="77777777" w:rsidR="00C113C3" w:rsidRPr="001F761D" w:rsidRDefault="00C113C3" w:rsidP="00086C1F">
            <w:pPr>
              <w:keepNext/>
              <w:spacing w:line="360" w:lineRule="auto"/>
              <w:contextualSpacing/>
              <w:rPr>
                <w:rFonts w:ascii="Times New Roman" w:eastAsia="Times New Roman" w:hAnsi="Times New Roman" w:cs="Times New Roman"/>
                <w:sz w:val="26"/>
                <w:szCs w:val="26"/>
              </w:rPr>
            </w:pPr>
            <w:r w:rsidRPr="001F761D">
              <w:rPr>
                <w:rFonts w:ascii="Times New Roman" w:eastAsia="Times New Roman" w:hAnsi="Times New Roman" w:cs="Times New Roman"/>
                <w:bCs/>
                <w:sz w:val="26"/>
                <w:szCs w:val="26"/>
              </w:rPr>
              <w:t xml:space="preserve"> Phone: 0905455246</w:t>
            </w:r>
          </w:p>
        </w:tc>
      </w:tr>
      <w:tr w:rsidR="00C113C3" w:rsidRPr="001F761D" w14:paraId="30A79DB0" w14:textId="77777777" w:rsidTr="00086C1F">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7FB48F" w14:textId="77777777" w:rsidR="00C113C3" w:rsidRPr="001F761D" w:rsidRDefault="00C113C3" w:rsidP="00086C1F">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Đối tác</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3EA75E" w14:textId="77777777" w:rsidR="00C113C3" w:rsidRPr="001F761D" w:rsidRDefault="00C113C3" w:rsidP="00086C1F">
            <w:pPr>
              <w:keepNext/>
              <w:spacing w:line="360" w:lineRule="auto"/>
              <w:ind w:firstLine="112"/>
              <w:contextualSpacing/>
              <w:rPr>
                <w:rFonts w:ascii="Times New Roman" w:eastAsia="Times New Roman" w:hAnsi="Times New Roman" w:cs="Times New Roman"/>
                <w:sz w:val="26"/>
                <w:szCs w:val="26"/>
              </w:rPr>
            </w:pPr>
            <w:r w:rsidRPr="001F761D">
              <w:rPr>
                <w:rFonts w:ascii="Times New Roman" w:eastAsia="Times New Roman" w:hAnsi="Times New Roman" w:cs="Times New Roman"/>
                <w:sz w:val="26"/>
                <w:szCs w:val="26"/>
              </w:rPr>
              <w:t>Duy Tan University</w:t>
            </w:r>
          </w:p>
        </w:tc>
      </w:tr>
      <w:tr w:rsidR="00DD4734" w:rsidRPr="001F761D" w14:paraId="41AFA5DC" w14:textId="77777777" w:rsidTr="00764674">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928EE" w14:textId="77777777" w:rsidR="00DD4734" w:rsidRPr="001F761D" w:rsidRDefault="00DD4734" w:rsidP="00DD4734">
            <w:pPr>
              <w:keepNext/>
              <w:spacing w:line="360" w:lineRule="auto"/>
              <w:ind w:left="8"/>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Quản lý dự án &amp; Scrum Master</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83EA95" w14:textId="5E14DB3F" w:rsidR="00DD4734" w:rsidRPr="001F761D" w:rsidRDefault="00DD4734" w:rsidP="00DD4734">
            <w:pPr>
              <w:keepNext/>
              <w:spacing w:line="360" w:lineRule="auto"/>
              <w:contextualSpacing/>
              <w:rPr>
                <w:rFonts w:ascii="Times New Roman" w:eastAsia="Times New Roman" w:hAnsi="Times New Roman" w:cs="Times New Roman"/>
                <w:sz w:val="26"/>
                <w:szCs w:val="26"/>
              </w:rPr>
            </w:pPr>
            <w:r w:rsidRPr="00B76BF3">
              <w:rPr>
                <w:sz w:val="28"/>
                <w:szCs w:val="28"/>
                <w:shd w:val="clear" w:color="auto" w:fill="FFFFFF"/>
              </w:rPr>
              <w:t>Trương Thị Ngọc Ánh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4BCB31D7" w14:textId="1AC84624" w:rsidR="00DD4734" w:rsidRPr="001F761D" w:rsidRDefault="00DD4734" w:rsidP="00DD4734">
            <w:pPr>
              <w:snapToGrid w:val="0"/>
              <w:spacing w:line="360" w:lineRule="auto"/>
              <w:rPr>
                <w:rFonts w:ascii="Times New Roman" w:eastAsia="Tahoma" w:hAnsi="Times New Roman" w:cs="Times New Roman"/>
                <w:bCs/>
                <w:sz w:val="26"/>
                <w:szCs w:val="26"/>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43EB88" w14:textId="77777777" w:rsidR="00DD4734" w:rsidRPr="001F761D" w:rsidRDefault="00DD4734" w:rsidP="00DD4734">
            <w:pPr>
              <w:keepNext/>
              <w:spacing w:line="360" w:lineRule="auto"/>
              <w:contextualSpacing/>
              <w:rPr>
                <w:rFonts w:ascii="Times New Roman" w:eastAsia="Times New Roman" w:hAnsi="Times New Roman" w:cs="Times New Roman"/>
                <w:bCs/>
                <w:sz w:val="26"/>
                <w:szCs w:val="26"/>
              </w:rPr>
            </w:pPr>
            <w:r w:rsidRPr="001F761D">
              <w:rPr>
                <w:rFonts w:ascii="Times New Roman" w:eastAsia="Times New Roman" w:hAnsi="Times New Roman" w:cs="Times New Roman"/>
                <w:bCs/>
                <w:sz w:val="26"/>
                <w:szCs w:val="26"/>
              </w:rPr>
              <w:t>0383429164</w:t>
            </w:r>
          </w:p>
        </w:tc>
      </w:tr>
      <w:tr w:rsidR="00DD4734" w:rsidRPr="001F761D" w14:paraId="4DF087D4" w14:textId="77777777" w:rsidTr="00764674">
        <w:tc>
          <w:tcPr>
            <w:tcW w:w="225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A7AC084" w14:textId="77777777" w:rsidR="00DD4734" w:rsidRPr="001F761D" w:rsidRDefault="00DD4734" w:rsidP="00DD4734">
            <w:pPr>
              <w:keepNext/>
              <w:spacing w:line="360" w:lineRule="auto"/>
              <w:contextualSpacing/>
              <w:rPr>
                <w:rFonts w:ascii="Times New Roman" w:eastAsia="Times New Roman" w:hAnsi="Times New Roman" w:cs="Times New Roman"/>
                <w:b/>
                <w:bCs/>
                <w:sz w:val="26"/>
                <w:szCs w:val="26"/>
              </w:rPr>
            </w:pPr>
            <w:r w:rsidRPr="001F761D">
              <w:rPr>
                <w:rFonts w:ascii="Times New Roman" w:eastAsia="Times New Roman" w:hAnsi="Times New Roman" w:cs="Times New Roman"/>
                <w:b/>
                <w:bCs/>
                <w:sz w:val="26"/>
                <w:szCs w:val="26"/>
              </w:rPr>
              <w:t>Thành viên nhóm</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2384865" w14:textId="6B6BF94F" w:rsidR="00DD4734" w:rsidRPr="001F761D" w:rsidRDefault="00DD4734" w:rsidP="00DD4734">
            <w:pPr>
              <w:keepNext/>
              <w:spacing w:line="360" w:lineRule="auto"/>
              <w:ind w:left="-43"/>
              <w:contextualSpacing/>
              <w:rPr>
                <w:rFonts w:ascii="Times New Roman" w:eastAsia="Times New Roman" w:hAnsi="Times New Roman" w:cs="Times New Roman"/>
                <w:sz w:val="26"/>
                <w:szCs w:val="26"/>
              </w:rPr>
            </w:pPr>
            <w:r w:rsidRPr="00B76BF3">
              <w:rPr>
                <w:sz w:val="28"/>
                <w:szCs w:val="28"/>
                <w:shd w:val="clear" w:color="auto" w:fill="FFFFFF"/>
              </w:rPr>
              <w:t>Nguyễn Thanh Anh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3E0642" w14:textId="10379BB0" w:rsidR="00DD4734" w:rsidRPr="001F761D" w:rsidRDefault="00DD4734" w:rsidP="00DD4734">
            <w:pPr>
              <w:keepNext/>
              <w:spacing w:line="360" w:lineRule="auto"/>
              <w:contextualSpacing/>
              <w:rPr>
                <w:rFonts w:ascii="Times New Roman" w:hAnsi="Times New Roman" w:cs="Times New Roman"/>
                <w:sz w:val="26"/>
                <w:szCs w:val="26"/>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82FB54" w14:textId="77777777" w:rsidR="00DD4734" w:rsidRPr="001F761D" w:rsidRDefault="00DD4734" w:rsidP="00DD4734">
            <w:pPr>
              <w:keepNext/>
              <w:spacing w:line="360" w:lineRule="auto"/>
              <w:contextualSpacing/>
              <w:rPr>
                <w:rFonts w:ascii="Times New Roman" w:eastAsia="Times New Roman" w:hAnsi="Times New Roman" w:cs="Times New Roman"/>
                <w:sz w:val="26"/>
                <w:szCs w:val="26"/>
              </w:rPr>
            </w:pPr>
            <w:r w:rsidRPr="001F761D">
              <w:rPr>
                <w:rFonts w:ascii="Times New Roman" w:eastAsia="Times New Roman" w:hAnsi="Times New Roman" w:cs="Times New Roman"/>
                <w:sz w:val="26"/>
                <w:szCs w:val="26"/>
              </w:rPr>
              <w:t>0333444343</w:t>
            </w:r>
          </w:p>
        </w:tc>
      </w:tr>
      <w:tr w:rsidR="00DD4734" w:rsidRPr="001F761D" w14:paraId="57923FA1" w14:textId="77777777" w:rsidTr="00764674">
        <w:trPr>
          <w:trHeight w:val="627"/>
        </w:trPr>
        <w:tc>
          <w:tcPr>
            <w:tcW w:w="2250" w:type="dxa"/>
            <w:vMerge/>
            <w:tcBorders>
              <w:left w:val="single" w:sz="4" w:space="0" w:color="00000A"/>
              <w:right w:val="single" w:sz="4" w:space="0" w:color="00000A"/>
            </w:tcBorders>
            <w:shd w:val="clear" w:color="auto" w:fill="FFFFFF"/>
            <w:tcMar>
              <w:left w:w="28" w:type="dxa"/>
            </w:tcMar>
          </w:tcPr>
          <w:p w14:paraId="1F97A057" w14:textId="77777777" w:rsidR="00DD4734" w:rsidRPr="001F761D" w:rsidRDefault="00DD4734" w:rsidP="00DD4734">
            <w:pPr>
              <w:spacing w:line="360" w:lineRule="auto"/>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EEF8A8" w14:textId="743F2095" w:rsidR="00DD4734" w:rsidRPr="001F761D" w:rsidRDefault="00DD4734" w:rsidP="00DD4734">
            <w:pPr>
              <w:keepNext/>
              <w:spacing w:line="360" w:lineRule="auto"/>
              <w:contextualSpacing/>
              <w:rPr>
                <w:rFonts w:ascii="Times New Roman" w:eastAsia="Times New Roman" w:hAnsi="Times New Roman" w:cs="Times New Roman"/>
                <w:bCs/>
                <w:sz w:val="26"/>
                <w:szCs w:val="26"/>
              </w:rPr>
            </w:pPr>
            <w:r w:rsidRPr="00B76BF3">
              <w:rPr>
                <w:sz w:val="28"/>
                <w:szCs w:val="28"/>
                <w:shd w:val="clear" w:color="auto" w:fill="FFFFFF"/>
              </w:rPr>
              <w:t>Đoàn Văn Huy</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C610B5" w14:textId="405C62CA" w:rsidR="00DD4734" w:rsidRPr="001F761D" w:rsidRDefault="00DD4734" w:rsidP="00DD4734">
            <w:pPr>
              <w:keepNext/>
              <w:spacing w:line="360" w:lineRule="auto"/>
              <w:contextualSpacing/>
              <w:rPr>
                <w:rFonts w:ascii="Times New Roman" w:hAnsi="Times New Roman" w:cs="Times New Roman"/>
                <w:sz w:val="26"/>
                <w:szCs w:val="26"/>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7BDB21" w14:textId="77777777" w:rsidR="00DD4734" w:rsidRPr="001F761D" w:rsidRDefault="00DD4734" w:rsidP="00DD4734">
            <w:pPr>
              <w:keepNext/>
              <w:spacing w:line="360" w:lineRule="auto"/>
              <w:contextualSpacing/>
              <w:rPr>
                <w:rFonts w:ascii="Times New Roman" w:eastAsia="Times New Roman" w:hAnsi="Times New Roman" w:cs="Times New Roman"/>
                <w:sz w:val="26"/>
                <w:szCs w:val="26"/>
              </w:rPr>
            </w:pPr>
            <w:r w:rsidRPr="001F761D">
              <w:rPr>
                <w:rFonts w:ascii="Times New Roman" w:eastAsia="Times New Roman" w:hAnsi="Times New Roman" w:cs="Times New Roman"/>
                <w:sz w:val="26"/>
                <w:szCs w:val="26"/>
                <w:lang w:val="fr-FR"/>
              </w:rPr>
              <w:t>0</w:t>
            </w:r>
            <w:r w:rsidRPr="001F761D">
              <w:rPr>
                <w:rFonts w:ascii="Times New Roman" w:eastAsia="Times New Roman" w:hAnsi="Times New Roman" w:cs="Times New Roman"/>
                <w:sz w:val="26"/>
                <w:szCs w:val="26"/>
              </w:rPr>
              <w:t>879205465</w:t>
            </w:r>
          </w:p>
        </w:tc>
      </w:tr>
      <w:tr w:rsidR="00DD4734" w:rsidRPr="001F761D" w14:paraId="51A4DC3C" w14:textId="77777777" w:rsidTr="00764674">
        <w:trPr>
          <w:trHeight w:val="726"/>
        </w:trPr>
        <w:tc>
          <w:tcPr>
            <w:tcW w:w="2250" w:type="dxa"/>
            <w:vMerge/>
            <w:tcBorders>
              <w:left w:val="single" w:sz="4" w:space="0" w:color="00000A"/>
              <w:right w:val="single" w:sz="4" w:space="0" w:color="00000A"/>
            </w:tcBorders>
            <w:shd w:val="clear" w:color="auto" w:fill="FFFFFF"/>
            <w:tcMar>
              <w:left w:w="28" w:type="dxa"/>
            </w:tcMar>
          </w:tcPr>
          <w:p w14:paraId="209FD7A3" w14:textId="77777777" w:rsidR="00DD4734" w:rsidRPr="001F761D" w:rsidRDefault="00DD4734" w:rsidP="00DD4734">
            <w:pPr>
              <w:spacing w:line="360" w:lineRule="auto"/>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203B05" w14:textId="737DAABB" w:rsidR="00DD4734" w:rsidRPr="001F761D" w:rsidRDefault="00DD4734" w:rsidP="00DD4734">
            <w:pPr>
              <w:keepNext/>
              <w:spacing w:line="360" w:lineRule="auto"/>
              <w:ind w:left="-43"/>
              <w:contextualSpacing/>
              <w:rPr>
                <w:rFonts w:ascii="Times New Roman" w:hAnsi="Times New Roman" w:cs="Times New Roman"/>
                <w:sz w:val="26"/>
                <w:szCs w:val="26"/>
                <w:lang w:eastAsia="ja-JP"/>
              </w:rPr>
            </w:pPr>
            <w:r w:rsidRPr="00B76BF3">
              <w:rPr>
                <w:sz w:val="28"/>
                <w:szCs w:val="28"/>
                <w:shd w:val="clear" w:color="auto" w:fill="FFFFFF"/>
              </w:rPr>
              <w:t>Nguyễn Hữu Thành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84E824" w14:textId="3346AD89" w:rsidR="00DD4734" w:rsidRPr="001F761D" w:rsidRDefault="00DD4734" w:rsidP="00DD4734">
            <w:pPr>
              <w:snapToGrid w:val="0"/>
              <w:spacing w:line="360" w:lineRule="auto"/>
              <w:rPr>
                <w:rStyle w:val="InternetLink"/>
                <w:rFonts w:ascii="Times New Roman" w:hAnsi="Times New Roman" w:cs="Times New Roman"/>
                <w:color w:val="auto"/>
                <w:sz w:val="26"/>
                <w:szCs w:val="26"/>
                <w:lang w:val="fr-FR"/>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CA5ED5" w14:textId="77777777" w:rsidR="00DD4734" w:rsidRPr="001F761D" w:rsidRDefault="00DD4734" w:rsidP="00DD4734">
            <w:pPr>
              <w:keepNext/>
              <w:spacing w:line="360" w:lineRule="auto"/>
              <w:contextualSpacing/>
              <w:rPr>
                <w:rFonts w:ascii="Times New Roman" w:eastAsia="Times New Roman" w:hAnsi="Times New Roman" w:cs="Times New Roman"/>
                <w:sz w:val="26"/>
                <w:szCs w:val="26"/>
              </w:rPr>
            </w:pPr>
            <w:r w:rsidRPr="001F761D">
              <w:rPr>
                <w:rFonts w:ascii="Times New Roman" w:eastAsia="Times New Roman" w:hAnsi="Times New Roman" w:cs="Times New Roman"/>
                <w:sz w:val="26"/>
                <w:szCs w:val="26"/>
              </w:rPr>
              <w:t>0935233857</w:t>
            </w:r>
          </w:p>
        </w:tc>
      </w:tr>
      <w:tr w:rsidR="00DD4734" w:rsidRPr="001F761D" w14:paraId="0AD4D8FF" w14:textId="77777777" w:rsidTr="00764674">
        <w:trPr>
          <w:trHeight w:val="510"/>
        </w:trPr>
        <w:tc>
          <w:tcPr>
            <w:tcW w:w="2250" w:type="dxa"/>
            <w:vMerge/>
            <w:tcBorders>
              <w:left w:val="single" w:sz="4" w:space="0" w:color="00000A"/>
              <w:right w:val="single" w:sz="4" w:space="0" w:color="00000A"/>
            </w:tcBorders>
            <w:shd w:val="clear" w:color="auto" w:fill="FFFFFF"/>
            <w:tcMar>
              <w:left w:w="28" w:type="dxa"/>
            </w:tcMar>
          </w:tcPr>
          <w:p w14:paraId="3CA1C5E2" w14:textId="77777777" w:rsidR="00DD4734" w:rsidRPr="001F761D" w:rsidRDefault="00DD4734" w:rsidP="00DD4734">
            <w:pPr>
              <w:spacing w:line="360" w:lineRule="auto"/>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315202" w14:textId="5A79D37E" w:rsidR="00DD4734" w:rsidRPr="001F761D" w:rsidRDefault="00DD4734" w:rsidP="00DD4734">
            <w:pPr>
              <w:keepNext/>
              <w:spacing w:line="360" w:lineRule="auto"/>
              <w:ind w:left="-43"/>
              <w:contextualSpacing/>
              <w:rPr>
                <w:rFonts w:ascii="Times New Roman" w:hAnsi="Times New Roman" w:cs="Times New Roman"/>
                <w:sz w:val="26"/>
                <w:szCs w:val="26"/>
                <w:lang w:eastAsia="ja-JP"/>
              </w:rPr>
            </w:pPr>
            <w:r w:rsidRPr="00B76BF3">
              <w:rPr>
                <w:sz w:val="28"/>
                <w:szCs w:val="28"/>
                <w:shd w:val="clear" w:color="auto" w:fill="FFFFFF"/>
              </w:rPr>
              <w:t>Lê Đức Thảo</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23E792" w14:textId="397C258E" w:rsidR="00DD4734" w:rsidRPr="008A39B4" w:rsidRDefault="00DD4734" w:rsidP="00DD4734">
            <w:pPr>
              <w:snapToGrid w:val="0"/>
              <w:spacing w:line="360" w:lineRule="auto"/>
              <w:rPr>
                <w:rFonts w:ascii="Times New Roman" w:hAnsi="Times New Roman" w:cs="Times New Roman"/>
                <w:color w:val="000000" w:themeColor="text1"/>
                <w:sz w:val="26"/>
                <w:szCs w:val="26"/>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77CBDE" w14:textId="26DC8B96" w:rsidR="00DD4734" w:rsidRPr="001F761D" w:rsidRDefault="00764674" w:rsidP="00DD4734">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0385665243</w:t>
            </w:r>
          </w:p>
        </w:tc>
      </w:tr>
      <w:bookmarkEnd w:id="1"/>
    </w:tbl>
    <w:p w14:paraId="7359B1F8" w14:textId="77777777" w:rsidR="00441841" w:rsidRPr="00441841" w:rsidRDefault="00441841" w:rsidP="00BC57A0">
      <w:pPr>
        <w:spacing w:line="360" w:lineRule="auto"/>
        <w:ind w:left="2880" w:firstLine="948"/>
        <w:rPr>
          <w:rFonts w:ascii="Times New Roman" w:hAnsi="Times New Roman" w:cs="Times New Roman"/>
          <w:b/>
          <w:color w:val="000000"/>
          <w:sz w:val="26"/>
          <w:szCs w:val="26"/>
          <w:shd w:val="clear" w:color="auto" w:fill="FFFFFF"/>
        </w:rPr>
      </w:pPr>
    </w:p>
    <w:p w14:paraId="47741DCC" w14:textId="7857B9D4" w:rsidR="00AA084A" w:rsidRPr="00441841" w:rsidRDefault="00AA084A" w:rsidP="00BC57A0">
      <w:pPr>
        <w:spacing w:line="360" w:lineRule="auto"/>
        <w:ind w:left="2880" w:firstLine="948"/>
        <w:rPr>
          <w:rFonts w:ascii="Times New Roman" w:hAnsi="Times New Roman" w:cs="Times New Roman"/>
          <w:b/>
          <w:color w:val="000000"/>
          <w:sz w:val="26"/>
          <w:szCs w:val="26"/>
          <w:shd w:val="clear" w:color="auto" w:fill="FFFFFF"/>
        </w:rPr>
      </w:pPr>
    </w:p>
    <w:p w14:paraId="296FD19A" w14:textId="198BBDF0" w:rsidR="007F515D" w:rsidRPr="00644860" w:rsidRDefault="007F515D" w:rsidP="00BC57A0">
      <w:pPr>
        <w:spacing w:line="360" w:lineRule="auto"/>
        <w:rPr>
          <w:rFonts w:ascii="Times New Roman" w:hAnsi="Times New Roman" w:cs="Times New Roman"/>
        </w:rPr>
      </w:pPr>
      <w:r w:rsidRPr="00780A03">
        <w:rPr>
          <w:rFonts w:ascii="Times New Roman" w:hAnsi="Times New Roman" w:cs="Times New Roman"/>
        </w:rPr>
        <w:br w:type="page"/>
      </w:r>
    </w:p>
    <w:tbl>
      <w:tblPr>
        <w:tblW w:w="9214"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80"/>
        <w:gridCol w:w="2312"/>
        <w:gridCol w:w="1438"/>
        <w:gridCol w:w="3384"/>
      </w:tblGrid>
      <w:tr w:rsidR="00194112" w:rsidRPr="00E54AAB" w14:paraId="09221DDA" w14:textId="77777777" w:rsidTr="00BC57A0">
        <w:trPr>
          <w:jc w:val="center"/>
        </w:trPr>
        <w:tc>
          <w:tcPr>
            <w:tcW w:w="9214" w:type="dxa"/>
            <w:gridSpan w:val="4"/>
            <w:tcBorders>
              <w:bottom w:val="single" w:sz="4" w:space="0" w:color="00000A"/>
            </w:tcBorders>
            <w:shd w:val="clear" w:color="auto" w:fill="FFFFFF"/>
          </w:tcPr>
          <w:p w14:paraId="2E7993A6" w14:textId="77777777" w:rsidR="00194112" w:rsidRPr="00E54AAB" w:rsidRDefault="00194112" w:rsidP="00BC57A0">
            <w:pPr>
              <w:pageBreakBefore/>
              <w:spacing w:line="360" w:lineRule="auto"/>
              <w:jc w:val="center"/>
              <w:rPr>
                <w:rFonts w:ascii="Times New Roman" w:hAnsi="Times New Roman" w:cs="Times New Roman"/>
                <w:b/>
                <w:bCs/>
                <w:sz w:val="32"/>
                <w:szCs w:val="32"/>
              </w:rPr>
            </w:pPr>
            <w:r w:rsidRPr="00E54AAB">
              <w:rPr>
                <w:rFonts w:ascii="Times New Roman" w:hAnsi="Times New Roman" w:cs="Times New Roman"/>
                <w:b/>
                <w:bCs/>
                <w:sz w:val="32"/>
                <w:szCs w:val="32"/>
              </w:rPr>
              <w:lastRenderedPageBreak/>
              <w:t>TÊN TÀI LIỆU</w:t>
            </w:r>
          </w:p>
        </w:tc>
      </w:tr>
      <w:tr w:rsidR="00194112" w:rsidRPr="00E54AAB" w14:paraId="2A1E007A" w14:textId="77777777" w:rsidTr="00BC57A0">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7CDFDFCD" w14:textId="77777777" w:rsidR="00194112" w:rsidRPr="00E54AAB" w:rsidRDefault="00194112" w:rsidP="00BC57A0">
            <w:pPr>
              <w:spacing w:line="360" w:lineRule="auto"/>
              <w:rPr>
                <w:rFonts w:ascii="Times New Roman" w:hAnsi="Times New Roman" w:cs="Times New Roman"/>
                <w:b/>
                <w:bCs/>
                <w:sz w:val="26"/>
                <w:szCs w:val="26"/>
                <w:lang w:val="vi-VN"/>
              </w:rPr>
            </w:pPr>
            <w:r w:rsidRPr="00E54AAB">
              <w:rPr>
                <w:rFonts w:ascii="Times New Roman" w:hAnsi="Times New Roman" w:cs="Times New Roman"/>
                <w:b/>
                <w:bCs/>
                <w:sz w:val="26"/>
                <w:szCs w:val="26"/>
                <w:lang w:val="vi-VN"/>
              </w:rPr>
              <w:t>Tiêu đề tài liệu</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99B0BD" w14:textId="1834BF7E" w:rsidR="00194112" w:rsidRPr="00E54AAB" w:rsidRDefault="00194112" w:rsidP="00BC57A0">
            <w:pPr>
              <w:spacing w:line="360" w:lineRule="auto"/>
              <w:rPr>
                <w:rFonts w:ascii="Times New Roman" w:hAnsi="Times New Roman" w:cs="Times New Roman"/>
                <w:bCs/>
                <w:sz w:val="26"/>
                <w:szCs w:val="26"/>
                <w:lang w:val="fr-FR"/>
              </w:rPr>
            </w:pPr>
            <w:r w:rsidRPr="00E54AAB">
              <w:rPr>
                <w:rFonts w:ascii="Times New Roman" w:hAnsi="Times New Roman" w:cs="Times New Roman"/>
                <w:bCs/>
                <w:sz w:val="26"/>
                <w:szCs w:val="26"/>
                <w:lang w:val="fr-FR"/>
              </w:rPr>
              <w:t>ProjectPlan</w:t>
            </w:r>
          </w:p>
        </w:tc>
      </w:tr>
      <w:tr w:rsidR="00194112" w:rsidRPr="00E54AAB" w14:paraId="5B0A9E44" w14:textId="77777777" w:rsidTr="00BC57A0">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5C051C8A" w14:textId="77777777" w:rsidR="00194112" w:rsidRPr="00E54AAB" w:rsidRDefault="00194112" w:rsidP="00BC57A0">
            <w:pPr>
              <w:spacing w:line="360" w:lineRule="auto"/>
              <w:rPr>
                <w:rFonts w:ascii="Times New Roman" w:hAnsi="Times New Roman" w:cs="Times New Roman"/>
                <w:b/>
                <w:bCs/>
                <w:sz w:val="26"/>
                <w:szCs w:val="26"/>
                <w:lang w:val="vi-VN"/>
              </w:rPr>
            </w:pPr>
            <w:r w:rsidRPr="00E54AAB">
              <w:rPr>
                <w:rFonts w:ascii="Times New Roman" w:hAnsi="Times New Roman" w:cs="Times New Roman"/>
                <w:b/>
                <w:bCs/>
                <w:sz w:val="26"/>
                <w:szCs w:val="26"/>
                <w:lang w:val="vi-VN"/>
              </w:rPr>
              <w:t>Tác giả</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24BA44" w14:textId="04950930" w:rsidR="00194112" w:rsidRPr="00E54AAB" w:rsidRDefault="00DD4734" w:rsidP="00BC57A0">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Trương Thị Ngọc Ánh</w:t>
            </w:r>
          </w:p>
        </w:tc>
      </w:tr>
      <w:tr w:rsidR="00194112" w:rsidRPr="00E54AAB" w14:paraId="3E1B16FB" w14:textId="77777777" w:rsidTr="00BC57A0">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41666F32" w14:textId="77777777" w:rsidR="00194112" w:rsidRPr="00E54AAB" w:rsidRDefault="00194112" w:rsidP="00BC57A0">
            <w:pPr>
              <w:spacing w:line="360" w:lineRule="auto"/>
              <w:rPr>
                <w:rFonts w:ascii="Times New Roman" w:hAnsi="Times New Roman" w:cs="Times New Roman"/>
                <w:b/>
                <w:bCs/>
                <w:sz w:val="26"/>
                <w:szCs w:val="26"/>
                <w:lang w:val="vi-VN"/>
              </w:rPr>
            </w:pPr>
            <w:r w:rsidRPr="00E54AAB">
              <w:rPr>
                <w:rFonts w:ascii="Times New Roman" w:hAnsi="Times New Roman" w:cs="Times New Roman"/>
                <w:b/>
                <w:bCs/>
                <w:sz w:val="26"/>
                <w:szCs w:val="26"/>
                <w:lang w:val="vi-VN"/>
              </w:rPr>
              <w:t>Chức năng</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C49880" w14:textId="77777777" w:rsidR="00194112" w:rsidRPr="00E54AAB" w:rsidRDefault="00194112" w:rsidP="00BC57A0">
            <w:pPr>
              <w:spacing w:line="360" w:lineRule="auto"/>
              <w:rPr>
                <w:rFonts w:ascii="Times New Roman" w:hAnsi="Times New Roman" w:cs="Times New Roman"/>
                <w:bCs/>
                <w:sz w:val="26"/>
                <w:szCs w:val="26"/>
                <w:lang w:eastAsia="ja-JP"/>
              </w:rPr>
            </w:pPr>
            <w:r w:rsidRPr="00E54AAB">
              <w:rPr>
                <w:rFonts w:ascii="Times New Roman" w:hAnsi="Times New Roman" w:cs="Times New Roman"/>
                <w:bCs/>
                <w:sz w:val="26"/>
                <w:szCs w:val="26"/>
                <w:lang w:eastAsia="ja-JP"/>
              </w:rPr>
              <w:t>Scrum master</w:t>
            </w:r>
          </w:p>
        </w:tc>
      </w:tr>
      <w:tr w:rsidR="00194112" w:rsidRPr="00E54AAB" w14:paraId="15782532" w14:textId="77777777" w:rsidTr="00BC57A0">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304D62AB" w14:textId="77777777" w:rsidR="00194112" w:rsidRPr="00E54AAB" w:rsidRDefault="00194112" w:rsidP="00BC57A0">
            <w:pPr>
              <w:spacing w:line="360" w:lineRule="auto"/>
              <w:rPr>
                <w:rFonts w:ascii="Times New Roman" w:hAnsi="Times New Roman" w:cs="Times New Roman"/>
                <w:b/>
                <w:bCs/>
                <w:sz w:val="26"/>
                <w:szCs w:val="26"/>
              </w:rPr>
            </w:pPr>
            <w:r w:rsidRPr="00E54AAB">
              <w:rPr>
                <w:rFonts w:ascii="Times New Roman" w:hAnsi="Times New Roman" w:cs="Times New Roman"/>
                <w:b/>
                <w:bCs/>
                <w:sz w:val="26"/>
                <w:szCs w:val="26"/>
                <w:lang w:val="vi-VN"/>
              </w:rPr>
              <w:t>Ngày</w:t>
            </w:r>
          </w:p>
        </w:tc>
        <w:tc>
          <w:tcPr>
            <w:tcW w:w="2312" w:type="dxa"/>
            <w:tcBorders>
              <w:top w:val="single" w:sz="4" w:space="0" w:color="00000A"/>
              <w:left w:val="single" w:sz="4" w:space="0" w:color="00000A"/>
              <w:bottom w:val="single" w:sz="4" w:space="0" w:color="00000A"/>
            </w:tcBorders>
            <w:shd w:val="clear" w:color="auto" w:fill="FFFFFF"/>
            <w:tcMar>
              <w:left w:w="28" w:type="dxa"/>
            </w:tcMar>
            <w:vAlign w:val="center"/>
          </w:tcPr>
          <w:p w14:paraId="23CEF88A" w14:textId="3FD9A286" w:rsidR="00194112" w:rsidRPr="00E54AAB" w:rsidRDefault="00764674" w:rsidP="00BC57A0">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23/2/2025</w:t>
            </w:r>
          </w:p>
        </w:tc>
        <w:tc>
          <w:tcPr>
            <w:tcW w:w="1438" w:type="dxa"/>
            <w:tcBorders>
              <w:top w:val="single" w:sz="4" w:space="0" w:color="00000A"/>
              <w:left w:val="single" w:sz="4" w:space="0" w:color="00000A"/>
              <w:bottom w:val="single" w:sz="4" w:space="0" w:color="00000A"/>
            </w:tcBorders>
            <w:shd w:val="clear" w:color="auto" w:fill="FFFFFF"/>
            <w:tcMar>
              <w:left w:w="28" w:type="dxa"/>
            </w:tcMar>
            <w:vAlign w:val="center"/>
          </w:tcPr>
          <w:p w14:paraId="5621855F" w14:textId="77777777" w:rsidR="00194112" w:rsidRPr="00E54AAB" w:rsidRDefault="00194112" w:rsidP="00BC57A0">
            <w:pPr>
              <w:spacing w:line="360" w:lineRule="auto"/>
              <w:rPr>
                <w:rFonts w:ascii="Times New Roman" w:hAnsi="Times New Roman" w:cs="Times New Roman"/>
                <w:b/>
                <w:bCs/>
                <w:sz w:val="26"/>
                <w:szCs w:val="26"/>
                <w:lang w:val="vi-VN"/>
              </w:rPr>
            </w:pPr>
            <w:r w:rsidRPr="00E54AAB">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06730A" w14:textId="0304B0AC" w:rsidR="00194112" w:rsidRPr="00E54AAB" w:rsidRDefault="00194112" w:rsidP="00BC57A0">
            <w:pPr>
              <w:spacing w:line="360" w:lineRule="auto"/>
              <w:rPr>
                <w:rFonts w:ascii="Times New Roman" w:hAnsi="Times New Roman" w:cs="Times New Roman"/>
                <w:bCs/>
                <w:sz w:val="26"/>
                <w:szCs w:val="26"/>
              </w:rPr>
            </w:pPr>
            <w:r w:rsidRPr="00E54AAB">
              <w:rPr>
                <w:rFonts w:ascii="Times New Roman" w:hAnsi="Times New Roman" w:cs="Times New Roman"/>
                <w:bCs/>
                <w:sz w:val="26"/>
                <w:szCs w:val="26"/>
              </w:rPr>
              <w:t xml:space="preserve">[KLTN- 02] </w:t>
            </w:r>
            <w:r w:rsidRPr="00E54AAB">
              <w:rPr>
                <w:rFonts w:ascii="Times New Roman" w:hAnsi="Times New Roman" w:cs="Times New Roman"/>
                <w:bCs/>
                <w:sz w:val="26"/>
                <w:szCs w:val="26"/>
                <w:lang w:val="fr-FR"/>
              </w:rPr>
              <w:t>ProjectPlan</w:t>
            </w:r>
            <w:r w:rsidRPr="00E54AAB">
              <w:rPr>
                <w:rFonts w:ascii="Times New Roman" w:hAnsi="Times New Roman" w:cs="Times New Roman"/>
                <w:bCs/>
                <w:sz w:val="26"/>
                <w:szCs w:val="26"/>
              </w:rPr>
              <w:t>_Nhom5.docx</w:t>
            </w:r>
          </w:p>
        </w:tc>
      </w:tr>
      <w:tr w:rsidR="00194112" w:rsidRPr="00E54AAB" w14:paraId="5A6722BD" w14:textId="77777777" w:rsidTr="00BC57A0">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3D37AB7B" w14:textId="77777777" w:rsidR="00194112" w:rsidRPr="00E54AAB" w:rsidRDefault="00194112" w:rsidP="00BC57A0">
            <w:pPr>
              <w:spacing w:line="360" w:lineRule="auto"/>
              <w:rPr>
                <w:rFonts w:ascii="Times New Roman" w:hAnsi="Times New Roman" w:cs="Times New Roman"/>
                <w:b/>
                <w:bCs/>
                <w:color w:val="FF0000"/>
                <w:sz w:val="26"/>
                <w:szCs w:val="26"/>
              </w:rPr>
            </w:pPr>
            <w:r w:rsidRPr="00E54AAB">
              <w:rPr>
                <w:rFonts w:ascii="Times New Roman" w:hAnsi="Times New Roman" w:cs="Times New Roman"/>
                <w:b/>
                <w:bCs/>
                <w:sz w:val="26"/>
                <w:szCs w:val="26"/>
              </w:rPr>
              <w:t>URL</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BA6FFE" w14:textId="77777777" w:rsidR="00194112" w:rsidRPr="00E54AAB" w:rsidRDefault="00194112" w:rsidP="00BC57A0">
            <w:pPr>
              <w:spacing w:line="360" w:lineRule="auto"/>
              <w:rPr>
                <w:rFonts w:ascii="Times New Roman" w:hAnsi="Times New Roman" w:cs="Times New Roman"/>
                <w:bCs/>
                <w:sz w:val="26"/>
                <w:szCs w:val="26"/>
              </w:rPr>
            </w:pPr>
          </w:p>
        </w:tc>
      </w:tr>
      <w:tr w:rsidR="00194112" w:rsidRPr="00E54AAB" w14:paraId="73E8CDCA" w14:textId="77777777" w:rsidTr="00BC57A0">
        <w:trPr>
          <w:jc w:val="center"/>
        </w:trPr>
        <w:tc>
          <w:tcPr>
            <w:tcW w:w="2080" w:type="dxa"/>
            <w:tcBorders>
              <w:top w:val="single" w:sz="4" w:space="0" w:color="00000A"/>
              <w:left w:val="single" w:sz="4" w:space="0" w:color="00000A"/>
              <w:bottom w:val="single" w:sz="4" w:space="0" w:color="00000A"/>
            </w:tcBorders>
            <w:shd w:val="clear" w:color="auto" w:fill="FFFFFF"/>
            <w:tcMar>
              <w:left w:w="28" w:type="dxa"/>
            </w:tcMar>
            <w:vAlign w:val="center"/>
          </w:tcPr>
          <w:p w14:paraId="41AC80BB" w14:textId="77777777" w:rsidR="00194112" w:rsidRPr="00E54AAB" w:rsidRDefault="00194112" w:rsidP="00BC57A0">
            <w:pPr>
              <w:spacing w:line="360" w:lineRule="auto"/>
              <w:rPr>
                <w:rFonts w:ascii="Times New Roman" w:hAnsi="Times New Roman" w:cs="Times New Roman"/>
                <w:b/>
                <w:bCs/>
                <w:color w:val="FF0000"/>
                <w:sz w:val="26"/>
                <w:szCs w:val="26"/>
              </w:rPr>
            </w:pPr>
            <w:r w:rsidRPr="00E54AAB">
              <w:rPr>
                <w:rFonts w:ascii="Times New Roman" w:hAnsi="Times New Roman" w:cs="Times New Roman"/>
                <w:b/>
                <w:bCs/>
                <w:sz w:val="26"/>
                <w:szCs w:val="26"/>
              </w:rPr>
              <w:t>Access</w:t>
            </w:r>
          </w:p>
        </w:tc>
        <w:tc>
          <w:tcPr>
            <w:tcW w:w="7134"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D35822" w14:textId="77777777" w:rsidR="00194112" w:rsidRPr="00E54AAB" w:rsidRDefault="00194112" w:rsidP="00BC57A0">
            <w:pPr>
              <w:spacing w:line="360" w:lineRule="auto"/>
              <w:rPr>
                <w:rFonts w:ascii="Times New Roman" w:hAnsi="Times New Roman" w:cs="Times New Roman"/>
                <w:bCs/>
                <w:sz w:val="26"/>
                <w:szCs w:val="26"/>
              </w:rPr>
            </w:pPr>
            <w:r w:rsidRPr="00E54AAB">
              <w:rPr>
                <w:rFonts w:ascii="Times New Roman" w:hAnsi="Times New Roman" w:cs="Times New Roman"/>
                <w:bCs/>
                <w:sz w:val="26"/>
                <w:szCs w:val="26"/>
              </w:rPr>
              <w:t>Khoa CNTT</w:t>
            </w:r>
          </w:p>
        </w:tc>
      </w:tr>
    </w:tbl>
    <w:p w14:paraId="3FADD26B" w14:textId="77777777" w:rsidR="007F515D" w:rsidRPr="00E43900" w:rsidRDefault="007F515D" w:rsidP="00BC57A0">
      <w:pPr>
        <w:spacing w:line="360" w:lineRule="auto"/>
        <w:rPr>
          <w:rFonts w:ascii="Times New Roman" w:hAnsi="Times New Roman" w:cs="Times New Roman"/>
          <w:b/>
          <w:bCs/>
          <w:sz w:val="26"/>
          <w:szCs w:val="26"/>
          <w:lang w:val="fr-FR"/>
        </w:rPr>
      </w:pPr>
    </w:p>
    <w:p w14:paraId="3C913800" w14:textId="77777777" w:rsidR="007F515D" w:rsidRPr="00780A03" w:rsidRDefault="007F515D" w:rsidP="00BC57A0">
      <w:pPr>
        <w:spacing w:line="360" w:lineRule="auto"/>
        <w:jc w:val="center"/>
        <w:rPr>
          <w:rFonts w:ascii="Times New Roman" w:hAnsi="Times New Roman" w:cs="Times New Roman"/>
          <w:b/>
          <w:bCs/>
          <w:sz w:val="26"/>
          <w:szCs w:val="26"/>
          <w:lang w:val="fr-FR"/>
        </w:rPr>
      </w:pPr>
    </w:p>
    <w:tbl>
      <w:tblPr>
        <w:tblW w:w="9214"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071"/>
        <w:gridCol w:w="2967"/>
        <w:gridCol w:w="1980"/>
        <w:gridCol w:w="3196"/>
      </w:tblGrid>
      <w:tr w:rsidR="00477F86" w:rsidRPr="00EB5945" w14:paraId="1009F799" w14:textId="77777777" w:rsidTr="00BF7CEC">
        <w:trPr>
          <w:jc w:val="center"/>
        </w:trPr>
        <w:tc>
          <w:tcPr>
            <w:tcW w:w="9214" w:type="dxa"/>
            <w:gridSpan w:val="4"/>
            <w:tcBorders>
              <w:bottom w:val="single" w:sz="4" w:space="0" w:color="00000A"/>
            </w:tcBorders>
            <w:shd w:val="clear" w:color="auto" w:fill="FFFFFF"/>
          </w:tcPr>
          <w:p w14:paraId="748AE898" w14:textId="77777777" w:rsidR="00477F86" w:rsidRPr="00477F86" w:rsidRDefault="00477F86" w:rsidP="00BC57A0">
            <w:pPr>
              <w:spacing w:line="360" w:lineRule="auto"/>
              <w:jc w:val="center"/>
              <w:rPr>
                <w:rFonts w:ascii="Times New Roman" w:hAnsi="Times New Roman" w:cs="Times New Roman"/>
                <w:b/>
                <w:bCs/>
                <w:sz w:val="32"/>
                <w:szCs w:val="32"/>
              </w:rPr>
            </w:pPr>
            <w:r w:rsidRPr="00477F86">
              <w:rPr>
                <w:rFonts w:ascii="Times New Roman" w:hAnsi="Times New Roman" w:cs="Times New Roman"/>
                <w:b/>
                <w:bCs/>
                <w:sz w:val="32"/>
                <w:szCs w:val="32"/>
              </w:rPr>
              <w:t>LỊCH SỬ BẢN SỬA</w:t>
            </w:r>
          </w:p>
        </w:tc>
      </w:tr>
      <w:tr w:rsidR="00477F86" w:rsidRPr="00EB5945" w14:paraId="190426FC" w14:textId="77777777" w:rsidTr="00BF7CEC">
        <w:trPr>
          <w:trHeight w:val="372"/>
          <w:jc w:val="center"/>
        </w:trPr>
        <w:tc>
          <w:tcPr>
            <w:tcW w:w="107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696C5D1B" w14:textId="77777777" w:rsidR="00477F86" w:rsidRPr="00E54AAB" w:rsidRDefault="00477F86" w:rsidP="00BC57A0">
            <w:pPr>
              <w:spacing w:line="360" w:lineRule="auto"/>
              <w:jc w:val="center"/>
              <w:rPr>
                <w:rFonts w:ascii="Times New Roman" w:hAnsi="Times New Roman" w:cs="Times New Roman"/>
                <w:b/>
                <w:bCs/>
                <w:sz w:val="26"/>
                <w:szCs w:val="26"/>
              </w:rPr>
            </w:pPr>
            <w:r w:rsidRPr="00E54AAB">
              <w:rPr>
                <w:rFonts w:ascii="Times New Roman" w:hAnsi="Times New Roman" w:cs="Times New Roman"/>
                <w:b/>
                <w:bCs/>
                <w:sz w:val="26"/>
                <w:szCs w:val="26"/>
              </w:rPr>
              <w:t>Version</w:t>
            </w:r>
          </w:p>
        </w:tc>
        <w:tc>
          <w:tcPr>
            <w:tcW w:w="2967"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7D3CBB4F" w14:textId="77777777" w:rsidR="00477F86" w:rsidRPr="00E54AAB" w:rsidRDefault="00477F86" w:rsidP="00BC57A0">
            <w:pPr>
              <w:spacing w:line="360" w:lineRule="auto"/>
              <w:jc w:val="center"/>
              <w:rPr>
                <w:rFonts w:ascii="Times New Roman" w:hAnsi="Times New Roman" w:cs="Times New Roman"/>
                <w:b/>
                <w:bCs/>
                <w:sz w:val="26"/>
                <w:szCs w:val="26"/>
              </w:rPr>
            </w:pPr>
            <w:r w:rsidRPr="00E54AAB">
              <w:rPr>
                <w:rFonts w:ascii="Times New Roman" w:hAnsi="Times New Roman" w:cs="Times New Roman"/>
                <w:b/>
                <w:bCs/>
                <w:sz w:val="26"/>
                <w:szCs w:val="26"/>
              </w:rPr>
              <w:t>Person</w:t>
            </w:r>
          </w:p>
        </w:tc>
        <w:tc>
          <w:tcPr>
            <w:tcW w:w="198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DEAB21F" w14:textId="77777777" w:rsidR="00477F86" w:rsidRPr="00E54AAB" w:rsidRDefault="00477F86" w:rsidP="00BC57A0">
            <w:pPr>
              <w:spacing w:line="360" w:lineRule="auto"/>
              <w:jc w:val="center"/>
              <w:rPr>
                <w:rFonts w:ascii="Times New Roman" w:hAnsi="Times New Roman" w:cs="Times New Roman"/>
                <w:b/>
                <w:bCs/>
                <w:sz w:val="26"/>
                <w:szCs w:val="26"/>
              </w:rPr>
            </w:pPr>
            <w:r w:rsidRPr="00E54AAB">
              <w:rPr>
                <w:rFonts w:ascii="Times New Roman" w:hAnsi="Times New Roman" w:cs="Times New Roman"/>
                <w:b/>
                <w:bCs/>
                <w:sz w:val="26"/>
                <w:szCs w:val="26"/>
              </w:rPr>
              <w:t>Date</w:t>
            </w:r>
          </w:p>
        </w:tc>
        <w:tc>
          <w:tcPr>
            <w:tcW w:w="3196"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FC022CE" w14:textId="77777777" w:rsidR="00477F86" w:rsidRPr="00E54AAB" w:rsidRDefault="00477F86" w:rsidP="00BC57A0">
            <w:pPr>
              <w:spacing w:line="360" w:lineRule="auto"/>
              <w:jc w:val="center"/>
              <w:rPr>
                <w:rFonts w:ascii="Times New Roman" w:hAnsi="Times New Roman" w:cs="Times New Roman"/>
                <w:b/>
                <w:bCs/>
                <w:sz w:val="26"/>
                <w:szCs w:val="26"/>
              </w:rPr>
            </w:pPr>
            <w:r w:rsidRPr="00E54AAB">
              <w:rPr>
                <w:rFonts w:ascii="Times New Roman" w:hAnsi="Times New Roman" w:cs="Times New Roman"/>
                <w:b/>
                <w:bCs/>
                <w:sz w:val="26"/>
                <w:szCs w:val="26"/>
              </w:rPr>
              <w:t>Description</w:t>
            </w:r>
          </w:p>
        </w:tc>
      </w:tr>
      <w:tr w:rsidR="00477F86" w:rsidRPr="00EB5945" w14:paraId="46AF1ED0" w14:textId="77777777" w:rsidTr="00BF7CEC">
        <w:trPr>
          <w:jc w:val="center"/>
        </w:trPr>
        <w:tc>
          <w:tcPr>
            <w:tcW w:w="1071" w:type="dxa"/>
            <w:tcBorders>
              <w:top w:val="single" w:sz="4" w:space="0" w:color="00000A"/>
              <w:left w:val="single" w:sz="4" w:space="0" w:color="00000A"/>
              <w:bottom w:val="single" w:sz="4" w:space="0" w:color="00000A"/>
            </w:tcBorders>
            <w:shd w:val="clear" w:color="auto" w:fill="FFFFFF"/>
            <w:tcMar>
              <w:left w:w="28" w:type="dxa"/>
            </w:tcMar>
          </w:tcPr>
          <w:p w14:paraId="4F584579" w14:textId="77777777" w:rsidR="00477F86" w:rsidRPr="00E54AAB" w:rsidRDefault="00477F86" w:rsidP="00BC57A0">
            <w:pPr>
              <w:spacing w:line="360" w:lineRule="auto"/>
              <w:rPr>
                <w:rFonts w:ascii="Times New Roman" w:hAnsi="Times New Roman" w:cs="Times New Roman"/>
                <w:bCs/>
                <w:sz w:val="26"/>
                <w:szCs w:val="26"/>
              </w:rPr>
            </w:pPr>
            <w:r w:rsidRPr="00E54AAB">
              <w:rPr>
                <w:rFonts w:ascii="Times New Roman" w:hAnsi="Times New Roman" w:cs="Times New Roman"/>
                <w:bCs/>
                <w:sz w:val="26"/>
                <w:szCs w:val="26"/>
              </w:rPr>
              <w:t>1.0</w:t>
            </w:r>
          </w:p>
        </w:tc>
        <w:tc>
          <w:tcPr>
            <w:tcW w:w="2967" w:type="dxa"/>
            <w:tcBorders>
              <w:top w:val="single" w:sz="4" w:space="0" w:color="00000A"/>
              <w:left w:val="single" w:sz="4" w:space="0" w:color="00000A"/>
              <w:bottom w:val="single" w:sz="4" w:space="0" w:color="00000A"/>
            </w:tcBorders>
            <w:shd w:val="clear" w:color="auto" w:fill="FFFFFF"/>
            <w:tcMar>
              <w:left w:w="28" w:type="dxa"/>
            </w:tcMar>
            <w:vAlign w:val="center"/>
          </w:tcPr>
          <w:p w14:paraId="086E0814" w14:textId="1727384E" w:rsidR="00477F86" w:rsidRPr="00E54AAB" w:rsidRDefault="00DD4734" w:rsidP="00BC57A0">
            <w:pPr>
              <w:spacing w:line="360" w:lineRule="auto"/>
              <w:ind w:left="709" w:hanging="709"/>
              <w:rPr>
                <w:rFonts w:ascii="Times New Roman" w:hAnsi="Times New Roman" w:cs="Times New Roman"/>
                <w:bCs/>
                <w:sz w:val="26"/>
                <w:szCs w:val="26"/>
                <w:lang w:eastAsia="ja-JP"/>
              </w:rPr>
            </w:pPr>
            <w:r>
              <w:rPr>
                <w:rFonts w:ascii="Times New Roman" w:hAnsi="Times New Roman" w:cs="Times New Roman"/>
                <w:bCs/>
                <w:sz w:val="26"/>
                <w:szCs w:val="26"/>
                <w:lang w:eastAsia="ja-JP"/>
              </w:rPr>
              <w:t>Trương Thị Ngọc Ánh</w:t>
            </w:r>
          </w:p>
        </w:tc>
        <w:tc>
          <w:tcPr>
            <w:tcW w:w="1980" w:type="dxa"/>
            <w:tcBorders>
              <w:top w:val="single" w:sz="4" w:space="0" w:color="00000A"/>
              <w:left w:val="single" w:sz="4" w:space="0" w:color="00000A"/>
              <w:bottom w:val="single" w:sz="4" w:space="0" w:color="00000A"/>
            </w:tcBorders>
            <w:shd w:val="clear" w:color="auto" w:fill="FFFFFF"/>
            <w:tcMar>
              <w:left w:w="28" w:type="dxa"/>
            </w:tcMar>
          </w:tcPr>
          <w:p w14:paraId="0038A7EF" w14:textId="0204CBFF" w:rsidR="00477F86" w:rsidRPr="00E54AAB" w:rsidRDefault="00F367E2" w:rsidP="00BC57A0">
            <w:pPr>
              <w:spacing w:line="360" w:lineRule="auto"/>
              <w:rPr>
                <w:rFonts w:ascii="Times New Roman" w:hAnsi="Times New Roman" w:cs="Times New Roman"/>
                <w:bCs/>
                <w:sz w:val="26"/>
                <w:szCs w:val="26"/>
                <w:lang w:eastAsia="en-US"/>
              </w:rPr>
            </w:pPr>
            <w:r>
              <w:rPr>
                <w:rFonts w:ascii="Times New Roman" w:hAnsi="Times New Roman" w:cs="Times New Roman"/>
                <w:bCs/>
                <w:sz w:val="26"/>
                <w:szCs w:val="26"/>
                <w:lang w:eastAsia="en-US"/>
              </w:rPr>
              <w:t>2</w:t>
            </w:r>
            <w:r w:rsidR="006D3CFA">
              <w:rPr>
                <w:rFonts w:ascii="Times New Roman" w:hAnsi="Times New Roman" w:cs="Times New Roman"/>
                <w:bCs/>
                <w:sz w:val="26"/>
                <w:szCs w:val="26"/>
                <w:lang w:eastAsia="en-US"/>
              </w:rPr>
              <w:t>3</w:t>
            </w:r>
            <w:r w:rsidR="00477F86" w:rsidRPr="00E54AAB">
              <w:rPr>
                <w:rFonts w:ascii="Times New Roman" w:hAnsi="Times New Roman" w:cs="Times New Roman"/>
                <w:bCs/>
                <w:sz w:val="26"/>
                <w:szCs w:val="26"/>
                <w:lang w:eastAsia="en-US"/>
              </w:rPr>
              <w:t>/0</w:t>
            </w:r>
            <w:r w:rsidR="00DD4734">
              <w:rPr>
                <w:rFonts w:ascii="Times New Roman" w:hAnsi="Times New Roman" w:cs="Times New Roman"/>
                <w:bCs/>
                <w:sz w:val="26"/>
                <w:szCs w:val="26"/>
                <w:lang w:eastAsia="en-US"/>
              </w:rPr>
              <w:t>2</w:t>
            </w:r>
            <w:r w:rsidR="00477F86" w:rsidRPr="00E54AAB">
              <w:rPr>
                <w:rFonts w:ascii="Times New Roman" w:hAnsi="Times New Roman" w:cs="Times New Roman"/>
                <w:bCs/>
                <w:sz w:val="26"/>
                <w:szCs w:val="26"/>
                <w:lang w:eastAsia="en-US"/>
              </w:rPr>
              <w:t>/202</w:t>
            </w:r>
            <w:r w:rsidR="00DD4734">
              <w:rPr>
                <w:rFonts w:ascii="Times New Roman" w:hAnsi="Times New Roman" w:cs="Times New Roman"/>
                <w:bCs/>
                <w:sz w:val="26"/>
                <w:szCs w:val="26"/>
                <w:lang w:eastAsia="en-US"/>
              </w:rPr>
              <w:t>5</w:t>
            </w:r>
          </w:p>
        </w:tc>
        <w:tc>
          <w:tcPr>
            <w:tcW w:w="319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8F25F0" w14:textId="724338FF" w:rsidR="00477F86" w:rsidRPr="00E54AAB" w:rsidRDefault="00477F86" w:rsidP="00BC57A0">
            <w:pPr>
              <w:spacing w:line="360" w:lineRule="auto"/>
              <w:rPr>
                <w:rFonts w:ascii="Times New Roman" w:hAnsi="Times New Roman" w:cs="Times New Roman"/>
                <w:bCs/>
                <w:sz w:val="26"/>
                <w:szCs w:val="26"/>
                <w:lang w:eastAsia="ja-JP"/>
              </w:rPr>
            </w:pPr>
            <w:r w:rsidRPr="00E54AAB">
              <w:rPr>
                <w:rFonts w:ascii="Times New Roman" w:hAnsi="Times New Roman" w:cs="Times New Roman"/>
                <w:bCs/>
                <w:sz w:val="26"/>
                <w:szCs w:val="26"/>
                <w:lang w:eastAsia="ja-JP"/>
              </w:rPr>
              <w:t>Tạo tài liệu</w:t>
            </w:r>
          </w:p>
        </w:tc>
      </w:tr>
      <w:tr w:rsidR="00DD4734" w:rsidRPr="00EB5945" w14:paraId="15E8C8AB" w14:textId="77777777" w:rsidTr="00BF7CEC">
        <w:trPr>
          <w:jc w:val="center"/>
        </w:trPr>
        <w:tc>
          <w:tcPr>
            <w:tcW w:w="1071" w:type="dxa"/>
            <w:tcBorders>
              <w:top w:val="single" w:sz="4" w:space="0" w:color="00000A"/>
              <w:left w:val="single" w:sz="4" w:space="0" w:color="00000A"/>
              <w:bottom w:val="single" w:sz="4" w:space="0" w:color="00000A"/>
            </w:tcBorders>
            <w:shd w:val="clear" w:color="auto" w:fill="FFFFFF"/>
            <w:tcMar>
              <w:left w:w="28" w:type="dxa"/>
            </w:tcMar>
          </w:tcPr>
          <w:p w14:paraId="473DE35E" w14:textId="473B3459" w:rsidR="00DD4734" w:rsidRPr="00E54AAB" w:rsidRDefault="00DD4734" w:rsidP="00BC57A0">
            <w:pPr>
              <w:spacing w:line="360" w:lineRule="auto"/>
              <w:rPr>
                <w:rFonts w:ascii="Times New Roman" w:hAnsi="Times New Roman" w:cs="Times New Roman"/>
                <w:bCs/>
                <w:sz w:val="26"/>
                <w:szCs w:val="26"/>
              </w:rPr>
            </w:pPr>
          </w:p>
        </w:tc>
        <w:tc>
          <w:tcPr>
            <w:tcW w:w="2967" w:type="dxa"/>
            <w:tcBorders>
              <w:top w:val="single" w:sz="4" w:space="0" w:color="00000A"/>
              <w:left w:val="single" w:sz="4" w:space="0" w:color="00000A"/>
              <w:bottom w:val="single" w:sz="4" w:space="0" w:color="00000A"/>
            </w:tcBorders>
            <w:shd w:val="clear" w:color="auto" w:fill="FFFFFF"/>
            <w:tcMar>
              <w:left w:w="28" w:type="dxa"/>
            </w:tcMar>
          </w:tcPr>
          <w:p w14:paraId="2C4855FB" w14:textId="50617E68" w:rsidR="00DD4734" w:rsidRPr="00E54AAB" w:rsidRDefault="00DD4734" w:rsidP="00BC57A0">
            <w:pPr>
              <w:spacing w:line="360" w:lineRule="auto"/>
              <w:ind w:left="709" w:hanging="709"/>
              <w:rPr>
                <w:rFonts w:ascii="Times New Roman" w:hAnsi="Times New Roman" w:cs="Times New Roman"/>
                <w:bCs/>
                <w:sz w:val="26"/>
                <w:szCs w:val="26"/>
                <w:lang w:eastAsia="ja-JP"/>
              </w:rPr>
            </w:pPr>
          </w:p>
        </w:tc>
        <w:tc>
          <w:tcPr>
            <w:tcW w:w="1980" w:type="dxa"/>
            <w:tcBorders>
              <w:top w:val="single" w:sz="4" w:space="0" w:color="00000A"/>
              <w:left w:val="single" w:sz="4" w:space="0" w:color="00000A"/>
              <w:bottom w:val="single" w:sz="4" w:space="0" w:color="00000A"/>
            </w:tcBorders>
            <w:shd w:val="clear" w:color="auto" w:fill="FFFFFF"/>
            <w:tcMar>
              <w:left w:w="28" w:type="dxa"/>
            </w:tcMar>
          </w:tcPr>
          <w:p w14:paraId="6E1746F0" w14:textId="659641A7" w:rsidR="00DD4734" w:rsidRPr="00E54AAB" w:rsidRDefault="00DD4734" w:rsidP="00BC57A0">
            <w:pPr>
              <w:spacing w:line="360" w:lineRule="auto"/>
              <w:rPr>
                <w:rFonts w:ascii="Times New Roman" w:hAnsi="Times New Roman" w:cs="Times New Roman"/>
                <w:bCs/>
                <w:sz w:val="26"/>
                <w:szCs w:val="26"/>
                <w:lang w:eastAsia="en-US"/>
              </w:rPr>
            </w:pPr>
          </w:p>
        </w:tc>
        <w:tc>
          <w:tcPr>
            <w:tcW w:w="319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094D57" w14:textId="7A6DE926" w:rsidR="00DD4734" w:rsidRPr="00E54AAB" w:rsidRDefault="00DD4734" w:rsidP="00BC57A0">
            <w:pPr>
              <w:spacing w:line="360" w:lineRule="auto"/>
              <w:rPr>
                <w:rFonts w:ascii="Times New Roman" w:hAnsi="Times New Roman" w:cs="Times New Roman"/>
                <w:bCs/>
                <w:sz w:val="26"/>
                <w:szCs w:val="26"/>
                <w:lang w:eastAsia="ja-JP"/>
              </w:rPr>
            </w:pPr>
          </w:p>
        </w:tc>
      </w:tr>
    </w:tbl>
    <w:p w14:paraId="49D1832D" w14:textId="77777777" w:rsidR="007F515D" w:rsidRDefault="007F515D" w:rsidP="00BC57A0">
      <w:pPr>
        <w:spacing w:line="360" w:lineRule="auto"/>
        <w:rPr>
          <w:rFonts w:ascii="Times New Roman" w:hAnsi="Times New Roman" w:cs="Times New Roman"/>
          <w:b/>
          <w:bCs/>
          <w:sz w:val="26"/>
          <w:szCs w:val="26"/>
          <w:lang w:val="fr-FR"/>
        </w:rPr>
      </w:pPr>
    </w:p>
    <w:p w14:paraId="3AB8E645" w14:textId="77777777" w:rsidR="007F515D" w:rsidRPr="00780A03" w:rsidRDefault="007F515D" w:rsidP="00BC57A0">
      <w:pPr>
        <w:pStyle w:val="TOC1"/>
        <w:rPr>
          <w:rStyle w:val="IndexLink"/>
          <w:b w:val="0"/>
          <w:sz w:val="28"/>
          <w:szCs w:val="26"/>
        </w:rPr>
      </w:pPr>
    </w:p>
    <w:p w14:paraId="1BA2515A" w14:textId="77777777" w:rsidR="007F515D" w:rsidRPr="00780A03" w:rsidRDefault="007F515D" w:rsidP="00BC57A0">
      <w:pPr>
        <w:pStyle w:val="TOC1"/>
        <w:rPr>
          <w:rStyle w:val="IndexLink"/>
          <w:b w:val="0"/>
          <w:sz w:val="28"/>
          <w:szCs w:val="26"/>
        </w:rPr>
      </w:pPr>
    </w:p>
    <w:p w14:paraId="4EFDE6C2" w14:textId="77777777" w:rsidR="007F515D" w:rsidRPr="00780A03" w:rsidRDefault="007F515D" w:rsidP="00BC57A0">
      <w:pPr>
        <w:pStyle w:val="TOC1"/>
        <w:rPr>
          <w:rStyle w:val="IndexLink"/>
          <w:b w:val="0"/>
          <w:sz w:val="28"/>
          <w:szCs w:val="26"/>
        </w:r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141"/>
        <w:gridCol w:w="2173"/>
        <w:gridCol w:w="2867"/>
        <w:gridCol w:w="1440"/>
        <w:gridCol w:w="2592"/>
      </w:tblGrid>
      <w:tr w:rsidR="00477F86" w:rsidRPr="00E54AAB" w14:paraId="30DADD12" w14:textId="77777777" w:rsidTr="00BC57A0">
        <w:trPr>
          <w:gridBefore w:val="1"/>
          <w:wBefore w:w="141" w:type="dxa"/>
          <w:jc w:val="center"/>
        </w:trPr>
        <w:tc>
          <w:tcPr>
            <w:tcW w:w="9072" w:type="dxa"/>
            <w:gridSpan w:val="4"/>
            <w:tcBorders>
              <w:bottom w:val="single" w:sz="4" w:space="0" w:color="00000A"/>
            </w:tcBorders>
            <w:shd w:val="clear" w:color="auto" w:fill="FFFFFF"/>
          </w:tcPr>
          <w:p w14:paraId="5AD364EE" w14:textId="77777777" w:rsidR="00477F86" w:rsidRPr="00E54AAB" w:rsidRDefault="00477F86" w:rsidP="00BC57A0">
            <w:pPr>
              <w:pageBreakBefore/>
              <w:spacing w:line="360" w:lineRule="auto"/>
              <w:jc w:val="center"/>
              <w:rPr>
                <w:rFonts w:ascii="Times New Roman" w:hAnsi="Times New Roman" w:cs="Times New Roman"/>
                <w:b/>
                <w:bCs/>
                <w:sz w:val="32"/>
                <w:szCs w:val="32"/>
              </w:rPr>
            </w:pPr>
            <w:r w:rsidRPr="00E54AAB">
              <w:rPr>
                <w:rFonts w:ascii="Times New Roman" w:hAnsi="Times New Roman" w:cs="Times New Roman"/>
                <w:b/>
                <w:bCs/>
                <w:sz w:val="32"/>
                <w:szCs w:val="32"/>
                <w:lang w:val="vi-VN"/>
              </w:rPr>
              <w:lastRenderedPageBreak/>
              <w:t>PHÊ DUYỆT TÀI LIỆU</w:t>
            </w:r>
          </w:p>
          <w:p w14:paraId="7AD3F7EB" w14:textId="77777777" w:rsidR="00477F86" w:rsidRPr="00E54AAB" w:rsidRDefault="00477F86" w:rsidP="00BC57A0">
            <w:pPr>
              <w:spacing w:line="360" w:lineRule="auto"/>
              <w:jc w:val="center"/>
              <w:rPr>
                <w:rFonts w:ascii="Times New Roman" w:hAnsi="Times New Roman" w:cs="Times New Roman"/>
                <w:bCs/>
                <w:sz w:val="26"/>
                <w:szCs w:val="26"/>
              </w:rPr>
            </w:pPr>
            <w:r w:rsidRPr="00E54AAB">
              <w:rPr>
                <w:rFonts w:ascii="Times New Roman" w:hAnsi="Times New Roman" w:cs="Times New Roman"/>
                <w:bCs/>
                <w:sz w:val="26"/>
                <w:szCs w:val="26"/>
              </w:rPr>
              <w:t>Cần có các chữ ký sau để phê duyệt tài liệu này</w:t>
            </w:r>
          </w:p>
        </w:tc>
      </w:tr>
      <w:tr w:rsidR="00477F86" w:rsidRPr="00E54AAB" w14:paraId="1AAE9389" w14:textId="77777777" w:rsidTr="00BC57A0">
        <w:trPr>
          <w:trHeight w:val="566"/>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5FC831" w14:textId="77777777" w:rsidR="00477F86" w:rsidRPr="00E54AAB" w:rsidRDefault="00477F86" w:rsidP="00BC57A0">
            <w:pPr>
              <w:spacing w:line="360" w:lineRule="auto"/>
              <w:rPr>
                <w:rFonts w:ascii="Times New Roman" w:hAnsi="Times New Roman" w:cs="Times New Roman"/>
                <w:b/>
                <w:bCs/>
                <w:sz w:val="26"/>
                <w:szCs w:val="26"/>
              </w:rPr>
            </w:pPr>
          </w:p>
          <w:p w14:paraId="108FD2AD" w14:textId="77777777" w:rsidR="00477F86" w:rsidRPr="00E54AAB" w:rsidRDefault="00477F86" w:rsidP="00BC57A0">
            <w:pPr>
              <w:spacing w:line="360" w:lineRule="auto"/>
              <w:rPr>
                <w:rFonts w:ascii="Times New Roman" w:hAnsi="Times New Roman" w:cs="Times New Roman"/>
                <w:b/>
                <w:bCs/>
                <w:sz w:val="26"/>
                <w:szCs w:val="26"/>
                <w:lang w:val="vi-VN"/>
              </w:rPr>
            </w:pPr>
            <w:r w:rsidRPr="00E54AAB">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91E646" w14:textId="77777777" w:rsidR="00477F86" w:rsidRPr="00E54AAB" w:rsidRDefault="00477F86" w:rsidP="00BC57A0">
            <w:pPr>
              <w:keepNext/>
              <w:spacing w:line="360" w:lineRule="auto"/>
              <w:ind w:firstLine="112"/>
              <w:contextualSpacing/>
              <w:rPr>
                <w:rFonts w:ascii="Times New Roman" w:hAnsi="Times New Roman" w:cs="Times New Roman"/>
                <w:bCs/>
                <w:sz w:val="26"/>
                <w:szCs w:val="26"/>
                <w:lang w:eastAsia="ja-JP"/>
              </w:rPr>
            </w:pPr>
          </w:p>
          <w:p w14:paraId="103C0AD0" w14:textId="77777777" w:rsidR="00477F86" w:rsidRPr="00E54AAB" w:rsidRDefault="00477F86" w:rsidP="00BC57A0">
            <w:pPr>
              <w:keepNext/>
              <w:spacing w:line="360" w:lineRule="auto"/>
              <w:contextualSpacing/>
              <w:rPr>
                <w:rFonts w:ascii="Times New Roman" w:hAnsi="Times New Roman" w:cs="Times New Roman"/>
                <w:bCs/>
                <w:sz w:val="26"/>
                <w:szCs w:val="26"/>
                <w:lang w:eastAsia="ja-JP"/>
              </w:rPr>
            </w:pPr>
            <w:r w:rsidRPr="00E54AAB">
              <w:rPr>
                <w:rFonts w:ascii="Times New Roman" w:hAnsi="Times New Roman" w:cs="Times New Roman"/>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7778F2" w14:textId="77777777" w:rsidR="00477F86" w:rsidRPr="00E54AAB" w:rsidRDefault="00477F86" w:rsidP="00BC57A0">
            <w:pPr>
              <w:spacing w:line="360" w:lineRule="auto"/>
              <w:rPr>
                <w:rFonts w:ascii="Times New Roman" w:hAnsi="Times New Roman" w:cs="Times New Roman"/>
                <w:b/>
                <w:bCs/>
                <w:sz w:val="26"/>
                <w:szCs w:val="26"/>
              </w:rPr>
            </w:pPr>
            <w:r w:rsidRPr="00E54AA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67BC47" w14:textId="77777777" w:rsidR="00477F86" w:rsidRPr="00E54AAB" w:rsidRDefault="00477F86" w:rsidP="00BC57A0">
            <w:pPr>
              <w:spacing w:line="360" w:lineRule="auto"/>
              <w:rPr>
                <w:rFonts w:ascii="Times New Roman" w:hAnsi="Times New Roman" w:cs="Times New Roman"/>
                <w:bCs/>
                <w:sz w:val="26"/>
                <w:szCs w:val="26"/>
              </w:rPr>
            </w:pPr>
          </w:p>
        </w:tc>
      </w:tr>
      <w:tr w:rsidR="00477F86" w:rsidRPr="00E54AAB" w14:paraId="6AF8A545" w14:textId="77777777" w:rsidTr="00BC57A0">
        <w:trPr>
          <w:trHeight w:val="624"/>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365EBAE6" w14:textId="77777777" w:rsidR="00477F86" w:rsidRPr="00E54AAB" w:rsidRDefault="00477F86" w:rsidP="00BC57A0">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B34D202" w14:textId="77777777" w:rsidR="00477F86" w:rsidRPr="00E54AAB" w:rsidRDefault="00477F86" w:rsidP="00BC57A0">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69895D" w14:textId="77777777" w:rsidR="00477F86" w:rsidRPr="00E54AAB" w:rsidRDefault="00477F86" w:rsidP="00BC57A0">
            <w:pPr>
              <w:spacing w:line="360" w:lineRule="auto"/>
              <w:rPr>
                <w:rFonts w:ascii="Times New Roman" w:hAnsi="Times New Roman" w:cs="Times New Roman"/>
                <w:bCs/>
                <w:sz w:val="26"/>
                <w:szCs w:val="26"/>
              </w:rPr>
            </w:pPr>
            <w:r w:rsidRPr="00E54AA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C7B1B1" w14:textId="1BAF6411" w:rsidR="00477F86" w:rsidRPr="00E54AAB" w:rsidRDefault="00764674" w:rsidP="00BC57A0">
            <w:pPr>
              <w:spacing w:line="360" w:lineRule="auto"/>
              <w:rPr>
                <w:rFonts w:ascii="Times New Roman" w:hAnsi="Times New Roman" w:cs="Times New Roman"/>
                <w:bCs/>
                <w:sz w:val="26"/>
                <w:szCs w:val="26"/>
              </w:rPr>
            </w:pPr>
            <w:r>
              <w:rPr>
                <w:rFonts w:ascii="Times New Roman" w:hAnsi="Times New Roman" w:cs="Times New Roman"/>
                <w:bCs/>
                <w:sz w:val="26"/>
                <w:szCs w:val="26"/>
                <w:lang w:eastAsia="en-US"/>
              </w:rPr>
              <w:t>23</w:t>
            </w:r>
            <w:r w:rsidRPr="00E54AAB">
              <w:rPr>
                <w:rFonts w:ascii="Times New Roman" w:hAnsi="Times New Roman" w:cs="Times New Roman"/>
                <w:bCs/>
                <w:sz w:val="26"/>
                <w:szCs w:val="26"/>
                <w:lang w:eastAsia="en-US"/>
              </w:rPr>
              <w:t>/0</w:t>
            </w:r>
            <w:r>
              <w:rPr>
                <w:rFonts w:ascii="Times New Roman" w:hAnsi="Times New Roman" w:cs="Times New Roman"/>
                <w:bCs/>
                <w:sz w:val="26"/>
                <w:szCs w:val="26"/>
                <w:lang w:eastAsia="en-US"/>
              </w:rPr>
              <w:t>2</w:t>
            </w:r>
            <w:r w:rsidRPr="00E54AAB">
              <w:rPr>
                <w:rFonts w:ascii="Times New Roman" w:hAnsi="Times New Roman" w:cs="Times New Roman"/>
                <w:bCs/>
                <w:sz w:val="26"/>
                <w:szCs w:val="26"/>
                <w:lang w:eastAsia="en-US"/>
              </w:rPr>
              <w:t>/202</w:t>
            </w:r>
            <w:r>
              <w:rPr>
                <w:rFonts w:ascii="Times New Roman" w:hAnsi="Times New Roman" w:cs="Times New Roman"/>
                <w:bCs/>
                <w:sz w:val="26"/>
                <w:szCs w:val="26"/>
                <w:lang w:eastAsia="en-US"/>
              </w:rPr>
              <w:t>5</w:t>
            </w:r>
          </w:p>
        </w:tc>
      </w:tr>
      <w:tr w:rsidR="00477F86" w:rsidRPr="00E54AAB" w14:paraId="288D8E5C" w14:textId="77777777" w:rsidTr="00BC57A0">
        <w:trPr>
          <w:trHeight w:val="629"/>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E93D54" w14:textId="77777777" w:rsidR="00477F86" w:rsidRPr="00E54AAB" w:rsidRDefault="00477F86" w:rsidP="00BC57A0">
            <w:pPr>
              <w:spacing w:line="360" w:lineRule="auto"/>
              <w:rPr>
                <w:rFonts w:ascii="Times New Roman" w:hAnsi="Times New Roman" w:cs="Times New Roman"/>
                <w:b/>
                <w:bCs/>
                <w:sz w:val="26"/>
                <w:szCs w:val="26"/>
                <w:lang w:val="vi-VN"/>
              </w:rPr>
            </w:pPr>
            <w:r w:rsidRPr="00E54AAB">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E2A3B3" w14:textId="77777777" w:rsidR="00477F86" w:rsidRPr="00E54AAB" w:rsidRDefault="00477F86" w:rsidP="00BC57A0">
            <w:pPr>
              <w:spacing w:line="360" w:lineRule="auto"/>
              <w:rPr>
                <w:rFonts w:ascii="Times New Roman" w:hAnsi="Times New Roman" w:cs="Times New Roman"/>
                <w:bCs/>
                <w:sz w:val="26"/>
                <w:szCs w:val="26"/>
                <w:lang w:eastAsia="ja-JP"/>
              </w:rPr>
            </w:pPr>
            <w:r w:rsidRPr="00E54AAB">
              <w:rPr>
                <w:rFonts w:ascii="Times New Roman" w:hAnsi="Times New Roman" w:cs="Times New Roman"/>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AEB7E2" w14:textId="77777777" w:rsidR="00477F86" w:rsidRPr="00E54AAB" w:rsidRDefault="00477F86" w:rsidP="00BC57A0">
            <w:pPr>
              <w:spacing w:line="360" w:lineRule="auto"/>
              <w:rPr>
                <w:rFonts w:ascii="Times New Roman" w:hAnsi="Times New Roman" w:cs="Times New Roman"/>
                <w:b/>
                <w:bCs/>
                <w:sz w:val="26"/>
                <w:szCs w:val="26"/>
              </w:rPr>
            </w:pPr>
            <w:r w:rsidRPr="00E54AA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D1393C" w14:textId="77777777" w:rsidR="00477F86" w:rsidRPr="00E54AAB" w:rsidRDefault="00477F86" w:rsidP="00BC57A0">
            <w:pPr>
              <w:spacing w:line="360" w:lineRule="auto"/>
              <w:rPr>
                <w:rFonts w:ascii="Times New Roman" w:hAnsi="Times New Roman" w:cs="Times New Roman"/>
                <w:bCs/>
                <w:sz w:val="26"/>
                <w:szCs w:val="26"/>
              </w:rPr>
            </w:pPr>
          </w:p>
        </w:tc>
      </w:tr>
      <w:tr w:rsidR="00477F86" w:rsidRPr="00E54AAB" w14:paraId="56A8DEC1" w14:textId="77777777" w:rsidTr="00BC57A0">
        <w:trPr>
          <w:trHeight w:val="620"/>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599B37E9" w14:textId="77777777" w:rsidR="00477F86" w:rsidRPr="00E54AAB" w:rsidRDefault="00477F86" w:rsidP="00BC57A0">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2BCD357" w14:textId="77777777" w:rsidR="00477F86" w:rsidRPr="00E54AAB" w:rsidRDefault="00477F86" w:rsidP="00BC57A0">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048773" w14:textId="77777777" w:rsidR="00477F86" w:rsidRPr="00E54AAB" w:rsidRDefault="00477F86" w:rsidP="00BC57A0">
            <w:pPr>
              <w:spacing w:line="360" w:lineRule="auto"/>
              <w:rPr>
                <w:rFonts w:ascii="Times New Roman" w:hAnsi="Times New Roman" w:cs="Times New Roman"/>
                <w:bCs/>
                <w:sz w:val="26"/>
                <w:szCs w:val="26"/>
              </w:rPr>
            </w:pPr>
            <w:r w:rsidRPr="00E54AA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CD0E42" w14:textId="6DFB4091" w:rsidR="00477F86" w:rsidRPr="00E54AAB" w:rsidRDefault="00764674" w:rsidP="00BC57A0">
            <w:pPr>
              <w:spacing w:line="360" w:lineRule="auto"/>
              <w:rPr>
                <w:rFonts w:ascii="Times New Roman" w:hAnsi="Times New Roman" w:cs="Times New Roman"/>
                <w:bCs/>
                <w:sz w:val="26"/>
                <w:szCs w:val="26"/>
              </w:rPr>
            </w:pPr>
            <w:r>
              <w:rPr>
                <w:rFonts w:ascii="Times New Roman" w:hAnsi="Times New Roman" w:cs="Times New Roman"/>
                <w:bCs/>
                <w:sz w:val="26"/>
                <w:szCs w:val="26"/>
                <w:lang w:eastAsia="en-US"/>
              </w:rPr>
              <w:t>23</w:t>
            </w:r>
            <w:r w:rsidRPr="00E54AAB">
              <w:rPr>
                <w:rFonts w:ascii="Times New Roman" w:hAnsi="Times New Roman" w:cs="Times New Roman"/>
                <w:bCs/>
                <w:sz w:val="26"/>
                <w:szCs w:val="26"/>
                <w:lang w:eastAsia="en-US"/>
              </w:rPr>
              <w:t>/0</w:t>
            </w:r>
            <w:r>
              <w:rPr>
                <w:rFonts w:ascii="Times New Roman" w:hAnsi="Times New Roman" w:cs="Times New Roman"/>
                <w:bCs/>
                <w:sz w:val="26"/>
                <w:szCs w:val="26"/>
                <w:lang w:eastAsia="en-US"/>
              </w:rPr>
              <w:t>2</w:t>
            </w:r>
            <w:r w:rsidRPr="00E54AAB">
              <w:rPr>
                <w:rFonts w:ascii="Times New Roman" w:hAnsi="Times New Roman" w:cs="Times New Roman"/>
                <w:bCs/>
                <w:sz w:val="26"/>
                <w:szCs w:val="26"/>
                <w:lang w:eastAsia="en-US"/>
              </w:rPr>
              <w:t>/202</w:t>
            </w:r>
            <w:r>
              <w:rPr>
                <w:rFonts w:ascii="Times New Roman" w:hAnsi="Times New Roman" w:cs="Times New Roman"/>
                <w:bCs/>
                <w:sz w:val="26"/>
                <w:szCs w:val="26"/>
                <w:lang w:eastAsia="en-US"/>
              </w:rPr>
              <w:t>5</w:t>
            </w:r>
          </w:p>
        </w:tc>
      </w:tr>
      <w:tr w:rsidR="00DD4734" w:rsidRPr="00E54AAB" w14:paraId="3926B70C" w14:textId="77777777" w:rsidTr="00764674">
        <w:trPr>
          <w:trHeight w:val="620"/>
          <w:jc w:val="center"/>
        </w:trPr>
        <w:tc>
          <w:tcPr>
            <w:tcW w:w="2314" w:type="dxa"/>
            <w:gridSpan w:val="2"/>
            <w:tcBorders>
              <w:left w:val="single" w:sz="4" w:space="0" w:color="00000A"/>
              <w:right w:val="single" w:sz="4" w:space="0" w:color="00000A"/>
            </w:tcBorders>
            <w:tcMar>
              <w:left w:w="28" w:type="dxa"/>
            </w:tcMar>
            <w:vAlign w:val="center"/>
          </w:tcPr>
          <w:p w14:paraId="326A67B2" w14:textId="77777777" w:rsidR="00DD4734" w:rsidRPr="00E54AAB" w:rsidRDefault="00DD4734" w:rsidP="00BC57A0">
            <w:pPr>
              <w:spacing w:line="360" w:lineRule="auto"/>
              <w:rPr>
                <w:rFonts w:ascii="Times New Roman" w:hAnsi="Times New Roman" w:cs="Times New Roman"/>
                <w:sz w:val="26"/>
                <w:szCs w:val="26"/>
              </w:rPr>
            </w:pPr>
          </w:p>
        </w:tc>
        <w:tc>
          <w:tcPr>
            <w:tcW w:w="2867" w:type="dxa"/>
            <w:tcBorders>
              <w:left w:val="single" w:sz="4" w:space="0" w:color="00000A"/>
              <w:bottom w:val="single" w:sz="4" w:space="0" w:color="00000A"/>
              <w:right w:val="single" w:sz="4" w:space="0" w:color="00000A"/>
            </w:tcBorders>
            <w:tcMar>
              <w:left w:w="28" w:type="dxa"/>
            </w:tcMar>
            <w:vAlign w:val="center"/>
          </w:tcPr>
          <w:p w14:paraId="3718EA16" w14:textId="77777777" w:rsidR="00DD4734" w:rsidRPr="00E54AAB" w:rsidRDefault="00DD4734" w:rsidP="00BC57A0">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D92056" w14:textId="77777777" w:rsidR="00DD4734" w:rsidRPr="00E54AAB" w:rsidRDefault="00DD4734" w:rsidP="00BC57A0">
            <w:pPr>
              <w:spacing w:line="360" w:lineRule="auto"/>
              <w:rPr>
                <w:rFonts w:ascii="Times New Roman" w:hAnsi="Times New Roman" w:cs="Times New Roman"/>
                <w:b/>
                <w:bCs/>
                <w:sz w:val="26"/>
                <w:szCs w:val="26"/>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BA74FD" w14:textId="77777777" w:rsidR="00DD4734" w:rsidRDefault="00DD4734" w:rsidP="00BC57A0">
            <w:pPr>
              <w:spacing w:line="360" w:lineRule="auto"/>
              <w:rPr>
                <w:rFonts w:ascii="Times New Roman" w:hAnsi="Times New Roman" w:cs="Times New Roman"/>
                <w:bCs/>
                <w:sz w:val="26"/>
                <w:szCs w:val="26"/>
                <w:lang w:eastAsia="ja-JP"/>
              </w:rPr>
            </w:pPr>
          </w:p>
        </w:tc>
      </w:tr>
      <w:tr w:rsidR="00DD4734" w:rsidRPr="00E54AAB" w14:paraId="6D368933" w14:textId="77777777" w:rsidTr="00764674">
        <w:trPr>
          <w:trHeight w:val="611"/>
          <w:jc w:val="center"/>
        </w:trPr>
        <w:tc>
          <w:tcPr>
            <w:tcW w:w="2314"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7677CB" w14:textId="2FC6B76E" w:rsidR="00DD4734" w:rsidRPr="00E54AAB" w:rsidRDefault="00DD4734" w:rsidP="00DD4734">
            <w:pPr>
              <w:spacing w:line="360" w:lineRule="auto"/>
              <w:rPr>
                <w:rFonts w:ascii="Times New Roman" w:hAnsi="Times New Roman" w:cs="Times New Roman"/>
                <w:b/>
                <w:bCs/>
                <w:sz w:val="26"/>
                <w:szCs w:val="26"/>
              </w:rPr>
            </w:pPr>
            <w:r w:rsidRPr="001F761D">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12B3E4" w14:textId="77777777" w:rsidR="00DD4734" w:rsidRPr="00E54AAB" w:rsidRDefault="00DD4734" w:rsidP="00DD4734">
            <w:pPr>
              <w:spacing w:line="360" w:lineRule="auto"/>
              <w:rPr>
                <w:rFonts w:ascii="Times New Roman" w:hAnsi="Times New Roman" w:cs="Times New Roman"/>
                <w:sz w:val="26"/>
                <w:szCs w:val="26"/>
                <w:lang w:val="fr-FR" w:eastAsia="ja-JP"/>
              </w:rPr>
            </w:pPr>
            <w:r w:rsidRPr="006B40FE">
              <w:rPr>
                <w:sz w:val="28"/>
                <w:szCs w:val="28"/>
                <w:shd w:val="clear" w:color="auto" w:fill="FFFFFF"/>
              </w:rPr>
              <w:t>Trương Thị Ngọc Ánh</w:t>
            </w:r>
          </w:p>
          <w:p w14:paraId="06DE6CE2" w14:textId="5E640E54" w:rsidR="00DD4734" w:rsidRPr="00E54AAB" w:rsidRDefault="00DD4734" w:rsidP="00DD4734">
            <w:pPr>
              <w:spacing w:line="360" w:lineRule="auto"/>
              <w:rPr>
                <w:rFonts w:ascii="Times New Roman" w:hAnsi="Times New Roman" w:cs="Times New Roman"/>
                <w:sz w:val="26"/>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03CE2E" w14:textId="77777777" w:rsidR="00DD4734" w:rsidRPr="00E54AAB" w:rsidRDefault="00DD4734" w:rsidP="00DD4734">
            <w:pPr>
              <w:spacing w:line="360" w:lineRule="auto"/>
              <w:rPr>
                <w:rFonts w:ascii="Times New Roman" w:hAnsi="Times New Roman" w:cs="Times New Roman"/>
                <w:b/>
                <w:bCs/>
                <w:sz w:val="26"/>
                <w:szCs w:val="26"/>
              </w:rPr>
            </w:pPr>
            <w:r w:rsidRPr="00E54AA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097768" w14:textId="77777777" w:rsidR="00DD4734" w:rsidRPr="00E54AAB" w:rsidRDefault="00DD4734" w:rsidP="00DD4734">
            <w:pPr>
              <w:spacing w:line="360" w:lineRule="auto"/>
              <w:rPr>
                <w:rFonts w:ascii="Times New Roman" w:hAnsi="Times New Roman" w:cs="Times New Roman"/>
                <w:bCs/>
                <w:sz w:val="26"/>
                <w:szCs w:val="26"/>
              </w:rPr>
            </w:pPr>
          </w:p>
        </w:tc>
      </w:tr>
      <w:tr w:rsidR="00DD4734" w:rsidRPr="00E54AAB" w14:paraId="532E1DEE" w14:textId="77777777" w:rsidTr="00764674">
        <w:trPr>
          <w:trHeight w:val="629"/>
          <w:jc w:val="center"/>
        </w:trPr>
        <w:tc>
          <w:tcPr>
            <w:tcW w:w="2314" w:type="dxa"/>
            <w:gridSpan w:val="2"/>
            <w:vMerge/>
            <w:tcBorders>
              <w:top w:val="single" w:sz="4" w:space="0" w:color="00000A"/>
              <w:left w:val="single" w:sz="4" w:space="0" w:color="00000A"/>
              <w:bottom w:val="single" w:sz="4" w:space="0" w:color="00000A"/>
              <w:right w:val="single" w:sz="4" w:space="0" w:color="00000A"/>
            </w:tcBorders>
            <w:tcMar>
              <w:left w:w="28" w:type="dxa"/>
            </w:tcMar>
            <w:vAlign w:val="center"/>
          </w:tcPr>
          <w:p w14:paraId="603A611C" w14:textId="77777777" w:rsidR="00DD4734" w:rsidRPr="00E54AAB" w:rsidRDefault="00DD4734" w:rsidP="00DD4734">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AAC6B7B" w14:textId="77777777" w:rsidR="00DD4734" w:rsidRPr="00E54AAB" w:rsidRDefault="00DD4734" w:rsidP="00DD4734">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A40E47" w14:textId="77777777" w:rsidR="00DD4734" w:rsidRPr="00E54AAB" w:rsidRDefault="00DD4734" w:rsidP="00DD4734">
            <w:pPr>
              <w:spacing w:line="360" w:lineRule="auto"/>
              <w:rPr>
                <w:rFonts w:ascii="Times New Roman" w:hAnsi="Times New Roman" w:cs="Times New Roman"/>
                <w:bCs/>
                <w:sz w:val="26"/>
                <w:szCs w:val="26"/>
              </w:rPr>
            </w:pPr>
            <w:r w:rsidRPr="00E54AA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C45CEF" w14:textId="328FD653" w:rsidR="00DD4734" w:rsidRPr="00E54AAB" w:rsidRDefault="00764674" w:rsidP="00DD4734">
            <w:pPr>
              <w:spacing w:line="360" w:lineRule="auto"/>
              <w:rPr>
                <w:rFonts w:ascii="Times New Roman" w:hAnsi="Times New Roman" w:cs="Times New Roman"/>
                <w:bCs/>
                <w:sz w:val="26"/>
                <w:szCs w:val="26"/>
              </w:rPr>
            </w:pPr>
            <w:r>
              <w:rPr>
                <w:rFonts w:ascii="Times New Roman" w:hAnsi="Times New Roman" w:cs="Times New Roman"/>
                <w:bCs/>
                <w:sz w:val="26"/>
                <w:szCs w:val="26"/>
                <w:lang w:eastAsia="en-US"/>
              </w:rPr>
              <w:t>23</w:t>
            </w:r>
            <w:r w:rsidRPr="00E54AAB">
              <w:rPr>
                <w:rFonts w:ascii="Times New Roman" w:hAnsi="Times New Roman" w:cs="Times New Roman"/>
                <w:bCs/>
                <w:sz w:val="26"/>
                <w:szCs w:val="26"/>
                <w:lang w:eastAsia="en-US"/>
              </w:rPr>
              <w:t>/0</w:t>
            </w:r>
            <w:r>
              <w:rPr>
                <w:rFonts w:ascii="Times New Roman" w:hAnsi="Times New Roman" w:cs="Times New Roman"/>
                <w:bCs/>
                <w:sz w:val="26"/>
                <w:szCs w:val="26"/>
                <w:lang w:eastAsia="en-US"/>
              </w:rPr>
              <w:t>2</w:t>
            </w:r>
            <w:r w:rsidRPr="00E54AAB">
              <w:rPr>
                <w:rFonts w:ascii="Times New Roman" w:hAnsi="Times New Roman" w:cs="Times New Roman"/>
                <w:bCs/>
                <w:sz w:val="26"/>
                <w:szCs w:val="26"/>
                <w:lang w:eastAsia="en-US"/>
              </w:rPr>
              <w:t>/202</w:t>
            </w:r>
            <w:r>
              <w:rPr>
                <w:rFonts w:ascii="Times New Roman" w:hAnsi="Times New Roman" w:cs="Times New Roman"/>
                <w:bCs/>
                <w:sz w:val="26"/>
                <w:szCs w:val="26"/>
                <w:lang w:eastAsia="en-US"/>
              </w:rPr>
              <w:t>5</w:t>
            </w:r>
          </w:p>
        </w:tc>
      </w:tr>
      <w:tr w:rsidR="00DD4734" w:rsidRPr="00E54AAB" w14:paraId="1EEC2DD5" w14:textId="77777777" w:rsidTr="00764674">
        <w:trPr>
          <w:trHeight w:val="620"/>
          <w:jc w:val="center"/>
        </w:trPr>
        <w:tc>
          <w:tcPr>
            <w:tcW w:w="2314"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B3F1CE3" w14:textId="77777777" w:rsidR="00DD4734" w:rsidRPr="00E54AAB" w:rsidRDefault="00DD4734" w:rsidP="00DD4734">
            <w:pPr>
              <w:spacing w:line="360" w:lineRule="auto"/>
              <w:rPr>
                <w:rFonts w:ascii="Times New Roman" w:hAnsi="Times New Roman" w:cs="Times New Roman"/>
                <w:b/>
                <w:bCs/>
                <w:sz w:val="26"/>
                <w:szCs w:val="26"/>
                <w:lang w:val="vi-VN"/>
              </w:rPr>
            </w:pPr>
            <w:r w:rsidRPr="00E54AAB">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5DD0E096" w14:textId="2927885A" w:rsidR="00DD4734" w:rsidRPr="00DD4734" w:rsidRDefault="00DD4734" w:rsidP="00DD4734">
            <w:pPr>
              <w:keepNext/>
              <w:spacing w:line="360" w:lineRule="auto"/>
              <w:contextualSpacing/>
              <w:rPr>
                <w:rFonts w:ascii="Times New Roman" w:hAnsi="Times New Roman" w:cs="Times New Roman"/>
                <w:bCs/>
                <w:sz w:val="26"/>
                <w:szCs w:val="26"/>
                <w:lang w:val="vi-VN" w:eastAsia="ja-JP"/>
              </w:rPr>
            </w:pPr>
            <w:r w:rsidRPr="006B40FE">
              <w:rPr>
                <w:sz w:val="28"/>
                <w:szCs w:val="28"/>
                <w:shd w:val="clear" w:color="auto" w:fill="FFFFFF"/>
              </w:rPr>
              <w:t>Nguyễn Thanh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44D048" w14:textId="77777777" w:rsidR="00DD4734" w:rsidRPr="00E54AAB" w:rsidRDefault="00DD4734" w:rsidP="00DD4734">
            <w:pPr>
              <w:spacing w:line="360" w:lineRule="auto"/>
              <w:rPr>
                <w:rFonts w:ascii="Times New Roman" w:hAnsi="Times New Roman" w:cs="Times New Roman"/>
                <w:b/>
                <w:bCs/>
                <w:sz w:val="26"/>
                <w:szCs w:val="26"/>
              </w:rPr>
            </w:pPr>
            <w:r w:rsidRPr="00E54AA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F72250" w14:textId="77777777" w:rsidR="00DD4734" w:rsidRPr="00E54AAB" w:rsidRDefault="00DD4734" w:rsidP="00DD4734">
            <w:pPr>
              <w:spacing w:line="360" w:lineRule="auto"/>
              <w:rPr>
                <w:rFonts w:ascii="Times New Roman" w:hAnsi="Times New Roman" w:cs="Times New Roman"/>
                <w:bCs/>
                <w:sz w:val="26"/>
                <w:szCs w:val="26"/>
              </w:rPr>
            </w:pPr>
          </w:p>
        </w:tc>
      </w:tr>
      <w:tr w:rsidR="00DD4734" w:rsidRPr="00E54AAB" w14:paraId="3D9027B2" w14:textId="77777777" w:rsidTr="00764674">
        <w:trPr>
          <w:trHeight w:val="620"/>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65A704E4" w14:textId="77777777" w:rsidR="00DD4734" w:rsidRPr="00E54AAB" w:rsidRDefault="00DD4734" w:rsidP="00DD4734">
            <w:pPr>
              <w:spacing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537387BA" w14:textId="77777777" w:rsidR="00DD4734" w:rsidRPr="00E54AAB" w:rsidRDefault="00DD4734" w:rsidP="00DD4734">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2ACFCD" w14:textId="77777777" w:rsidR="00DD4734" w:rsidRPr="00E54AAB" w:rsidRDefault="00DD4734" w:rsidP="00DD4734">
            <w:pPr>
              <w:spacing w:line="360" w:lineRule="auto"/>
              <w:rPr>
                <w:rFonts w:ascii="Times New Roman" w:hAnsi="Times New Roman" w:cs="Times New Roman"/>
                <w:bCs/>
                <w:sz w:val="26"/>
                <w:szCs w:val="26"/>
              </w:rPr>
            </w:pPr>
            <w:r w:rsidRPr="00E54AA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72AE2A" w14:textId="12209A3B" w:rsidR="00DD4734" w:rsidRPr="00E54AAB" w:rsidRDefault="00764674" w:rsidP="00DD4734">
            <w:pPr>
              <w:spacing w:line="360" w:lineRule="auto"/>
              <w:rPr>
                <w:rFonts w:ascii="Times New Roman" w:hAnsi="Times New Roman" w:cs="Times New Roman"/>
                <w:bCs/>
                <w:sz w:val="26"/>
                <w:szCs w:val="26"/>
              </w:rPr>
            </w:pPr>
            <w:r>
              <w:rPr>
                <w:rFonts w:ascii="Times New Roman" w:hAnsi="Times New Roman" w:cs="Times New Roman"/>
                <w:bCs/>
                <w:sz w:val="26"/>
                <w:szCs w:val="26"/>
                <w:lang w:eastAsia="en-US"/>
              </w:rPr>
              <w:t>23</w:t>
            </w:r>
            <w:r w:rsidRPr="00E54AAB">
              <w:rPr>
                <w:rFonts w:ascii="Times New Roman" w:hAnsi="Times New Roman" w:cs="Times New Roman"/>
                <w:bCs/>
                <w:sz w:val="26"/>
                <w:szCs w:val="26"/>
                <w:lang w:eastAsia="en-US"/>
              </w:rPr>
              <w:t>/0</w:t>
            </w:r>
            <w:r>
              <w:rPr>
                <w:rFonts w:ascii="Times New Roman" w:hAnsi="Times New Roman" w:cs="Times New Roman"/>
                <w:bCs/>
                <w:sz w:val="26"/>
                <w:szCs w:val="26"/>
                <w:lang w:eastAsia="en-US"/>
              </w:rPr>
              <w:t>2</w:t>
            </w:r>
            <w:r w:rsidRPr="00E54AAB">
              <w:rPr>
                <w:rFonts w:ascii="Times New Roman" w:hAnsi="Times New Roman" w:cs="Times New Roman"/>
                <w:bCs/>
                <w:sz w:val="26"/>
                <w:szCs w:val="26"/>
                <w:lang w:eastAsia="en-US"/>
              </w:rPr>
              <w:t>/202</w:t>
            </w:r>
            <w:r>
              <w:rPr>
                <w:rFonts w:ascii="Times New Roman" w:hAnsi="Times New Roman" w:cs="Times New Roman"/>
                <w:bCs/>
                <w:sz w:val="26"/>
                <w:szCs w:val="26"/>
                <w:lang w:eastAsia="en-US"/>
              </w:rPr>
              <w:t>5</w:t>
            </w:r>
          </w:p>
        </w:tc>
      </w:tr>
      <w:tr w:rsidR="00DD4734" w:rsidRPr="00E54AAB" w14:paraId="675253BA" w14:textId="77777777" w:rsidTr="00764674">
        <w:trPr>
          <w:trHeight w:val="620"/>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5E4FB878" w14:textId="77777777" w:rsidR="00DD4734" w:rsidRPr="00E54AAB" w:rsidRDefault="00DD4734" w:rsidP="00DD4734">
            <w:pPr>
              <w:spacing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2EA285" w14:textId="77777777" w:rsidR="00DD4734" w:rsidRPr="00E54AAB" w:rsidRDefault="00DD4734" w:rsidP="00DD4734">
            <w:pPr>
              <w:keepNext/>
              <w:spacing w:line="360" w:lineRule="auto"/>
              <w:contextualSpacing/>
              <w:rPr>
                <w:rFonts w:ascii="Times New Roman" w:eastAsia="Times New Roman" w:hAnsi="Times New Roman" w:cs="Times New Roman"/>
                <w:sz w:val="26"/>
                <w:szCs w:val="26"/>
              </w:rPr>
            </w:pPr>
            <w:r w:rsidRPr="006B40FE">
              <w:rPr>
                <w:sz w:val="28"/>
                <w:szCs w:val="28"/>
                <w:shd w:val="clear" w:color="auto" w:fill="FFFFFF"/>
              </w:rPr>
              <w:t>Lê Đức Thảo</w:t>
            </w:r>
          </w:p>
          <w:p w14:paraId="3C469FFE" w14:textId="3DADD6C5" w:rsidR="00DD4734" w:rsidRPr="00E54AAB" w:rsidRDefault="00DD4734" w:rsidP="00DD4734">
            <w:pPr>
              <w:keepNext/>
              <w:spacing w:line="360" w:lineRule="auto"/>
              <w:contextualSpacing/>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749DF9" w14:textId="77777777" w:rsidR="00DD4734" w:rsidRPr="00E54AAB" w:rsidRDefault="00DD4734" w:rsidP="00DD4734">
            <w:pPr>
              <w:spacing w:line="360" w:lineRule="auto"/>
              <w:rPr>
                <w:rFonts w:ascii="Times New Roman" w:hAnsi="Times New Roman" w:cs="Times New Roman"/>
                <w:b/>
                <w:bCs/>
                <w:sz w:val="26"/>
                <w:szCs w:val="26"/>
              </w:rPr>
            </w:pPr>
            <w:r w:rsidRPr="00E54AA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DD5D55" w14:textId="77777777" w:rsidR="00DD4734" w:rsidRPr="00E54AAB" w:rsidRDefault="00DD4734" w:rsidP="00DD4734">
            <w:pPr>
              <w:spacing w:line="360" w:lineRule="auto"/>
              <w:rPr>
                <w:rFonts w:ascii="Times New Roman" w:hAnsi="Times New Roman" w:cs="Times New Roman"/>
                <w:bCs/>
                <w:sz w:val="26"/>
                <w:szCs w:val="26"/>
              </w:rPr>
            </w:pPr>
          </w:p>
        </w:tc>
      </w:tr>
      <w:tr w:rsidR="00DD4734" w:rsidRPr="00E54AAB" w14:paraId="0A0FE152" w14:textId="77777777" w:rsidTr="00764674">
        <w:trPr>
          <w:trHeight w:val="611"/>
          <w:jc w:val="center"/>
        </w:trPr>
        <w:tc>
          <w:tcPr>
            <w:tcW w:w="2314" w:type="dxa"/>
            <w:gridSpan w:val="2"/>
            <w:vMerge/>
            <w:tcBorders>
              <w:left w:val="single" w:sz="4" w:space="0" w:color="00000A"/>
              <w:right w:val="single" w:sz="4" w:space="0" w:color="00000A"/>
            </w:tcBorders>
            <w:tcMar>
              <w:left w:w="28" w:type="dxa"/>
            </w:tcMar>
            <w:vAlign w:val="center"/>
          </w:tcPr>
          <w:p w14:paraId="5C62FC35" w14:textId="77777777" w:rsidR="00DD4734" w:rsidRPr="00E54AAB" w:rsidRDefault="00DD4734" w:rsidP="00DD4734">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C725DD6" w14:textId="77777777" w:rsidR="00DD4734" w:rsidRPr="00E54AAB" w:rsidRDefault="00DD4734" w:rsidP="00DD4734">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86B9C1" w14:textId="77777777" w:rsidR="00DD4734" w:rsidRPr="00E54AAB" w:rsidRDefault="00DD4734" w:rsidP="00DD4734">
            <w:pPr>
              <w:spacing w:line="360" w:lineRule="auto"/>
              <w:rPr>
                <w:rFonts w:ascii="Times New Roman" w:hAnsi="Times New Roman" w:cs="Times New Roman"/>
                <w:bCs/>
                <w:sz w:val="26"/>
                <w:szCs w:val="26"/>
              </w:rPr>
            </w:pPr>
            <w:r w:rsidRPr="00E54AA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90E0E1" w14:textId="258F2D15" w:rsidR="00DD4734" w:rsidRPr="00E54AAB" w:rsidRDefault="00764674" w:rsidP="00DD4734">
            <w:pPr>
              <w:spacing w:line="360" w:lineRule="auto"/>
              <w:rPr>
                <w:rFonts w:ascii="Times New Roman" w:hAnsi="Times New Roman" w:cs="Times New Roman"/>
                <w:bCs/>
                <w:sz w:val="26"/>
                <w:szCs w:val="26"/>
              </w:rPr>
            </w:pPr>
            <w:r>
              <w:rPr>
                <w:rFonts w:ascii="Times New Roman" w:hAnsi="Times New Roman" w:cs="Times New Roman"/>
                <w:bCs/>
                <w:sz w:val="26"/>
                <w:szCs w:val="26"/>
                <w:lang w:eastAsia="en-US"/>
              </w:rPr>
              <w:t>23</w:t>
            </w:r>
            <w:r w:rsidRPr="00E54AAB">
              <w:rPr>
                <w:rFonts w:ascii="Times New Roman" w:hAnsi="Times New Roman" w:cs="Times New Roman"/>
                <w:bCs/>
                <w:sz w:val="26"/>
                <w:szCs w:val="26"/>
                <w:lang w:eastAsia="en-US"/>
              </w:rPr>
              <w:t>/0</w:t>
            </w:r>
            <w:r>
              <w:rPr>
                <w:rFonts w:ascii="Times New Roman" w:hAnsi="Times New Roman" w:cs="Times New Roman"/>
                <w:bCs/>
                <w:sz w:val="26"/>
                <w:szCs w:val="26"/>
                <w:lang w:eastAsia="en-US"/>
              </w:rPr>
              <w:t>2</w:t>
            </w:r>
            <w:r w:rsidRPr="00E54AAB">
              <w:rPr>
                <w:rFonts w:ascii="Times New Roman" w:hAnsi="Times New Roman" w:cs="Times New Roman"/>
                <w:bCs/>
                <w:sz w:val="26"/>
                <w:szCs w:val="26"/>
                <w:lang w:eastAsia="en-US"/>
              </w:rPr>
              <w:t>/202</w:t>
            </w:r>
            <w:r>
              <w:rPr>
                <w:rFonts w:ascii="Times New Roman" w:hAnsi="Times New Roman" w:cs="Times New Roman"/>
                <w:bCs/>
                <w:sz w:val="26"/>
                <w:szCs w:val="26"/>
                <w:lang w:eastAsia="en-US"/>
              </w:rPr>
              <w:t>5</w:t>
            </w:r>
          </w:p>
        </w:tc>
      </w:tr>
      <w:tr w:rsidR="00DD4734" w:rsidRPr="00E54AAB" w14:paraId="38F6FE42" w14:textId="77777777" w:rsidTr="00764674">
        <w:trPr>
          <w:trHeight w:val="629"/>
          <w:jc w:val="center"/>
        </w:trPr>
        <w:tc>
          <w:tcPr>
            <w:tcW w:w="2314" w:type="dxa"/>
            <w:gridSpan w:val="2"/>
            <w:vMerge/>
            <w:tcBorders>
              <w:left w:val="single" w:sz="4" w:space="0" w:color="00000A"/>
              <w:right w:val="single" w:sz="4" w:space="0" w:color="00000A"/>
            </w:tcBorders>
            <w:shd w:val="clear" w:color="auto" w:fill="FFFFFF"/>
            <w:tcMar>
              <w:left w:w="28" w:type="dxa"/>
            </w:tcMar>
            <w:vAlign w:val="center"/>
          </w:tcPr>
          <w:p w14:paraId="1E43C881" w14:textId="77777777" w:rsidR="00DD4734" w:rsidRPr="00E54AAB" w:rsidRDefault="00DD4734" w:rsidP="00DD4734">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84977E" w14:textId="1BCDA401" w:rsidR="00DD4734" w:rsidRPr="00E54AAB" w:rsidRDefault="00DD4734" w:rsidP="00DD4734">
            <w:pPr>
              <w:keepNext/>
              <w:spacing w:line="360" w:lineRule="auto"/>
              <w:contextualSpacing/>
              <w:rPr>
                <w:rFonts w:ascii="Times New Roman" w:hAnsi="Times New Roman" w:cs="Times New Roman"/>
                <w:sz w:val="26"/>
                <w:szCs w:val="26"/>
                <w:lang w:eastAsia="ja-JP"/>
              </w:rPr>
            </w:pPr>
            <w:r w:rsidRPr="006B40FE">
              <w:rPr>
                <w:sz w:val="28"/>
                <w:szCs w:val="28"/>
                <w:shd w:val="clear" w:color="auto" w:fill="FFFFFF"/>
              </w:rPr>
              <w:t>Đoàn Văn Huy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B48573" w14:textId="77777777" w:rsidR="00DD4734" w:rsidRPr="00E54AAB" w:rsidRDefault="00DD4734" w:rsidP="00DD4734">
            <w:pPr>
              <w:spacing w:line="360" w:lineRule="auto"/>
              <w:rPr>
                <w:rFonts w:ascii="Times New Roman" w:hAnsi="Times New Roman" w:cs="Times New Roman"/>
                <w:b/>
                <w:bCs/>
                <w:sz w:val="26"/>
                <w:szCs w:val="26"/>
              </w:rPr>
            </w:pPr>
            <w:r w:rsidRPr="00E54AA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709452" w14:textId="77777777" w:rsidR="00DD4734" w:rsidRPr="00E54AAB" w:rsidRDefault="00DD4734" w:rsidP="00DD4734">
            <w:pPr>
              <w:spacing w:line="360" w:lineRule="auto"/>
              <w:rPr>
                <w:rFonts w:ascii="Times New Roman" w:hAnsi="Times New Roman" w:cs="Times New Roman"/>
                <w:bCs/>
                <w:sz w:val="26"/>
                <w:szCs w:val="26"/>
              </w:rPr>
            </w:pPr>
          </w:p>
        </w:tc>
      </w:tr>
      <w:tr w:rsidR="00DD4734" w:rsidRPr="00E54AAB" w14:paraId="1361F8B2" w14:textId="77777777" w:rsidTr="00764674">
        <w:trPr>
          <w:trHeight w:val="620"/>
          <w:jc w:val="center"/>
        </w:trPr>
        <w:tc>
          <w:tcPr>
            <w:tcW w:w="2314" w:type="dxa"/>
            <w:gridSpan w:val="2"/>
            <w:vMerge/>
            <w:tcBorders>
              <w:left w:val="single" w:sz="4" w:space="0" w:color="00000A"/>
              <w:right w:val="single" w:sz="4" w:space="0" w:color="00000A"/>
            </w:tcBorders>
            <w:tcMar>
              <w:left w:w="28" w:type="dxa"/>
            </w:tcMar>
            <w:vAlign w:val="center"/>
          </w:tcPr>
          <w:p w14:paraId="7684F61A" w14:textId="77777777" w:rsidR="00DD4734" w:rsidRPr="00E54AAB" w:rsidRDefault="00DD4734" w:rsidP="00DD4734">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5E23243" w14:textId="77777777" w:rsidR="00DD4734" w:rsidRPr="00E54AAB" w:rsidRDefault="00DD4734" w:rsidP="00DD4734">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AF270E" w14:textId="77777777" w:rsidR="00DD4734" w:rsidRPr="00E54AAB" w:rsidRDefault="00DD4734" w:rsidP="00DD4734">
            <w:pPr>
              <w:spacing w:line="360" w:lineRule="auto"/>
              <w:rPr>
                <w:rFonts w:ascii="Times New Roman" w:hAnsi="Times New Roman" w:cs="Times New Roman"/>
                <w:bCs/>
                <w:sz w:val="26"/>
                <w:szCs w:val="26"/>
              </w:rPr>
            </w:pPr>
            <w:r w:rsidRPr="00E54AA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7A2173" w14:textId="02CF3870" w:rsidR="00DD4734" w:rsidRPr="00E54AAB" w:rsidRDefault="00764674" w:rsidP="00DD4734">
            <w:pPr>
              <w:spacing w:line="360" w:lineRule="auto"/>
              <w:rPr>
                <w:rFonts w:ascii="Times New Roman" w:hAnsi="Times New Roman" w:cs="Times New Roman"/>
                <w:bCs/>
                <w:sz w:val="26"/>
                <w:szCs w:val="26"/>
              </w:rPr>
            </w:pPr>
            <w:r>
              <w:rPr>
                <w:rFonts w:ascii="Times New Roman" w:hAnsi="Times New Roman" w:cs="Times New Roman"/>
                <w:bCs/>
                <w:sz w:val="26"/>
                <w:szCs w:val="26"/>
                <w:lang w:eastAsia="en-US"/>
              </w:rPr>
              <w:t>23</w:t>
            </w:r>
            <w:r w:rsidRPr="00E54AAB">
              <w:rPr>
                <w:rFonts w:ascii="Times New Roman" w:hAnsi="Times New Roman" w:cs="Times New Roman"/>
                <w:bCs/>
                <w:sz w:val="26"/>
                <w:szCs w:val="26"/>
                <w:lang w:eastAsia="en-US"/>
              </w:rPr>
              <w:t>/0</w:t>
            </w:r>
            <w:r>
              <w:rPr>
                <w:rFonts w:ascii="Times New Roman" w:hAnsi="Times New Roman" w:cs="Times New Roman"/>
                <w:bCs/>
                <w:sz w:val="26"/>
                <w:szCs w:val="26"/>
                <w:lang w:eastAsia="en-US"/>
              </w:rPr>
              <w:t>2</w:t>
            </w:r>
            <w:r w:rsidRPr="00E54AAB">
              <w:rPr>
                <w:rFonts w:ascii="Times New Roman" w:hAnsi="Times New Roman" w:cs="Times New Roman"/>
                <w:bCs/>
                <w:sz w:val="26"/>
                <w:szCs w:val="26"/>
                <w:lang w:eastAsia="en-US"/>
              </w:rPr>
              <w:t>/202</w:t>
            </w:r>
            <w:r>
              <w:rPr>
                <w:rFonts w:ascii="Times New Roman" w:hAnsi="Times New Roman" w:cs="Times New Roman"/>
                <w:bCs/>
                <w:sz w:val="26"/>
                <w:szCs w:val="26"/>
                <w:lang w:eastAsia="en-US"/>
              </w:rPr>
              <w:t>5</w:t>
            </w:r>
          </w:p>
        </w:tc>
      </w:tr>
      <w:tr w:rsidR="00DD4734" w:rsidRPr="00E54AAB" w14:paraId="7991843B" w14:textId="77777777" w:rsidTr="00764674">
        <w:trPr>
          <w:trHeight w:val="620"/>
          <w:jc w:val="center"/>
        </w:trPr>
        <w:tc>
          <w:tcPr>
            <w:tcW w:w="2314" w:type="dxa"/>
            <w:gridSpan w:val="2"/>
            <w:vMerge/>
            <w:tcBorders>
              <w:left w:val="single" w:sz="4" w:space="0" w:color="00000A"/>
              <w:right w:val="single" w:sz="4" w:space="0" w:color="00000A"/>
            </w:tcBorders>
            <w:tcMar>
              <w:left w:w="28" w:type="dxa"/>
            </w:tcMar>
            <w:vAlign w:val="center"/>
          </w:tcPr>
          <w:p w14:paraId="308E75D1" w14:textId="77777777" w:rsidR="00DD4734" w:rsidRPr="00E54AAB" w:rsidRDefault="00DD4734" w:rsidP="00DD4734">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20B8A288" w14:textId="3B19819F" w:rsidR="00DD4734" w:rsidRPr="00E54AAB" w:rsidRDefault="00DD4734" w:rsidP="00DD4734">
            <w:pPr>
              <w:spacing w:line="360" w:lineRule="auto"/>
              <w:rPr>
                <w:rFonts w:ascii="Times New Roman" w:hAnsi="Times New Roman" w:cs="Times New Roman"/>
                <w:sz w:val="26"/>
                <w:szCs w:val="26"/>
              </w:rPr>
            </w:pPr>
            <w:r w:rsidRPr="006B40FE">
              <w:rPr>
                <w:sz w:val="28"/>
                <w:szCs w:val="28"/>
                <w:shd w:val="clear" w:color="auto" w:fill="FFFFFF"/>
              </w:rPr>
              <w:t>Nguyễn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3FFE04" w14:textId="77777777" w:rsidR="00DD4734" w:rsidRPr="00E54AAB" w:rsidRDefault="00DD4734" w:rsidP="00DD4734">
            <w:pPr>
              <w:spacing w:line="360" w:lineRule="auto"/>
              <w:rPr>
                <w:rFonts w:ascii="Times New Roman" w:hAnsi="Times New Roman" w:cs="Times New Roman"/>
                <w:b/>
                <w:bCs/>
                <w:sz w:val="26"/>
                <w:szCs w:val="26"/>
              </w:rPr>
            </w:pPr>
            <w:r w:rsidRPr="00E54AA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00CBA6" w14:textId="77777777" w:rsidR="00DD4734" w:rsidRPr="00E54AAB" w:rsidRDefault="00DD4734" w:rsidP="00DD4734">
            <w:pPr>
              <w:spacing w:line="360" w:lineRule="auto"/>
              <w:rPr>
                <w:rFonts w:ascii="Times New Roman" w:hAnsi="Times New Roman" w:cs="Times New Roman"/>
                <w:bCs/>
                <w:sz w:val="26"/>
                <w:szCs w:val="26"/>
              </w:rPr>
            </w:pPr>
          </w:p>
        </w:tc>
      </w:tr>
      <w:tr w:rsidR="00DD4734" w:rsidRPr="00E54AAB" w14:paraId="5BDD96D1" w14:textId="77777777" w:rsidTr="00764674">
        <w:trPr>
          <w:trHeight w:val="620"/>
          <w:jc w:val="center"/>
        </w:trPr>
        <w:tc>
          <w:tcPr>
            <w:tcW w:w="2314" w:type="dxa"/>
            <w:gridSpan w:val="2"/>
            <w:vMerge/>
            <w:tcBorders>
              <w:left w:val="single" w:sz="4" w:space="0" w:color="00000A"/>
              <w:right w:val="single" w:sz="4" w:space="0" w:color="00000A"/>
            </w:tcBorders>
            <w:tcMar>
              <w:left w:w="28" w:type="dxa"/>
            </w:tcMar>
            <w:vAlign w:val="center"/>
          </w:tcPr>
          <w:p w14:paraId="5E8ABEF9" w14:textId="77777777" w:rsidR="00DD4734" w:rsidRPr="00E54AAB" w:rsidRDefault="00DD4734" w:rsidP="00BC57A0">
            <w:pPr>
              <w:spacing w:line="360" w:lineRule="auto"/>
              <w:rPr>
                <w:rFonts w:ascii="Times New Roman" w:hAnsi="Times New Roman" w:cs="Times New Roman"/>
                <w:sz w:val="26"/>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0BCD33E5" w14:textId="77777777" w:rsidR="00DD4734" w:rsidRPr="00E54AAB" w:rsidRDefault="00DD4734" w:rsidP="00BC57A0">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4C9F13" w14:textId="77777777" w:rsidR="00DD4734" w:rsidRPr="00E54AAB" w:rsidRDefault="00DD4734" w:rsidP="00BC57A0">
            <w:pPr>
              <w:spacing w:line="360" w:lineRule="auto"/>
              <w:rPr>
                <w:rFonts w:ascii="Times New Roman" w:hAnsi="Times New Roman" w:cs="Times New Roman"/>
                <w:b/>
                <w:bCs/>
                <w:sz w:val="26"/>
                <w:szCs w:val="26"/>
              </w:rPr>
            </w:pPr>
            <w:r w:rsidRPr="00E54AA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7F6F4C" w14:textId="07EBA558" w:rsidR="00DD4734" w:rsidRPr="00E54AAB" w:rsidRDefault="00764674" w:rsidP="00BC57A0">
            <w:pPr>
              <w:spacing w:line="360" w:lineRule="auto"/>
              <w:rPr>
                <w:rFonts w:ascii="Times New Roman" w:hAnsi="Times New Roman" w:cs="Times New Roman"/>
                <w:bCs/>
                <w:sz w:val="26"/>
                <w:szCs w:val="26"/>
              </w:rPr>
            </w:pPr>
            <w:r>
              <w:rPr>
                <w:rFonts w:ascii="Times New Roman" w:hAnsi="Times New Roman" w:cs="Times New Roman"/>
                <w:bCs/>
                <w:sz w:val="26"/>
                <w:szCs w:val="26"/>
                <w:lang w:eastAsia="en-US"/>
              </w:rPr>
              <w:t>23</w:t>
            </w:r>
            <w:r w:rsidRPr="00E54AAB">
              <w:rPr>
                <w:rFonts w:ascii="Times New Roman" w:hAnsi="Times New Roman" w:cs="Times New Roman"/>
                <w:bCs/>
                <w:sz w:val="26"/>
                <w:szCs w:val="26"/>
                <w:lang w:eastAsia="en-US"/>
              </w:rPr>
              <w:t>/0</w:t>
            </w:r>
            <w:r>
              <w:rPr>
                <w:rFonts w:ascii="Times New Roman" w:hAnsi="Times New Roman" w:cs="Times New Roman"/>
                <w:bCs/>
                <w:sz w:val="26"/>
                <w:szCs w:val="26"/>
                <w:lang w:eastAsia="en-US"/>
              </w:rPr>
              <w:t>2</w:t>
            </w:r>
            <w:r w:rsidRPr="00E54AAB">
              <w:rPr>
                <w:rFonts w:ascii="Times New Roman" w:hAnsi="Times New Roman" w:cs="Times New Roman"/>
                <w:bCs/>
                <w:sz w:val="26"/>
                <w:szCs w:val="26"/>
                <w:lang w:eastAsia="en-US"/>
              </w:rPr>
              <w:t>/202</w:t>
            </w:r>
            <w:r>
              <w:rPr>
                <w:rFonts w:ascii="Times New Roman" w:hAnsi="Times New Roman" w:cs="Times New Roman"/>
                <w:bCs/>
                <w:sz w:val="26"/>
                <w:szCs w:val="26"/>
                <w:lang w:eastAsia="en-US"/>
              </w:rPr>
              <w:t>5</w:t>
            </w:r>
          </w:p>
        </w:tc>
      </w:tr>
    </w:tbl>
    <w:p w14:paraId="451E801D" w14:textId="77777777" w:rsidR="007F515D" w:rsidRPr="00780A03" w:rsidRDefault="007F515D" w:rsidP="00BC57A0">
      <w:pPr>
        <w:pStyle w:val="TOC1"/>
        <w:rPr>
          <w:rStyle w:val="IndexLink"/>
          <w:b w:val="0"/>
          <w:sz w:val="28"/>
          <w:szCs w:val="26"/>
        </w:rPr>
      </w:pPr>
    </w:p>
    <w:p w14:paraId="484CD222" w14:textId="77777777" w:rsidR="007F515D" w:rsidRPr="00780A03" w:rsidRDefault="007F515D" w:rsidP="00BC57A0">
      <w:pPr>
        <w:pStyle w:val="TOC1"/>
        <w:rPr>
          <w:rStyle w:val="IndexLink"/>
          <w:b w:val="0"/>
          <w:sz w:val="28"/>
          <w:szCs w:val="26"/>
        </w:rPr>
      </w:pPr>
    </w:p>
    <w:p w14:paraId="4202CAF1" w14:textId="77777777" w:rsidR="007F515D" w:rsidRPr="00780A03" w:rsidRDefault="007F515D" w:rsidP="00BC57A0">
      <w:pPr>
        <w:pStyle w:val="TOC1"/>
        <w:rPr>
          <w:rStyle w:val="IndexLink"/>
          <w:b w:val="0"/>
          <w:sz w:val="28"/>
          <w:szCs w:val="26"/>
        </w:rPr>
      </w:pPr>
    </w:p>
    <w:p w14:paraId="58D9AEE6" w14:textId="77777777" w:rsidR="007F515D" w:rsidRPr="00780A03" w:rsidRDefault="007F515D" w:rsidP="00BC57A0">
      <w:pPr>
        <w:pStyle w:val="TOC1"/>
        <w:rPr>
          <w:rStyle w:val="IndexLink"/>
          <w:b w:val="0"/>
          <w:sz w:val="28"/>
          <w:szCs w:val="26"/>
        </w:rPr>
      </w:pPr>
    </w:p>
    <w:p w14:paraId="4AF45649" w14:textId="77777777" w:rsidR="007F515D" w:rsidRPr="00780A03" w:rsidRDefault="007F515D" w:rsidP="00BC57A0">
      <w:pPr>
        <w:pStyle w:val="TOC1"/>
        <w:rPr>
          <w:rStyle w:val="IndexLink"/>
          <w:b w:val="0"/>
          <w:sz w:val="28"/>
          <w:szCs w:val="26"/>
        </w:rPr>
      </w:pPr>
    </w:p>
    <w:p w14:paraId="61CB8632" w14:textId="77777777" w:rsidR="007F515D" w:rsidRPr="00780A03" w:rsidRDefault="007F515D" w:rsidP="00BC57A0">
      <w:pPr>
        <w:pStyle w:val="TOC1"/>
        <w:rPr>
          <w:rStyle w:val="IndexLink"/>
          <w:b w:val="0"/>
          <w:sz w:val="28"/>
          <w:szCs w:val="26"/>
        </w:rPr>
      </w:pPr>
    </w:p>
    <w:p w14:paraId="7E7CC087" w14:textId="77777777" w:rsidR="007F515D" w:rsidRPr="00780A03" w:rsidRDefault="007F515D" w:rsidP="00BC57A0">
      <w:pPr>
        <w:pStyle w:val="TOC1"/>
        <w:rPr>
          <w:rStyle w:val="IndexLink"/>
          <w:b w:val="0"/>
          <w:sz w:val="28"/>
          <w:szCs w:val="26"/>
        </w:rPr>
      </w:pPr>
    </w:p>
    <w:p w14:paraId="0DABFC80" w14:textId="77777777" w:rsidR="007F515D" w:rsidRPr="00780A03" w:rsidRDefault="007F515D" w:rsidP="00BC57A0">
      <w:pPr>
        <w:pStyle w:val="TOC1"/>
        <w:rPr>
          <w:rStyle w:val="IndexLink"/>
          <w:b w:val="0"/>
          <w:sz w:val="28"/>
          <w:szCs w:val="26"/>
        </w:rPr>
      </w:pPr>
    </w:p>
    <w:p w14:paraId="58987970" w14:textId="6A25CE45" w:rsidR="00B870E4" w:rsidRPr="00780A03" w:rsidRDefault="00395DC9" w:rsidP="00BC57A0">
      <w:pPr>
        <w:tabs>
          <w:tab w:val="left" w:pos="440"/>
          <w:tab w:val="right" w:pos="9746"/>
        </w:tabs>
        <w:spacing w:line="360" w:lineRule="auto"/>
        <w:rPr>
          <w:rFonts w:ascii="Times New Roman" w:hAnsi="Times New Roman" w:cs="Times New Roman"/>
          <w:sz w:val="28"/>
        </w:rPr>
      </w:pPr>
      <w:r w:rsidRPr="00780A03">
        <w:rPr>
          <w:rFonts w:ascii="Times New Roman" w:eastAsia="Calibri" w:hAnsi="Times New Roman" w:cs="Times New Roman"/>
          <w:color w:val="000000"/>
          <w:sz w:val="28"/>
          <w:szCs w:val="26"/>
        </w:rPr>
        <w:lastRenderedPageBreak/>
        <w:br w:type="page"/>
      </w:r>
    </w:p>
    <w:sdt>
      <w:sdtPr>
        <w:rPr>
          <w:rFonts w:ascii="Liberation Serif" w:eastAsia="Liberation Serif" w:hAnsi="Liberation Serif" w:cs="Liberation Serif"/>
          <w:b w:val="0"/>
          <w:bCs w:val="0"/>
          <w:color w:val="00000A"/>
          <w:sz w:val="24"/>
          <w:szCs w:val="24"/>
          <w:lang w:eastAsia="zh-CN" w:bidi="hi-IN"/>
        </w:rPr>
        <w:id w:val="-600102906"/>
        <w:docPartObj>
          <w:docPartGallery w:val="Table of Contents"/>
          <w:docPartUnique/>
        </w:docPartObj>
      </w:sdtPr>
      <w:sdtEndPr>
        <w:rPr>
          <w:noProof/>
        </w:rPr>
      </w:sdtEndPr>
      <w:sdtContent>
        <w:p w14:paraId="0EB01774" w14:textId="77013828" w:rsidR="00A155CB" w:rsidRPr="00A155CB" w:rsidRDefault="00A155CB" w:rsidP="00BC57A0">
          <w:pPr>
            <w:pStyle w:val="TOCHeading"/>
            <w:spacing w:before="0" w:line="360" w:lineRule="auto"/>
            <w:jc w:val="center"/>
            <w:rPr>
              <w:rFonts w:ascii="Times New Roman" w:hAnsi="Times New Roman"/>
              <w:color w:val="auto"/>
              <w:sz w:val="32"/>
              <w:szCs w:val="32"/>
            </w:rPr>
          </w:pPr>
          <w:r w:rsidRPr="00A155CB">
            <w:rPr>
              <w:rFonts w:ascii="Times New Roman" w:hAnsi="Times New Roman"/>
              <w:color w:val="auto"/>
              <w:sz w:val="32"/>
              <w:szCs w:val="32"/>
            </w:rPr>
            <w:t>MỤC LỤC</w:t>
          </w:r>
        </w:p>
        <w:p w14:paraId="4AF17001" w14:textId="216F168B" w:rsidR="0089403D" w:rsidRPr="00E54AAB" w:rsidRDefault="00A155CB" w:rsidP="00BC57A0">
          <w:pPr>
            <w:pStyle w:val="TOC1"/>
            <w:tabs>
              <w:tab w:val="left" w:pos="450"/>
              <w:tab w:val="right" w:leader="dot" w:pos="9627"/>
            </w:tabs>
            <w:rPr>
              <w:rFonts w:eastAsiaTheme="minorEastAsia"/>
              <w:b w:val="0"/>
              <w:bCs/>
              <w:noProof/>
              <w:sz w:val="26"/>
              <w:szCs w:val="26"/>
              <w:lang w:eastAsia="en-US" w:bidi="ar-SA"/>
            </w:rPr>
          </w:pPr>
          <w:r w:rsidRPr="0089403D">
            <w:rPr>
              <w:sz w:val="26"/>
              <w:szCs w:val="26"/>
            </w:rPr>
            <w:fldChar w:fldCharType="begin"/>
          </w:r>
          <w:r w:rsidRPr="0089403D">
            <w:rPr>
              <w:sz w:val="26"/>
              <w:szCs w:val="26"/>
            </w:rPr>
            <w:instrText xml:space="preserve"> TOC \o "1-3" \h \z \u </w:instrText>
          </w:r>
          <w:r w:rsidRPr="0089403D">
            <w:rPr>
              <w:sz w:val="26"/>
              <w:szCs w:val="26"/>
            </w:rPr>
            <w:fldChar w:fldCharType="separate"/>
          </w:r>
          <w:hyperlink w:anchor="_Toc166410450" w:history="1">
            <w:r w:rsidR="0089403D" w:rsidRPr="00E54AAB">
              <w:rPr>
                <w:rStyle w:val="Hyperlink"/>
                <w:b w:val="0"/>
                <w:bCs/>
                <w:noProof/>
                <w:sz w:val="26"/>
                <w:szCs w:val="26"/>
              </w:rPr>
              <w:t>1.</w:t>
            </w:r>
            <w:r w:rsidR="0089403D" w:rsidRPr="00E54AAB">
              <w:rPr>
                <w:rFonts w:eastAsiaTheme="minorEastAsia"/>
                <w:b w:val="0"/>
                <w:bCs/>
                <w:noProof/>
                <w:sz w:val="26"/>
                <w:szCs w:val="26"/>
                <w:lang w:eastAsia="en-US" w:bidi="ar-SA"/>
              </w:rPr>
              <w:tab/>
            </w:r>
            <w:r w:rsidR="0089403D" w:rsidRPr="00E54AAB">
              <w:rPr>
                <w:rStyle w:val="Hyperlink"/>
                <w:b w:val="0"/>
                <w:bCs/>
                <w:noProof/>
                <w:sz w:val="26"/>
                <w:szCs w:val="26"/>
              </w:rPr>
              <w:t>GIỚI THIỆU</w:t>
            </w:r>
            <w:r w:rsidR="0089403D" w:rsidRPr="00E54AAB">
              <w:rPr>
                <w:b w:val="0"/>
                <w:bCs/>
                <w:noProof/>
                <w:webHidden/>
                <w:sz w:val="26"/>
                <w:szCs w:val="26"/>
              </w:rPr>
              <w:tab/>
            </w:r>
            <w:r w:rsidR="0089403D" w:rsidRPr="00E54AAB">
              <w:rPr>
                <w:b w:val="0"/>
                <w:bCs/>
                <w:noProof/>
                <w:webHidden/>
                <w:sz w:val="26"/>
                <w:szCs w:val="26"/>
              </w:rPr>
              <w:fldChar w:fldCharType="begin"/>
            </w:r>
            <w:r w:rsidR="0089403D" w:rsidRPr="00E54AAB">
              <w:rPr>
                <w:b w:val="0"/>
                <w:bCs/>
                <w:noProof/>
                <w:webHidden/>
                <w:sz w:val="26"/>
                <w:szCs w:val="26"/>
              </w:rPr>
              <w:instrText xml:space="preserve"> PAGEREF _Toc166410450 \h </w:instrText>
            </w:r>
            <w:r w:rsidR="0089403D" w:rsidRPr="00E54AAB">
              <w:rPr>
                <w:b w:val="0"/>
                <w:bCs/>
                <w:noProof/>
                <w:webHidden/>
                <w:sz w:val="26"/>
                <w:szCs w:val="26"/>
              </w:rPr>
            </w:r>
            <w:r w:rsidR="0089403D" w:rsidRPr="00E54AAB">
              <w:rPr>
                <w:b w:val="0"/>
                <w:bCs/>
                <w:noProof/>
                <w:webHidden/>
                <w:sz w:val="26"/>
                <w:szCs w:val="26"/>
              </w:rPr>
              <w:fldChar w:fldCharType="separate"/>
            </w:r>
            <w:r w:rsidR="008F29A9">
              <w:rPr>
                <w:b w:val="0"/>
                <w:bCs/>
                <w:noProof/>
                <w:webHidden/>
                <w:sz w:val="26"/>
                <w:szCs w:val="26"/>
              </w:rPr>
              <w:t>1</w:t>
            </w:r>
            <w:r w:rsidR="0089403D" w:rsidRPr="00E54AAB">
              <w:rPr>
                <w:b w:val="0"/>
                <w:bCs/>
                <w:noProof/>
                <w:webHidden/>
                <w:sz w:val="26"/>
                <w:szCs w:val="26"/>
              </w:rPr>
              <w:fldChar w:fldCharType="end"/>
            </w:r>
          </w:hyperlink>
        </w:p>
        <w:p w14:paraId="2B62A38A" w14:textId="056052CA"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51" w:history="1">
            <w:r w:rsidR="0089403D" w:rsidRPr="00E54AAB">
              <w:rPr>
                <w:rStyle w:val="Hyperlink"/>
                <w:rFonts w:ascii="Times New Roman" w:hAnsi="Times New Roman" w:cs="Times New Roman"/>
                <w:bCs/>
                <w:noProof/>
                <w:sz w:val="26"/>
                <w:szCs w:val="26"/>
              </w:rPr>
              <w:t>1.1.</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Mục đích</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_Toc166410451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1</w:t>
            </w:r>
            <w:r w:rsidR="0089403D" w:rsidRPr="00E54AAB">
              <w:rPr>
                <w:rFonts w:ascii="Times New Roman" w:hAnsi="Times New Roman" w:cs="Times New Roman"/>
                <w:bCs/>
                <w:noProof/>
                <w:webHidden/>
                <w:sz w:val="26"/>
                <w:szCs w:val="26"/>
              </w:rPr>
              <w:fldChar w:fldCharType="end"/>
            </w:r>
          </w:hyperlink>
        </w:p>
        <w:p w14:paraId="0228C26C" w14:textId="5F2E734C"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52" w:history="1">
            <w:r w:rsidR="0089403D" w:rsidRPr="00E54AAB">
              <w:rPr>
                <w:rStyle w:val="Hyperlink"/>
                <w:rFonts w:ascii="Times New Roman" w:hAnsi="Times New Roman" w:cs="Times New Roman"/>
                <w:bCs/>
                <w:noProof/>
                <w:sz w:val="26"/>
                <w:szCs w:val="26"/>
              </w:rPr>
              <w:t>1.2.</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Tổng quát về dự án</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_Toc166410452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1</w:t>
            </w:r>
            <w:r w:rsidR="0089403D" w:rsidRPr="00E54AAB">
              <w:rPr>
                <w:rFonts w:ascii="Times New Roman" w:hAnsi="Times New Roman" w:cs="Times New Roman"/>
                <w:bCs/>
                <w:noProof/>
                <w:webHidden/>
                <w:sz w:val="26"/>
                <w:szCs w:val="26"/>
              </w:rPr>
              <w:fldChar w:fldCharType="end"/>
            </w:r>
          </w:hyperlink>
        </w:p>
        <w:p w14:paraId="70B7622D" w14:textId="61F46372"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53" w:history="1">
            <w:r w:rsidR="0089403D" w:rsidRPr="00E54AAB">
              <w:rPr>
                <w:rStyle w:val="Hyperlink"/>
                <w:rFonts w:ascii="Times New Roman" w:hAnsi="Times New Roman" w:cs="Times New Roman"/>
                <w:bCs/>
                <w:noProof/>
                <w:sz w:val="26"/>
                <w:szCs w:val="26"/>
              </w:rPr>
              <w:t>1.3.</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Chuyển giao dự án</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_Toc166410453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1</w:t>
            </w:r>
            <w:r w:rsidR="0089403D" w:rsidRPr="00E54AAB">
              <w:rPr>
                <w:rFonts w:ascii="Times New Roman" w:hAnsi="Times New Roman" w:cs="Times New Roman"/>
                <w:bCs/>
                <w:noProof/>
                <w:webHidden/>
                <w:sz w:val="26"/>
                <w:szCs w:val="26"/>
              </w:rPr>
              <w:fldChar w:fldCharType="end"/>
            </w:r>
          </w:hyperlink>
        </w:p>
        <w:p w14:paraId="463E5A5A" w14:textId="19CAD8E4"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54" w:history="1">
            <w:r w:rsidR="0089403D" w:rsidRPr="00E54AAB">
              <w:rPr>
                <w:rStyle w:val="Hyperlink"/>
                <w:rFonts w:ascii="Times New Roman" w:hAnsi="Times New Roman" w:cs="Times New Roman"/>
                <w:bCs/>
                <w:noProof/>
                <w:sz w:val="26"/>
                <w:szCs w:val="26"/>
              </w:rPr>
              <w:t>1.4.</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Phạm Vi</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_Toc166410454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1</w:t>
            </w:r>
            <w:r w:rsidR="0089403D" w:rsidRPr="00E54AAB">
              <w:rPr>
                <w:rFonts w:ascii="Times New Roman" w:hAnsi="Times New Roman" w:cs="Times New Roman"/>
                <w:bCs/>
                <w:noProof/>
                <w:webHidden/>
                <w:sz w:val="26"/>
                <w:szCs w:val="26"/>
              </w:rPr>
              <w:fldChar w:fldCharType="end"/>
            </w:r>
          </w:hyperlink>
        </w:p>
        <w:p w14:paraId="611CFECB" w14:textId="1BBD29C4"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55" w:history="1">
            <w:r w:rsidR="0089403D" w:rsidRPr="00E54AAB">
              <w:rPr>
                <w:rStyle w:val="Hyperlink"/>
                <w:rFonts w:ascii="Times New Roman" w:hAnsi="Times New Roman" w:cs="Times New Roman"/>
                <w:bCs/>
                <w:noProof/>
                <w:sz w:val="26"/>
                <w:szCs w:val="26"/>
              </w:rPr>
              <w:t>1.5.</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Giả định ràng buộc</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_Toc166410455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1</w:t>
            </w:r>
            <w:r w:rsidR="0089403D" w:rsidRPr="00E54AAB">
              <w:rPr>
                <w:rFonts w:ascii="Times New Roman" w:hAnsi="Times New Roman" w:cs="Times New Roman"/>
                <w:bCs/>
                <w:noProof/>
                <w:webHidden/>
                <w:sz w:val="26"/>
                <w:szCs w:val="26"/>
              </w:rPr>
              <w:fldChar w:fldCharType="end"/>
            </w:r>
          </w:hyperlink>
        </w:p>
        <w:p w14:paraId="30679241" w14:textId="40D6BE00"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56" w:history="1">
            <w:r w:rsidR="0089403D" w:rsidRPr="00E54AAB">
              <w:rPr>
                <w:rStyle w:val="Hyperlink"/>
                <w:rFonts w:ascii="Times New Roman" w:hAnsi="Times New Roman" w:cs="Times New Roman"/>
                <w:bCs/>
                <w:noProof/>
                <w:sz w:val="26"/>
                <w:szCs w:val="26"/>
              </w:rPr>
              <w:t>1.6.</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Các bên liên quan</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_Toc166410456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w:t>
            </w:r>
            <w:r w:rsidR="0089403D" w:rsidRPr="00E54AAB">
              <w:rPr>
                <w:rFonts w:ascii="Times New Roman" w:hAnsi="Times New Roman" w:cs="Times New Roman"/>
                <w:bCs/>
                <w:noProof/>
                <w:webHidden/>
                <w:sz w:val="26"/>
                <w:szCs w:val="26"/>
              </w:rPr>
              <w:fldChar w:fldCharType="end"/>
            </w:r>
          </w:hyperlink>
        </w:p>
        <w:p w14:paraId="10629FA8" w14:textId="0B091720"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57" w:history="1">
            <w:r w:rsidR="0089403D" w:rsidRPr="00E54AAB">
              <w:rPr>
                <w:rStyle w:val="Hyperlink"/>
                <w:rFonts w:ascii="Times New Roman" w:hAnsi="Times New Roman" w:cs="Times New Roman"/>
                <w:bCs/>
                <w:noProof/>
                <w:sz w:val="26"/>
                <w:szCs w:val="26"/>
              </w:rPr>
              <w:t>1.7.</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Mô hình</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_Toc166410457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w:t>
            </w:r>
            <w:r w:rsidR="0089403D" w:rsidRPr="00E54AAB">
              <w:rPr>
                <w:rFonts w:ascii="Times New Roman" w:hAnsi="Times New Roman" w:cs="Times New Roman"/>
                <w:bCs/>
                <w:noProof/>
                <w:webHidden/>
                <w:sz w:val="26"/>
                <w:szCs w:val="26"/>
              </w:rPr>
              <w:fldChar w:fldCharType="end"/>
            </w:r>
          </w:hyperlink>
        </w:p>
        <w:p w14:paraId="3293B3EB" w14:textId="15BC8295" w:rsidR="0089403D" w:rsidRPr="00E54AAB" w:rsidRDefault="002E3B5E" w:rsidP="00BC57A0">
          <w:pPr>
            <w:pStyle w:val="TOC1"/>
            <w:tabs>
              <w:tab w:val="left" w:pos="450"/>
              <w:tab w:val="right" w:leader="dot" w:pos="9627"/>
            </w:tabs>
            <w:rPr>
              <w:rFonts w:eastAsiaTheme="minorEastAsia"/>
              <w:b w:val="0"/>
              <w:bCs/>
              <w:noProof/>
              <w:sz w:val="26"/>
              <w:szCs w:val="26"/>
              <w:lang w:eastAsia="en-US" w:bidi="ar-SA"/>
            </w:rPr>
          </w:pPr>
          <w:hyperlink w:anchor="_Toc166410458" w:history="1">
            <w:r w:rsidR="000D365A">
              <w:rPr>
                <w:rStyle w:val="Hyperlink"/>
                <w:b w:val="0"/>
                <w:bCs/>
                <w:noProof/>
                <w:sz w:val="26"/>
                <w:szCs w:val="26"/>
              </w:rPr>
              <w:t>2</w:t>
            </w:r>
            <w:r w:rsidR="0089403D" w:rsidRPr="00E54AAB">
              <w:rPr>
                <w:rStyle w:val="Hyperlink"/>
                <w:b w:val="0"/>
                <w:bCs/>
                <w:noProof/>
                <w:sz w:val="26"/>
                <w:szCs w:val="26"/>
              </w:rPr>
              <w:t>.</w:t>
            </w:r>
            <w:r w:rsidR="0089403D" w:rsidRPr="00E54AAB">
              <w:rPr>
                <w:rFonts w:eastAsiaTheme="minorEastAsia"/>
                <w:b w:val="0"/>
                <w:bCs/>
                <w:noProof/>
                <w:sz w:val="26"/>
                <w:szCs w:val="26"/>
                <w:lang w:eastAsia="en-US" w:bidi="ar-SA"/>
              </w:rPr>
              <w:tab/>
            </w:r>
            <w:r w:rsidR="0089403D" w:rsidRPr="00E54AAB">
              <w:rPr>
                <w:rStyle w:val="Hyperlink"/>
                <w:b w:val="0"/>
                <w:bCs/>
                <w:noProof/>
                <w:sz w:val="26"/>
                <w:szCs w:val="26"/>
              </w:rPr>
              <w:t>TỔ CHỨC NHÓM</w:t>
            </w:r>
            <w:r w:rsidR="0089403D" w:rsidRPr="00E54AAB">
              <w:rPr>
                <w:b w:val="0"/>
                <w:bCs/>
                <w:noProof/>
                <w:webHidden/>
                <w:sz w:val="26"/>
                <w:szCs w:val="26"/>
              </w:rPr>
              <w:tab/>
            </w:r>
            <w:r w:rsidR="0089403D" w:rsidRPr="00E54AAB">
              <w:rPr>
                <w:b w:val="0"/>
                <w:bCs/>
                <w:noProof/>
                <w:webHidden/>
                <w:sz w:val="26"/>
                <w:szCs w:val="26"/>
              </w:rPr>
              <w:fldChar w:fldCharType="begin"/>
            </w:r>
            <w:r w:rsidR="0089403D" w:rsidRPr="00E54AAB">
              <w:rPr>
                <w:b w:val="0"/>
                <w:bCs/>
                <w:noProof/>
                <w:webHidden/>
                <w:sz w:val="26"/>
                <w:szCs w:val="26"/>
              </w:rPr>
              <w:instrText xml:space="preserve"> PAGEREF _Toc166410458 \h </w:instrText>
            </w:r>
            <w:r w:rsidR="0089403D" w:rsidRPr="00E54AAB">
              <w:rPr>
                <w:b w:val="0"/>
                <w:bCs/>
                <w:noProof/>
                <w:webHidden/>
                <w:sz w:val="26"/>
                <w:szCs w:val="26"/>
              </w:rPr>
            </w:r>
            <w:r w:rsidR="0089403D" w:rsidRPr="00E54AAB">
              <w:rPr>
                <w:b w:val="0"/>
                <w:bCs/>
                <w:noProof/>
                <w:webHidden/>
                <w:sz w:val="26"/>
                <w:szCs w:val="26"/>
              </w:rPr>
              <w:fldChar w:fldCharType="separate"/>
            </w:r>
            <w:r w:rsidR="008F29A9">
              <w:rPr>
                <w:b w:val="0"/>
                <w:bCs/>
                <w:noProof/>
                <w:webHidden/>
                <w:sz w:val="26"/>
                <w:szCs w:val="26"/>
              </w:rPr>
              <w:t>2</w:t>
            </w:r>
            <w:r w:rsidR="0089403D" w:rsidRPr="00E54AAB">
              <w:rPr>
                <w:b w:val="0"/>
                <w:bCs/>
                <w:noProof/>
                <w:webHidden/>
                <w:sz w:val="26"/>
                <w:szCs w:val="26"/>
              </w:rPr>
              <w:fldChar w:fldCharType="end"/>
            </w:r>
          </w:hyperlink>
        </w:p>
        <w:p w14:paraId="676A0793" w14:textId="64C12A88"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59" w:history="1">
            <w:r w:rsidR="0089403D" w:rsidRPr="00E54AAB">
              <w:rPr>
                <w:rStyle w:val="Hyperlink"/>
                <w:rFonts w:ascii="Times New Roman" w:hAnsi="Times New Roman" w:cs="Times New Roman"/>
                <w:bCs/>
                <w:noProof/>
                <w:sz w:val="26"/>
                <w:szCs w:val="26"/>
              </w:rPr>
              <w:t>2.1.</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Thông tin nhóm Scrum</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_Toc166410459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w:t>
            </w:r>
            <w:r w:rsidR="0089403D" w:rsidRPr="00E54AAB">
              <w:rPr>
                <w:rFonts w:ascii="Times New Roman" w:hAnsi="Times New Roman" w:cs="Times New Roman"/>
                <w:bCs/>
                <w:noProof/>
                <w:webHidden/>
                <w:sz w:val="26"/>
                <w:szCs w:val="26"/>
              </w:rPr>
              <w:fldChar w:fldCharType="end"/>
            </w:r>
          </w:hyperlink>
        </w:p>
        <w:p w14:paraId="69B17DFF" w14:textId="743498EF"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60" w:history="1">
            <w:r w:rsidR="0089403D" w:rsidRPr="00E54AAB">
              <w:rPr>
                <w:rStyle w:val="Hyperlink"/>
                <w:rFonts w:ascii="Times New Roman" w:hAnsi="Times New Roman" w:cs="Times New Roman"/>
                <w:bCs/>
                <w:noProof/>
                <w:sz w:val="26"/>
                <w:szCs w:val="26"/>
              </w:rPr>
              <w:t>2.2.</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Vai trò và trách nhiệm</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_Toc166410460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w:t>
            </w:r>
            <w:r w:rsidR="0089403D" w:rsidRPr="00E54AAB">
              <w:rPr>
                <w:rFonts w:ascii="Times New Roman" w:hAnsi="Times New Roman" w:cs="Times New Roman"/>
                <w:bCs/>
                <w:noProof/>
                <w:webHidden/>
                <w:sz w:val="26"/>
                <w:szCs w:val="26"/>
              </w:rPr>
              <w:fldChar w:fldCharType="end"/>
            </w:r>
          </w:hyperlink>
        </w:p>
        <w:p w14:paraId="593B998B" w14:textId="3190031B"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61" w:history="1">
            <w:r w:rsidR="0089403D" w:rsidRPr="00E54AAB">
              <w:rPr>
                <w:rStyle w:val="Hyperlink"/>
                <w:rFonts w:ascii="Times New Roman" w:hAnsi="Times New Roman" w:cs="Times New Roman"/>
                <w:bCs/>
                <w:noProof/>
                <w:sz w:val="26"/>
                <w:szCs w:val="26"/>
              </w:rPr>
              <w:t>2.3.</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Phương thức giao tiếp</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_Toc166410461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3</w:t>
            </w:r>
            <w:r w:rsidR="0089403D" w:rsidRPr="00E54AAB">
              <w:rPr>
                <w:rFonts w:ascii="Times New Roman" w:hAnsi="Times New Roman" w:cs="Times New Roman"/>
                <w:bCs/>
                <w:noProof/>
                <w:webHidden/>
                <w:sz w:val="26"/>
                <w:szCs w:val="26"/>
              </w:rPr>
              <w:fldChar w:fldCharType="end"/>
            </w:r>
          </w:hyperlink>
        </w:p>
        <w:p w14:paraId="5E7E57A4" w14:textId="693D38BF"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62" w:history="1">
            <w:r w:rsidR="0089403D" w:rsidRPr="00E54AAB">
              <w:rPr>
                <w:rStyle w:val="Hyperlink"/>
                <w:rFonts w:ascii="Times New Roman" w:hAnsi="Times New Roman" w:cs="Times New Roman"/>
                <w:bCs/>
                <w:noProof/>
                <w:sz w:val="26"/>
                <w:szCs w:val="26"/>
              </w:rPr>
              <w:t>2.4.</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Giao tiếp và báo cáo</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_Toc166410462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4</w:t>
            </w:r>
            <w:r w:rsidR="0089403D" w:rsidRPr="00E54AAB">
              <w:rPr>
                <w:rFonts w:ascii="Times New Roman" w:hAnsi="Times New Roman" w:cs="Times New Roman"/>
                <w:bCs/>
                <w:noProof/>
                <w:webHidden/>
                <w:sz w:val="26"/>
                <w:szCs w:val="26"/>
              </w:rPr>
              <w:fldChar w:fldCharType="end"/>
            </w:r>
          </w:hyperlink>
        </w:p>
        <w:p w14:paraId="2FF508DE" w14:textId="3DD2E0BE" w:rsidR="0089403D" w:rsidRPr="00E54AAB" w:rsidRDefault="002E3B5E" w:rsidP="00BC57A0">
          <w:pPr>
            <w:pStyle w:val="TOC1"/>
            <w:tabs>
              <w:tab w:val="left" w:pos="450"/>
              <w:tab w:val="right" w:leader="dot" w:pos="9627"/>
            </w:tabs>
            <w:rPr>
              <w:rFonts w:eastAsiaTheme="minorEastAsia"/>
              <w:b w:val="0"/>
              <w:bCs/>
              <w:noProof/>
              <w:sz w:val="26"/>
              <w:szCs w:val="26"/>
              <w:lang w:eastAsia="en-US" w:bidi="ar-SA"/>
            </w:rPr>
          </w:pPr>
          <w:hyperlink w:anchor="_Toc166410463" w:history="1">
            <w:r w:rsidR="000D365A">
              <w:rPr>
                <w:rStyle w:val="Hyperlink"/>
                <w:b w:val="0"/>
                <w:bCs/>
                <w:noProof/>
                <w:sz w:val="26"/>
                <w:szCs w:val="26"/>
              </w:rPr>
              <w:t>3</w:t>
            </w:r>
            <w:r w:rsidR="0089403D" w:rsidRPr="00E54AAB">
              <w:rPr>
                <w:rStyle w:val="Hyperlink"/>
                <w:b w:val="0"/>
                <w:bCs/>
                <w:noProof/>
                <w:sz w:val="26"/>
                <w:szCs w:val="26"/>
              </w:rPr>
              <w:t>.</w:t>
            </w:r>
            <w:r w:rsidR="0089403D" w:rsidRPr="00E54AAB">
              <w:rPr>
                <w:rFonts w:eastAsiaTheme="minorEastAsia"/>
                <w:b w:val="0"/>
                <w:bCs/>
                <w:noProof/>
                <w:sz w:val="26"/>
                <w:szCs w:val="26"/>
                <w:lang w:eastAsia="en-US" w:bidi="ar-SA"/>
              </w:rPr>
              <w:tab/>
            </w:r>
            <w:r w:rsidR="0089403D" w:rsidRPr="00E54AAB">
              <w:rPr>
                <w:rStyle w:val="Hyperlink"/>
                <w:b w:val="0"/>
                <w:bCs/>
                <w:noProof/>
                <w:sz w:val="26"/>
                <w:szCs w:val="26"/>
              </w:rPr>
              <w:t>PHẠM VI QUẢN LÍ</w:t>
            </w:r>
            <w:r w:rsidR="0089403D" w:rsidRPr="00E54AAB">
              <w:rPr>
                <w:b w:val="0"/>
                <w:bCs/>
                <w:noProof/>
                <w:webHidden/>
                <w:sz w:val="26"/>
                <w:szCs w:val="26"/>
              </w:rPr>
              <w:tab/>
            </w:r>
            <w:r w:rsidR="0089403D" w:rsidRPr="00E54AAB">
              <w:rPr>
                <w:b w:val="0"/>
                <w:bCs/>
                <w:noProof/>
                <w:webHidden/>
                <w:sz w:val="26"/>
                <w:szCs w:val="26"/>
              </w:rPr>
              <w:fldChar w:fldCharType="begin"/>
            </w:r>
            <w:r w:rsidR="0089403D" w:rsidRPr="00E54AAB">
              <w:rPr>
                <w:b w:val="0"/>
                <w:bCs/>
                <w:noProof/>
                <w:webHidden/>
                <w:sz w:val="26"/>
                <w:szCs w:val="26"/>
              </w:rPr>
              <w:instrText xml:space="preserve"> PAGEREF _Toc166410463 \h </w:instrText>
            </w:r>
            <w:r w:rsidR="0089403D" w:rsidRPr="00E54AAB">
              <w:rPr>
                <w:b w:val="0"/>
                <w:bCs/>
                <w:noProof/>
                <w:webHidden/>
                <w:sz w:val="26"/>
                <w:szCs w:val="26"/>
              </w:rPr>
            </w:r>
            <w:r w:rsidR="0089403D" w:rsidRPr="00E54AAB">
              <w:rPr>
                <w:b w:val="0"/>
                <w:bCs/>
                <w:noProof/>
                <w:webHidden/>
                <w:sz w:val="26"/>
                <w:szCs w:val="26"/>
              </w:rPr>
              <w:fldChar w:fldCharType="separate"/>
            </w:r>
            <w:r w:rsidR="008F29A9">
              <w:rPr>
                <w:b w:val="0"/>
                <w:bCs/>
                <w:noProof/>
                <w:webHidden/>
                <w:sz w:val="26"/>
                <w:szCs w:val="26"/>
              </w:rPr>
              <w:t>5</w:t>
            </w:r>
            <w:r w:rsidR="0089403D" w:rsidRPr="00E54AAB">
              <w:rPr>
                <w:b w:val="0"/>
                <w:bCs/>
                <w:noProof/>
                <w:webHidden/>
                <w:sz w:val="26"/>
                <w:szCs w:val="26"/>
              </w:rPr>
              <w:fldChar w:fldCharType="end"/>
            </w:r>
          </w:hyperlink>
        </w:p>
        <w:p w14:paraId="666201C4" w14:textId="729CB8FE"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64" w:history="1">
            <w:r w:rsidR="0089403D" w:rsidRPr="00E54AAB">
              <w:rPr>
                <w:rStyle w:val="Hyperlink"/>
                <w:rFonts w:ascii="Times New Roman" w:hAnsi="Times New Roman" w:cs="Times New Roman"/>
                <w:bCs/>
                <w:noProof/>
                <w:sz w:val="26"/>
                <w:szCs w:val="26"/>
              </w:rPr>
              <w:t>3.1.</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Phạm vi</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_Toc166410464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5</w:t>
            </w:r>
            <w:r w:rsidR="0089403D" w:rsidRPr="00E54AAB">
              <w:rPr>
                <w:rFonts w:ascii="Times New Roman" w:hAnsi="Times New Roman" w:cs="Times New Roman"/>
                <w:bCs/>
                <w:noProof/>
                <w:webHidden/>
                <w:sz w:val="26"/>
                <w:szCs w:val="26"/>
              </w:rPr>
              <w:fldChar w:fldCharType="end"/>
            </w:r>
          </w:hyperlink>
        </w:p>
        <w:p w14:paraId="58EAA33A" w14:textId="089D3155"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65" w:history="1">
            <w:r w:rsidR="0089403D" w:rsidRPr="00E54AAB">
              <w:rPr>
                <w:rStyle w:val="Hyperlink"/>
                <w:rFonts w:ascii="Times New Roman" w:hAnsi="Times New Roman" w:cs="Times New Roman"/>
                <w:bCs/>
                <w:noProof/>
                <w:sz w:val="26"/>
                <w:szCs w:val="26"/>
              </w:rPr>
              <w:t>3.2.</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Work breakdown strure</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_Toc166410465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5</w:t>
            </w:r>
            <w:r w:rsidR="0089403D" w:rsidRPr="00E54AAB">
              <w:rPr>
                <w:rFonts w:ascii="Times New Roman" w:hAnsi="Times New Roman" w:cs="Times New Roman"/>
                <w:bCs/>
                <w:noProof/>
                <w:webHidden/>
                <w:sz w:val="26"/>
                <w:szCs w:val="26"/>
              </w:rPr>
              <w:fldChar w:fldCharType="end"/>
            </w:r>
          </w:hyperlink>
        </w:p>
        <w:p w14:paraId="3C84DEE8" w14:textId="18AD9374" w:rsidR="0089403D" w:rsidRPr="00E54AAB" w:rsidRDefault="002E3B5E" w:rsidP="00BC57A0">
          <w:pPr>
            <w:pStyle w:val="TOC1"/>
            <w:tabs>
              <w:tab w:val="left" w:pos="450"/>
              <w:tab w:val="right" w:leader="dot" w:pos="9627"/>
            </w:tabs>
            <w:rPr>
              <w:rFonts w:eastAsiaTheme="minorEastAsia"/>
              <w:b w:val="0"/>
              <w:bCs/>
              <w:noProof/>
              <w:sz w:val="26"/>
              <w:szCs w:val="26"/>
              <w:lang w:eastAsia="en-US" w:bidi="ar-SA"/>
            </w:rPr>
          </w:pPr>
          <w:hyperlink w:anchor="_Toc166410466" w:history="1">
            <w:r w:rsidR="0089403D" w:rsidRPr="00E54AAB">
              <w:rPr>
                <w:rStyle w:val="Hyperlink"/>
                <w:b w:val="0"/>
                <w:bCs/>
                <w:noProof/>
                <w:sz w:val="26"/>
                <w:szCs w:val="26"/>
              </w:rPr>
              <w:t>4.</w:t>
            </w:r>
            <w:r w:rsidR="0089403D" w:rsidRPr="00E54AAB">
              <w:rPr>
                <w:rFonts w:eastAsiaTheme="minorEastAsia"/>
                <w:b w:val="0"/>
                <w:bCs/>
                <w:noProof/>
                <w:sz w:val="26"/>
                <w:szCs w:val="26"/>
                <w:lang w:eastAsia="en-US" w:bidi="ar-SA"/>
              </w:rPr>
              <w:tab/>
            </w:r>
            <w:r w:rsidR="0089403D" w:rsidRPr="00E54AAB">
              <w:rPr>
                <w:rStyle w:val="Hyperlink"/>
                <w:b w:val="0"/>
                <w:bCs/>
                <w:noProof/>
                <w:sz w:val="26"/>
                <w:szCs w:val="26"/>
              </w:rPr>
              <w:t>KẾ HOẠCH VÀ CHI PHÍ</w:t>
            </w:r>
            <w:r w:rsidR="0089403D" w:rsidRPr="00E54AAB">
              <w:rPr>
                <w:b w:val="0"/>
                <w:bCs/>
                <w:noProof/>
                <w:webHidden/>
                <w:sz w:val="26"/>
                <w:szCs w:val="26"/>
              </w:rPr>
              <w:tab/>
            </w:r>
            <w:r w:rsidR="0089403D" w:rsidRPr="00E54AAB">
              <w:rPr>
                <w:b w:val="0"/>
                <w:bCs/>
                <w:noProof/>
                <w:webHidden/>
                <w:sz w:val="26"/>
                <w:szCs w:val="26"/>
              </w:rPr>
              <w:fldChar w:fldCharType="begin"/>
            </w:r>
            <w:r w:rsidR="0089403D" w:rsidRPr="00E54AAB">
              <w:rPr>
                <w:b w:val="0"/>
                <w:bCs/>
                <w:noProof/>
                <w:webHidden/>
                <w:sz w:val="26"/>
                <w:szCs w:val="26"/>
              </w:rPr>
              <w:instrText xml:space="preserve"> PAGEREF _Toc166410466 \h </w:instrText>
            </w:r>
            <w:r w:rsidR="0089403D" w:rsidRPr="00E54AAB">
              <w:rPr>
                <w:b w:val="0"/>
                <w:bCs/>
                <w:noProof/>
                <w:webHidden/>
                <w:sz w:val="26"/>
                <w:szCs w:val="26"/>
              </w:rPr>
            </w:r>
            <w:r w:rsidR="0089403D" w:rsidRPr="00E54AAB">
              <w:rPr>
                <w:b w:val="0"/>
                <w:bCs/>
                <w:noProof/>
                <w:webHidden/>
                <w:sz w:val="26"/>
                <w:szCs w:val="26"/>
              </w:rPr>
              <w:fldChar w:fldCharType="separate"/>
            </w:r>
            <w:r w:rsidR="008F29A9">
              <w:rPr>
                <w:b w:val="0"/>
                <w:bCs/>
                <w:noProof/>
                <w:webHidden/>
                <w:sz w:val="26"/>
                <w:szCs w:val="26"/>
              </w:rPr>
              <w:t>6</w:t>
            </w:r>
            <w:r w:rsidR="0089403D" w:rsidRPr="00E54AAB">
              <w:rPr>
                <w:b w:val="0"/>
                <w:bCs/>
                <w:noProof/>
                <w:webHidden/>
                <w:sz w:val="26"/>
                <w:szCs w:val="26"/>
              </w:rPr>
              <w:fldChar w:fldCharType="end"/>
            </w:r>
          </w:hyperlink>
        </w:p>
        <w:p w14:paraId="50684744" w14:textId="1E2C4494"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67" w:history="1">
            <w:r w:rsidR="0089403D" w:rsidRPr="00E54AAB">
              <w:rPr>
                <w:rStyle w:val="Hyperlink"/>
                <w:rFonts w:ascii="Times New Roman" w:hAnsi="Times New Roman" w:cs="Times New Roman"/>
                <w:bCs/>
                <w:noProof/>
                <w:sz w:val="26"/>
                <w:szCs w:val="26"/>
              </w:rPr>
              <w:t>4.1.</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Các cột mốc</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_Toc166410467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6</w:t>
            </w:r>
            <w:r w:rsidR="0089403D" w:rsidRPr="00E54AAB">
              <w:rPr>
                <w:rFonts w:ascii="Times New Roman" w:hAnsi="Times New Roman" w:cs="Times New Roman"/>
                <w:bCs/>
                <w:noProof/>
                <w:webHidden/>
                <w:sz w:val="26"/>
                <w:szCs w:val="26"/>
              </w:rPr>
              <w:fldChar w:fldCharType="end"/>
            </w:r>
          </w:hyperlink>
        </w:p>
        <w:p w14:paraId="4B82E580" w14:textId="415383B8"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68" w:history="1">
            <w:r w:rsidR="0089403D" w:rsidRPr="00E54AAB">
              <w:rPr>
                <w:rStyle w:val="Hyperlink"/>
                <w:rFonts w:ascii="Times New Roman" w:hAnsi="Times New Roman" w:cs="Times New Roman"/>
                <w:bCs/>
                <w:noProof/>
                <w:sz w:val="26"/>
                <w:szCs w:val="26"/>
              </w:rPr>
              <w:t>4.2.</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Kế hoạch chi tiết</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_Toc166410468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7</w:t>
            </w:r>
            <w:r w:rsidR="0089403D" w:rsidRPr="00E54AAB">
              <w:rPr>
                <w:rFonts w:ascii="Times New Roman" w:hAnsi="Times New Roman" w:cs="Times New Roman"/>
                <w:bCs/>
                <w:noProof/>
                <w:webHidden/>
                <w:sz w:val="26"/>
                <w:szCs w:val="26"/>
              </w:rPr>
              <w:fldChar w:fldCharType="end"/>
            </w:r>
          </w:hyperlink>
        </w:p>
        <w:p w14:paraId="77AB4B9E" w14:textId="27274DC2"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69" w:history="1">
            <w:r w:rsidR="0089403D" w:rsidRPr="00E54AAB">
              <w:rPr>
                <w:rStyle w:val="Hyperlink"/>
                <w:rFonts w:ascii="Times New Roman" w:hAnsi="Times New Roman" w:cs="Times New Roman"/>
                <w:bCs/>
                <w:noProof/>
                <w:sz w:val="26"/>
                <w:szCs w:val="26"/>
              </w:rPr>
              <w:t>4.3.</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Chi phí</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_Toc166410469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22</w:t>
            </w:r>
            <w:r w:rsidR="0089403D" w:rsidRPr="00E54AAB">
              <w:rPr>
                <w:rFonts w:ascii="Times New Roman" w:hAnsi="Times New Roman" w:cs="Times New Roman"/>
                <w:bCs/>
                <w:noProof/>
                <w:webHidden/>
                <w:sz w:val="26"/>
                <w:szCs w:val="26"/>
              </w:rPr>
              <w:fldChar w:fldCharType="end"/>
            </w:r>
          </w:hyperlink>
        </w:p>
        <w:p w14:paraId="0180F0BA" w14:textId="647823F8" w:rsidR="0089403D" w:rsidRPr="00E54AAB" w:rsidRDefault="002E3B5E" w:rsidP="00BC57A0">
          <w:pPr>
            <w:pStyle w:val="TOC3"/>
            <w:rPr>
              <w:rFonts w:eastAsiaTheme="minorEastAsia" w:hint="eastAsia"/>
              <w:noProof/>
              <w:color w:val="auto"/>
              <w:lang w:eastAsia="en-US" w:bidi="ar-SA"/>
            </w:rPr>
          </w:pPr>
          <w:hyperlink w:anchor="_Toc166410470" w:history="1">
            <w:r w:rsidR="0089403D" w:rsidRPr="00E54AAB">
              <w:rPr>
                <w:rStyle w:val="Hyperlink"/>
                <w:rFonts w:ascii="Times New Roman" w:hAnsi="Times New Roman" w:cs="Times New Roman"/>
                <w:bCs/>
                <w:noProof/>
                <w:sz w:val="26"/>
                <w:szCs w:val="26"/>
              </w:rPr>
              <w:t>4.3.1.</w:t>
            </w:r>
            <w:r w:rsidR="0089403D" w:rsidRPr="00E54AAB">
              <w:rPr>
                <w:rFonts w:eastAsiaTheme="minorEastAsia"/>
                <w:noProof/>
                <w:color w:val="auto"/>
                <w:lang w:eastAsia="en-US" w:bidi="ar-SA"/>
              </w:rPr>
              <w:tab/>
            </w:r>
            <w:r w:rsidR="0089403D" w:rsidRPr="00E54AAB">
              <w:rPr>
                <w:rStyle w:val="Hyperlink"/>
                <w:rFonts w:ascii="Times New Roman" w:hAnsi="Times New Roman" w:cs="Times New Roman"/>
                <w:bCs/>
                <w:noProof/>
                <w:sz w:val="26"/>
                <w:szCs w:val="26"/>
              </w:rPr>
              <w:t>Chi phí người / giờ</w:t>
            </w:r>
            <w:r w:rsidR="0089403D" w:rsidRPr="00E54AAB">
              <w:rPr>
                <w:noProof/>
                <w:webHidden/>
              </w:rPr>
              <w:tab/>
            </w:r>
            <w:r w:rsidR="0089403D" w:rsidRPr="00E54AAB">
              <w:rPr>
                <w:noProof/>
                <w:webHidden/>
              </w:rPr>
              <w:fldChar w:fldCharType="begin"/>
            </w:r>
            <w:r w:rsidR="0089403D" w:rsidRPr="00E54AAB">
              <w:rPr>
                <w:noProof/>
                <w:webHidden/>
              </w:rPr>
              <w:instrText xml:space="preserve"> PAGEREF _Toc166410470 \h </w:instrText>
            </w:r>
            <w:r w:rsidR="0089403D" w:rsidRPr="00E54AAB">
              <w:rPr>
                <w:noProof/>
                <w:webHidden/>
              </w:rPr>
            </w:r>
            <w:r w:rsidR="0089403D" w:rsidRPr="00E54AAB">
              <w:rPr>
                <w:noProof/>
                <w:webHidden/>
              </w:rPr>
              <w:fldChar w:fldCharType="separate"/>
            </w:r>
            <w:r w:rsidR="008F29A9">
              <w:rPr>
                <w:noProof/>
                <w:webHidden/>
              </w:rPr>
              <w:t>22</w:t>
            </w:r>
            <w:r w:rsidR="0089403D" w:rsidRPr="00E54AAB">
              <w:rPr>
                <w:noProof/>
                <w:webHidden/>
              </w:rPr>
              <w:fldChar w:fldCharType="end"/>
            </w:r>
          </w:hyperlink>
        </w:p>
        <w:p w14:paraId="4A9FBAA7" w14:textId="1E959F58" w:rsidR="0089403D" w:rsidRPr="00E54AAB" w:rsidRDefault="002E3B5E" w:rsidP="00BC57A0">
          <w:pPr>
            <w:pStyle w:val="TOC3"/>
            <w:rPr>
              <w:rFonts w:eastAsiaTheme="minorEastAsia" w:hint="eastAsia"/>
              <w:noProof/>
              <w:color w:val="auto"/>
              <w:lang w:eastAsia="en-US" w:bidi="ar-SA"/>
            </w:rPr>
          </w:pPr>
          <w:hyperlink w:anchor="_Toc166410471" w:history="1">
            <w:r w:rsidR="0089403D" w:rsidRPr="00E54AAB">
              <w:rPr>
                <w:rStyle w:val="Hyperlink"/>
                <w:rFonts w:ascii="Times New Roman" w:hAnsi="Times New Roman" w:cs="Times New Roman"/>
                <w:bCs/>
                <w:noProof/>
                <w:sz w:val="26"/>
                <w:szCs w:val="26"/>
              </w:rPr>
              <w:t>4.3.2. Tổng chi phí dự toán</w:t>
            </w:r>
            <w:r w:rsidR="0089403D" w:rsidRPr="00E54AAB">
              <w:rPr>
                <w:noProof/>
                <w:webHidden/>
              </w:rPr>
              <w:tab/>
            </w:r>
            <w:r w:rsidR="0089403D" w:rsidRPr="00E54AAB">
              <w:rPr>
                <w:noProof/>
                <w:webHidden/>
              </w:rPr>
              <w:fldChar w:fldCharType="begin"/>
            </w:r>
            <w:r w:rsidR="0089403D" w:rsidRPr="00E54AAB">
              <w:rPr>
                <w:noProof/>
                <w:webHidden/>
              </w:rPr>
              <w:instrText xml:space="preserve"> PAGEREF _Toc166410471 \h </w:instrText>
            </w:r>
            <w:r w:rsidR="0089403D" w:rsidRPr="00E54AAB">
              <w:rPr>
                <w:noProof/>
                <w:webHidden/>
              </w:rPr>
            </w:r>
            <w:r w:rsidR="0089403D" w:rsidRPr="00E54AAB">
              <w:rPr>
                <w:noProof/>
                <w:webHidden/>
              </w:rPr>
              <w:fldChar w:fldCharType="separate"/>
            </w:r>
            <w:r w:rsidR="008F29A9">
              <w:rPr>
                <w:noProof/>
                <w:webHidden/>
              </w:rPr>
              <w:t>22</w:t>
            </w:r>
            <w:r w:rsidR="0089403D" w:rsidRPr="00E54AAB">
              <w:rPr>
                <w:noProof/>
                <w:webHidden/>
              </w:rPr>
              <w:fldChar w:fldCharType="end"/>
            </w:r>
          </w:hyperlink>
        </w:p>
        <w:p w14:paraId="6CC88384" w14:textId="6AE83D79" w:rsidR="0089403D" w:rsidRPr="00E54AAB" w:rsidRDefault="002E3B5E" w:rsidP="00BC57A0">
          <w:pPr>
            <w:pStyle w:val="TOC1"/>
            <w:tabs>
              <w:tab w:val="left" w:pos="450"/>
              <w:tab w:val="right" w:leader="dot" w:pos="9627"/>
            </w:tabs>
            <w:rPr>
              <w:rFonts w:eastAsiaTheme="minorEastAsia"/>
              <w:b w:val="0"/>
              <w:bCs/>
              <w:noProof/>
              <w:sz w:val="26"/>
              <w:szCs w:val="26"/>
              <w:lang w:eastAsia="en-US" w:bidi="ar-SA"/>
            </w:rPr>
          </w:pPr>
          <w:hyperlink w:anchor="_Toc166410472" w:history="1">
            <w:r w:rsidR="0089403D" w:rsidRPr="00E54AAB">
              <w:rPr>
                <w:rStyle w:val="Hyperlink"/>
                <w:b w:val="0"/>
                <w:bCs/>
                <w:noProof/>
                <w:sz w:val="26"/>
                <w:szCs w:val="26"/>
                <w:lang w:val="vi-VN"/>
              </w:rPr>
              <w:t>5.</w:t>
            </w:r>
            <w:r w:rsidR="0089403D" w:rsidRPr="00E54AAB">
              <w:rPr>
                <w:rFonts w:eastAsiaTheme="minorEastAsia"/>
                <w:b w:val="0"/>
                <w:bCs/>
                <w:noProof/>
                <w:sz w:val="26"/>
                <w:szCs w:val="26"/>
                <w:lang w:eastAsia="en-US" w:bidi="ar-SA"/>
              </w:rPr>
              <w:tab/>
            </w:r>
            <w:r w:rsidR="0089403D" w:rsidRPr="00E54AAB">
              <w:rPr>
                <w:rStyle w:val="Hyperlink"/>
                <w:b w:val="0"/>
                <w:bCs/>
                <w:noProof/>
                <w:sz w:val="26"/>
                <w:szCs w:val="26"/>
              </w:rPr>
              <w:t>TIẾN TRÌNH PHÁT TRIỂN</w:t>
            </w:r>
            <w:r w:rsidR="0089403D" w:rsidRPr="00E54AAB">
              <w:rPr>
                <w:b w:val="0"/>
                <w:bCs/>
                <w:noProof/>
                <w:webHidden/>
                <w:sz w:val="26"/>
                <w:szCs w:val="26"/>
              </w:rPr>
              <w:tab/>
            </w:r>
            <w:r w:rsidR="0089403D" w:rsidRPr="00E54AAB">
              <w:rPr>
                <w:b w:val="0"/>
                <w:bCs/>
                <w:noProof/>
                <w:webHidden/>
                <w:sz w:val="26"/>
                <w:szCs w:val="26"/>
              </w:rPr>
              <w:fldChar w:fldCharType="begin"/>
            </w:r>
            <w:r w:rsidR="0089403D" w:rsidRPr="00E54AAB">
              <w:rPr>
                <w:b w:val="0"/>
                <w:bCs/>
                <w:noProof/>
                <w:webHidden/>
                <w:sz w:val="26"/>
                <w:szCs w:val="26"/>
              </w:rPr>
              <w:instrText xml:space="preserve"> PAGEREF _Toc166410472 \h </w:instrText>
            </w:r>
            <w:r w:rsidR="0089403D" w:rsidRPr="00E54AAB">
              <w:rPr>
                <w:b w:val="0"/>
                <w:bCs/>
                <w:noProof/>
                <w:webHidden/>
                <w:sz w:val="26"/>
                <w:szCs w:val="26"/>
              </w:rPr>
            </w:r>
            <w:r w:rsidR="0089403D" w:rsidRPr="00E54AAB">
              <w:rPr>
                <w:b w:val="0"/>
                <w:bCs/>
                <w:noProof/>
                <w:webHidden/>
                <w:sz w:val="26"/>
                <w:szCs w:val="26"/>
              </w:rPr>
              <w:fldChar w:fldCharType="separate"/>
            </w:r>
            <w:r w:rsidR="008F29A9">
              <w:rPr>
                <w:b w:val="0"/>
                <w:bCs/>
                <w:noProof/>
                <w:webHidden/>
                <w:sz w:val="26"/>
                <w:szCs w:val="26"/>
              </w:rPr>
              <w:t>23</w:t>
            </w:r>
            <w:r w:rsidR="0089403D" w:rsidRPr="00E54AAB">
              <w:rPr>
                <w:b w:val="0"/>
                <w:bCs/>
                <w:noProof/>
                <w:webHidden/>
                <w:sz w:val="26"/>
                <w:szCs w:val="26"/>
              </w:rPr>
              <w:fldChar w:fldCharType="end"/>
            </w:r>
          </w:hyperlink>
        </w:p>
        <w:p w14:paraId="636A4501" w14:textId="7BA44316"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73" w:history="1">
            <w:r w:rsidR="0089403D" w:rsidRPr="00E54AAB">
              <w:rPr>
                <w:rStyle w:val="Hyperlink"/>
                <w:rFonts w:ascii="Times New Roman" w:hAnsi="Times New Roman" w:cs="Times New Roman"/>
                <w:bCs/>
                <w:noProof/>
                <w:sz w:val="26"/>
                <w:szCs w:val="26"/>
              </w:rPr>
              <w:t>5.1.</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Nguyên tắc và các giai đoạn khác nhau</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_Toc166410473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23</w:t>
            </w:r>
            <w:r w:rsidR="0089403D" w:rsidRPr="00E54AAB">
              <w:rPr>
                <w:rFonts w:ascii="Times New Roman" w:hAnsi="Times New Roman" w:cs="Times New Roman"/>
                <w:bCs/>
                <w:noProof/>
                <w:webHidden/>
                <w:sz w:val="26"/>
                <w:szCs w:val="26"/>
              </w:rPr>
              <w:fldChar w:fldCharType="end"/>
            </w:r>
          </w:hyperlink>
        </w:p>
        <w:p w14:paraId="7EE6207C" w14:textId="33AE905B"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74" w:history="1">
            <w:r w:rsidR="0089403D" w:rsidRPr="00E54AAB">
              <w:rPr>
                <w:rStyle w:val="Hyperlink"/>
                <w:rFonts w:ascii="Times New Roman" w:hAnsi="Times New Roman" w:cs="Times New Roman"/>
                <w:bCs/>
                <w:noProof/>
                <w:sz w:val="26"/>
                <w:szCs w:val="26"/>
              </w:rPr>
              <w:t>5.2.</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Agile – Tổ chức Scrum</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_Toc166410474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24</w:t>
            </w:r>
            <w:r w:rsidR="0089403D" w:rsidRPr="00E54AAB">
              <w:rPr>
                <w:rFonts w:ascii="Times New Roman" w:hAnsi="Times New Roman" w:cs="Times New Roman"/>
                <w:bCs/>
                <w:noProof/>
                <w:webHidden/>
                <w:sz w:val="26"/>
                <w:szCs w:val="26"/>
              </w:rPr>
              <w:fldChar w:fldCharType="end"/>
            </w:r>
          </w:hyperlink>
        </w:p>
        <w:p w14:paraId="5D792F2E" w14:textId="440322D8"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75" w:history="1">
            <w:r w:rsidR="0089403D" w:rsidRPr="00E54AAB">
              <w:rPr>
                <w:rStyle w:val="Hyperlink"/>
                <w:rFonts w:ascii="Times New Roman" w:hAnsi="Times New Roman" w:cs="Times New Roman"/>
                <w:bCs/>
                <w:noProof/>
                <w:sz w:val="26"/>
                <w:szCs w:val="26"/>
              </w:rPr>
              <w:t>5.3.</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Agile – Ưu điểm của Scrum</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_Toc166410475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25</w:t>
            </w:r>
            <w:r w:rsidR="0089403D" w:rsidRPr="00E54AAB">
              <w:rPr>
                <w:rFonts w:ascii="Times New Roman" w:hAnsi="Times New Roman" w:cs="Times New Roman"/>
                <w:bCs/>
                <w:noProof/>
                <w:webHidden/>
                <w:sz w:val="26"/>
                <w:szCs w:val="26"/>
              </w:rPr>
              <w:fldChar w:fldCharType="end"/>
            </w:r>
          </w:hyperlink>
        </w:p>
        <w:p w14:paraId="0D13D48D" w14:textId="43072DA9" w:rsidR="0089403D" w:rsidRPr="00E54AAB" w:rsidRDefault="002E3B5E" w:rsidP="00BC57A0">
          <w:pPr>
            <w:pStyle w:val="TOC1"/>
            <w:tabs>
              <w:tab w:val="left" w:pos="450"/>
              <w:tab w:val="right" w:leader="dot" w:pos="9627"/>
            </w:tabs>
            <w:rPr>
              <w:rFonts w:eastAsiaTheme="minorEastAsia"/>
              <w:b w:val="0"/>
              <w:bCs/>
              <w:noProof/>
              <w:sz w:val="26"/>
              <w:szCs w:val="26"/>
              <w:lang w:eastAsia="en-US" w:bidi="ar-SA"/>
            </w:rPr>
          </w:pPr>
          <w:hyperlink w:anchor="_Toc166410476" w:history="1">
            <w:r w:rsidR="0089403D" w:rsidRPr="00E54AAB">
              <w:rPr>
                <w:rStyle w:val="Hyperlink"/>
                <w:b w:val="0"/>
                <w:bCs/>
                <w:noProof/>
                <w:sz w:val="26"/>
                <w:szCs w:val="26"/>
              </w:rPr>
              <w:t>6.</w:t>
            </w:r>
            <w:r w:rsidR="0089403D" w:rsidRPr="00E54AAB">
              <w:rPr>
                <w:rFonts w:eastAsiaTheme="minorEastAsia"/>
                <w:b w:val="0"/>
                <w:bCs/>
                <w:noProof/>
                <w:sz w:val="26"/>
                <w:szCs w:val="26"/>
                <w:lang w:eastAsia="en-US" w:bidi="ar-SA"/>
              </w:rPr>
              <w:tab/>
            </w:r>
            <w:r w:rsidR="0089403D" w:rsidRPr="00E54AAB">
              <w:rPr>
                <w:rStyle w:val="Hyperlink"/>
                <w:b w:val="0"/>
                <w:bCs/>
                <w:noProof/>
                <w:sz w:val="26"/>
                <w:szCs w:val="26"/>
              </w:rPr>
              <w:t>RỦI RO</w:t>
            </w:r>
            <w:r w:rsidR="0089403D" w:rsidRPr="00E54AAB">
              <w:rPr>
                <w:b w:val="0"/>
                <w:bCs/>
                <w:noProof/>
                <w:webHidden/>
                <w:sz w:val="26"/>
                <w:szCs w:val="26"/>
              </w:rPr>
              <w:tab/>
            </w:r>
            <w:r w:rsidR="0089403D" w:rsidRPr="00E54AAB">
              <w:rPr>
                <w:b w:val="0"/>
                <w:bCs/>
                <w:noProof/>
                <w:webHidden/>
                <w:sz w:val="26"/>
                <w:szCs w:val="26"/>
              </w:rPr>
              <w:fldChar w:fldCharType="begin"/>
            </w:r>
            <w:r w:rsidR="0089403D" w:rsidRPr="00E54AAB">
              <w:rPr>
                <w:b w:val="0"/>
                <w:bCs/>
                <w:noProof/>
                <w:webHidden/>
                <w:sz w:val="26"/>
                <w:szCs w:val="26"/>
              </w:rPr>
              <w:instrText xml:space="preserve"> PAGEREF _Toc166410476 \h </w:instrText>
            </w:r>
            <w:r w:rsidR="0089403D" w:rsidRPr="00E54AAB">
              <w:rPr>
                <w:b w:val="0"/>
                <w:bCs/>
                <w:noProof/>
                <w:webHidden/>
                <w:sz w:val="26"/>
                <w:szCs w:val="26"/>
              </w:rPr>
            </w:r>
            <w:r w:rsidR="0089403D" w:rsidRPr="00E54AAB">
              <w:rPr>
                <w:b w:val="0"/>
                <w:bCs/>
                <w:noProof/>
                <w:webHidden/>
                <w:sz w:val="26"/>
                <w:szCs w:val="26"/>
              </w:rPr>
              <w:fldChar w:fldCharType="separate"/>
            </w:r>
            <w:r w:rsidR="008F29A9">
              <w:rPr>
                <w:b w:val="0"/>
                <w:bCs/>
                <w:noProof/>
                <w:webHidden/>
                <w:sz w:val="26"/>
                <w:szCs w:val="26"/>
              </w:rPr>
              <w:t>25</w:t>
            </w:r>
            <w:r w:rsidR="0089403D" w:rsidRPr="00E54AAB">
              <w:rPr>
                <w:b w:val="0"/>
                <w:bCs/>
                <w:noProof/>
                <w:webHidden/>
                <w:sz w:val="26"/>
                <w:szCs w:val="26"/>
              </w:rPr>
              <w:fldChar w:fldCharType="end"/>
            </w:r>
          </w:hyperlink>
        </w:p>
        <w:p w14:paraId="4CCDDAB9" w14:textId="2080B45D"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77" w:history="1">
            <w:r w:rsidR="0089403D" w:rsidRPr="00E54AAB">
              <w:rPr>
                <w:rStyle w:val="Hyperlink"/>
                <w:rFonts w:ascii="Times New Roman" w:hAnsi="Times New Roman" w:cs="Times New Roman"/>
                <w:bCs/>
                <w:noProof/>
                <w:sz w:val="26"/>
                <w:szCs w:val="26"/>
              </w:rPr>
              <w:t>6.1.</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Mục tiêu chất lượng</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_Toc166410477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27</w:t>
            </w:r>
            <w:r w:rsidR="0089403D" w:rsidRPr="00E54AAB">
              <w:rPr>
                <w:rFonts w:ascii="Times New Roman" w:hAnsi="Times New Roman" w:cs="Times New Roman"/>
                <w:bCs/>
                <w:noProof/>
                <w:webHidden/>
                <w:sz w:val="26"/>
                <w:szCs w:val="26"/>
              </w:rPr>
              <w:fldChar w:fldCharType="end"/>
            </w:r>
          </w:hyperlink>
        </w:p>
        <w:p w14:paraId="104CB936" w14:textId="3DEA46E2"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78" w:history="1">
            <w:r w:rsidR="0089403D" w:rsidRPr="00E54AAB">
              <w:rPr>
                <w:rStyle w:val="Hyperlink"/>
                <w:rFonts w:ascii="Times New Roman" w:hAnsi="Times New Roman" w:cs="Times New Roman"/>
                <w:bCs/>
                <w:noProof/>
                <w:sz w:val="26"/>
                <w:szCs w:val="26"/>
              </w:rPr>
              <w:t>6.2.</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Chỉ số</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_Toc166410478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27</w:t>
            </w:r>
            <w:r w:rsidR="0089403D" w:rsidRPr="00E54AAB">
              <w:rPr>
                <w:rFonts w:ascii="Times New Roman" w:hAnsi="Times New Roman" w:cs="Times New Roman"/>
                <w:bCs/>
                <w:noProof/>
                <w:webHidden/>
                <w:sz w:val="26"/>
                <w:szCs w:val="26"/>
              </w:rPr>
              <w:fldChar w:fldCharType="end"/>
            </w:r>
          </w:hyperlink>
        </w:p>
        <w:p w14:paraId="6A6A0376" w14:textId="3643081D"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79" w:history="1">
            <w:r w:rsidR="0089403D" w:rsidRPr="00E54AAB">
              <w:rPr>
                <w:rStyle w:val="Hyperlink"/>
                <w:rFonts w:ascii="Times New Roman" w:hAnsi="Times New Roman" w:cs="Times New Roman"/>
                <w:bCs/>
                <w:noProof/>
                <w:sz w:val="26"/>
                <w:szCs w:val="26"/>
              </w:rPr>
              <w:t>6.3.</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Kiểm tra</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_Toc166410479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28</w:t>
            </w:r>
            <w:r w:rsidR="0089403D" w:rsidRPr="00E54AAB">
              <w:rPr>
                <w:rFonts w:ascii="Times New Roman" w:hAnsi="Times New Roman" w:cs="Times New Roman"/>
                <w:bCs/>
                <w:noProof/>
                <w:webHidden/>
                <w:sz w:val="26"/>
                <w:szCs w:val="26"/>
              </w:rPr>
              <w:fldChar w:fldCharType="end"/>
            </w:r>
          </w:hyperlink>
        </w:p>
        <w:p w14:paraId="0013C493" w14:textId="0AAC24F1"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80" w:history="1">
            <w:r w:rsidR="0089403D" w:rsidRPr="00E54AAB">
              <w:rPr>
                <w:rStyle w:val="Hyperlink"/>
                <w:rFonts w:ascii="Times New Roman" w:hAnsi="Times New Roman" w:cs="Times New Roman"/>
                <w:bCs/>
                <w:noProof/>
                <w:sz w:val="26"/>
                <w:szCs w:val="26"/>
              </w:rPr>
              <w:t>6.4.</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Khắc phục sự cố</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_Toc166410480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29</w:t>
            </w:r>
            <w:r w:rsidR="0089403D" w:rsidRPr="00E54AAB">
              <w:rPr>
                <w:rFonts w:ascii="Times New Roman" w:hAnsi="Times New Roman" w:cs="Times New Roman"/>
                <w:bCs/>
                <w:noProof/>
                <w:webHidden/>
                <w:sz w:val="26"/>
                <w:szCs w:val="26"/>
              </w:rPr>
              <w:fldChar w:fldCharType="end"/>
            </w:r>
          </w:hyperlink>
        </w:p>
        <w:p w14:paraId="1168F4CD" w14:textId="0FE21FD4" w:rsidR="0089403D" w:rsidRPr="00E54AAB" w:rsidRDefault="002E3B5E" w:rsidP="00BC57A0">
          <w:pPr>
            <w:pStyle w:val="TOC1"/>
            <w:tabs>
              <w:tab w:val="left" w:pos="450"/>
              <w:tab w:val="right" w:leader="dot" w:pos="9627"/>
            </w:tabs>
            <w:rPr>
              <w:rFonts w:eastAsiaTheme="minorEastAsia"/>
              <w:b w:val="0"/>
              <w:bCs/>
              <w:noProof/>
              <w:sz w:val="26"/>
              <w:szCs w:val="26"/>
              <w:lang w:eastAsia="en-US" w:bidi="ar-SA"/>
            </w:rPr>
          </w:pPr>
          <w:hyperlink w:anchor="_Toc166410481" w:history="1">
            <w:r w:rsidR="0089403D" w:rsidRPr="00E54AAB">
              <w:rPr>
                <w:rStyle w:val="Hyperlink"/>
                <w:b w:val="0"/>
                <w:bCs/>
                <w:noProof/>
                <w:sz w:val="26"/>
                <w:szCs w:val="26"/>
              </w:rPr>
              <w:t>7.</w:t>
            </w:r>
            <w:r w:rsidR="0089403D" w:rsidRPr="00E54AAB">
              <w:rPr>
                <w:rFonts w:eastAsiaTheme="minorEastAsia"/>
                <w:b w:val="0"/>
                <w:bCs/>
                <w:noProof/>
                <w:sz w:val="26"/>
                <w:szCs w:val="26"/>
                <w:lang w:eastAsia="en-US" w:bidi="ar-SA"/>
              </w:rPr>
              <w:tab/>
            </w:r>
            <w:r w:rsidR="0089403D" w:rsidRPr="00E54AAB">
              <w:rPr>
                <w:rStyle w:val="Hyperlink"/>
                <w:b w:val="0"/>
                <w:bCs/>
                <w:noProof/>
                <w:sz w:val="26"/>
                <w:szCs w:val="26"/>
              </w:rPr>
              <w:t>QUẢN LÍ CẤU HÌNH</w:t>
            </w:r>
            <w:r w:rsidR="0089403D" w:rsidRPr="00E54AAB">
              <w:rPr>
                <w:b w:val="0"/>
                <w:bCs/>
                <w:noProof/>
                <w:webHidden/>
                <w:sz w:val="26"/>
                <w:szCs w:val="26"/>
              </w:rPr>
              <w:tab/>
            </w:r>
            <w:r w:rsidR="0089403D" w:rsidRPr="00E54AAB">
              <w:rPr>
                <w:b w:val="0"/>
                <w:bCs/>
                <w:noProof/>
                <w:webHidden/>
                <w:sz w:val="26"/>
                <w:szCs w:val="26"/>
              </w:rPr>
              <w:fldChar w:fldCharType="begin"/>
            </w:r>
            <w:r w:rsidR="0089403D" w:rsidRPr="00E54AAB">
              <w:rPr>
                <w:b w:val="0"/>
                <w:bCs/>
                <w:noProof/>
                <w:webHidden/>
                <w:sz w:val="26"/>
                <w:szCs w:val="26"/>
              </w:rPr>
              <w:instrText xml:space="preserve"> PAGEREF _Toc166410481 \h </w:instrText>
            </w:r>
            <w:r w:rsidR="0089403D" w:rsidRPr="00E54AAB">
              <w:rPr>
                <w:b w:val="0"/>
                <w:bCs/>
                <w:noProof/>
                <w:webHidden/>
                <w:sz w:val="26"/>
                <w:szCs w:val="26"/>
              </w:rPr>
            </w:r>
            <w:r w:rsidR="0089403D" w:rsidRPr="00E54AAB">
              <w:rPr>
                <w:b w:val="0"/>
                <w:bCs/>
                <w:noProof/>
                <w:webHidden/>
                <w:sz w:val="26"/>
                <w:szCs w:val="26"/>
              </w:rPr>
              <w:fldChar w:fldCharType="separate"/>
            </w:r>
            <w:r w:rsidR="008F29A9">
              <w:rPr>
                <w:b w:val="0"/>
                <w:bCs/>
                <w:noProof/>
                <w:webHidden/>
                <w:sz w:val="26"/>
                <w:szCs w:val="26"/>
              </w:rPr>
              <w:t>29</w:t>
            </w:r>
            <w:r w:rsidR="0089403D" w:rsidRPr="00E54AAB">
              <w:rPr>
                <w:b w:val="0"/>
                <w:bCs/>
                <w:noProof/>
                <w:webHidden/>
                <w:sz w:val="26"/>
                <w:szCs w:val="26"/>
              </w:rPr>
              <w:fldChar w:fldCharType="end"/>
            </w:r>
          </w:hyperlink>
        </w:p>
        <w:p w14:paraId="02841533" w14:textId="1FB274DE"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82" w:history="1">
            <w:r w:rsidR="0089403D" w:rsidRPr="00E54AAB">
              <w:rPr>
                <w:rStyle w:val="Hyperlink"/>
                <w:rFonts w:ascii="Times New Roman" w:hAnsi="Times New Roman" w:cs="Times New Roman"/>
                <w:bCs/>
                <w:noProof/>
                <w:sz w:val="26"/>
                <w:szCs w:val="26"/>
              </w:rPr>
              <w:t>7.1.</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Bảng quản lí cấu hình</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_Toc166410482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29</w:t>
            </w:r>
            <w:r w:rsidR="0089403D" w:rsidRPr="00E54AAB">
              <w:rPr>
                <w:rFonts w:ascii="Times New Roman" w:hAnsi="Times New Roman" w:cs="Times New Roman"/>
                <w:bCs/>
                <w:noProof/>
                <w:webHidden/>
                <w:sz w:val="26"/>
                <w:szCs w:val="26"/>
              </w:rPr>
              <w:fldChar w:fldCharType="end"/>
            </w:r>
          </w:hyperlink>
        </w:p>
        <w:p w14:paraId="202DF38E" w14:textId="006C1A3A" w:rsidR="0089403D" w:rsidRPr="00E54AAB" w:rsidRDefault="002E3B5E" w:rsidP="00BC57A0">
          <w:pPr>
            <w:pStyle w:val="TOC1"/>
            <w:tabs>
              <w:tab w:val="left" w:pos="450"/>
              <w:tab w:val="right" w:leader="dot" w:pos="9627"/>
            </w:tabs>
            <w:rPr>
              <w:rFonts w:eastAsiaTheme="minorEastAsia"/>
              <w:b w:val="0"/>
              <w:bCs/>
              <w:noProof/>
              <w:sz w:val="26"/>
              <w:szCs w:val="26"/>
              <w:lang w:eastAsia="en-US" w:bidi="ar-SA"/>
            </w:rPr>
          </w:pPr>
          <w:hyperlink w:anchor="_Toc166410483" w:history="1">
            <w:r w:rsidR="0089403D" w:rsidRPr="00E54AAB">
              <w:rPr>
                <w:rStyle w:val="Hyperlink"/>
                <w:b w:val="0"/>
                <w:bCs/>
                <w:caps/>
                <w:noProof/>
                <w:sz w:val="26"/>
                <w:szCs w:val="26"/>
              </w:rPr>
              <w:t>8.</w:t>
            </w:r>
            <w:r w:rsidR="0089403D" w:rsidRPr="00E54AAB">
              <w:rPr>
                <w:rFonts w:eastAsiaTheme="minorEastAsia"/>
                <w:b w:val="0"/>
                <w:bCs/>
                <w:noProof/>
                <w:sz w:val="26"/>
                <w:szCs w:val="26"/>
                <w:lang w:eastAsia="en-US" w:bidi="ar-SA"/>
              </w:rPr>
              <w:tab/>
            </w:r>
            <w:r w:rsidR="0089403D" w:rsidRPr="00E54AAB">
              <w:rPr>
                <w:rStyle w:val="Hyperlink"/>
                <w:b w:val="0"/>
                <w:bCs/>
                <w:noProof/>
                <w:sz w:val="26"/>
                <w:szCs w:val="26"/>
              </w:rPr>
              <w:t>CÔNG NGHỆ VÀ CÁC RÀNG BUỘC</w:t>
            </w:r>
            <w:r w:rsidR="0089403D" w:rsidRPr="00E54AAB">
              <w:rPr>
                <w:b w:val="0"/>
                <w:bCs/>
                <w:noProof/>
                <w:webHidden/>
                <w:sz w:val="26"/>
                <w:szCs w:val="26"/>
              </w:rPr>
              <w:tab/>
            </w:r>
            <w:r w:rsidR="0089403D" w:rsidRPr="00E54AAB">
              <w:rPr>
                <w:b w:val="0"/>
                <w:bCs/>
                <w:noProof/>
                <w:webHidden/>
                <w:sz w:val="26"/>
                <w:szCs w:val="26"/>
              </w:rPr>
              <w:fldChar w:fldCharType="begin"/>
            </w:r>
            <w:r w:rsidR="0089403D" w:rsidRPr="00E54AAB">
              <w:rPr>
                <w:b w:val="0"/>
                <w:bCs/>
                <w:noProof/>
                <w:webHidden/>
                <w:sz w:val="26"/>
                <w:szCs w:val="26"/>
              </w:rPr>
              <w:instrText xml:space="preserve"> PAGEREF _Toc166410483 \h </w:instrText>
            </w:r>
            <w:r w:rsidR="0089403D" w:rsidRPr="00E54AAB">
              <w:rPr>
                <w:b w:val="0"/>
                <w:bCs/>
                <w:noProof/>
                <w:webHidden/>
                <w:sz w:val="26"/>
                <w:szCs w:val="26"/>
              </w:rPr>
            </w:r>
            <w:r w:rsidR="0089403D" w:rsidRPr="00E54AAB">
              <w:rPr>
                <w:b w:val="0"/>
                <w:bCs/>
                <w:noProof/>
                <w:webHidden/>
                <w:sz w:val="26"/>
                <w:szCs w:val="26"/>
              </w:rPr>
              <w:fldChar w:fldCharType="separate"/>
            </w:r>
            <w:r w:rsidR="008F29A9">
              <w:rPr>
                <w:b w:val="0"/>
                <w:bCs/>
                <w:noProof/>
                <w:webHidden/>
                <w:sz w:val="26"/>
                <w:szCs w:val="26"/>
              </w:rPr>
              <w:t>30</w:t>
            </w:r>
            <w:r w:rsidR="0089403D" w:rsidRPr="00E54AAB">
              <w:rPr>
                <w:b w:val="0"/>
                <w:bCs/>
                <w:noProof/>
                <w:webHidden/>
                <w:sz w:val="26"/>
                <w:szCs w:val="26"/>
              </w:rPr>
              <w:fldChar w:fldCharType="end"/>
            </w:r>
          </w:hyperlink>
        </w:p>
        <w:p w14:paraId="1DE54E73" w14:textId="282AD209"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84" w:history="1">
            <w:r w:rsidR="0089403D" w:rsidRPr="00E54AAB">
              <w:rPr>
                <w:rStyle w:val="Hyperlink"/>
                <w:rFonts w:ascii="Times New Roman" w:hAnsi="Times New Roman" w:cs="Times New Roman"/>
                <w:bCs/>
                <w:noProof/>
                <w:sz w:val="26"/>
                <w:szCs w:val="26"/>
              </w:rPr>
              <w:t>8.1.</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Công nghệ để phát triển dự án</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_Toc166410484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30</w:t>
            </w:r>
            <w:r w:rsidR="0089403D" w:rsidRPr="00E54AAB">
              <w:rPr>
                <w:rFonts w:ascii="Times New Roman" w:hAnsi="Times New Roman" w:cs="Times New Roman"/>
                <w:bCs/>
                <w:noProof/>
                <w:webHidden/>
                <w:sz w:val="26"/>
                <w:szCs w:val="26"/>
              </w:rPr>
              <w:fldChar w:fldCharType="end"/>
            </w:r>
          </w:hyperlink>
        </w:p>
        <w:p w14:paraId="00FF4B1A" w14:textId="5CAE6CC9"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85" w:history="1">
            <w:r w:rsidR="0089403D" w:rsidRPr="00E54AAB">
              <w:rPr>
                <w:rStyle w:val="Hyperlink"/>
                <w:rFonts w:ascii="Times New Roman" w:hAnsi="Times New Roman" w:cs="Times New Roman"/>
                <w:bCs/>
                <w:noProof/>
                <w:sz w:val="26"/>
                <w:szCs w:val="26"/>
              </w:rPr>
              <w:t>8.2.</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Môi trường phát triển</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_Toc166410485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30</w:t>
            </w:r>
            <w:r w:rsidR="0089403D" w:rsidRPr="00E54AAB">
              <w:rPr>
                <w:rFonts w:ascii="Times New Roman" w:hAnsi="Times New Roman" w:cs="Times New Roman"/>
                <w:bCs/>
                <w:noProof/>
                <w:webHidden/>
                <w:sz w:val="26"/>
                <w:szCs w:val="26"/>
              </w:rPr>
              <w:fldChar w:fldCharType="end"/>
            </w:r>
          </w:hyperlink>
        </w:p>
        <w:p w14:paraId="5CF0D632" w14:textId="7C482B0F" w:rsidR="0089403D" w:rsidRPr="00E54AAB" w:rsidRDefault="002E3B5E" w:rsidP="00BC57A0">
          <w:pPr>
            <w:pStyle w:val="TOC2"/>
            <w:tabs>
              <w:tab w:val="left" w:pos="450"/>
            </w:tabs>
            <w:rPr>
              <w:rFonts w:ascii="Times New Roman" w:eastAsiaTheme="minorEastAsia" w:hAnsi="Times New Roman" w:cs="Times New Roman"/>
              <w:bCs/>
              <w:noProof/>
              <w:color w:val="auto"/>
              <w:sz w:val="26"/>
              <w:szCs w:val="26"/>
              <w:lang w:eastAsia="en-US" w:bidi="ar-SA"/>
            </w:rPr>
          </w:pPr>
          <w:hyperlink w:anchor="_Toc166410486" w:history="1">
            <w:r w:rsidR="0089403D" w:rsidRPr="00E54AAB">
              <w:rPr>
                <w:rStyle w:val="Hyperlink"/>
                <w:rFonts w:ascii="Times New Roman" w:hAnsi="Times New Roman" w:cs="Times New Roman"/>
                <w:bCs/>
                <w:noProof/>
                <w:sz w:val="26"/>
                <w:szCs w:val="26"/>
              </w:rPr>
              <w:t>8.3.</w:t>
            </w:r>
            <w:r w:rsidR="0089403D" w:rsidRPr="00E54AAB">
              <w:rPr>
                <w:rFonts w:ascii="Times New Roman" w:eastAsiaTheme="minorEastAsia" w:hAnsi="Times New Roman" w:cs="Times New Roman"/>
                <w:bCs/>
                <w:noProof/>
                <w:color w:val="auto"/>
                <w:sz w:val="26"/>
                <w:szCs w:val="26"/>
                <w:lang w:eastAsia="en-US" w:bidi="ar-SA"/>
              </w:rPr>
              <w:tab/>
            </w:r>
            <w:r w:rsidR="0089403D" w:rsidRPr="00E54AAB">
              <w:rPr>
                <w:rStyle w:val="Hyperlink"/>
                <w:rFonts w:ascii="Times New Roman" w:hAnsi="Times New Roman" w:cs="Times New Roman"/>
                <w:bCs/>
                <w:noProof/>
                <w:sz w:val="26"/>
                <w:szCs w:val="26"/>
              </w:rPr>
              <w:t>Hạng mục khác</w:t>
            </w:r>
            <w:r w:rsidR="0089403D" w:rsidRPr="00E54AAB">
              <w:rPr>
                <w:rFonts w:ascii="Times New Roman" w:hAnsi="Times New Roman" w:cs="Times New Roman"/>
                <w:bCs/>
                <w:noProof/>
                <w:webHidden/>
                <w:sz w:val="26"/>
                <w:szCs w:val="26"/>
              </w:rPr>
              <w:tab/>
            </w:r>
            <w:r w:rsidR="0089403D" w:rsidRPr="00E54AAB">
              <w:rPr>
                <w:rFonts w:ascii="Times New Roman" w:hAnsi="Times New Roman" w:cs="Times New Roman"/>
                <w:bCs/>
                <w:noProof/>
                <w:webHidden/>
                <w:sz w:val="26"/>
                <w:szCs w:val="26"/>
              </w:rPr>
              <w:fldChar w:fldCharType="begin"/>
            </w:r>
            <w:r w:rsidR="0089403D" w:rsidRPr="00E54AAB">
              <w:rPr>
                <w:rFonts w:ascii="Times New Roman" w:hAnsi="Times New Roman" w:cs="Times New Roman"/>
                <w:bCs/>
                <w:noProof/>
                <w:webHidden/>
                <w:sz w:val="26"/>
                <w:szCs w:val="26"/>
              </w:rPr>
              <w:instrText xml:space="preserve"> PAGEREF _Toc166410486 \h </w:instrText>
            </w:r>
            <w:r w:rsidR="0089403D" w:rsidRPr="00E54AAB">
              <w:rPr>
                <w:rFonts w:ascii="Times New Roman" w:hAnsi="Times New Roman" w:cs="Times New Roman"/>
                <w:bCs/>
                <w:noProof/>
                <w:webHidden/>
                <w:sz w:val="26"/>
                <w:szCs w:val="26"/>
              </w:rPr>
            </w:r>
            <w:r w:rsidR="0089403D" w:rsidRPr="00E54AAB">
              <w:rPr>
                <w:rFonts w:ascii="Times New Roman" w:hAnsi="Times New Roman" w:cs="Times New Roman"/>
                <w:bCs/>
                <w:noProof/>
                <w:webHidden/>
                <w:sz w:val="26"/>
                <w:szCs w:val="26"/>
              </w:rPr>
              <w:fldChar w:fldCharType="separate"/>
            </w:r>
            <w:r w:rsidR="008F29A9">
              <w:rPr>
                <w:rFonts w:ascii="Times New Roman" w:hAnsi="Times New Roman" w:cs="Times New Roman"/>
                <w:bCs/>
                <w:noProof/>
                <w:webHidden/>
                <w:sz w:val="26"/>
                <w:szCs w:val="26"/>
              </w:rPr>
              <w:t>30</w:t>
            </w:r>
            <w:r w:rsidR="0089403D" w:rsidRPr="00E54AAB">
              <w:rPr>
                <w:rFonts w:ascii="Times New Roman" w:hAnsi="Times New Roman" w:cs="Times New Roman"/>
                <w:bCs/>
                <w:noProof/>
                <w:webHidden/>
                <w:sz w:val="26"/>
                <w:szCs w:val="26"/>
              </w:rPr>
              <w:fldChar w:fldCharType="end"/>
            </w:r>
          </w:hyperlink>
        </w:p>
        <w:p w14:paraId="1E562D62" w14:textId="2635CA0A" w:rsidR="0089403D" w:rsidRPr="0089403D" w:rsidRDefault="002E3B5E" w:rsidP="00BC57A0">
          <w:pPr>
            <w:pStyle w:val="TOC1"/>
            <w:tabs>
              <w:tab w:val="left" w:pos="450"/>
              <w:tab w:val="right" w:leader="dot" w:pos="9627"/>
            </w:tabs>
            <w:rPr>
              <w:rFonts w:eastAsiaTheme="minorEastAsia"/>
              <w:b w:val="0"/>
              <w:noProof/>
              <w:sz w:val="26"/>
              <w:szCs w:val="26"/>
              <w:lang w:eastAsia="en-US" w:bidi="ar-SA"/>
            </w:rPr>
          </w:pPr>
          <w:hyperlink w:anchor="_Toc166410487" w:history="1">
            <w:r w:rsidR="0089403D" w:rsidRPr="00E54AAB">
              <w:rPr>
                <w:rStyle w:val="Hyperlink"/>
                <w:b w:val="0"/>
                <w:bCs/>
                <w:noProof/>
                <w:sz w:val="26"/>
                <w:szCs w:val="26"/>
              </w:rPr>
              <w:t>9.</w:t>
            </w:r>
            <w:r w:rsidR="0089403D" w:rsidRPr="00E54AAB">
              <w:rPr>
                <w:rFonts w:eastAsiaTheme="minorEastAsia"/>
                <w:b w:val="0"/>
                <w:bCs/>
                <w:noProof/>
                <w:sz w:val="26"/>
                <w:szCs w:val="26"/>
                <w:lang w:eastAsia="en-US" w:bidi="ar-SA"/>
              </w:rPr>
              <w:tab/>
            </w:r>
            <w:r w:rsidR="0089403D" w:rsidRPr="00E54AAB">
              <w:rPr>
                <w:rStyle w:val="Hyperlink"/>
                <w:b w:val="0"/>
                <w:bCs/>
                <w:noProof/>
                <w:sz w:val="26"/>
                <w:szCs w:val="26"/>
              </w:rPr>
              <w:t>TÀI LIỆU THAM KHẢO</w:t>
            </w:r>
            <w:r w:rsidR="0089403D" w:rsidRPr="00E54AAB">
              <w:rPr>
                <w:b w:val="0"/>
                <w:bCs/>
                <w:noProof/>
                <w:webHidden/>
                <w:sz w:val="26"/>
                <w:szCs w:val="26"/>
              </w:rPr>
              <w:tab/>
            </w:r>
            <w:r w:rsidR="0089403D" w:rsidRPr="00E54AAB">
              <w:rPr>
                <w:b w:val="0"/>
                <w:bCs/>
                <w:noProof/>
                <w:webHidden/>
                <w:sz w:val="26"/>
                <w:szCs w:val="26"/>
              </w:rPr>
              <w:fldChar w:fldCharType="begin"/>
            </w:r>
            <w:r w:rsidR="0089403D" w:rsidRPr="00E54AAB">
              <w:rPr>
                <w:b w:val="0"/>
                <w:bCs/>
                <w:noProof/>
                <w:webHidden/>
                <w:sz w:val="26"/>
                <w:szCs w:val="26"/>
              </w:rPr>
              <w:instrText xml:space="preserve"> PAGEREF _Toc166410487 \h </w:instrText>
            </w:r>
            <w:r w:rsidR="0089403D" w:rsidRPr="00E54AAB">
              <w:rPr>
                <w:b w:val="0"/>
                <w:bCs/>
                <w:noProof/>
                <w:webHidden/>
                <w:sz w:val="26"/>
                <w:szCs w:val="26"/>
              </w:rPr>
            </w:r>
            <w:r w:rsidR="0089403D" w:rsidRPr="00E54AAB">
              <w:rPr>
                <w:b w:val="0"/>
                <w:bCs/>
                <w:noProof/>
                <w:webHidden/>
                <w:sz w:val="26"/>
                <w:szCs w:val="26"/>
              </w:rPr>
              <w:fldChar w:fldCharType="separate"/>
            </w:r>
            <w:r w:rsidR="008F29A9">
              <w:rPr>
                <w:b w:val="0"/>
                <w:bCs/>
                <w:noProof/>
                <w:webHidden/>
                <w:sz w:val="26"/>
                <w:szCs w:val="26"/>
              </w:rPr>
              <w:t>30</w:t>
            </w:r>
            <w:r w:rsidR="0089403D" w:rsidRPr="00E54AAB">
              <w:rPr>
                <w:b w:val="0"/>
                <w:bCs/>
                <w:noProof/>
                <w:webHidden/>
                <w:sz w:val="26"/>
                <w:szCs w:val="26"/>
              </w:rPr>
              <w:fldChar w:fldCharType="end"/>
            </w:r>
          </w:hyperlink>
        </w:p>
        <w:p w14:paraId="14807B09" w14:textId="5EF20A21" w:rsidR="00A155CB" w:rsidRDefault="00A155CB" w:rsidP="00BC57A0">
          <w:pPr>
            <w:tabs>
              <w:tab w:val="left" w:pos="450"/>
            </w:tabs>
            <w:spacing w:line="360" w:lineRule="auto"/>
          </w:pPr>
          <w:r w:rsidRPr="0089403D">
            <w:rPr>
              <w:rFonts w:ascii="Times New Roman" w:hAnsi="Times New Roman" w:cs="Times New Roman"/>
              <w:b/>
              <w:bCs/>
              <w:noProof/>
              <w:sz w:val="26"/>
              <w:szCs w:val="26"/>
            </w:rPr>
            <w:fldChar w:fldCharType="end"/>
          </w:r>
        </w:p>
      </w:sdtContent>
    </w:sdt>
    <w:p w14:paraId="7957DABF" w14:textId="2C8C8F32" w:rsidR="00906640" w:rsidRPr="006C3049" w:rsidRDefault="00906640" w:rsidP="00BC57A0">
      <w:pPr>
        <w:pStyle w:val="BodyText"/>
        <w:spacing w:after="0" w:line="360" w:lineRule="auto"/>
        <w:rPr>
          <w:rFonts w:ascii="Times New Roman" w:hAnsi="Times New Roman" w:cs="Times New Roman"/>
          <w:sz w:val="26"/>
          <w:szCs w:val="26"/>
        </w:rPr>
        <w:sectPr w:rsidR="00906640" w:rsidRPr="006C3049" w:rsidSect="00420645">
          <w:headerReference w:type="default" r:id="rId10"/>
          <w:footerReference w:type="default" r:id="rId11"/>
          <w:pgSz w:w="11906" w:h="16838" w:code="9"/>
          <w:pgMar w:top="1134" w:right="1134" w:bottom="1134" w:left="1134" w:header="288" w:footer="288" w:gutter="0"/>
          <w:pgNumType w:start="1"/>
          <w:cols w:space="720"/>
          <w:docGrid w:linePitch="600" w:charSpace="32768"/>
        </w:sectPr>
      </w:pPr>
    </w:p>
    <w:p w14:paraId="44DCF21E" w14:textId="37F98DC0" w:rsidR="000B2BE2" w:rsidRPr="003341F3" w:rsidRDefault="0036057A" w:rsidP="00765EC9">
      <w:pPr>
        <w:pStyle w:val="Heading1"/>
        <w:numPr>
          <w:ilvl w:val="0"/>
          <w:numId w:val="11"/>
        </w:numPr>
        <w:spacing w:before="0"/>
      </w:pPr>
      <w:bookmarkStart w:id="2" w:name="_Toc58766368"/>
      <w:bookmarkStart w:id="3" w:name="_Toc165585695"/>
      <w:bookmarkStart w:id="4" w:name="_Toc166244037"/>
      <w:bookmarkStart w:id="5" w:name="_Toc166246519"/>
      <w:bookmarkStart w:id="6" w:name="_Toc166247125"/>
      <w:bookmarkStart w:id="7" w:name="_Toc166247201"/>
      <w:bookmarkStart w:id="8" w:name="_Toc166410450"/>
      <w:r w:rsidRPr="003341F3">
        <w:lastRenderedPageBreak/>
        <w:t>GIỚI THIỆU</w:t>
      </w:r>
      <w:bookmarkEnd w:id="2"/>
      <w:bookmarkEnd w:id="3"/>
      <w:bookmarkEnd w:id="4"/>
      <w:bookmarkEnd w:id="5"/>
      <w:bookmarkEnd w:id="6"/>
      <w:bookmarkEnd w:id="7"/>
      <w:bookmarkEnd w:id="8"/>
    </w:p>
    <w:p w14:paraId="278C7A97" w14:textId="77777777" w:rsidR="00684030" w:rsidRPr="00AB1754" w:rsidRDefault="00684030" w:rsidP="00684030">
      <w:pPr>
        <w:spacing w:line="360" w:lineRule="auto"/>
        <w:ind w:left="720"/>
        <w:jc w:val="both"/>
        <w:rPr>
          <w:sz w:val="26"/>
          <w:szCs w:val="26"/>
        </w:rPr>
      </w:pPr>
      <w:bookmarkStart w:id="9" w:name="_3znysh7"/>
      <w:bookmarkStart w:id="10" w:name="_4d34og8"/>
      <w:bookmarkStart w:id="11" w:name="_Toc58766375"/>
      <w:bookmarkStart w:id="12" w:name="_Toc165585705"/>
      <w:bookmarkStart w:id="13" w:name="_Toc166244047"/>
      <w:bookmarkStart w:id="14" w:name="_Toc166246529"/>
      <w:bookmarkStart w:id="15" w:name="_Toc166247135"/>
      <w:bookmarkStart w:id="16" w:name="_Toc166247211"/>
      <w:bookmarkStart w:id="17" w:name="_Toc166410460"/>
      <w:bookmarkEnd w:id="9"/>
      <w:bookmarkEnd w:id="10"/>
      <w:r w:rsidRPr="00AB1754">
        <w:rPr>
          <w:sz w:val="26"/>
          <w:szCs w:val="26"/>
        </w:rPr>
        <w:t xml:space="preserve">Tài liệu này cung cấp tóm tắt các mục tiêu của dự án, phân công công </w:t>
      </w:r>
      <w:r w:rsidRPr="00AB1754">
        <w:rPr>
          <w:sz w:val="26"/>
          <w:szCs w:val="26"/>
          <w:lang w:val="vi-VN"/>
        </w:rPr>
        <w:t>vi</w:t>
      </w:r>
      <w:r w:rsidRPr="00AB1754">
        <w:rPr>
          <w:sz w:val="26"/>
          <w:szCs w:val="26"/>
        </w:rPr>
        <w:t>ệc, các cột mốc quan trọng, các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5347C9B2" w14:textId="77777777" w:rsidR="00684030" w:rsidRPr="00095709" w:rsidRDefault="00684030" w:rsidP="00765EC9">
      <w:pPr>
        <w:widowControl/>
        <w:numPr>
          <w:ilvl w:val="1"/>
          <w:numId w:val="4"/>
        </w:numPr>
        <w:suppressAutoHyphens w:val="0"/>
        <w:spacing w:line="360" w:lineRule="auto"/>
        <w:ind w:left="851" w:hanging="425"/>
        <w:jc w:val="both"/>
        <w:textAlignment w:val="baseline"/>
        <w:outlineLvl w:val="1"/>
        <w:rPr>
          <w:rFonts w:eastAsia="Droid Sans Fallback"/>
          <w:b/>
          <w:sz w:val="26"/>
          <w:szCs w:val="26"/>
        </w:rPr>
      </w:pPr>
      <w:bookmarkStart w:id="18" w:name="_Toc513987701"/>
      <w:bookmarkStart w:id="19" w:name="_Toc8386570"/>
      <w:bookmarkStart w:id="20" w:name="_Toc61777053"/>
      <w:bookmarkStart w:id="21" w:name="_Toc176510767"/>
      <w:bookmarkStart w:id="22" w:name="_Toc178322139"/>
      <w:r w:rsidRPr="00095709">
        <w:rPr>
          <w:rFonts w:eastAsia="Droid Sans Fallback"/>
          <w:b/>
          <w:sz w:val="26"/>
          <w:szCs w:val="26"/>
        </w:rPr>
        <w:t>Tổng Quan dự án</w:t>
      </w:r>
      <w:bookmarkEnd w:id="18"/>
      <w:bookmarkEnd w:id="19"/>
      <w:bookmarkEnd w:id="20"/>
      <w:bookmarkEnd w:id="21"/>
      <w:bookmarkEnd w:id="22"/>
    </w:p>
    <w:p w14:paraId="04119F83" w14:textId="77777777" w:rsidR="00684030" w:rsidRPr="009843EE" w:rsidRDefault="00684030" w:rsidP="00684030">
      <w:pPr>
        <w:spacing w:line="360" w:lineRule="auto"/>
        <w:ind w:left="720"/>
        <w:rPr>
          <w:b/>
          <w:bCs/>
          <w:sz w:val="26"/>
          <w:szCs w:val="26"/>
        </w:rPr>
      </w:pPr>
      <w:r w:rsidRPr="009843EE">
        <w:rPr>
          <w:sz w:val="26"/>
          <w:szCs w:val="26"/>
        </w:rPr>
        <w:t>Tham khảo 1_Proposal.docx</w:t>
      </w:r>
    </w:p>
    <w:p w14:paraId="33212302" w14:textId="77777777" w:rsidR="00684030" w:rsidRPr="00AB1754" w:rsidRDefault="00684030" w:rsidP="00765EC9">
      <w:pPr>
        <w:widowControl/>
        <w:numPr>
          <w:ilvl w:val="1"/>
          <w:numId w:val="4"/>
        </w:numPr>
        <w:suppressAutoHyphens w:val="0"/>
        <w:spacing w:line="360" w:lineRule="auto"/>
        <w:ind w:left="851" w:hanging="425"/>
        <w:jc w:val="both"/>
        <w:textAlignment w:val="baseline"/>
        <w:outlineLvl w:val="1"/>
        <w:rPr>
          <w:rFonts w:eastAsia="Droid Sans Fallback"/>
          <w:b/>
          <w:bCs/>
          <w:sz w:val="26"/>
          <w:szCs w:val="26"/>
        </w:rPr>
      </w:pPr>
      <w:bookmarkStart w:id="23" w:name="_Toc513987702"/>
      <w:bookmarkStart w:id="24" w:name="_Toc8386571"/>
      <w:bookmarkStart w:id="25" w:name="_Toc61777054"/>
      <w:bookmarkStart w:id="26" w:name="_Toc61808843"/>
      <w:bookmarkStart w:id="27" w:name="_Toc176510768"/>
      <w:bookmarkStart w:id="28" w:name="_Toc178322140"/>
      <w:r w:rsidRPr="00AB1754">
        <w:rPr>
          <w:rFonts w:eastAsia="Droid Sans Fallback"/>
          <w:b/>
          <w:sz w:val="26"/>
          <w:szCs w:val="26"/>
        </w:rPr>
        <w:t>Mục tiêu của dự án</w:t>
      </w:r>
      <w:bookmarkEnd w:id="23"/>
      <w:bookmarkEnd w:id="24"/>
      <w:bookmarkEnd w:id="25"/>
      <w:bookmarkEnd w:id="26"/>
      <w:bookmarkEnd w:id="27"/>
      <w:bookmarkEnd w:id="28"/>
    </w:p>
    <w:p w14:paraId="1948C2F8" w14:textId="77777777" w:rsidR="00684030" w:rsidRPr="00AB1754" w:rsidRDefault="00684030" w:rsidP="00684030">
      <w:pPr>
        <w:spacing w:line="360" w:lineRule="auto"/>
        <w:ind w:left="720"/>
        <w:jc w:val="both"/>
        <w:rPr>
          <w:rFonts w:eastAsia="OpenSymbol"/>
          <w:sz w:val="26"/>
          <w:szCs w:val="26"/>
        </w:rPr>
      </w:pPr>
      <w:r w:rsidRPr="00AB1754">
        <w:rPr>
          <w:rFonts w:eastAsia="OpenSymbol"/>
          <w:sz w:val="26"/>
          <w:szCs w:val="26"/>
        </w:rPr>
        <w:t>Đề xuất mục tiêu của dự án là:</w:t>
      </w:r>
    </w:p>
    <w:p w14:paraId="176C6343" w14:textId="77777777" w:rsidR="00684030" w:rsidRPr="00AB1754" w:rsidRDefault="00684030" w:rsidP="00765EC9">
      <w:pPr>
        <w:widowControl/>
        <w:numPr>
          <w:ilvl w:val="0"/>
          <w:numId w:val="17"/>
        </w:numPr>
        <w:suppressAutoHyphens w:val="0"/>
        <w:spacing w:before="120" w:after="120" w:line="360" w:lineRule="auto"/>
        <w:contextualSpacing/>
        <w:rPr>
          <w:bCs/>
          <w:sz w:val="26"/>
          <w:szCs w:val="26"/>
          <w:lang w:eastAsia="ja-JP"/>
        </w:rPr>
      </w:pPr>
      <w:r w:rsidRPr="00AB1754">
        <w:rPr>
          <w:rFonts w:eastAsia="Droid Sans Fallback"/>
          <w:bCs/>
          <w:color w:val="000000"/>
          <w:sz w:val="26"/>
          <w:szCs w:val="26"/>
        </w:rPr>
        <w:t xml:space="preserve">Xác định yêu cầu, ý tưởng và các vấn đề liên quan đến </w:t>
      </w:r>
      <w:r w:rsidRPr="00AB1754">
        <w:rPr>
          <w:rFonts w:eastAsia="Droid Sans Fallback"/>
          <w:bCs/>
          <w:color w:val="000000"/>
          <w:sz w:val="26"/>
          <w:szCs w:val="26"/>
          <w:lang w:val="vi-VN"/>
        </w:rPr>
        <w:t>vi</w:t>
      </w:r>
      <w:r w:rsidRPr="00AB1754">
        <w:rPr>
          <w:rFonts w:eastAsia="Droid Sans Fallback"/>
          <w:bCs/>
          <w:color w:val="000000"/>
          <w:sz w:val="26"/>
          <w:szCs w:val="26"/>
        </w:rPr>
        <w:t>ệc xây dựng dự án.</w:t>
      </w:r>
    </w:p>
    <w:p w14:paraId="3428B98A" w14:textId="77777777" w:rsidR="00684030" w:rsidRPr="00AB1754" w:rsidRDefault="00684030" w:rsidP="00765EC9">
      <w:pPr>
        <w:widowControl/>
        <w:numPr>
          <w:ilvl w:val="0"/>
          <w:numId w:val="17"/>
        </w:numPr>
        <w:suppressAutoHyphens w:val="0"/>
        <w:spacing w:before="120" w:after="120" w:line="360" w:lineRule="auto"/>
        <w:contextualSpacing/>
        <w:rPr>
          <w:bCs/>
          <w:sz w:val="26"/>
          <w:szCs w:val="26"/>
          <w:lang w:eastAsia="ja-JP"/>
        </w:rPr>
      </w:pPr>
      <w:bookmarkStart w:id="29" w:name="_Toc513987703"/>
      <w:bookmarkStart w:id="30" w:name="_Toc8386572"/>
      <w:bookmarkStart w:id="31" w:name="_Toc61777055"/>
      <w:bookmarkStart w:id="32" w:name="_Toc61808844"/>
      <w:r w:rsidRPr="00AB1754">
        <w:rPr>
          <w:rFonts w:eastAsia="Droid Sans Fallback"/>
          <w:bCs/>
          <w:color w:val="000000"/>
          <w:sz w:val="26"/>
          <w:szCs w:val="26"/>
        </w:rPr>
        <w:t>Đưa ra các đề xuất dự án, kế hoạch hành động dự án, kiến trúc, giải pháp thực hiện, bao gồm cả về quy hoạch, phát triển, thực hiện và giám sát các dự án.</w:t>
      </w:r>
    </w:p>
    <w:p w14:paraId="19629F74" w14:textId="14F15219" w:rsidR="00684030" w:rsidRPr="00AB1754" w:rsidRDefault="00684030" w:rsidP="00765EC9">
      <w:pPr>
        <w:widowControl/>
        <w:numPr>
          <w:ilvl w:val="0"/>
          <w:numId w:val="17"/>
        </w:numPr>
        <w:suppressAutoHyphens w:val="0"/>
        <w:spacing w:before="120" w:after="120" w:line="360" w:lineRule="auto"/>
        <w:contextualSpacing/>
        <w:rPr>
          <w:bCs/>
          <w:sz w:val="26"/>
          <w:szCs w:val="26"/>
          <w:lang w:eastAsia="ja-JP"/>
        </w:rPr>
      </w:pPr>
      <w:r w:rsidRPr="00AB1754">
        <w:rPr>
          <w:bCs/>
          <w:sz w:val="26"/>
          <w:szCs w:val="26"/>
          <w:lang w:eastAsia="ja-JP"/>
        </w:rPr>
        <w:t xml:space="preserve">Thiết kế và xây dựng </w:t>
      </w:r>
      <w:r w:rsidRPr="00AB1754">
        <w:rPr>
          <w:rFonts w:hint="eastAsia"/>
          <w:bCs/>
          <w:sz w:val="26"/>
          <w:szCs w:val="26"/>
          <w:lang w:eastAsia="ja-JP"/>
        </w:rPr>
        <w:t xml:space="preserve">hoàn </w:t>
      </w:r>
      <w:r w:rsidRPr="00AB1754">
        <w:rPr>
          <w:bCs/>
          <w:sz w:val="26"/>
          <w:szCs w:val="26"/>
          <w:lang w:val="vi-VN" w:eastAsia="ja-JP"/>
        </w:rPr>
        <w:t>thành</w:t>
      </w:r>
      <w:r w:rsidRPr="00AB1754">
        <w:rPr>
          <w:rFonts w:hint="eastAsia"/>
          <w:bCs/>
          <w:sz w:val="26"/>
          <w:szCs w:val="26"/>
          <w:lang w:eastAsia="ja-JP"/>
        </w:rPr>
        <w:t xml:space="preserve"> </w:t>
      </w:r>
      <w:r w:rsidR="00764674">
        <w:rPr>
          <w:bCs/>
          <w:sz w:val="26"/>
          <w:szCs w:val="26"/>
          <w:lang w:eastAsia="ja-JP"/>
        </w:rPr>
        <w:t>website quản lý trung tâm phần mềm</w:t>
      </w:r>
      <w:r w:rsidRPr="00AB1754">
        <w:rPr>
          <w:bCs/>
          <w:sz w:val="26"/>
          <w:szCs w:val="26"/>
          <w:lang w:eastAsia="ja-JP"/>
        </w:rPr>
        <w:t>.</w:t>
      </w:r>
    </w:p>
    <w:p w14:paraId="778BE115" w14:textId="2541942E" w:rsidR="00684030" w:rsidRPr="00AB1754" w:rsidRDefault="00684030" w:rsidP="00765EC9">
      <w:pPr>
        <w:widowControl/>
        <w:numPr>
          <w:ilvl w:val="0"/>
          <w:numId w:val="17"/>
        </w:numPr>
        <w:suppressAutoHyphens w:val="0"/>
        <w:spacing w:before="120" w:after="120" w:line="360" w:lineRule="auto"/>
        <w:contextualSpacing/>
        <w:rPr>
          <w:bCs/>
          <w:sz w:val="26"/>
          <w:szCs w:val="26"/>
          <w:lang w:eastAsia="ja-JP"/>
        </w:rPr>
      </w:pPr>
      <w:r w:rsidRPr="00AB1754">
        <w:rPr>
          <w:bCs/>
          <w:sz w:val="26"/>
          <w:szCs w:val="26"/>
          <w:lang w:eastAsia="ja-JP"/>
        </w:rPr>
        <w:t xml:space="preserve">Tạo ra một nền tảng trực tuyến </w:t>
      </w:r>
      <w:r w:rsidRPr="00AB1754">
        <w:rPr>
          <w:rFonts w:hint="eastAsia"/>
          <w:bCs/>
          <w:sz w:val="26"/>
          <w:szCs w:val="26"/>
          <w:lang w:eastAsia="ja-JP"/>
        </w:rPr>
        <w:t>đ</w:t>
      </w:r>
      <w:r w:rsidRPr="00AB1754">
        <w:rPr>
          <w:bCs/>
          <w:sz w:val="26"/>
          <w:szCs w:val="26"/>
          <w:lang w:eastAsia="ja-JP"/>
        </w:rPr>
        <w:t>ể người</w:t>
      </w:r>
      <w:r w:rsidR="00764674">
        <w:rPr>
          <w:bCs/>
          <w:sz w:val="26"/>
          <w:szCs w:val="26"/>
          <w:lang w:eastAsia="ja-JP"/>
        </w:rPr>
        <w:t xml:space="preserve"> dùng dễ dàng tìm hiểu và đăng ký các khoá học </w:t>
      </w:r>
      <w:r w:rsidR="00516578">
        <w:rPr>
          <w:bCs/>
          <w:sz w:val="26"/>
          <w:szCs w:val="26"/>
          <w:lang w:eastAsia="ja-JP"/>
        </w:rPr>
        <w:t>Khoa học máy tính phù hợp với nhu cầu và sở thích cá nhân</w:t>
      </w:r>
      <w:r w:rsidRPr="00AB1754">
        <w:rPr>
          <w:bCs/>
          <w:sz w:val="26"/>
          <w:szCs w:val="26"/>
          <w:lang w:eastAsia="ja-JP"/>
        </w:rPr>
        <w:t>.</w:t>
      </w:r>
    </w:p>
    <w:p w14:paraId="4C46C875" w14:textId="77777777" w:rsidR="00684030" w:rsidRPr="00AB1754" w:rsidRDefault="00684030" w:rsidP="00765EC9">
      <w:pPr>
        <w:widowControl/>
        <w:numPr>
          <w:ilvl w:val="1"/>
          <w:numId w:val="4"/>
        </w:numPr>
        <w:suppressAutoHyphens w:val="0"/>
        <w:spacing w:line="360" w:lineRule="auto"/>
        <w:ind w:left="851" w:hanging="425"/>
        <w:jc w:val="both"/>
        <w:textAlignment w:val="baseline"/>
        <w:outlineLvl w:val="1"/>
        <w:rPr>
          <w:rFonts w:eastAsia="Droid Sans Fallback"/>
          <w:b/>
          <w:bCs/>
          <w:sz w:val="26"/>
          <w:szCs w:val="26"/>
        </w:rPr>
      </w:pPr>
      <w:bookmarkStart w:id="33" w:name="_Toc176510769"/>
      <w:bookmarkStart w:id="34" w:name="_Toc178322141"/>
      <w:r w:rsidRPr="00AB1754">
        <w:rPr>
          <w:rFonts w:eastAsia="Droid Sans Fallback"/>
          <w:b/>
          <w:bCs/>
          <w:sz w:val="26"/>
          <w:szCs w:val="26"/>
        </w:rPr>
        <w:t xml:space="preserve">Phạm </w:t>
      </w:r>
      <w:bookmarkEnd w:id="29"/>
      <w:bookmarkEnd w:id="30"/>
      <w:bookmarkEnd w:id="31"/>
      <w:bookmarkEnd w:id="32"/>
      <w:r w:rsidRPr="00AB1754">
        <w:rPr>
          <w:rFonts w:eastAsia="Droid Sans Fallback"/>
          <w:b/>
          <w:bCs/>
          <w:sz w:val="26"/>
          <w:szCs w:val="26"/>
          <w:lang w:val="vi-VN"/>
        </w:rPr>
        <w:t>vi</w:t>
      </w:r>
      <w:bookmarkEnd w:id="33"/>
      <w:bookmarkEnd w:id="34"/>
    </w:p>
    <w:p w14:paraId="528504A6" w14:textId="77777777" w:rsidR="00684030" w:rsidRPr="00AB1754" w:rsidRDefault="00684030" w:rsidP="00684030">
      <w:pPr>
        <w:spacing w:line="360" w:lineRule="auto"/>
        <w:ind w:left="720"/>
        <w:jc w:val="both"/>
        <w:rPr>
          <w:rFonts w:eastAsia="OpenSymbol"/>
          <w:sz w:val="26"/>
          <w:szCs w:val="26"/>
        </w:rPr>
      </w:pPr>
      <w:r w:rsidRPr="00AB1754">
        <w:rPr>
          <w:rFonts w:eastAsia="OpenSymbol"/>
          <w:sz w:val="26"/>
          <w:szCs w:val="26"/>
        </w:rPr>
        <w:t xml:space="preserve">Ứng dụng chạy trên nền tảng </w:t>
      </w:r>
      <w:r>
        <w:rPr>
          <w:rFonts w:eastAsia="OpenSymbol"/>
          <w:sz w:val="26"/>
          <w:szCs w:val="26"/>
        </w:rPr>
        <w:t>Máy tính và Thiết bị di động</w:t>
      </w:r>
    </w:p>
    <w:p w14:paraId="54102D78" w14:textId="77777777" w:rsidR="00684030" w:rsidRPr="00AB1754" w:rsidRDefault="00684030" w:rsidP="00684030">
      <w:pPr>
        <w:spacing w:line="360" w:lineRule="auto"/>
        <w:ind w:left="720"/>
        <w:jc w:val="both"/>
        <w:rPr>
          <w:rFonts w:eastAsia="OpenSymbol"/>
          <w:sz w:val="26"/>
          <w:szCs w:val="26"/>
        </w:rPr>
      </w:pPr>
      <w:r w:rsidRPr="00AB1754">
        <w:rPr>
          <w:rFonts w:eastAsia="OpenSymbol"/>
          <w:sz w:val="26"/>
          <w:szCs w:val="26"/>
        </w:rPr>
        <w:t>Bao gồm các chức năng:</w:t>
      </w:r>
    </w:p>
    <w:p w14:paraId="0BAD3448" w14:textId="77777777" w:rsidR="00684030" w:rsidRPr="00AB1754" w:rsidRDefault="00684030" w:rsidP="00765EC9">
      <w:pPr>
        <w:pStyle w:val="ListParagraph"/>
        <w:widowControl/>
        <w:numPr>
          <w:ilvl w:val="0"/>
          <w:numId w:val="3"/>
        </w:numPr>
        <w:tabs>
          <w:tab w:val="left" w:pos="358"/>
        </w:tabs>
        <w:suppressAutoHyphens w:val="0"/>
        <w:spacing w:line="360" w:lineRule="auto"/>
        <w:ind w:left="720"/>
        <w:contextualSpacing/>
        <w:jc w:val="both"/>
        <w:rPr>
          <w:rFonts w:eastAsia="Droid Sans Fallback"/>
          <w:bCs/>
          <w:sz w:val="26"/>
          <w:szCs w:val="26"/>
          <w:lang w:eastAsia="ja-JP"/>
        </w:rPr>
      </w:pPr>
      <w:bookmarkStart w:id="35" w:name="_Toc513987704"/>
      <w:bookmarkStart w:id="36" w:name="_Toc8386573"/>
      <w:bookmarkStart w:id="37" w:name="_Toc61777056"/>
      <w:bookmarkStart w:id="38" w:name="_Toc61808845"/>
      <w:r w:rsidRPr="00AB1754">
        <w:rPr>
          <w:rFonts w:eastAsia="Droid Sans Fallback"/>
          <w:bCs/>
          <w:sz w:val="26"/>
          <w:szCs w:val="26"/>
          <w:lang w:eastAsia="ja-JP"/>
        </w:rPr>
        <w:t>Chức năng chung:</w:t>
      </w:r>
    </w:p>
    <w:p w14:paraId="0EBB5FE9" w14:textId="77777777" w:rsidR="00684030" w:rsidRPr="00833DA3" w:rsidRDefault="00684030"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sidRPr="00833DA3">
        <w:rPr>
          <w:rFonts w:eastAsia="Droid Sans Fallback"/>
          <w:bCs/>
          <w:sz w:val="26"/>
          <w:szCs w:val="26"/>
          <w:lang w:eastAsia="ja-JP"/>
        </w:rPr>
        <w:t>Đăng nhập</w:t>
      </w:r>
    </w:p>
    <w:p w14:paraId="60812252" w14:textId="2EE5F20A"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học viên</w:t>
      </w:r>
    </w:p>
    <w:p w14:paraId="46832EB7" w14:textId="1D2A2B76"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giảng viên</w:t>
      </w:r>
    </w:p>
    <w:p w14:paraId="75D2096F" w14:textId="0EBBB835"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thí sinh dự thi</w:t>
      </w:r>
    </w:p>
    <w:p w14:paraId="5296790F" w14:textId="651700E7"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lĩnh vực</w:t>
      </w:r>
    </w:p>
    <w:p w14:paraId="3E8A8671" w14:textId="016903D9"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khoá học</w:t>
      </w:r>
    </w:p>
    <w:p w14:paraId="34C54FC2" w14:textId="47A09A6D"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phòng học</w:t>
      </w:r>
    </w:p>
    <w:p w14:paraId="77511E96" w14:textId="22408694"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lớp học</w:t>
      </w:r>
    </w:p>
    <w:p w14:paraId="2077947D" w14:textId="448EF938"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lịch thi</w:t>
      </w:r>
    </w:p>
    <w:p w14:paraId="3BFBA52C" w14:textId="204086A5"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chi tiết lớp học</w:t>
      </w:r>
    </w:p>
    <w:p w14:paraId="667A1BCA" w14:textId="08974F5A"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bài viết</w:t>
      </w:r>
    </w:p>
    <w:p w14:paraId="2FCBF18F" w14:textId="7C872FAE" w:rsidR="00516578" w:rsidRPr="00E10963"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liên hệ</w:t>
      </w:r>
    </w:p>
    <w:p w14:paraId="26A114D2" w14:textId="537F06F0" w:rsidR="00684030" w:rsidRPr="00AB1754" w:rsidRDefault="00516578" w:rsidP="00765EC9">
      <w:pPr>
        <w:pStyle w:val="ListParagraph"/>
        <w:widowControl/>
        <w:numPr>
          <w:ilvl w:val="0"/>
          <w:numId w:val="3"/>
        </w:numPr>
        <w:tabs>
          <w:tab w:val="left" w:pos="358"/>
        </w:tabs>
        <w:suppressAutoHyphens w:val="0"/>
        <w:spacing w:line="360" w:lineRule="auto"/>
        <w:ind w:left="720"/>
        <w:contextualSpacing/>
        <w:jc w:val="both"/>
        <w:rPr>
          <w:rFonts w:eastAsia="Droid Sans Fallback"/>
          <w:bCs/>
          <w:sz w:val="26"/>
          <w:szCs w:val="26"/>
          <w:lang w:eastAsia="ja-JP"/>
        </w:rPr>
      </w:pPr>
      <w:r>
        <w:rPr>
          <w:rFonts w:eastAsia="Droid Sans Fallback"/>
          <w:bCs/>
          <w:sz w:val="26"/>
          <w:szCs w:val="26"/>
          <w:lang w:eastAsia="ja-JP"/>
        </w:rPr>
        <w:t>Quản trị viên</w:t>
      </w:r>
      <w:r w:rsidR="00684030" w:rsidRPr="00AB1754">
        <w:rPr>
          <w:rFonts w:eastAsia="Droid Sans Fallback"/>
          <w:bCs/>
          <w:sz w:val="26"/>
          <w:szCs w:val="26"/>
          <w:lang w:eastAsia="ja-JP"/>
        </w:rPr>
        <w:t>:</w:t>
      </w:r>
    </w:p>
    <w:p w14:paraId="45D6AA19" w14:textId="77777777" w:rsidR="00516578" w:rsidRPr="00E10963"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sidRPr="00E10963">
        <w:rPr>
          <w:rFonts w:eastAsia="Droid Sans Fallback"/>
          <w:bCs/>
          <w:sz w:val="26"/>
          <w:szCs w:val="26"/>
          <w:lang w:eastAsia="ja-JP"/>
        </w:rPr>
        <w:t>Quả</w:t>
      </w:r>
      <w:r>
        <w:rPr>
          <w:rFonts w:eastAsia="Droid Sans Fallback"/>
          <w:bCs/>
          <w:sz w:val="26"/>
          <w:szCs w:val="26"/>
          <w:lang w:eastAsia="ja-JP"/>
        </w:rPr>
        <w:t>n lý tài khoản</w:t>
      </w:r>
    </w:p>
    <w:p w14:paraId="57486509" w14:textId="77777777" w:rsidR="00516578" w:rsidRPr="00E10963"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lastRenderedPageBreak/>
        <w:t>Quản lý chức vụ</w:t>
      </w:r>
    </w:p>
    <w:p w14:paraId="0F58EFF3" w14:textId="65CDE8B3" w:rsid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nhân viên</w:t>
      </w:r>
    </w:p>
    <w:p w14:paraId="27EA0C20" w14:textId="30A96B52" w:rsidR="00684030" w:rsidRPr="00516578" w:rsidRDefault="00516578" w:rsidP="00765EC9">
      <w:pPr>
        <w:pStyle w:val="ListParagraph"/>
        <w:widowControl/>
        <w:numPr>
          <w:ilvl w:val="0"/>
          <w:numId w:val="20"/>
        </w:numPr>
        <w:tabs>
          <w:tab w:val="left" w:pos="358"/>
        </w:tabs>
        <w:suppressAutoHyphens w:val="0"/>
        <w:spacing w:line="360" w:lineRule="auto"/>
        <w:ind w:left="720" w:firstLine="131"/>
        <w:contextualSpacing/>
        <w:jc w:val="both"/>
        <w:rPr>
          <w:rFonts w:eastAsia="Droid Sans Fallback"/>
          <w:bCs/>
          <w:sz w:val="26"/>
          <w:szCs w:val="26"/>
          <w:lang w:eastAsia="ja-JP"/>
        </w:rPr>
      </w:pPr>
      <w:r>
        <w:rPr>
          <w:rFonts w:eastAsia="Droid Sans Fallback"/>
          <w:bCs/>
          <w:sz w:val="26"/>
          <w:szCs w:val="26"/>
          <w:lang w:eastAsia="ja-JP"/>
        </w:rPr>
        <w:t>Quản lý phiếu thu / chi</w:t>
      </w:r>
    </w:p>
    <w:p w14:paraId="58DFFD44" w14:textId="46DD5CF0" w:rsidR="00684030" w:rsidRPr="00AB1754" w:rsidRDefault="00684030" w:rsidP="00765EC9">
      <w:pPr>
        <w:widowControl/>
        <w:numPr>
          <w:ilvl w:val="1"/>
          <w:numId w:val="4"/>
        </w:numPr>
        <w:suppressAutoHyphens w:val="0"/>
        <w:spacing w:line="360" w:lineRule="auto"/>
        <w:ind w:left="851" w:hanging="425"/>
        <w:jc w:val="both"/>
        <w:textAlignment w:val="baseline"/>
        <w:outlineLvl w:val="1"/>
        <w:rPr>
          <w:rFonts w:eastAsia="Droid Sans Fallback"/>
          <w:b/>
          <w:bCs/>
          <w:sz w:val="26"/>
          <w:szCs w:val="26"/>
        </w:rPr>
      </w:pPr>
      <w:bookmarkStart w:id="39" w:name="_Toc176510770"/>
      <w:bookmarkStart w:id="40" w:name="_Toc178322142"/>
      <w:r w:rsidRPr="00AB1754">
        <w:rPr>
          <w:rFonts w:eastAsia="Droid Sans Fallback"/>
          <w:b/>
          <w:bCs/>
          <w:sz w:val="26"/>
          <w:szCs w:val="26"/>
        </w:rPr>
        <w:t>Giả định và ràng buộc</w:t>
      </w:r>
      <w:bookmarkEnd w:id="35"/>
      <w:bookmarkEnd w:id="36"/>
      <w:bookmarkEnd w:id="37"/>
      <w:bookmarkEnd w:id="38"/>
      <w:bookmarkEnd w:id="39"/>
      <w:bookmarkEnd w:id="40"/>
      <w:r w:rsidRPr="00AB1754">
        <w:rPr>
          <w:rFonts w:eastAsia="Droid Sans Fallback"/>
          <w:b/>
          <w:bCs/>
          <w:sz w:val="26"/>
          <w:szCs w:val="26"/>
        </w:rPr>
        <w:t xml:space="preserve"> </w:t>
      </w:r>
    </w:p>
    <w:p w14:paraId="24040B26" w14:textId="19270542" w:rsidR="00684030" w:rsidRPr="00AB1754" w:rsidRDefault="00516578" w:rsidP="00765EC9">
      <w:pPr>
        <w:widowControl/>
        <w:numPr>
          <w:ilvl w:val="0"/>
          <w:numId w:val="18"/>
        </w:numPr>
        <w:suppressAutoHyphens w:val="0"/>
        <w:spacing w:line="360" w:lineRule="auto"/>
        <w:ind w:left="1134"/>
        <w:contextualSpacing/>
        <w:jc w:val="both"/>
        <w:textAlignment w:val="baseline"/>
        <w:rPr>
          <w:rFonts w:eastAsia="Droid Sans Fallback"/>
          <w:bCs/>
          <w:sz w:val="26"/>
          <w:szCs w:val="26"/>
        </w:rPr>
      </w:pPr>
      <w:r>
        <w:rPr>
          <w:rFonts w:eastAsia="Droid Sans Fallback"/>
          <w:bCs/>
          <w:sz w:val="26"/>
          <w:szCs w:val="26"/>
        </w:rPr>
        <w:t>Người dùng phải được cung cấp email và mật khẩu thành viên</w:t>
      </w:r>
      <w:r w:rsidR="00684030">
        <w:rPr>
          <w:rFonts w:eastAsia="Droid Sans Fallback"/>
          <w:bCs/>
          <w:sz w:val="26"/>
          <w:szCs w:val="26"/>
        </w:rPr>
        <w:t xml:space="preserve">. </w:t>
      </w:r>
    </w:p>
    <w:p w14:paraId="4A2C646E" w14:textId="77777777" w:rsidR="00684030" w:rsidRPr="00AB1754" w:rsidRDefault="00684030" w:rsidP="00765EC9">
      <w:pPr>
        <w:widowControl/>
        <w:numPr>
          <w:ilvl w:val="0"/>
          <w:numId w:val="18"/>
        </w:numPr>
        <w:suppressAutoHyphens w:val="0"/>
        <w:spacing w:line="360" w:lineRule="auto"/>
        <w:ind w:left="1134"/>
        <w:contextualSpacing/>
        <w:jc w:val="both"/>
        <w:textAlignment w:val="baseline"/>
        <w:rPr>
          <w:rFonts w:eastAsia="Droid Sans Fallback"/>
          <w:bCs/>
          <w:sz w:val="26"/>
          <w:szCs w:val="26"/>
          <w:lang w:val="fr-FR"/>
        </w:rPr>
      </w:pPr>
      <w:r>
        <w:rPr>
          <w:rFonts w:eastAsia="Droid Sans Fallback"/>
          <w:bCs/>
          <w:sz w:val="26"/>
          <w:szCs w:val="26"/>
          <w:lang w:val="fr-FR"/>
        </w:rPr>
        <w:t xml:space="preserve">Đăng nhập cần </w:t>
      </w:r>
      <w:r w:rsidRPr="00AB1754">
        <w:rPr>
          <w:rFonts w:eastAsia="Droid Sans Fallback"/>
          <w:bCs/>
          <w:sz w:val="26"/>
          <w:szCs w:val="26"/>
          <w:lang w:val="fr-FR"/>
        </w:rPr>
        <w:t>có kết nối Internet v.v…</w:t>
      </w:r>
    </w:p>
    <w:p w14:paraId="2415AF92" w14:textId="77777777" w:rsidR="00684030" w:rsidRPr="00AB1754" w:rsidRDefault="00684030" w:rsidP="00765EC9">
      <w:pPr>
        <w:widowControl/>
        <w:numPr>
          <w:ilvl w:val="1"/>
          <w:numId w:val="4"/>
        </w:numPr>
        <w:suppressAutoHyphens w:val="0"/>
        <w:spacing w:line="360" w:lineRule="auto"/>
        <w:ind w:left="851" w:hanging="425"/>
        <w:jc w:val="both"/>
        <w:textAlignment w:val="baseline"/>
        <w:outlineLvl w:val="1"/>
        <w:rPr>
          <w:rFonts w:eastAsia="Droid Sans Fallback"/>
          <w:b/>
          <w:bCs/>
          <w:sz w:val="26"/>
          <w:szCs w:val="26"/>
        </w:rPr>
      </w:pPr>
      <w:bookmarkStart w:id="41" w:name="_Toc513987705"/>
      <w:bookmarkStart w:id="42" w:name="_Toc8386574"/>
      <w:bookmarkStart w:id="43" w:name="_Toc61777057"/>
      <w:bookmarkStart w:id="44" w:name="_Toc61808846"/>
      <w:bookmarkStart w:id="45" w:name="_Toc176510771"/>
      <w:bookmarkStart w:id="46" w:name="_Toc178322143"/>
      <w:r w:rsidRPr="00AB1754">
        <w:rPr>
          <w:rFonts w:eastAsia="Droid Sans Fallback"/>
          <w:b/>
          <w:bCs/>
          <w:sz w:val="26"/>
          <w:szCs w:val="26"/>
        </w:rPr>
        <w:t>Các bên liên quan</w:t>
      </w:r>
      <w:bookmarkEnd w:id="41"/>
      <w:bookmarkEnd w:id="42"/>
      <w:bookmarkEnd w:id="43"/>
      <w:bookmarkEnd w:id="44"/>
      <w:bookmarkEnd w:id="45"/>
      <w:bookmarkEnd w:id="46"/>
    </w:p>
    <w:p w14:paraId="6EFD452F" w14:textId="77777777" w:rsidR="00684030" w:rsidRPr="00AB1754" w:rsidRDefault="00684030" w:rsidP="00765EC9">
      <w:pPr>
        <w:widowControl/>
        <w:numPr>
          <w:ilvl w:val="0"/>
          <w:numId w:val="19"/>
        </w:numPr>
        <w:suppressAutoHyphens w:val="0"/>
        <w:spacing w:line="360" w:lineRule="auto"/>
        <w:ind w:left="1134"/>
        <w:contextualSpacing/>
        <w:jc w:val="both"/>
        <w:textAlignment w:val="baseline"/>
        <w:rPr>
          <w:rFonts w:eastAsia="Droid Sans Fallback"/>
          <w:bCs/>
          <w:sz w:val="26"/>
          <w:szCs w:val="26"/>
        </w:rPr>
      </w:pPr>
      <w:r w:rsidRPr="00AB1754">
        <w:rPr>
          <w:rFonts w:eastAsia="Droid Sans Fallback"/>
          <w:bCs/>
          <w:sz w:val="26"/>
          <w:szCs w:val="26"/>
        </w:rPr>
        <w:t xml:space="preserve">Mentor </w:t>
      </w:r>
    </w:p>
    <w:p w14:paraId="0554116A" w14:textId="77777777" w:rsidR="00684030" w:rsidRPr="00AB1754" w:rsidRDefault="00684030" w:rsidP="00765EC9">
      <w:pPr>
        <w:widowControl/>
        <w:numPr>
          <w:ilvl w:val="0"/>
          <w:numId w:val="19"/>
        </w:numPr>
        <w:suppressAutoHyphens w:val="0"/>
        <w:spacing w:line="360" w:lineRule="auto"/>
        <w:ind w:left="1134"/>
        <w:contextualSpacing/>
        <w:jc w:val="both"/>
        <w:textAlignment w:val="baseline"/>
        <w:rPr>
          <w:rFonts w:eastAsia="Droid Sans Fallback"/>
          <w:bCs/>
          <w:sz w:val="26"/>
          <w:szCs w:val="26"/>
        </w:rPr>
      </w:pPr>
      <w:r w:rsidRPr="00AB1754">
        <w:rPr>
          <w:rFonts w:eastAsia="Droid Sans Fallback"/>
          <w:bCs/>
          <w:sz w:val="26"/>
          <w:szCs w:val="26"/>
        </w:rPr>
        <w:t xml:space="preserve">Scrum Master </w:t>
      </w:r>
    </w:p>
    <w:p w14:paraId="052CD45F" w14:textId="77777777" w:rsidR="00684030" w:rsidRPr="00AB1754" w:rsidRDefault="00684030" w:rsidP="00765EC9">
      <w:pPr>
        <w:widowControl/>
        <w:numPr>
          <w:ilvl w:val="0"/>
          <w:numId w:val="19"/>
        </w:numPr>
        <w:suppressAutoHyphens w:val="0"/>
        <w:spacing w:line="360" w:lineRule="auto"/>
        <w:ind w:left="1134"/>
        <w:contextualSpacing/>
        <w:jc w:val="both"/>
        <w:textAlignment w:val="baseline"/>
        <w:rPr>
          <w:rFonts w:eastAsia="Droid Sans Fallback"/>
          <w:bCs/>
          <w:sz w:val="26"/>
          <w:szCs w:val="26"/>
        </w:rPr>
      </w:pPr>
      <w:r w:rsidRPr="00AB1754">
        <w:rPr>
          <w:rFonts w:eastAsia="Droid Sans Fallback"/>
          <w:bCs/>
          <w:sz w:val="26"/>
          <w:szCs w:val="26"/>
          <w:lang w:val="vi-VN"/>
        </w:rPr>
        <w:t>Produc</w:t>
      </w:r>
      <w:r w:rsidRPr="00AB1754">
        <w:rPr>
          <w:rFonts w:eastAsia="Droid Sans Fallback"/>
          <w:bCs/>
          <w:sz w:val="26"/>
          <w:szCs w:val="26"/>
        </w:rPr>
        <w:t xml:space="preserve">t owner </w:t>
      </w:r>
    </w:p>
    <w:p w14:paraId="23DBF138" w14:textId="77777777" w:rsidR="00684030" w:rsidRPr="00AB1754" w:rsidRDefault="00684030" w:rsidP="00765EC9">
      <w:pPr>
        <w:widowControl/>
        <w:numPr>
          <w:ilvl w:val="0"/>
          <w:numId w:val="19"/>
        </w:numPr>
        <w:suppressAutoHyphens w:val="0"/>
        <w:spacing w:line="360" w:lineRule="auto"/>
        <w:ind w:left="1134"/>
        <w:contextualSpacing/>
        <w:jc w:val="both"/>
        <w:textAlignment w:val="baseline"/>
        <w:rPr>
          <w:rFonts w:eastAsia="Droid Sans Fallback"/>
          <w:bCs/>
          <w:sz w:val="26"/>
          <w:szCs w:val="26"/>
        </w:rPr>
      </w:pPr>
      <w:r w:rsidRPr="00AB1754">
        <w:rPr>
          <w:rFonts w:eastAsia="Droid Sans Fallback"/>
          <w:bCs/>
          <w:sz w:val="26"/>
          <w:szCs w:val="26"/>
        </w:rPr>
        <w:t xml:space="preserve">Các </w:t>
      </w:r>
      <w:r w:rsidRPr="00AB1754">
        <w:rPr>
          <w:rFonts w:eastAsia="Droid Sans Fallback"/>
          <w:bCs/>
          <w:sz w:val="26"/>
          <w:szCs w:val="26"/>
          <w:lang w:val="vi-VN"/>
        </w:rPr>
        <w:t>thành</w:t>
      </w:r>
      <w:r w:rsidRPr="00AB1754">
        <w:rPr>
          <w:rFonts w:eastAsia="Droid Sans Fallback"/>
          <w:bCs/>
          <w:sz w:val="26"/>
          <w:szCs w:val="26"/>
        </w:rPr>
        <w:t xml:space="preserve"> </w:t>
      </w:r>
      <w:r w:rsidRPr="00AB1754">
        <w:rPr>
          <w:rFonts w:eastAsia="Droid Sans Fallback"/>
          <w:bCs/>
          <w:sz w:val="26"/>
          <w:szCs w:val="26"/>
          <w:lang w:val="vi-VN"/>
        </w:rPr>
        <w:t>vi</w:t>
      </w:r>
      <w:r w:rsidRPr="00AB1754">
        <w:rPr>
          <w:rFonts w:eastAsia="Droid Sans Fallback"/>
          <w:bCs/>
          <w:sz w:val="26"/>
          <w:szCs w:val="26"/>
        </w:rPr>
        <w:t xml:space="preserve">ên tham gia dự án </w:t>
      </w:r>
    </w:p>
    <w:p w14:paraId="47C1A75E" w14:textId="77777777" w:rsidR="00684030" w:rsidRPr="00AB1754" w:rsidRDefault="00684030" w:rsidP="00765EC9">
      <w:pPr>
        <w:widowControl/>
        <w:numPr>
          <w:ilvl w:val="1"/>
          <w:numId w:val="4"/>
        </w:numPr>
        <w:suppressAutoHyphens w:val="0"/>
        <w:spacing w:line="360" w:lineRule="auto"/>
        <w:ind w:left="851" w:hanging="425"/>
        <w:jc w:val="both"/>
        <w:textAlignment w:val="baseline"/>
        <w:outlineLvl w:val="1"/>
        <w:rPr>
          <w:rFonts w:eastAsia="Droid Sans Fallback"/>
          <w:b/>
          <w:bCs/>
          <w:sz w:val="26"/>
          <w:szCs w:val="26"/>
        </w:rPr>
      </w:pPr>
      <w:bookmarkStart w:id="47" w:name="_Toc513987706"/>
      <w:bookmarkStart w:id="48" w:name="_Toc8386575"/>
      <w:bookmarkStart w:id="49" w:name="_Toc61777058"/>
      <w:bookmarkStart w:id="50" w:name="_Toc61808847"/>
      <w:bookmarkStart w:id="51" w:name="_Toc176510772"/>
      <w:bookmarkStart w:id="52" w:name="_Toc178322144"/>
      <w:r w:rsidRPr="00AB1754">
        <w:rPr>
          <w:rFonts w:eastAsia="Droid Sans Fallback"/>
          <w:b/>
          <w:bCs/>
          <w:sz w:val="26"/>
          <w:szCs w:val="26"/>
        </w:rPr>
        <w:t>Mô hình</w:t>
      </w:r>
      <w:bookmarkEnd w:id="47"/>
      <w:bookmarkEnd w:id="48"/>
      <w:bookmarkEnd w:id="49"/>
      <w:bookmarkEnd w:id="50"/>
      <w:bookmarkEnd w:id="51"/>
      <w:bookmarkEnd w:id="52"/>
    </w:p>
    <w:p w14:paraId="6B3E9990" w14:textId="77777777" w:rsidR="00684030" w:rsidRPr="00AB1754" w:rsidRDefault="00684030" w:rsidP="00684030">
      <w:pPr>
        <w:spacing w:line="360" w:lineRule="auto"/>
        <w:ind w:left="720"/>
        <w:rPr>
          <w:sz w:val="26"/>
          <w:szCs w:val="26"/>
        </w:rPr>
      </w:pPr>
      <w:r w:rsidRPr="00AB1754">
        <w:rPr>
          <w:sz w:val="26"/>
          <w:szCs w:val="26"/>
        </w:rPr>
        <w:t>Trong dự án này, chúng tôi sử dụng mô hình Scrum để phát triển phần mềm.</w:t>
      </w:r>
    </w:p>
    <w:p w14:paraId="5B96100A" w14:textId="77777777" w:rsidR="00684030" w:rsidRPr="00AB1754" w:rsidRDefault="00684030" w:rsidP="00684030">
      <w:pPr>
        <w:spacing w:after="160" w:line="259" w:lineRule="auto"/>
        <w:rPr>
          <w:sz w:val="26"/>
          <w:szCs w:val="26"/>
        </w:rPr>
      </w:pPr>
      <w:r w:rsidRPr="00AB1754">
        <w:rPr>
          <w:sz w:val="26"/>
          <w:szCs w:val="26"/>
        </w:rPr>
        <w:br w:type="page"/>
      </w:r>
    </w:p>
    <w:p w14:paraId="26F22AAC" w14:textId="77777777" w:rsidR="00684030" w:rsidRPr="00095709" w:rsidRDefault="00684030" w:rsidP="00765EC9">
      <w:pPr>
        <w:pStyle w:val="ListParagraph"/>
        <w:keepNext/>
        <w:widowControl/>
        <w:numPr>
          <w:ilvl w:val="0"/>
          <w:numId w:val="4"/>
        </w:numPr>
        <w:tabs>
          <w:tab w:val="num" w:pos="270"/>
        </w:tabs>
        <w:suppressAutoHyphens w:val="0"/>
        <w:spacing w:before="240" w:after="0" w:line="360" w:lineRule="auto"/>
        <w:ind w:left="720"/>
        <w:contextualSpacing/>
        <w:jc w:val="both"/>
        <w:textAlignment w:val="baseline"/>
        <w:outlineLvl w:val="0"/>
        <w:rPr>
          <w:rFonts w:eastAsia="DengXian Light" w:hint="eastAsia"/>
          <w:b/>
          <w:kern w:val="32"/>
          <w:sz w:val="32"/>
          <w:szCs w:val="32"/>
        </w:rPr>
      </w:pPr>
      <w:bookmarkStart w:id="53" w:name="_Toc513987707"/>
      <w:bookmarkStart w:id="54" w:name="_Toc8386576"/>
      <w:bookmarkStart w:id="55" w:name="_Toc61777059"/>
      <w:bookmarkStart w:id="56" w:name="_Toc61808848"/>
      <w:bookmarkStart w:id="57" w:name="_Toc176510773"/>
      <w:bookmarkStart w:id="58" w:name="_Toc178322145"/>
      <w:r w:rsidRPr="00095709">
        <w:rPr>
          <w:rFonts w:eastAsia="DengXian Light"/>
          <w:b/>
          <w:kern w:val="32"/>
          <w:sz w:val="32"/>
          <w:szCs w:val="32"/>
        </w:rPr>
        <w:lastRenderedPageBreak/>
        <w:t>TỔ CHỨC NHÓM</w:t>
      </w:r>
      <w:bookmarkEnd w:id="53"/>
      <w:bookmarkEnd w:id="54"/>
      <w:bookmarkEnd w:id="55"/>
      <w:bookmarkEnd w:id="56"/>
      <w:bookmarkEnd w:id="57"/>
      <w:bookmarkEnd w:id="58"/>
    </w:p>
    <w:p w14:paraId="335BD690" w14:textId="77777777" w:rsidR="00684030" w:rsidRPr="003F65B6" w:rsidRDefault="00684030" w:rsidP="00765EC9">
      <w:pPr>
        <w:pStyle w:val="ListParagraph"/>
        <w:widowControl/>
        <w:numPr>
          <w:ilvl w:val="1"/>
          <w:numId w:val="4"/>
        </w:numPr>
        <w:suppressAutoHyphens w:val="0"/>
        <w:spacing w:after="0" w:line="360" w:lineRule="auto"/>
        <w:ind w:left="1429"/>
        <w:contextualSpacing/>
        <w:jc w:val="both"/>
        <w:textAlignment w:val="baseline"/>
        <w:outlineLvl w:val="1"/>
        <w:rPr>
          <w:rFonts w:eastAsia="Droid Sans Fallback"/>
          <w:b/>
          <w:bCs/>
          <w:sz w:val="26"/>
          <w:szCs w:val="26"/>
        </w:rPr>
      </w:pPr>
      <w:bookmarkStart w:id="59" w:name="_Toc513987708"/>
      <w:bookmarkStart w:id="60" w:name="_Toc8386577"/>
      <w:bookmarkStart w:id="61" w:name="_Toc61777060"/>
      <w:bookmarkStart w:id="62" w:name="_Toc61808849"/>
      <w:bookmarkStart w:id="63" w:name="_Toc176510774"/>
      <w:bookmarkStart w:id="64" w:name="_Toc178322146"/>
      <w:r w:rsidRPr="003F65B6">
        <w:rPr>
          <w:rFonts w:eastAsia="Droid Sans Fallback"/>
          <w:b/>
          <w:bCs/>
          <w:sz w:val="26"/>
          <w:szCs w:val="26"/>
        </w:rPr>
        <w:t>Thông tin nhóm Scrum</w:t>
      </w:r>
      <w:bookmarkEnd w:id="59"/>
      <w:bookmarkEnd w:id="60"/>
      <w:bookmarkEnd w:id="61"/>
      <w:bookmarkEnd w:id="62"/>
      <w:bookmarkEnd w:id="63"/>
      <w:bookmarkEnd w:id="64"/>
    </w:p>
    <w:p w14:paraId="65431020" w14:textId="77777777" w:rsidR="00684030" w:rsidRPr="00AB1754" w:rsidRDefault="00684030" w:rsidP="00684030">
      <w:pPr>
        <w:spacing w:after="240" w:line="360" w:lineRule="auto"/>
        <w:ind w:left="720"/>
        <w:jc w:val="center"/>
        <w:rPr>
          <w:i/>
          <w:sz w:val="26"/>
          <w:szCs w:val="26"/>
        </w:rPr>
      </w:pPr>
      <w:r w:rsidRPr="00AB1754">
        <w:rPr>
          <w:i/>
          <w:sz w:val="26"/>
          <w:szCs w:val="26"/>
        </w:rPr>
        <w:t>Bảng 1: Thông tin nhóm Scrum</w:t>
      </w:r>
    </w:p>
    <w:tbl>
      <w:tblPr>
        <w:tblW w:w="9634"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268"/>
        <w:gridCol w:w="1655"/>
        <w:gridCol w:w="4083"/>
        <w:gridCol w:w="1628"/>
      </w:tblGrid>
      <w:tr w:rsidR="00684030" w:rsidRPr="00AB1754" w14:paraId="1514BA1B" w14:textId="77777777" w:rsidTr="00764674">
        <w:tc>
          <w:tcPr>
            <w:tcW w:w="2268"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14:paraId="58CE9635" w14:textId="77777777" w:rsidR="00684030" w:rsidRPr="00AB1754" w:rsidRDefault="00684030" w:rsidP="00764674">
            <w:pPr>
              <w:spacing w:line="360" w:lineRule="auto"/>
              <w:ind w:left="-54"/>
              <w:rPr>
                <w:sz w:val="26"/>
                <w:szCs w:val="26"/>
              </w:rPr>
            </w:pPr>
            <w:r w:rsidRPr="00AB1754">
              <w:rPr>
                <w:sz w:val="26"/>
                <w:szCs w:val="26"/>
              </w:rPr>
              <w:t>Họ Tên</w:t>
            </w:r>
          </w:p>
        </w:tc>
        <w:tc>
          <w:tcPr>
            <w:tcW w:w="1655"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14:paraId="08654F64" w14:textId="77777777" w:rsidR="00684030" w:rsidRPr="00AB1754" w:rsidRDefault="00684030" w:rsidP="00764674">
            <w:pPr>
              <w:spacing w:line="360" w:lineRule="auto"/>
              <w:ind w:left="-54"/>
              <w:rPr>
                <w:sz w:val="26"/>
                <w:szCs w:val="26"/>
              </w:rPr>
            </w:pPr>
            <w:r w:rsidRPr="00AB1754">
              <w:rPr>
                <w:sz w:val="26"/>
                <w:szCs w:val="26"/>
              </w:rPr>
              <w:t>Số điện thoại</w:t>
            </w:r>
          </w:p>
        </w:tc>
        <w:tc>
          <w:tcPr>
            <w:tcW w:w="4083"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14:paraId="31A36487" w14:textId="77777777" w:rsidR="00684030" w:rsidRPr="00AB1754" w:rsidRDefault="00684030" w:rsidP="00764674">
            <w:pPr>
              <w:spacing w:line="360" w:lineRule="auto"/>
              <w:ind w:left="-54"/>
              <w:rPr>
                <w:sz w:val="26"/>
                <w:szCs w:val="26"/>
              </w:rPr>
            </w:pPr>
            <w:bookmarkStart w:id="65" w:name="_Toc61777063"/>
            <w:r w:rsidRPr="00AB1754">
              <w:rPr>
                <w:sz w:val="26"/>
                <w:szCs w:val="26"/>
              </w:rPr>
              <w:t>Email</w:t>
            </w:r>
            <w:bookmarkEnd w:id="65"/>
          </w:p>
        </w:tc>
        <w:tc>
          <w:tcPr>
            <w:tcW w:w="1628" w:type="dxa"/>
            <w:tcBorders>
              <w:top w:val="single" w:sz="4" w:space="0" w:color="00000A"/>
              <w:left w:val="single" w:sz="4" w:space="0" w:color="00000A"/>
              <w:bottom w:val="single" w:sz="4" w:space="0" w:color="00000A"/>
              <w:right w:val="single" w:sz="4" w:space="0" w:color="00000A"/>
            </w:tcBorders>
            <w:shd w:val="clear" w:color="auto" w:fill="92D050"/>
            <w:tcMar>
              <w:left w:w="103" w:type="dxa"/>
            </w:tcMar>
          </w:tcPr>
          <w:p w14:paraId="64546788" w14:textId="77777777" w:rsidR="00684030" w:rsidRPr="00AB1754" w:rsidRDefault="00684030" w:rsidP="00764674">
            <w:pPr>
              <w:spacing w:line="360" w:lineRule="auto"/>
              <w:ind w:left="-54"/>
              <w:rPr>
                <w:sz w:val="26"/>
                <w:szCs w:val="26"/>
              </w:rPr>
            </w:pPr>
            <w:r w:rsidRPr="00AB1754">
              <w:rPr>
                <w:sz w:val="26"/>
                <w:szCs w:val="26"/>
              </w:rPr>
              <w:t>Vai trò</w:t>
            </w:r>
          </w:p>
        </w:tc>
      </w:tr>
      <w:tr w:rsidR="004071A4" w:rsidRPr="00AB1754" w14:paraId="7B3D6388" w14:textId="77777777" w:rsidTr="00764674">
        <w:trPr>
          <w:trHeight w:val="512"/>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7344E49" w14:textId="0DB139BA" w:rsidR="004071A4" w:rsidRPr="00AB1754" w:rsidRDefault="004071A4" w:rsidP="004071A4">
            <w:pPr>
              <w:spacing w:line="360" w:lineRule="auto"/>
              <w:ind w:left="-54"/>
              <w:rPr>
                <w:bCs/>
                <w:sz w:val="26"/>
                <w:szCs w:val="26"/>
              </w:rPr>
            </w:pPr>
            <w:r w:rsidRPr="00326202">
              <w:rPr>
                <w:sz w:val="28"/>
                <w:szCs w:val="28"/>
                <w:shd w:val="clear" w:color="auto" w:fill="FFFFFF"/>
              </w:rPr>
              <w:t>Trương Thị Ngọc Ánh</w:t>
            </w:r>
          </w:p>
        </w:tc>
        <w:tc>
          <w:tcPr>
            <w:tcW w:w="16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CAC345E" w14:textId="3DBD41CA" w:rsidR="004071A4" w:rsidRPr="00AB1754" w:rsidRDefault="004071A4" w:rsidP="004071A4">
            <w:pPr>
              <w:keepNext/>
              <w:spacing w:line="360" w:lineRule="auto"/>
              <w:contextualSpacing/>
              <w:rPr>
                <w:sz w:val="26"/>
                <w:szCs w:val="26"/>
              </w:rPr>
            </w:pPr>
            <w:r w:rsidRPr="00881AE0">
              <w:t>0961779640</w:t>
            </w: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61B890" w14:textId="11C94A10" w:rsidR="004071A4" w:rsidRPr="00AB1754" w:rsidRDefault="004071A4" w:rsidP="004071A4">
            <w:pPr>
              <w:keepNext/>
              <w:spacing w:line="360" w:lineRule="auto"/>
              <w:contextualSpacing/>
              <w:rPr>
                <w:sz w:val="26"/>
                <w:szCs w:val="26"/>
              </w:rPr>
            </w:pPr>
            <w:r w:rsidRPr="00881AE0">
              <w:t>ngocanhtruong178@gmail.com</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0F251EA" w14:textId="77777777" w:rsidR="004071A4" w:rsidRPr="00AB1754" w:rsidRDefault="004071A4" w:rsidP="004071A4">
            <w:pPr>
              <w:spacing w:line="360" w:lineRule="auto"/>
              <w:ind w:left="-54"/>
              <w:rPr>
                <w:sz w:val="26"/>
                <w:szCs w:val="26"/>
              </w:rPr>
            </w:pPr>
            <w:r w:rsidRPr="00AB1754">
              <w:rPr>
                <w:sz w:val="26"/>
                <w:szCs w:val="26"/>
              </w:rPr>
              <w:t>Scrum Master</w:t>
            </w:r>
          </w:p>
        </w:tc>
      </w:tr>
      <w:tr w:rsidR="004071A4" w:rsidRPr="00AB1754" w14:paraId="63577499" w14:textId="77777777" w:rsidTr="00764674">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205D53" w14:textId="088BE94F" w:rsidR="00516578" w:rsidRPr="00AB1754" w:rsidRDefault="00516578" w:rsidP="004071A4">
            <w:pPr>
              <w:spacing w:line="360" w:lineRule="auto"/>
              <w:ind w:left="-54"/>
              <w:rPr>
                <w:bCs/>
                <w:sz w:val="26"/>
                <w:szCs w:val="26"/>
              </w:rPr>
            </w:pPr>
            <w:r w:rsidRPr="00326202">
              <w:rPr>
                <w:sz w:val="28"/>
                <w:szCs w:val="28"/>
                <w:shd w:val="clear" w:color="auto" w:fill="FFFFFF"/>
              </w:rPr>
              <w:t>Lê Đức Thảo</w:t>
            </w:r>
          </w:p>
        </w:tc>
        <w:tc>
          <w:tcPr>
            <w:tcW w:w="16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DA94258" w14:textId="782D5E13" w:rsidR="004071A4" w:rsidRPr="00AB1754" w:rsidRDefault="004071A4" w:rsidP="004071A4">
            <w:pPr>
              <w:keepNext/>
              <w:spacing w:line="360" w:lineRule="auto"/>
              <w:contextualSpacing/>
              <w:rPr>
                <w:sz w:val="26"/>
                <w:szCs w:val="26"/>
              </w:rPr>
            </w:pPr>
            <w:r w:rsidRPr="00881AE0">
              <w:t>0385665243</w:t>
            </w: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631A49" w14:textId="45108BF0" w:rsidR="004071A4" w:rsidRPr="00AB1754" w:rsidRDefault="004071A4" w:rsidP="004071A4">
            <w:pPr>
              <w:keepNext/>
              <w:spacing w:line="360" w:lineRule="auto"/>
              <w:contextualSpacing/>
              <w:rPr>
                <w:sz w:val="26"/>
                <w:szCs w:val="26"/>
              </w:rPr>
            </w:pPr>
            <w:r w:rsidRPr="00881AE0">
              <w:t>ducthao2112@gmail.com</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1F44714" w14:textId="77777777" w:rsidR="004071A4" w:rsidRPr="00AB1754" w:rsidRDefault="004071A4" w:rsidP="004071A4">
            <w:pPr>
              <w:spacing w:line="360" w:lineRule="auto"/>
              <w:ind w:left="-54"/>
              <w:rPr>
                <w:sz w:val="26"/>
                <w:szCs w:val="26"/>
              </w:rPr>
            </w:pPr>
            <w:bookmarkStart w:id="66" w:name="_Toc61777066"/>
            <w:r w:rsidRPr="00AB1754">
              <w:rPr>
                <w:sz w:val="26"/>
                <w:szCs w:val="26"/>
              </w:rPr>
              <w:t>Member</w:t>
            </w:r>
            <w:bookmarkEnd w:id="66"/>
          </w:p>
        </w:tc>
      </w:tr>
      <w:tr w:rsidR="004071A4" w:rsidRPr="00AB1754" w14:paraId="4A1B0351" w14:textId="77777777" w:rsidTr="00764674">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D210379" w14:textId="02E57249" w:rsidR="00516578" w:rsidRPr="00AB1754" w:rsidRDefault="00516578" w:rsidP="00516578">
            <w:pPr>
              <w:spacing w:line="360" w:lineRule="auto"/>
              <w:ind w:left="-54"/>
              <w:rPr>
                <w:bCs/>
                <w:sz w:val="26"/>
                <w:szCs w:val="26"/>
              </w:rPr>
            </w:pPr>
            <w:r w:rsidRPr="00326202">
              <w:rPr>
                <w:sz w:val="28"/>
                <w:szCs w:val="28"/>
                <w:shd w:val="clear" w:color="auto" w:fill="FFFFFF"/>
              </w:rPr>
              <w:t>Nguyễn Thanh Anh</w:t>
            </w:r>
          </w:p>
        </w:tc>
        <w:tc>
          <w:tcPr>
            <w:tcW w:w="16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68F1664" w14:textId="5E44070B" w:rsidR="004071A4" w:rsidRPr="00AB1754" w:rsidRDefault="004071A4" w:rsidP="004071A4">
            <w:pPr>
              <w:keepNext/>
              <w:spacing w:line="360" w:lineRule="auto"/>
              <w:contextualSpacing/>
              <w:rPr>
                <w:sz w:val="26"/>
                <w:szCs w:val="26"/>
              </w:rPr>
            </w:pPr>
            <w:r w:rsidRPr="00881AE0">
              <w:t>00327908007</w:t>
            </w: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5AE794" w14:textId="0F661CCF" w:rsidR="004071A4" w:rsidRPr="00AB1754" w:rsidRDefault="004071A4" w:rsidP="004071A4">
            <w:pPr>
              <w:keepNext/>
              <w:spacing w:line="360" w:lineRule="auto"/>
              <w:contextualSpacing/>
              <w:rPr>
                <w:sz w:val="26"/>
                <w:szCs w:val="26"/>
                <w:lang w:val="vi-VN"/>
              </w:rPr>
            </w:pPr>
            <w:r w:rsidRPr="00881AE0">
              <w:t xml:space="preserve">  </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C72C5CD" w14:textId="77777777" w:rsidR="004071A4" w:rsidRPr="00AB1754" w:rsidRDefault="004071A4" w:rsidP="004071A4">
            <w:pPr>
              <w:spacing w:line="360" w:lineRule="auto"/>
              <w:ind w:left="-54"/>
              <w:rPr>
                <w:sz w:val="26"/>
                <w:szCs w:val="26"/>
              </w:rPr>
            </w:pPr>
            <w:r w:rsidRPr="00AB1754">
              <w:rPr>
                <w:sz w:val="26"/>
                <w:szCs w:val="26"/>
              </w:rPr>
              <w:t>Member</w:t>
            </w:r>
          </w:p>
        </w:tc>
      </w:tr>
      <w:tr w:rsidR="004071A4" w:rsidRPr="00AB1754" w14:paraId="7438CD04" w14:textId="77777777" w:rsidTr="00764674">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5B1CF6" w14:textId="67C7D58F" w:rsidR="004071A4" w:rsidRPr="00AB1754" w:rsidRDefault="004071A4" w:rsidP="004071A4">
            <w:pPr>
              <w:spacing w:line="360" w:lineRule="auto"/>
              <w:ind w:left="-54"/>
              <w:rPr>
                <w:bCs/>
                <w:sz w:val="26"/>
                <w:szCs w:val="26"/>
              </w:rPr>
            </w:pPr>
            <w:r w:rsidRPr="00326202">
              <w:rPr>
                <w:sz w:val="28"/>
                <w:szCs w:val="28"/>
                <w:shd w:val="clear" w:color="auto" w:fill="FFFFFF"/>
              </w:rPr>
              <w:t>Nguyễn Hữu Thành</w:t>
            </w:r>
          </w:p>
        </w:tc>
        <w:tc>
          <w:tcPr>
            <w:tcW w:w="16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772B760" w14:textId="5B6BEE90" w:rsidR="004071A4" w:rsidRPr="00AB1754" w:rsidRDefault="004071A4" w:rsidP="004071A4">
            <w:pPr>
              <w:keepNext/>
              <w:spacing w:line="360" w:lineRule="auto"/>
              <w:contextualSpacing/>
              <w:rPr>
                <w:sz w:val="26"/>
                <w:szCs w:val="26"/>
              </w:rPr>
            </w:pP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F1A595" w14:textId="56AC0173" w:rsidR="004071A4" w:rsidRPr="00AB1754" w:rsidRDefault="004071A4" w:rsidP="004071A4">
            <w:pPr>
              <w:keepNext/>
              <w:spacing w:line="360" w:lineRule="auto"/>
              <w:contextualSpacing/>
              <w:rPr>
                <w:sz w:val="26"/>
                <w:szCs w:val="26"/>
                <w:lang w:val="vi-VN"/>
              </w:rPr>
            </w:pP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F6A1874" w14:textId="77777777" w:rsidR="004071A4" w:rsidRPr="00AB1754" w:rsidRDefault="004071A4" w:rsidP="004071A4">
            <w:pPr>
              <w:spacing w:line="360" w:lineRule="auto"/>
              <w:ind w:left="-54"/>
              <w:rPr>
                <w:sz w:val="26"/>
                <w:szCs w:val="26"/>
              </w:rPr>
            </w:pPr>
            <w:r w:rsidRPr="00AB1754">
              <w:rPr>
                <w:sz w:val="26"/>
                <w:szCs w:val="26"/>
              </w:rPr>
              <w:t xml:space="preserve">Member </w:t>
            </w:r>
          </w:p>
        </w:tc>
      </w:tr>
      <w:tr w:rsidR="004071A4" w:rsidRPr="00AB1754" w14:paraId="4FBCE16E" w14:textId="77777777" w:rsidTr="00764674">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1DF91B" w14:textId="69F3F047" w:rsidR="004071A4" w:rsidRPr="00AB1754" w:rsidRDefault="00516578" w:rsidP="00516578">
            <w:pPr>
              <w:spacing w:line="360" w:lineRule="auto"/>
              <w:ind w:left="-54"/>
              <w:rPr>
                <w:bCs/>
                <w:sz w:val="26"/>
                <w:szCs w:val="26"/>
              </w:rPr>
            </w:pPr>
            <w:r w:rsidRPr="00326202">
              <w:rPr>
                <w:sz w:val="28"/>
                <w:szCs w:val="28"/>
                <w:shd w:val="clear" w:color="auto" w:fill="FFFFFF"/>
              </w:rPr>
              <w:t>Đoàn Văn Huy</w:t>
            </w:r>
          </w:p>
        </w:tc>
        <w:tc>
          <w:tcPr>
            <w:tcW w:w="165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EA54F5" w14:textId="33E035BF" w:rsidR="004071A4" w:rsidRPr="00DF39A3" w:rsidRDefault="004071A4" w:rsidP="004071A4">
            <w:pPr>
              <w:keepNext/>
              <w:spacing w:line="360" w:lineRule="auto"/>
              <w:contextualSpacing/>
              <w:rPr>
                <w:sz w:val="26"/>
                <w:szCs w:val="26"/>
                <w:lang w:val="vi-VN"/>
              </w:rPr>
            </w:pPr>
            <w:r w:rsidRPr="00881AE0">
              <w:t>0778251152</w:t>
            </w:r>
          </w:p>
        </w:tc>
        <w:tc>
          <w:tcPr>
            <w:tcW w:w="40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C9EDCE" w14:textId="6B7E34D0" w:rsidR="004071A4" w:rsidRPr="00280896" w:rsidRDefault="004071A4" w:rsidP="004071A4">
            <w:pPr>
              <w:keepNext/>
              <w:spacing w:line="360" w:lineRule="auto"/>
              <w:contextualSpacing/>
              <w:rPr>
                <w:sz w:val="26"/>
                <w:szCs w:val="26"/>
                <w:lang w:val="vi-VN"/>
              </w:rPr>
            </w:pPr>
            <w:r w:rsidRPr="00881AE0">
              <w:t>doanvanhuydhdtu@gmail.com</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7B4D785" w14:textId="77777777" w:rsidR="004071A4" w:rsidRPr="00AB1754" w:rsidRDefault="004071A4" w:rsidP="004071A4">
            <w:pPr>
              <w:spacing w:line="360" w:lineRule="auto"/>
              <w:ind w:left="-54"/>
              <w:rPr>
                <w:sz w:val="26"/>
                <w:szCs w:val="26"/>
              </w:rPr>
            </w:pPr>
            <w:r w:rsidRPr="00AB1754">
              <w:rPr>
                <w:sz w:val="26"/>
                <w:szCs w:val="26"/>
              </w:rPr>
              <w:t>Member</w:t>
            </w:r>
          </w:p>
        </w:tc>
      </w:tr>
    </w:tbl>
    <w:p w14:paraId="337FE83E" w14:textId="2DB8206F" w:rsidR="000B2BE2" w:rsidRPr="00E54AAB" w:rsidRDefault="00C019B2" w:rsidP="00765EC9">
      <w:pPr>
        <w:pStyle w:val="Heading2"/>
        <w:numPr>
          <w:ilvl w:val="1"/>
          <w:numId w:val="13"/>
        </w:numPr>
        <w:spacing w:before="120" w:line="360" w:lineRule="auto"/>
      </w:pPr>
      <w:r w:rsidRPr="00E54AAB">
        <w:t>Vai trò và trách nhiệm</w:t>
      </w:r>
      <w:bookmarkEnd w:id="11"/>
      <w:bookmarkEnd w:id="12"/>
      <w:bookmarkEnd w:id="13"/>
      <w:bookmarkEnd w:id="14"/>
      <w:bookmarkEnd w:id="15"/>
      <w:bookmarkEnd w:id="16"/>
      <w:bookmarkEnd w:id="17"/>
    </w:p>
    <w:p w14:paraId="4CFD62B2" w14:textId="7D26ABB9" w:rsidR="000B2BE2" w:rsidRPr="00E54AAB" w:rsidRDefault="002130F1" w:rsidP="00BC57A0">
      <w:pPr>
        <w:spacing w:line="360" w:lineRule="auto"/>
        <w:ind w:firstLine="720"/>
        <w:rPr>
          <w:rFonts w:ascii="Times New Roman" w:hAnsi="Times New Roman" w:cs="Times New Roman"/>
          <w:sz w:val="26"/>
          <w:szCs w:val="26"/>
        </w:rPr>
      </w:pPr>
      <w:bookmarkStart w:id="67" w:name="_Toc482650459"/>
      <w:r w:rsidRPr="00E54AAB">
        <w:rPr>
          <w:rFonts w:ascii="Times New Roman" w:hAnsi="Times New Roman" w:cs="Times New Roman"/>
          <w:sz w:val="26"/>
          <w:szCs w:val="26"/>
        </w:rPr>
        <w:t>Bảng</w:t>
      </w:r>
      <w:r w:rsidR="00C019B2" w:rsidRPr="00E54AAB">
        <w:rPr>
          <w:rFonts w:ascii="Times New Roman" w:hAnsi="Times New Roman" w:cs="Times New Roman"/>
          <w:sz w:val="26"/>
          <w:szCs w:val="26"/>
        </w:rPr>
        <w:t xml:space="preserve"> </w:t>
      </w:r>
      <w:r w:rsidR="000B2BE2" w:rsidRPr="00E54AAB">
        <w:rPr>
          <w:rFonts w:ascii="Times New Roman" w:hAnsi="Times New Roman" w:cs="Times New Roman"/>
          <w:sz w:val="26"/>
          <w:szCs w:val="26"/>
        </w:rPr>
        <w:t>2</w:t>
      </w:r>
      <w:r w:rsidR="001B188A" w:rsidRPr="00E54AAB">
        <w:rPr>
          <w:rFonts w:ascii="Times New Roman" w:hAnsi="Times New Roman" w:cs="Times New Roman"/>
          <w:sz w:val="26"/>
          <w:szCs w:val="26"/>
        </w:rPr>
        <w:t>.2</w:t>
      </w:r>
      <w:r w:rsidR="000B2BE2" w:rsidRPr="00E54AAB">
        <w:rPr>
          <w:rFonts w:ascii="Times New Roman" w:hAnsi="Times New Roman" w:cs="Times New Roman"/>
          <w:sz w:val="26"/>
          <w:szCs w:val="26"/>
        </w:rPr>
        <w:t xml:space="preserve">: </w:t>
      </w:r>
      <w:bookmarkEnd w:id="67"/>
      <w:r w:rsidR="00C019B2" w:rsidRPr="00E54AAB">
        <w:rPr>
          <w:rFonts w:ascii="Times New Roman" w:hAnsi="Times New Roman" w:cs="Times New Roman"/>
          <w:sz w:val="26"/>
          <w:szCs w:val="26"/>
        </w:rPr>
        <w:t>Vai trò và trách nhiệm</w:t>
      </w:r>
    </w:p>
    <w:tbl>
      <w:tblPr>
        <w:tblW w:w="9082" w:type="dxa"/>
        <w:jc w:val="center"/>
        <w:tblLayout w:type="fixed"/>
        <w:tblLook w:val="0000" w:firstRow="0" w:lastRow="0" w:firstColumn="0" w:lastColumn="0" w:noHBand="0" w:noVBand="0"/>
      </w:tblPr>
      <w:tblGrid>
        <w:gridCol w:w="1853"/>
        <w:gridCol w:w="4020"/>
        <w:gridCol w:w="3209"/>
      </w:tblGrid>
      <w:tr w:rsidR="004071A4" w:rsidRPr="00E54AAB" w14:paraId="0CE6AB1A" w14:textId="77777777" w:rsidTr="004071A4">
        <w:trPr>
          <w:trHeight w:val="679"/>
          <w:jc w:val="center"/>
        </w:trPr>
        <w:tc>
          <w:tcPr>
            <w:tcW w:w="1853" w:type="dxa"/>
            <w:tcBorders>
              <w:top w:val="single" w:sz="2" w:space="0" w:color="000001"/>
              <w:left w:val="single" w:sz="2" w:space="0" w:color="000001"/>
              <w:bottom w:val="single" w:sz="2" w:space="0" w:color="000001"/>
            </w:tcBorders>
            <w:shd w:val="clear" w:color="auto" w:fill="92D050"/>
          </w:tcPr>
          <w:p w14:paraId="2FC02E24" w14:textId="41F61A5E" w:rsidR="004071A4" w:rsidRPr="00E54AAB" w:rsidRDefault="004071A4" w:rsidP="004071A4">
            <w:pPr>
              <w:tabs>
                <w:tab w:val="center" w:pos="1151"/>
              </w:tabs>
              <w:spacing w:line="360" w:lineRule="auto"/>
              <w:jc w:val="center"/>
              <w:rPr>
                <w:rFonts w:ascii="Times New Roman" w:hAnsi="Times New Roman" w:cs="Times New Roman"/>
                <w:sz w:val="26"/>
                <w:szCs w:val="26"/>
              </w:rPr>
            </w:pPr>
            <w:bookmarkStart w:id="68" w:name="_Toc133524853"/>
            <w:bookmarkStart w:id="69" w:name="_Toc176510776"/>
            <w:r w:rsidRPr="00AB1754">
              <w:rPr>
                <w:rFonts w:eastAsia="Droid Sans Fallback"/>
                <w:b/>
                <w:bCs/>
                <w:sz w:val="26"/>
                <w:szCs w:val="26"/>
              </w:rPr>
              <w:t>Role</w:t>
            </w:r>
            <w:bookmarkEnd w:id="68"/>
            <w:bookmarkEnd w:id="69"/>
          </w:p>
        </w:tc>
        <w:tc>
          <w:tcPr>
            <w:tcW w:w="4020" w:type="dxa"/>
            <w:tcBorders>
              <w:top w:val="single" w:sz="2" w:space="0" w:color="000001"/>
              <w:left w:val="single" w:sz="2" w:space="0" w:color="000001"/>
              <w:bottom w:val="single" w:sz="2" w:space="0" w:color="000001"/>
            </w:tcBorders>
            <w:shd w:val="clear" w:color="auto" w:fill="92D050"/>
          </w:tcPr>
          <w:p w14:paraId="7AB6EEFF" w14:textId="56888592" w:rsidR="004071A4" w:rsidRPr="00E54AAB" w:rsidRDefault="004071A4" w:rsidP="004071A4">
            <w:pPr>
              <w:spacing w:line="360" w:lineRule="auto"/>
              <w:jc w:val="center"/>
              <w:rPr>
                <w:rFonts w:ascii="Times New Roman" w:hAnsi="Times New Roman" w:cs="Times New Roman"/>
                <w:sz w:val="26"/>
                <w:szCs w:val="26"/>
              </w:rPr>
            </w:pPr>
            <w:bookmarkStart w:id="70" w:name="_Toc133524854"/>
            <w:bookmarkStart w:id="71" w:name="_Toc176510777"/>
            <w:r w:rsidRPr="00AB1754">
              <w:rPr>
                <w:rFonts w:eastAsia="Droid Sans Fallback"/>
                <w:b/>
                <w:bCs/>
                <w:sz w:val="26"/>
                <w:szCs w:val="26"/>
              </w:rPr>
              <w:t>Responsibility</w:t>
            </w:r>
            <w:bookmarkEnd w:id="70"/>
            <w:bookmarkEnd w:id="71"/>
          </w:p>
        </w:tc>
        <w:tc>
          <w:tcPr>
            <w:tcW w:w="3209" w:type="dxa"/>
            <w:tcBorders>
              <w:top w:val="single" w:sz="2" w:space="0" w:color="000001"/>
              <w:left w:val="single" w:sz="2" w:space="0" w:color="000001"/>
              <w:bottom w:val="single" w:sz="2" w:space="0" w:color="000001"/>
              <w:right w:val="single" w:sz="2" w:space="0" w:color="000001"/>
            </w:tcBorders>
            <w:shd w:val="clear" w:color="auto" w:fill="92D050"/>
          </w:tcPr>
          <w:p w14:paraId="56FB9742" w14:textId="15EBDB5A" w:rsidR="004071A4" w:rsidRPr="00E54AAB" w:rsidRDefault="004071A4" w:rsidP="004071A4">
            <w:pPr>
              <w:spacing w:line="360" w:lineRule="auto"/>
              <w:jc w:val="center"/>
              <w:rPr>
                <w:rFonts w:ascii="Times New Roman" w:hAnsi="Times New Roman" w:cs="Times New Roman"/>
                <w:sz w:val="26"/>
                <w:szCs w:val="26"/>
              </w:rPr>
            </w:pPr>
            <w:bookmarkStart w:id="72" w:name="_Toc133524855"/>
            <w:bookmarkStart w:id="73" w:name="_Toc176510778"/>
            <w:r w:rsidRPr="00AB1754">
              <w:rPr>
                <w:rFonts w:eastAsia="Droid Sans Fallback"/>
                <w:b/>
                <w:bCs/>
                <w:sz w:val="26"/>
                <w:szCs w:val="26"/>
              </w:rPr>
              <w:t>Name/Title</w:t>
            </w:r>
            <w:bookmarkEnd w:id="72"/>
            <w:bookmarkEnd w:id="73"/>
          </w:p>
        </w:tc>
      </w:tr>
      <w:tr w:rsidR="000B2BE2" w:rsidRPr="00E54AAB" w14:paraId="44353E89" w14:textId="77777777" w:rsidTr="004071A4">
        <w:trPr>
          <w:trHeight w:val="1068"/>
          <w:jc w:val="center"/>
        </w:trPr>
        <w:tc>
          <w:tcPr>
            <w:tcW w:w="1853" w:type="dxa"/>
            <w:tcBorders>
              <w:top w:val="single" w:sz="4" w:space="0" w:color="000000"/>
              <w:left w:val="single" w:sz="4" w:space="0" w:color="000000"/>
              <w:bottom w:val="single" w:sz="4" w:space="0" w:color="000000"/>
            </w:tcBorders>
            <w:shd w:val="clear" w:color="auto" w:fill="FFFFFF"/>
          </w:tcPr>
          <w:p w14:paraId="083EBC0C" w14:textId="77777777" w:rsidR="001F6A83" w:rsidRPr="00E54AAB" w:rsidRDefault="001F6A83" w:rsidP="00BC57A0">
            <w:pPr>
              <w:pStyle w:val="ListParagraph"/>
              <w:spacing w:after="0" w:line="360" w:lineRule="auto"/>
              <w:ind w:left="-90"/>
              <w:jc w:val="both"/>
              <w:rPr>
                <w:rFonts w:ascii="Times New Roman" w:hAnsi="Times New Roman" w:cs="Times New Roman"/>
                <w:sz w:val="26"/>
                <w:szCs w:val="26"/>
              </w:rPr>
            </w:pPr>
          </w:p>
          <w:p w14:paraId="69C0C34B" w14:textId="26991CDD" w:rsidR="000B2BE2" w:rsidRPr="00E54AAB" w:rsidRDefault="00824648" w:rsidP="00BC57A0">
            <w:pPr>
              <w:pStyle w:val="ListParagraph"/>
              <w:spacing w:after="0" w:line="360" w:lineRule="auto"/>
              <w:ind w:left="0" w:right="144"/>
              <w:jc w:val="both"/>
              <w:rPr>
                <w:rFonts w:ascii="Times New Roman" w:hAnsi="Times New Roman" w:cs="Times New Roman"/>
                <w:sz w:val="26"/>
                <w:szCs w:val="26"/>
              </w:rPr>
            </w:pPr>
            <w:r w:rsidRPr="00E54AAB">
              <w:rPr>
                <w:rFonts w:ascii="Times New Roman" w:hAnsi="Times New Roman" w:cs="Times New Roman"/>
                <w:sz w:val="26"/>
                <w:szCs w:val="26"/>
              </w:rPr>
              <w:t>Cố</w:t>
            </w:r>
            <w:r w:rsidR="00177702" w:rsidRPr="00E54AAB">
              <w:rPr>
                <w:rFonts w:ascii="Times New Roman" w:hAnsi="Times New Roman" w:cs="Times New Roman"/>
                <w:sz w:val="26"/>
                <w:szCs w:val="26"/>
              </w:rPr>
              <w:t xml:space="preserve"> </w:t>
            </w:r>
            <w:r w:rsidRPr="00E54AAB">
              <w:rPr>
                <w:rFonts w:ascii="Times New Roman" w:hAnsi="Times New Roman" w:cs="Times New Roman"/>
                <w:sz w:val="26"/>
                <w:szCs w:val="26"/>
              </w:rPr>
              <w:t>vấn</w:t>
            </w:r>
            <w:r w:rsidR="001F6A83" w:rsidRPr="00E54AAB">
              <w:rPr>
                <w:rFonts w:ascii="Times New Roman" w:hAnsi="Times New Roman" w:cs="Times New Roman"/>
                <w:sz w:val="26"/>
                <w:szCs w:val="26"/>
              </w:rPr>
              <w:t xml:space="preserve"> dự án</w:t>
            </w:r>
          </w:p>
        </w:tc>
        <w:tc>
          <w:tcPr>
            <w:tcW w:w="4020" w:type="dxa"/>
            <w:tcBorders>
              <w:top w:val="single" w:sz="4" w:space="0" w:color="000000"/>
              <w:left w:val="single" w:sz="4" w:space="0" w:color="000000"/>
              <w:bottom w:val="single" w:sz="4" w:space="0" w:color="000000"/>
            </w:tcBorders>
            <w:shd w:val="clear" w:color="auto" w:fill="FFFFFF"/>
          </w:tcPr>
          <w:p w14:paraId="2310F129" w14:textId="77777777" w:rsidR="00824648" w:rsidRPr="00E54AAB" w:rsidRDefault="00824648"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Hướng dẫn về quy trình.</w:t>
            </w:r>
          </w:p>
          <w:p w14:paraId="5C006E5C" w14:textId="77777777" w:rsidR="001F6A83" w:rsidRPr="00E54AAB" w:rsidRDefault="00824648"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Giám sát mọi hoạt động của nhóm</w:t>
            </w:r>
          </w:p>
          <w:p w14:paraId="1796AFAB" w14:textId="77777777" w:rsidR="0048623B" w:rsidRPr="00E54AAB" w:rsidRDefault="0048623B"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Trợ giúp</w:t>
            </w:r>
          </w:p>
        </w:tc>
        <w:tc>
          <w:tcPr>
            <w:tcW w:w="3209" w:type="dxa"/>
            <w:tcBorders>
              <w:top w:val="single" w:sz="4" w:space="0" w:color="000000"/>
              <w:left w:val="single" w:sz="4" w:space="0" w:color="000000"/>
              <w:bottom w:val="single" w:sz="4" w:space="0" w:color="000000"/>
              <w:right w:val="single" w:sz="4" w:space="0" w:color="000000"/>
            </w:tcBorders>
            <w:shd w:val="clear" w:color="auto" w:fill="FFFFFF"/>
          </w:tcPr>
          <w:p w14:paraId="0ADDEA59" w14:textId="77777777" w:rsidR="00EA473C" w:rsidRPr="00E54AAB" w:rsidRDefault="00EA473C" w:rsidP="00BC57A0">
            <w:pPr>
              <w:pStyle w:val="ListParagraph"/>
              <w:spacing w:after="0" w:line="360" w:lineRule="auto"/>
              <w:ind w:left="176"/>
              <w:jc w:val="both"/>
              <w:rPr>
                <w:rFonts w:ascii="Times New Roman" w:hAnsi="Times New Roman" w:cs="Times New Roman"/>
                <w:sz w:val="26"/>
                <w:szCs w:val="26"/>
              </w:rPr>
            </w:pPr>
          </w:p>
          <w:p w14:paraId="7E7406C9" w14:textId="0C376660" w:rsidR="000B2BE2" w:rsidRPr="00E54AAB" w:rsidRDefault="00C651AD" w:rsidP="00BC57A0">
            <w:pPr>
              <w:pStyle w:val="ListParagraph"/>
              <w:spacing w:after="0" w:line="360" w:lineRule="auto"/>
              <w:ind w:left="176"/>
              <w:jc w:val="both"/>
              <w:rPr>
                <w:rFonts w:ascii="Times New Roman" w:hAnsi="Times New Roman" w:cs="Times New Roman"/>
                <w:sz w:val="26"/>
                <w:szCs w:val="26"/>
              </w:rPr>
            </w:pPr>
            <w:r w:rsidRPr="00E54AAB">
              <w:rPr>
                <w:rFonts w:ascii="Times New Roman" w:hAnsi="Times New Roman" w:cs="Times New Roman"/>
                <w:sz w:val="26"/>
                <w:szCs w:val="26"/>
              </w:rPr>
              <w:t>Ths. Hồ Lê Viết Nin</w:t>
            </w:r>
          </w:p>
        </w:tc>
      </w:tr>
      <w:tr w:rsidR="00177702" w:rsidRPr="00E54AAB" w14:paraId="0F41AED1" w14:textId="77777777" w:rsidTr="004071A4">
        <w:trPr>
          <w:trHeight w:val="1140"/>
          <w:jc w:val="center"/>
        </w:trPr>
        <w:tc>
          <w:tcPr>
            <w:tcW w:w="1853" w:type="dxa"/>
            <w:tcBorders>
              <w:top w:val="single" w:sz="4" w:space="0" w:color="000000"/>
              <w:left w:val="single" w:sz="4" w:space="0" w:color="000000"/>
              <w:bottom w:val="single" w:sz="4" w:space="0" w:color="000000"/>
            </w:tcBorders>
            <w:shd w:val="clear" w:color="auto" w:fill="FFFFFF"/>
          </w:tcPr>
          <w:p w14:paraId="49ACEECD" w14:textId="77777777" w:rsidR="00177702" w:rsidRPr="00E54AAB" w:rsidRDefault="00177702" w:rsidP="00BC57A0">
            <w:pPr>
              <w:spacing w:line="360" w:lineRule="auto"/>
              <w:rPr>
                <w:rFonts w:ascii="Times New Roman" w:hAnsi="Times New Roman" w:cs="Times New Roman"/>
                <w:sz w:val="26"/>
                <w:szCs w:val="26"/>
              </w:rPr>
            </w:pPr>
            <w:r w:rsidRPr="00E54AAB">
              <w:rPr>
                <w:rFonts w:ascii="Times New Roman" w:hAnsi="Times New Roman" w:cs="Times New Roman"/>
                <w:sz w:val="26"/>
                <w:szCs w:val="26"/>
              </w:rPr>
              <w:t>Thành viên nhóm</w:t>
            </w:r>
          </w:p>
        </w:tc>
        <w:tc>
          <w:tcPr>
            <w:tcW w:w="4020" w:type="dxa"/>
            <w:tcBorders>
              <w:top w:val="single" w:sz="4" w:space="0" w:color="000000"/>
              <w:left w:val="single" w:sz="4" w:space="0" w:color="000000"/>
              <w:bottom w:val="single" w:sz="4" w:space="0" w:color="000000"/>
            </w:tcBorders>
            <w:shd w:val="clear" w:color="auto" w:fill="FFFFFF"/>
          </w:tcPr>
          <w:p w14:paraId="0A5210EF"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Ước tính thời gian để hoàn thành công việc.</w:t>
            </w:r>
          </w:p>
          <w:p w14:paraId="096047DE"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Phân tích yêu cầu thiết kế.</w:t>
            </w:r>
          </w:p>
          <w:p w14:paraId="4DB1B51D"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Thiết kế và hoàn thiện dần mẫu mã.</w:t>
            </w:r>
          </w:p>
          <w:p w14:paraId="357DEC7B"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Lập trình và kiểm thử</w:t>
            </w:r>
          </w:p>
          <w:p w14:paraId="3AE60772"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Cài đặt và thực hiện các bài kiểm tra chức năng.</w:t>
            </w:r>
          </w:p>
          <w:p w14:paraId="25B8754F"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Triển khai sản phẩm.</w:t>
            </w:r>
          </w:p>
        </w:tc>
        <w:tc>
          <w:tcPr>
            <w:tcW w:w="32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31F903" w14:textId="701B0017" w:rsidR="004071A4" w:rsidRDefault="004071A4" w:rsidP="004071A4">
            <w:pPr>
              <w:widowControl/>
              <w:suppressAutoHyphens w:val="0"/>
              <w:spacing w:line="360" w:lineRule="auto"/>
              <w:ind w:left="720"/>
              <w:rPr>
                <w:sz w:val="28"/>
                <w:szCs w:val="28"/>
                <w:shd w:val="clear" w:color="auto" w:fill="FFFFFF"/>
              </w:rPr>
            </w:pPr>
            <w:r>
              <w:rPr>
                <w:sz w:val="28"/>
                <w:szCs w:val="28"/>
                <w:shd w:val="clear" w:color="auto" w:fill="FFFFFF"/>
              </w:rPr>
              <w:t>Nguyễn Thanh Anh</w:t>
            </w:r>
          </w:p>
          <w:p w14:paraId="662ABBA2" w14:textId="7170639A" w:rsidR="004071A4" w:rsidRDefault="004071A4" w:rsidP="004071A4">
            <w:pPr>
              <w:widowControl/>
              <w:suppressAutoHyphens w:val="0"/>
              <w:spacing w:line="360" w:lineRule="auto"/>
              <w:rPr>
                <w:sz w:val="28"/>
                <w:szCs w:val="28"/>
                <w:shd w:val="clear" w:color="auto" w:fill="FFFFFF"/>
              </w:rPr>
            </w:pPr>
            <w:r>
              <w:rPr>
                <w:sz w:val="28"/>
                <w:szCs w:val="28"/>
                <w:shd w:val="clear" w:color="auto" w:fill="FFFFFF"/>
              </w:rPr>
              <w:t xml:space="preserve">           Đoàn Văn Huy</w:t>
            </w:r>
          </w:p>
          <w:p w14:paraId="106D2400" w14:textId="77777777" w:rsidR="004071A4" w:rsidRDefault="004071A4" w:rsidP="004071A4">
            <w:pPr>
              <w:widowControl/>
              <w:suppressAutoHyphens w:val="0"/>
              <w:spacing w:line="360" w:lineRule="auto"/>
              <w:ind w:left="720"/>
              <w:rPr>
                <w:sz w:val="28"/>
                <w:szCs w:val="28"/>
                <w:shd w:val="clear" w:color="auto" w:fill="FFFFFF"/>
              </w:rPr>
            </w:pPr>
            <w:r>
              <w:rPr>
                <w:sz w:val="28"/>
                <w:szCs w:val="28"/>
                <w:shd w:val="clear" w:color="auto" w:fill="FFFFFF"/>
              </w:rPr>
              <w:t>Nguyễn Hữu Thành</w:t>
            </w:r>
          </w:p>
          <w:p w14:paraId="52973E66" w14:textId="37D9190C" w:rsidR="00177702" w:rsidRPr="00E54AAB" w:rsidRDefault="004071A4" w:rsidP="004071A4">
            <w:pPr>
              <w:pStyle w:val="ListParagraph"/>
              <w:spacing w:after="0" w:line="360" w:lineRule="auto"/>
              <w:ind w:left="176"/>
              <w:rPr>
                <w:rFonts w:ascii="Times New Roman" w:hAnsi="Times New Roman" w:cs="Times New Roman"/>
                <w:sz w:val="26"/>
                <w:szCs w:val="26"/>
              </w:rPr>
            </w:pPr>
            <w:r>
              <w:rPr>
                <w:sz w:val="28"/>
                <w:szCs w:val="28"/>
                <w:shd w:val="clear" w:color="auto" w:fill="FFFFFF"/>
              </w:rPr>
              <w:t xml:space="preserve">        Lê Đức Thảo</w:t>
            </w:r>
          </w:p>
        </w:tc>
      </w:tr>
      <w:tr w:rsidR="00177702" w:rsidRPr="00E54AAB" w14:paraId="2C0DBD8B" w14:textId="77777777" w:rsidTr="004071A4">
        <w:trPr>
          <w:trHeight w:val="1140"/>
          <w:jc w:val="center"/>
        </w:trPr>
        <w:tc>
          <w:tcPr>
            <w:tcW w:w="1853" w:type="dxa"/>
            <w:tcBorders>
              <w:top w:val="single" w:sz="4" w:space="0" w:color="000000"/>
              <w:left w:val="single" w:sz="4" w:space="0" w:color="000000"/>
              <w:bottom w:val="single" w:sz="4" w:space="0" w:color="000000"/>
            </w:tcBorders>
            <w:shd w:val="clear" w:color="auto" w:fill="FFFFFF"/>
          </w:tcPr>
          <w:p w14:paraId="65DC40A5" w14:textId="77777777" w:rsidR="00177702" w:rsidRPr="00E54AAB" w:rsidRDefault="00177702" w:rsidP="00BC57A0">
            <w:pPr>
              <w:pStyle w:val="ListParagraph"/>
              <w:spacing w:after="0" w:line="360" w:lineRule="auto"/>
              <w:ind w:left="-90"/>
              <w:jc w:val="both"/>
              <w:rPr>
                <w:rFonts w:ascii="Times New Roman" w:hAnsi="Times New Roman" w:cs="Times New Roman"/>
                <w:sz w:val="26"/>
                <w:szCs w:val="26"/>
              </w:rPr>
            </w:pPr>
            <w:r w:rsidRPr="00E54AAB">
              <w:rPr>
                <w:rFonts w:ascii="Times New Roman" w:eastAsia="Times New Roman" w:hAnsi="Times New Roman" w:cs="Times New Roman"/>
                <w:sz w:val="26"/>
                <w:szCs w:val="26"/>
                <w:lang w:val="fr-FR"/>
              </w:rPr>
              <w:t xml:space="preserve"> </w:t>
            </w:r>
            <w:r w:rsidRPr="00E54AAB">
              <w:rPr>
                <w:rFonts w:ascii="Times New Roman" w:hAnsi="Times New Roman" w:cs="Times New Roman"/>
                <w:sz w:val="26"/>
                <w:szCs w:val="26"/>
              </w:rPr>
              <w:t>Scrum Master</w:t>
            </w:r>
          </w:p>
        </w:tc>
        <w:tc>
          <w:tcPr>
            <w:tcW w:w="4020" w:type="dxa"/>
            <w:tcBorders>
              <w:top w:val="single" w:sz="4" w:space="0" w:color="000000"/>
              <w:left w:val="single" w:sz="4" w:space="0" w:color="000000"/>
              <w:bottom w:val="single" w:sz="4" w:space="0" w:color="000000"/>
            </w:tcBorders>
            <w:shd w:val="clear" w:color="auto" w:fill="FFFFFF"/>
          </w:tcPr>
          <w:p w14:paraId="4DA8E709"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Xác định và phân tích ứng dụng.</w:t>
            </w:r>
          </w:p>
          <w:p w14:paraId="63B43017"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 xml:space="preserve">Phân công công việc cho các </w:t>
            </w:r>
            <w:r w:rsidRPr="00E54AAB">
              <w:rPr>
                <w:rFonts w:ascii="Times New Roman" w:hAnsi="Times New Roman" w:cs="Times New Roman"/>
                <w:sz w:val="26"/>
                <w:szCs w:val="26"/>
              </w:rPr>
              <w:lastRenderedPageBreak/>
              <w:t>thành viên trong nhóm.</w:t>
            </w:r>
          </w:p>
          <w:p w14:paraId="12A5CACF"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Kiểm soát và theo dõi các thành viên trong nhóm.</w:t>
            </w:r>
          </w:p>
          <w:p w14:paraId="7D62229D"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Định hướng cho các thành viên trong nhóm.</w:t>
            </w:r>
          </w:p>
          <w:p w14:paraId="38D6E2D0"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Đảm bảo rằng nhiệm vụ được hoàn thành đúng thời gian, phạm vi và chi phí.</w:t>
            </w:r>
          </w:p>
          <w:p w14:paraId="26C8101E"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Bảo đảm công việc của nhóm và tránh những rắc rối.</w:t>
            </w:r>
          </w:p>
          <w:p w14:paraId="641F1E78" w14:textId="77777777" w:rsidR="00177702" w:rsidRPr="00E54AAB" w:rsidRDefault="00177702" w:rsidP="00765EC9">
            <w:pPr>
              <w:pStyle w:val="ListParagraph"/>
              <w:numPr>
                <w:ilvl w:val="0"/>
                <w:numId w:val="2"/>
              </w:numPr>
              <w:spacing w:after="0" w:line="360" w:lineRule="auto"/>
              <w:ind w:left="459" w:hanging="459"/>
              <w:rPr>
                <w:rFonts w:ascii="Times New Roman" w:hAnsi="Times New Roman" w:cs="Times New Roman"/>
                <w:sz w:val="26"/>
                <w:szCs w:val="26"/>
              </w:rPr>
            </w:pPr>
            <w:r w:rsidRPr="00E54AAB">
              <w:rPr>
                <w:rFonts w:ascii="Times New Roman" w:hAnsi="Times New Roman" w:cs="Times New Roman"/>
                <w:sz w:val="26"/>
                <w:szCs w:val="26"/>
              </w:rPr>
              <w:t>Đề xuất các giải pháp để giải quyết vấn đề.</w:t>
            </w:r>
          </w:p>
        </w:tc>
        <w:tc>
          <w:tcPr>
            <w:tcW w:w="3209" w:type="dxa"/>
            <w:tcBorders>
              <w:top w:val="single" w:sz="4" w:space="0" w:color="000000"/>
              <w:left w:val="single" w:sz="4" w:space="0" w:color="000000"/>
              <w:bottom w:val="single" w:sz="4" w:space="0" w:color="000000"/>
              <w:right w:val="single" w:sz="4" w:space="0" w:color="000000"/>
            </w:tcBorders>
            <w:shd w:val="clear" w:color="auto" w:fill="FFFFFF"/>
          </w:tcPr>
          <w:p w14:paraId="18E0DE0D" w14:textId="77777777" w:rsidR="00177702" w:rsidRPr="00E54AAB" w:rsidRDefault="00177702" w:rsidP="00BC57A0">
            <w:pPr>
              <w:spacing w:line="360" w:lineRule="auto"/>
              <w:jc w:val="both"/>
              <w:rPr>
                <w:rFonts w:ascii="Times New Roman" w:hAnsi="Times New Roman" w:cs="Times New Roman"/>
                <w:sz w:val="26"/>
                <w:szCs w:val="26"/>
              </w:rPr>
            </w:pPr>
          </w:p>
          <w:p w14:paraId="05B36740" w14:textId="77777777" w:rsidR="00177702" w:rsidRPr="00E54AAB" w:rsidRDefault="00177702" w:rsidP="00BC57A0">
            <w:pPr>
              <w:spacing w:line="360" w:lineRule="auto"/>
              <w:jc w:val="both"/>
              <w:rPr>
                <w:rFonts w:ascii="Times New Roman" w:hAnsi="Times New Roman" w:cs="Times New Roman"/>
                <w:sz w:val="26"/>
                <w:szCs w:val="26"/>
              </w:rPr>
            </w:pPr>
          </w:p>
          <w:p w14:paraId="4E8CC383" w14:textId="77777777" w:rsidR="00177702" w:rsidRPr="00E54AAB" w:rsidRDefault="00177702" w:rsidP="00BC57A0">
            <w:pPr>
              <w:spacing w:line="360" w:lineRule="auto"/>
              <w:jc w:val="both"/>
              <w:rPr>
                <w:rFonts w:ascii="Times New Roman" w:hAnsi="Times New Roman" w:cs="Times New Roman"/>
                <w:sz w:val="26"/>
                <w:szCs w:val="26"/>
              </w:rPr>
            </w:pPr>
          </w:p>
          <w:p w14:paraId="09355A73" w14:textId="77777777" w:rsidR="00177702" w:rsidRPr="00E54AAB" w:rsidRDefault="00177702" w:rsidP="00BC57A0">
            <w:pPr>
              <w:spacing w:line="360" w:lineRule="auto"/>
              <w:jc w:val="both"/>
              <w:rPr>
                <w:rFonts w:ascii="Times New Roman" w:hAnsi="Times New Roman" w:cs="Times New Roman"/>
                <w:sz w:val="26"/>
                <w:szCs w:val="26"/>
              </w:rPr>
            </w:pPr>
          </w:p>
          <w:p w14:paraId="5EDBA9CB" w14:textId="59280D06" w:rsidR="00177702" w:rsidRPr="00E54AAB" w:rsidRDefault="004071A4" w:rsidP="00BC57A0">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Trương Thị Ngọc Ánh</w:t>
            </w:r>
          </w:p>
        </w:tc>
      </w:tr>
    </w:tbl>
    <w:p w14:paraId="262D4D72" w14:textId="7AF955C5" w:rsidR="00214C2C" w:rsidRPr="00E54AAB" w:rsidRDefault="00824648" w:rsidP="000035A1">
      <w:pPr>
        <w:widowControl/>
        <w:suppressAutoHyphens w:val="0"/>
        <w:spacing w:before="120" w:line="360" w:lineRule="auto"/>
      </w:pPr>
      <w:bookmarkStart w:id="74" w:name="_2s8eyo1"/>
      <w:bookmarkStart w:id="75" w:name="_17dp8vu"/>
      <w:bookmarkStart w:id="76" w:name="_Toc58766376"/>
      <w:bookmarkStart w:id="77" w:name="_Toc165585706"/>
      <w:bookmarkStart w:id="78" w:name="_Toc166244048"/>
      <w:bookmarkStart w:id="79" w:name="_Toc166246530"/>
      <w:bookmarkStart w:id="80" w:name="_Toc166247136"/>
      <w:bookmarkStart w:id="81" w:name="_Toc166247212"/>
      <w:bookmarkStart w:id="82" w:name="_Toc166410461"/>
      <w:bookmarkEnd w:id="74"/>
      <w:bookmarkEnd w:id="75"/>
      <w:r w:rsidRPr="00E54AAB">
        <w:lastRenderedPageBreak/>
        <w:t>Phương thức giao tiếp</w:t>
      </w:r>
      <w:bookmarkStart w:id="83" w:name="_Toc482650460"/>
      <w:bookmarkEnd w:id="76"/>
      <w:bookmarkEnd w:id="77"/>
      <w:bookmarkEnd w:id="78"/>
      <w:bookmarkEnd w:id="79"/>
      <w:bookmarkEnd w:id="80"/>
      <w:bookmarkEnd w:id="81"/>
      <w:bookmarkEnd w:id="82"/>
    </w:p>
    <w:tbl>
      <w:tblPr>
        <w:tblW w:w="9639" w:type="dxa"/>
        <w:tblInd w:w="139"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617"/>
        <w:gridCol w:w="2171"/>
      </w:tblGrid>
      <w:tr w:rsidR="004071A4" w:rsidRPr="00AB1754" w14:paraId="34CC5235" w14:textId="77777777" w:rsidTr="00764674">
        <w:tc>
          <w:tcPr>
            <w:tcW w:w="2701" w:type="dxa"/>
            <w:tcBorders>
              <w:top w:val="single" w:sz="2" w:space="0" w:color="000001"/>
              <w:left w:val="single" w:sz="2" w:space="0" w:color="000001"/>
              <w:bottom w:val="single" w:sz="2" w:space="0" w:color="000001"/>
            </w:tcBorders>
            <w:shd w:val="clear" w:color="auto" w:fill="92D050"/>
            <w:tcMar>
              <w:left w:w="49" w:type="dxa"/>
            </w:tcMar>
          </w:tcPr>
          <w:p w14:paraId="398B9C20" w14:textId="77777777" w:rsidR="004071A4" w:rsidRPr="00AB1754" w:rsidRDefault="004071A4" w:rsidP="00764674">
            <w:pPr>
              <w:spacing w:line="360" w:lineRule="auto"/>
              <w:ind w:left="97" w:hanging="56"/>
              <w:jc w:val="both"/>
              <w:rPr>
                <w:b/>
                <w:bCs/>
                <w:sz w:val="26"/>
                <w:szCs w:val="26"/>
                <w:lang w:eastAsia="ja-JP"/>
              </w:rPr>
            </w:pPr>
            <w:bookmarkStart w:id="84" w:name="_26in1rg"/>
            <w:bookmarkStart w:id="85" w:name="_z337ya"/>
            <w:bookmarkStart w:id="86" w:name="_Toc166244050"/>
            <w:bookmarkStart w:id="87" w:name="_Toc166246532"/>
            <w:bookmarkStart w:id="88" w:name="_Toc166247138"/>
            <w:bookmarkStart w:id="89" w:name="_Toc166247214"/>
            <w:bookmarkStart w:id="90" w:name="_Toc58766378"/>
            <w:bookmarkEnd w:id="83"/>
            <w:bookmarkEnd w:id="84"/>
            <w:bookmarkEnd w:id="85"/>
            <w:r w:rsidRPr="00AB1754">
              <w:rPr>
                <w:b/>
                <w:bCs/>
                <w:sz w:val="26"/>
                <w:szCs w:val="26"/>
                <w:lang w:eastAsia="ja-JP"/>
              </w:rPr>
              <w:t>Người tham dự</w:t>
            </w:r>
          </w:p>
        </w:tc>
        <w:tc>
          <w:tcPr>
            <w:tcW w:w="3150" w:type="dxa"/>
            <w:tcBorders>
              <w:top w:val="single" w:sz="2" w:space="0" w:color="000001"/>
              <w:left w:val="single" w:sz="2" w:space="0" w:color="000001"/>
              <w:bottom w:val="single" w:sz="2" w:space="0" w:color="000001"/>
            </w:tcBorders>
            <w:shd w:val="clear" w:color="auto" w:fill="92D050"/>
            <w:tcMar>
              <w:left w:w="49" w:type="dxa"/>
            </w:tcMar>
          </w:tcPr>
          <w:p w14:paraId="3BF14E3E" w14:textId="77777777" w:rsidR="004071A4" w:rsidRPr="00AB1754" w:rsidRDefault="004071A4" w:rsidP="00764674">
            <w:pPr>
              <w:spacing w:line="360" w:lineRule="auto"/>
              <w:ind w:left="97"/>
              <w:jc w:val="both"/>
              <w:rPr>
                <w:b/>
                <w:bCs/>
                <w:sz w:val="26"/>
                <w:szCs w:val="26"/>
                <w:lang w:eastAsia="ja-JP"/>
              </w:rPr>
            </w:pPr>
            <w:r w:rsidRPr="00AB1754">
              <w:rPr>
                <w:b/>
                <w:bCs/>
                <w:sz w:val="26"/>
                <w:szCs w:val="26"/>
                <w:lang w:eastAsia="ja-JP"/>
              </w:rPr>
              <w:t>Chủ đề</w:t>
            </w:r>
          </w:p>
        </w:tc>
        <w:tc>
          <w:tcPr>
            <w:tcW w:w="1617" w:type="dxa"/>
            <w:tcBorders>
              <w:top w:val="single" w:sz="2" w:space="0" w:color="000001"/>
              <w:left w:val="single" w:sz="2" w:space="0" w:color="000001"/>
              <w:bottom w:val="single" w:sz="2" w:space="0" w:color="000001"/>
            </w:tcBorders>
            <w:shd w:val="clear" w:color="auto" w:fill="92D050"/>
            <w:tcMar>
              <w:left w:w="49" w:type="dxa"/>
            </w:tcMar>
          </w:tcPr>
          <w:p w14:paraId="33537977" w14:textId="77777777" w:rsidR="004071A4" w:rsidRPr="00AB1754" w:rsidRDefault="004071A4" w:rsidP="00764674">
            <w:pPr>
              <w:spacing w:line="360" w:lineRule="auto"/>
              <w:ind w:left="97"/>
              <w:jc w:val="both"/>
              <w:rPr>
                <w:b/>
                <w:bCs/>
                <w:sz w:val="26"/>
                <w:szCs w:val="26"/>
                <w:lang w:eastAsia="ja-JP"/>
              </w:rPr>
            </w:pPr>
            <w:r w:rsidRPr="00AB1754">
              <w:rPr>
                <w:b/>
                <w:bCs/>
                <w:sz w:val="26"/>
                <w:szCs w:val="26"/>
                <w:lang w:eastAsia="ja-JP"/>
              </w:rPr>
              <w:t>Tần suất</w:t>
            </w:r>
          </w:p>
        </w:tc>
        <w:tc>
          <w:tcPr>
            <w:tcW w:w="2171" w:type="dxa"/>
            <w:tcBorders>
              <w:top w:val="single" w:sz="2" w:space="0" w:color="000001"/>
              <w:left w:val="single" w:sz="2" w:space="0" w:color="000001"/>
              <w:bottom w:val="single" w:sz="2" w:space="0" w:color="000001"/>
              <w:right w:val="single" w:sz="2" w:space="0" w:color="000001"/>
            </w:tcBorders>
            <w:shd w:val="clear" w:color="auto" w:fill="92D050"/>
            <w:tcMar>
              <w:left w:w="49" w:type="dxa"/>
            </w:tcMar>
          </w:tcPr>
          <w:p w14:paraId="24679503" w14:textId="77777777" w:rsidR="004071A4" w:rsidRPr="00AB1754" w:rsidRDefault="004071A4" w:rsidP="00764674">
            <w:pPr>
              <w:spacing w:line="360" w:lineRule="auto"/>
              <w:ind w:left="97"/>
              <w:jc w:val="both"/>
              <w:rPr>
                <w:b/>
                <w:bCs/>
                <w:sz w:val="26"/>
                <w:szCs w:val="26"/>
                <w:lang w:eastAsia="ja-JP"/>
              </w:rPr>
            </w:pPr>
            <w:r w:rsidRPr="00AB1754">
              <w:rPr>
                <w:b/>
                <w:bCs/>
                <w:sz w:val="26"/>
                <w:szCs w:val="26"/>
                <w:lang w:eastAsia="ja-JP"/>
              </w:rPr>
              <w:t>Phương thức</w:t>
            </w:r>
          </w:p>
        </w:tc>
      </w:tr>
      <w:tr w:rsidR="004071A4" w:rsidRPr="00AB1754" w14:paraId="763B1EC0" w14:textId="77777777" w:rsidTr="00764674">
        <w:tc>
          <w:tcPr>
            <w:tcW w:w="2701" w:type="dxa"/>
            <w:tcBorders>
              <w:top w:val="single" w:sz="2" w:space="0" w:color="000001"/>
              <w:left w:val="single" w:sz="2" w:space="0" w:color="000001"/>
              <w:bottom w:val="single" w:sz="2" w:space="0" w:color="000001"/>
            </w:tcBorders>
            <w:shd w:val="clear" w:color="auto" w:fill="auto"/>
            <w:tcMar>
              <w:left w:w="49" w:type="dxa"/>
            </w:tcMar>
          </w:tcPr>
          <w:p w14:paraId="1D7A84FC" w14:textId="77777777" w:rsidR="004071A4" w:rsidRPr="00AB1754" w:rsidRDefault="004071A4" w:rsidP="00764674">
            <w:pPr>
              <w:spacing w:line="360" w:lineRule="auto"/>
              <w:ind w:left="97"/>
              <w:jc w:val="both"/>
              <w:rPr>
                <w:b/>
                <w:bCs/>
                <w:sz w:val="26"/>
                <w:szCs w:val="26"/>
                <w:lang w:eastAsia="ja-JP"/>
              </w:rPr>
            </w:pPr>
            <w:r w:rsidRPr="00AB1754">
              <w:rPr>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004C8733" w14:textId="77777777" w:rsidR="004071A4" w:rsidRPr="00AB1754" w:rsidRDefault="004071A4" w:rsidP="00764674">
            <w:pPr>
              <w:spacing w:line="360" w:lineRule="auto"/>
              <w:ind w:left="97"/>
              <w:jc w:val="both"/>
              <w:rPr>
                <w:sz w:val="26"/>
                <w:szCs w:val="26"/>
                <w:lang w:eastAsia="ja-JP"/>
              </w:rPr>
            </w:pPr>
            <w:r w:rsidRPr="00AB1754">
              <w:rPr>
                <w:sz w:val="26"/>
                <w:szCs w:val="26"/>
                <w:lang w:eastAsia="ja-JP"/>
              </w:rPr>
              <w:t>Đánh giá tiến độ dự án</w:t>
            </w:r>
          </w:p>
          <w:p w14:paraId="12EB663A" w14:textId="77777777" w:rsidR="004071A4" w:rsidRPr="00AB1754" w:rsidRDefault="004071A4" w:rsidP="00764674">
            <w:pPr>
              <w:spacing w:line="360" w:lineRule="auto"/>
              <w:ind w:left="97"/>
              <w:jc w:val="both"/>
              <w:rPr>
                <w:sz w:val="26"/>
                <w:szCs w:val="26"/>
              </w:rPr>
            </w:pPr>
          </w:p>
        </w:tc>
        <w:tc>
          <w:tcPr>
            <w:tcW w:w="1617" w:type="dxa"/>
            <w:tcBorders>
              <w:top w:val="single" w:sz="2" w:space="0" w:color="000001"/>
              <w:left w:val="single" w:sz="2" w:space="0" w:color="000001"/>
              <w:bottom w:val="single" w:sz="2" w:space="0" w:color="000001"/>
            </w:tcBorders>
            <w:shd w:val="clear" w:color="auto" w:fill="auto"/>
            <w:tcMar>
              <w:left w:w="49" w:type="dxa"/>
            </w:tcMar>
          </w:tcPr>
          <w:p w14:paraId="6BBD8979" w14:textId="77777777" w:rsidR="004071A4" w:rsidRPr="00AB1754" w:rsidRDefault="004071A4" w:rsidP="00764674">
            <w:pPr>
              <w:spacing w:line="360" w:lineRule="auto"/>
              <w:jc w:val="both"/>
              <w:rPr>
                <w:sz w:val="26"/>
                <w:szCs w:val="26"/>
                <w:lang w:eastAsia="ja-JP"/>
              </w:rPr>
            </w:pPr>
            <w:r w:rsidRPr="00AB1754">
              <w:rPr>
                <w:sz w:val="26"/>
                <w:szCs w:val="26"/>
                <w:lang w:eastAsia="ja-JP"/>
              </w:rPr>
              <w:t>Hàng tuần</w:t>
            </w:r>
          </w:p>
        </w:tc>
        <w:tc>
          <w:tcPr>
            <w:tcW w:w="217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14FDD53" w14:textId="7FA5C41B" w:rsidR="004071A4" w:rsidRPr="00AB1754" w:rsidRDefault="004071A4" w:rsidP="00764674">
            <w:pPr>
              <w:spacing w:line="360" w:lineRule="auto"/>
              <w:ind w:left="97"/>
              <w:jc w:val="both"/>
              <w:rPr>
                <w:sz w:val="26"/>
                <w:szCs w:val="26"/>
                <w:lang w:val="vi-VN" w:eastAsia="ja-JP"/>
              </w:rPr>
            </w:pPr>
            <w:r w:rsidRPr="00AB1754">
              <w:rPr>
                <w:sz w:val="26"/>
                <w:szCs w:val="26"/>
                <w:lang w:eastAsia="ja-JP"/>
              </w:rPr>
              <w:t>Gặp mặt, Zalo</w:t>
            </w:r>
            <w:r w:rsidR="00516578">
              <w:rPr>
                <w:sz w:val="26"/>
                <w:szCs w:val="26"/>
                <w:lang w:eastAsia="ja-JP"/>
              </w:rPr>
              <w:t>, Meeting</w:t>
            </w:r>
          </w:p>
          <w:p w14:paraId="4FEA9AA2" w14:textId="77777777" w:rsidR="004071A4" w:rsidRPr="00AB1754" w:rsidRDefault="004071A4" w:rsidP="00764674">
            <w:pPr>
              <w:spacing w:line="360" w:lineRule="auto"/>
              <w:ind w:left="97"/>
              <w:jc w:val="both"/>
              <w:rPr>
                <w:sz w:val="26"/>
                <w:szCs w:val="26"/>
                <w:lang w:eastAsia="ja-JP"/>
              </w:rPr>
            </w:pPr>
          </w:p>
        </w:tc>
      </w:tr>
      <w:tr w:rsidR="004071A4" w:rsidRPr="00AB1754" w14:paraId="64B0A301" w14:textId="77777777" w:rsidTr="00764674">
        <w:tc>
          <w:tcPr>
            <w:tcW w:w="2701" w:type="dxa"/>
            <w:tcBorders>
              <w:top w:val="single" w:sz="4" w:space="0" w:color="00000A"/>
              <w:left w:val="single" w:sz="2" w:space="0" w:color="000001"/>
              <w:bottom w:val="single" w:sz="2" w:space="0" w:color="000001"/>
            </w:tcBorders>
            <w:shd w:val="clear" w:color="auto" w:fill="auto"/>
            <w:tcMar>
              <w:left w:w="49" w:type="dxa"/>
            </w:tcMar>
          </w:tcPr>
          <w:p w14:paraId="5517AD26" w14:textId="77777777" w:rsidR="004071A4" w:rsidRPr="00AB1754" w:rsidRDefault="004071A4" w:rsidP="00764674">
            <w:pPr>
              <w:spacing w:line="360" w:lineRule="auto"/>
              <w:ind w:left="97"/>
              <w:jc w:val="both"/>
              <w:rPr>
                <w:b/>
                <w:bCs/>
                <w:sz w:val="26"/>
                <w:szCs w:val="26"/>
                <w:lang w:eastAsia="ja-JP"/>
              </w:rPr>
            </w:pPr>
            <w:r w:rsidRPr="00AB1754">
              <w:rPr>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14:paraId="085A7F52" w14:textId="77777777" w:rsidR="004071A4" w:rsidRPr="00AB1754" w:rsidRDefault="004071A4" w:rsidP="00764674">
            <w:pPr>
              <w:spacing w:line="360" w:lineRule="auto"/>
              <w:ind w:left="97"/>
              <w:jc w:val="both"/>
              <w:rPr>
                <w:sz w:val="26"/>
                <w:szCs w:val="26"/>
                <w:lang w:eastAsia="ja-JP"/>
              </w:rPr>
            </w:pPr>
            <w:r w:rsidRPr="00AB1754">
              <w:rPr>
                <w:sz w:val="26"/>
                <w:szCs w:val="26"/>
                <w:lang w:eastAsia="ja-JP"/>
              </w:rPr>
              <w:t>Đánh giá mức độ dự án</w:t>
            </w:r>
          </w:p>
        </w:tc>
        <w:tc>
          <w:tcPr>
            <w:tcW w:w="1617" w:type="dxa"/>
            <w:tcBorders>
              <w:top w:val="single" w:sz="4" w:space="0" w:color="00000A"/>
              <w:left w:val="single" w:sz="2" w:space="0" w:color="000001"/>
              <w:bottom w:val="single" w:sz="2" w:space="0" w:color="000001"/>
            </w:tcBorders>
            <w:shd w:val="clear" w:color="auto" w:fill="auto"/>
            <w:tcMar>
              <w:left w:w="49" w:type="dxa"/>
            </w:tcMar>
          </w:tcPr>
          <w:p w14:paraId="12D33194" w14:textId="77777777" w:rsidR="004071A4" w:rsidRPr="00AB1754" w:rsidRDefault="004071A4" w:rsidP="00764674">
            <w:pPr>
              <w:spacing w:line="360" w:lineRule="auto"/>
              <w:jc w:val="both"/>
              <w:rPr>
                <w:sz w:val="26"/>
                <w:szCs w:val="26"/>
                <w:lang w:eastAsia="ja-JP"/>
              </w:rPr>
            </w:pPr>
            <w:r w:rsidRPr="00AB1754">
              <w:rPr>
                <w:sz w:val="26"/>
                <w:szCs w:val="26"/>
                <w:lang w:eastAsia="ja-JP"/>
              </w:rPr>
              <w:t>Hàng tuần</w:t>
            </w:r>
          </w:p>
        </w:tc>
        <w:tc>
          <w:tcPr>
            <w:tcW w:w="2171"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4B21A480" w14:textId="77777777" w:rsidR="004071A4" w:rsidRPr="00AB1754" w:rsidRDefault="004071A4" w:rsidP="00764674">
            <w:pPr>
              <w:spacing w:line="360" w:lineRule="auto"/>
              <w:ind w:left="97"/>
              <w:rPr>
                <w:sz w:val="26"/>
                <w:szCs w:val="26"/>
              </w:rPr>
            </w:pPr>
            <w:r w:rsidRPr="00AB1754">
              <w:rPr>
                <w:sz w:val="26"/>
                <w:szCs w:val="26"/>
                <w:lang w:eastAsia="ja-JP"/>
              </w:rPr>
              <w:t>Gặp mặt, Mail, Zalo</w:t>
            </w:r>
          </w:p>
        </w:tc>
      </w:tr>
      <w:tr w:rsidR="004071A4" w:rsidRPr="00AB1754" w14:paraId="4D5EB817" w14:textId="77777777" w:rsidTr="00764674">
        <w:tc>
          <w:tcPr>
            <w:tcW w:w="2701" w:type="dxa"/>
            <w:tcBorders>
              <w:top w:val="single" w:sz="2" w:space="0" w:color="000001"/>
              <w:left w:val="single" w:sz="2" w:space="0" w:color="000001"/>
              <w:bottom w:val="single" w:sz="2" w:space="0" w:color="000001"/>
            </w:tcBorders>
            <w:shd w:val="clear" w:color="auto" w:fill="auto"/>
            <w:tcMar>
              <w:left w:w="49" w:type="dxa"/>
            </w:tcMar>
          </w:tcPr>
          <w:p w14:paraId="676A5BC4" w14:textId="77777777" w:rsidR="004071A4" w:rsidRPr="00AB1754" w:rsidRDefault="004071A4" w:rsidP="00764674">
            <w:pPr>
              <w:spacing w:line="360" w:lineRule="auto"/>
              <w:ind w:left="97"/>
              <w:jc w:val="both"/>
              <w:rPr>
                <w:b/>
                <w:bCs/>
                <w:sz w:val="26"/>
                <w:szCs w:val="26"/>
                <w:lang w:eastAsia="ja-JP"/>
              </w:rPr>
            </w:pPr>
            <w:r w:rsidRPr="00AB1754">
              <w:rPr>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764F5873" w14:textId="77777777" w:rsidR="004071A4" w:rsidRPr="00AB1754" w:rsidRDefault="004071A4" w:rsidP="00764674">
            <w:pPr>
              <w:spacing w:line="360" w:lineRule="auto"/>
              <w:ind w:left="97"/>
              <w:jc w:val="both"/>
              <w:rPr>
                <w:sz w:val="26"/>
                <w:szCs w:val="26"/>
              </w:rPr>
            </w:pPr>
            <w:r w:rsidRPr="00AB1754">
              <w:rPr>
                <w:sz w:val="26"/>
                <w:szCs w:val="26"/>
              </w:rPr>
              <w:t>Các yêu cầu cho sản phẩm</w:t>
            </w:r>
          </w:p>
        </w:tc>
        <w:tc>
          <w:tcPr>
            <w:tcW w:w="1617" w:type="dxa"/>
            <w:tcBorders>
              <w:top w:val="single" w:sz="2" w:space="0" w:color="000001"/>
              <w:left w:val="single" w:sz="2" w:space="0" w:color="000001"/>
              <w:bottom w:val="single" w:sz="2" w:space="0" w:color="000001"/>
            </w:tcBorders>
            <w:shd w:val="clear" w:color="auto" w:fill="auto"/>
            <w:tcMar>
              <w:left w:w="49" w:type="dxa"/>
            </w:tcMar>
          </w:tcPr>
          <w:p w14:paraId="5D012358" w14:textId="77777777" w:rsidR="004071A4" w:rsidRPr="00AB1754" w:rsidRDefault="004071A4" w:rsidP="00764674">
            <w:pPr>
              <w:spacing w:line="360" w:lineRule="auto"/>
              <w:jc w:val="both"/>
              <w:rPr>
                <w:sz w:val="26"/>
                <w:szCs w:val="26"/>
              </w:rPr>
            </w:pPr>
            <w:r w:rsidRPr="00AB1754">
              <w:rPr>
                <w:sz w:val="26"/>
                <w:szCs w:val="26"/>
              </w:rPr>
              <w:t>Khi cần</w:t>
            </w:r>
          </w:p>
        </w:tc>
        <w:tc>
          <w:tcPr>
            <w:tcW w:w="217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FB5D2A5" w14:textId="77777777" w:rsidR="004071A4" w:rsidRPr="00AB1754" w:rsidRDefault="004071A4" w:rsidP="00764674">
            <w:pPr>
              <w:spacing w:line="360" w:lineRule="auto"/>
              <w:ind w:left="97"/>
              <w:rPr>
                <w:sz w:val="26"/>
                <w:szCs w:val="26"/>
                <w:lang w:eastAsia="ja-JP"/>
              </w:rPr>
            </w:pPr>
            <w:r w:rsidRPr="00AB1754">
              <w:rPr>
                <w:sz w:val="26"/>
                <w:szCs w:val="26"/>
                <w:lang w:eastAsia="ja-JP"/>
              </w:rPr>
              <w:t xml:space="preserve">Gặp mặt, Mail, Zalo </w:t>
            </w:r>
          </w:p>
        </w:tc>
      </w:tr>
      <w:tr w:rsidR="004071A4" w:rsidRPr="00AB1754" w14:paraId="6E10B138" w14:textId="77777777" w:rsidTr="00764674">
        <w:trPr>
          <w:trHeight w:val="1353"/>
        </w:trPr>
        <w:tc>
          <w:tcPr>
            <w:tcW w:w="2701" w:type="dxa"/>
            <w:tcBorders>
              <w:top w:val="single" w:sz="2" w:space="0" w:color="000001"/>
              <w:left w:val="single" w:sz="2" w:space="0" w:color="000001"/>
              <w:bottom w:val="single" w:sz="2" w:space="0" w:color="000001"/>
            </w:tcBorders>
            <w:shd w:val="clear" w:color="auto" w:fill="auto"/>
            <w:tcMar>
              <w:left w:w="49" w:type="dxa"/>
            </w:tcMar>
          </w:tcPr>
          <w:p w14:paraId="45C93461" w14:textId="77777777" w:rsidR="004071A4" w:rsidRPr="00AB1754" w:rsidRDefault="004071A4" w:rsidP="00764674">
            <w:pPr>
              <w:spacing w:line="360" w:lineRule="auto"/>
              <w:ind w:left="97"/>
              <w:jc w:val="both"/>
              <w:rPr>
                <w:b/>
                <w:bCs/>
                <w:sz w:val="26"/>
                <w:szCs w:val="26"/>
              </w:rPr>
            </w:pPr>
            <w:r w:rsidRPr="00AB1754">
              <w:rPr>
                <w:b/>
                <w:bCs/>
                <w:sz w:val="26"/>
                <w:szCs w:val="26"/>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52EB47E7" w14:textId="77777777" w:rsidR="004071A4" w:rsidRPr="00AB1754" w:rsidRDefault="004071A4" w:rsidP="00764674">
            <w:pPr>
              <w:spacing w:line="360" w:lineRule="auto"/>
              <w:ind w:left="97"/>
              <w:jc w:val="both"/>
              <w:rPr>
                <w:sz w:val="26"/>
                <w:szCs w:val="26"/>
              </w:rPr>
            </w:pPr>
            <w:r w:rsidRPr="00AB1754">
              <w:rPr>
                <w:sz w:val="26"/>
                <w:szCs w:val="26"/>
              </w:rPr>
              <w:t>Đánh giá tiến độ của dự án và lịch các họp thường ngày.</w:t>
            </w:r>
          </w:p>
        </w:tc>
        <w:tc>
          <w:tcPr>
            <w:tcW w:w="1617" w:type="dxa"/>
            <w:tcBorders>
              <w:top w:val="single" w:sz="2" w:space="0" w:color="000001"/>
              <w:left w:val="single" w:sz="2" w:space="0" w:color="000001"/>
              <w:bottom w:val="single" w:sz="2" w:space="0" w:color="000001"/>
            </w:tcBorders>
            <w:shd w:val="clear" w:color="auto" w:fill="auto"/>
            <w:tcMar>
              <w:left w:w="49" w:type="dxa"/>
            </w:tcMar>
          </w:tcPr>
          <w:p w14:paraId="27323A84" w14:textId="77777777" w:rsidR="004071A4" w:rsidRPr="00AB1754" w:rsidRDefault="004071A4" w:rsidP="00764674">
            <w:pPr>
              <w:spacing w:line="360" w:lineRule="auto"/>
              <w:jc w:val="both"/>
              <w:rPr>
                <w:sz w:val="26"/>
                <w:szCs w:val="26"/>
              </w:rPr>
            </w:pPr>
            <w:r w:rsidRPr="00AB1754">
              <w:rPr>
                <w:sz w:val="26"/>
                <w:szCs w:val="26"/>
              </w:rPr>
              <w:t>Hàng ngày</w:t>
            </w:r>
          </w:p>
        </w:tc>
        <w:tc>
          <w:tcPr>
            <w:tcW w:w="217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CFBAC60" w14:textId="77777777" w:rsidR="004071A4" w:rsidRPr="00AB1754" w:rsidRDefault="004071A4" w:rsidP="00764674">
            <w:pPr>
              <w:spacing w:line="360" w:lineRule="auto"/>
              <w:ind w:left="97"/>
              <w:jc w:val="both"/>
              <w:rPr>
                <w:sz w:val="26"/>
                <w:szCs w:val="26"/>
                <w:lang w:val="vi-VN"/>
              </w:rPr>
            </w:pPr>
            <w:r w:rsidRPr="00AB1754">
              <w:rPr>
                <w:sz w:val="26"/>
                <w:szCs w:val="26"/>
                <w:lang w:eastAsia="ja-JP"/>
              </w:rPr>
              <w:t>Gặp mặt, Mail, Zalo</w:t>
            </w:r>
          </w:p>
        </w:tc>
      </w:tr>
    </w:tbl>
    <w:p w14:paraId="116BA317" w14:textId="77777777" w:rsidR="004071A4" w:rsidRDefault="004071A4" w:rsidP="004071A4">
      <w:pPr>
        <w:spacing w:after="160" w:line="278" w:lineRule="auto"/>
        <w:rPr>
          <w:rFonts w:eastAsia="Droid Sans Fallback"/>
          <w:b/>
          <w:bCs/>
          <w:sz w:val="26"/>
          <w:szCs w:val="26"/>
        </w:rPr>
      </w:pPr>
      <w:bookmarkStart w:id="91" w:name="_Toc513987711"/>
      <w:bookmarkStart w:id="92" w:name="_Toc8386580"/>
      <w:bookmarkStart w:id="93" w:name="_Toc61777082"/>
      <w:bookmarkStart w:id="94" w:name="_Toc61808852"/>
      <w:bookmarkStart w:id="95" w:name="_Toc176510794"/>
      <w:r>
        <w:rPr>
          <w:rFonts w:eastAsia="Droid Sans Fallback"/>
          <w:b/>
          <w:bCs/>
          <w:sz w:val="26"/>
          <w:szCs w:val="26"/>
        </w:rPr>
        <w:br w:type="page"/>
      </w:r>
    </w:p>
    <w:p w14:paraId="695C52A4" w14:textId="77777777" w:rsidR="004071A4" w:rsidRPr="004071A4" w:rsidRDefault="004071A4" w:rsidP="00765EC9">
      <w:pPr>
        <w:pStyle w:val="Style1"/>
        <w:numPr>
          <w:ilvl w:val="1"/>
          <w:numId w:val="21"/>
        </w:numPr>
        <w:spacing w:before="120"/>
      </w:pPr>
      <w:bookmarkStart w:id="96" w:name="_Toc178322149"/>
      <w:r w:rsidRPr="004071A4">
        <w:lastRenderedPageBreak/>
        <w:t>Báo cáo</w:t>
      </w:r>
      <w:bookmarkEnd w:id="91"/>
      <w:bookmarkEnd w:id="92"/>
      <w:bookmarkEnd w:id="93"/>
      <w:bookmarkEnd w:id="94"/>
      <w:bookmarkEnd w:id="95"/>
      <w:bookmarkEnd w:id="96"/>
    </w:p>
    <w:p w14:paraId="15DB3AA4" w14:textId="77777777" w:rsidR="004071A4" w:rsidRPr="00AB1754" w:rsidRDefault="004071A4" w:rsidP="004071A4">
      <w:pPr>
        <w:spacing w:line="360" w:lineRule="auto"/>
        <w:ind w:left="720"/>
        <w:jc w:val="center"/>
        <w:rPr>
          <w:i/>
          <w:sz w:val="26"/>
          <w:szCs w:val="26"/>
        </w:rPr>
      </w:pPr>
      <w:r w:rsidRPr="00AB1754">
        <w:rPr>
          <w:i/>
          <w:sz w:val="26"/>
          <w:szCs w:val="26"/>
        </w:rPr>
        <w:t>Bảng 4: Các báo cáo và Meeting</w:t>
      </w:r>
    </w:p>
    <w:tbl>
      <w:tblPr>
        <w:tblW w:w="9951"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833"/>
        <w:gridCol w:w="1116"/>
        <w:gridCol w:w="915"/>
        <w:gridCol w:w="3799"/>
        <w:gridCol w:w="2257"/>
        <w:gridCol w:w="31"/>
      </w:tblGrid>
      <w:tr w:rsidR="004071A4" w:rsidRPr="00AB1754" w14:paraId="2655A86A" w14:textId="77777777" w:rsidTr="00764674">
        <w:trPr>
          <w:gridAfter w:val="1"/>
          <w:wAfter w:w="31" w:type="dxa"/>
          <w:jc w:val="center"/>
        </w:trPr>
        <w:tc>
          <w:tcPr>
            <w:tcW w:w="1840" w:type="dxa"/>
            <w:tcBorders>
              <w:top w:val="single" w:sz="2" w:space="0" w:color="000001"/>
              <w:left w:val="single" w:sz="2" w:space="0" w:color="000001"/>
              <w:bottom w:val="single" w:sz="2" w:space="0" w:color="000001"/>
            </w:tcBorders>
            <w:shd w:val="clear" w:color="auto" w:fill="92D050"/>
            <w:tcMar>
              <w:left w:w="49" w:type="dxa"/>
            </w:tcMar>
          </w:tcPr>
          <w:p w14:paraId="16656FFC" w14:textId="77777777" w:rsidR="004071A4" w:rsidRPr="00AB1754" w:rsidRDefault="004071A4" w:rsidP="00764674">
            <w:pPr>
              <w:spacing w:line="360" w:lineRule="auto"/>
              <w:ind w:left="67"/>
              <w:jc w:val="center"/>
              <w:rPr>
                <w:b/>
                <w:spacing w:val="3"/>
                <w:sz w:val="26"/>
                <w:szCs w:val="26"/>
              </w:rPr>
            </w:pPr>
            <w:r w:rsidRPr="00AB1754">
              <w:rPr>
                <w:b/>
                <w:spacing w:val="3"/>
                <w:sz w:val="26"/>
                <w:szCs w:val="26"/>
              </w:rPr>
              <w:t>Loại liên lạc</w:t>
            </w:r>
          </w:p>
        </w:tc>
        <w:tc>
          <w:tcPr>
            <w:tcW w:w="1068" w:type="dxa"/>
            <w:tcBorders>
              <w:top w:val="single" w:sz="2" w:space="0" w:color="000001"/>
              <w:left w:val="single" w:sz="2" w:space="0" w:color="000001"/>
              <w:bottom w:val="single" w:sz="2" w:space="0" w:color="000001"/>
            </w:tcBorders>
            <w:shd w:val="clear" w:color="auto" w:fill="92D050"/>
            <w:tcMar>
              <w:left w:w="49" w:type="dxa"/>
            </w:tcMar>
          </w:tcPr>
          <w:p w14:paraId="4C85D82F" w14:textId="77777777" w:rsidR="004071A4" w:rsidRPr="00AB1754" w:rsidRDefault="004071A4" w:rsidP="00764674">
            <w:pPr>
              <w:spacing w:line="360" w:lineRule="auto"/>
              <w:ind w:left="67"/>
              <w:jc w:val="center"/>
              <w:rPr>
                <w:b/>
                <w:sz w:val="26"/>
                <w:szCs w:val="26"/>
              </w:rPr>
            </w:pPr>
            <w:r w:rsidRPr="00AB1754">
              <w:rPr>
                <w:b/>
                <w:sz w:val="26"/>
                <w:szCs w:val="26"/>
              </w:rPr>
              <w:t>Phương thức, công cụ</w:t>
            </w:r>
          </w:p>
        </w:tc>
        <w:tc>
          <w:tcPr>
            <w:tcW w:w="917" w:type="dxa"/>
            <w:tcBorders>
              <w:top w:val="single" w:sz="2" w:space="0" w:color="000001"/>
              <w:left w:val="single" w:sz="2" w:space="0" w:color="000001"/>
              <w:bottom w:val="single" w:sz="2" w:space="0" w:color="000001"/>
            </w:tcBorders>
            <w:shd w:val="clear" w:color="auto" w:fill="92D050"/>
            <w:tcMar>
              <w:left w:w="49" w:type="dxa"/>
            </w:tcMar>
          </w:tcPr>
          <w:p w14:paraId="45C36169" w14:textId="77777777" w:rsidR="004071A4" w:rsidRPr="00AB1754" w:rsidRDefault="004071A4" w:rsidP="00764674">
            <w:pPr>
              <w:spacing w:line="360" w:lineRule="auto"/>
              <w:ind w:left="67"/>
              <w:jc w:val="center"/>
              <w:rPr>
                <w:b/>
                <w:sz w:val="26"/>
                <w:szCs w:val="26"/>
              </w:rPr>
            </w:pPr>
            <w:r w:rsidRPr="00AB1754">
              <w:rPr>
                <w:b/>
                <w:sz w:val="26"/>
                <w:szCs w:val="26"/>
              </w:rPr>
              <w:t>Tần suất</w:t>
            </w:r>
          </w:p>
        </w:tc>
        <w:tc>
          <w:tcPr>
            <w:tcW w:w="3827" w:type="dxa"/>
            <w:tcBorders>
              <w:top w:val="single" w:sz="2" w:space="0" w:color="000001"/>
              <w:left w:val="single" w:sz="2" w:space="0" w:color="000001"/>
              <w:bottom w:val="single" w:sz="2" w:space="0" w:color="000001"/>
            </w:tcBorders>
            <w:shd w:val="clear" w:color="auto" w:fill="92D050"/>
            <w:tcMar>
              <w:left w:w="49" w:type="dxa"/>
            </w:tcMar>
          </w:tcPr>
          <w:p w14:paraId="737CC6EB" w14:textId="77777777" w:rsidR="004071A4" w:rsidRPr="00AB1754" w:rsidRDefault="004071A4" w:rsidP="00764674">
            <w:pPr>
              <w:spacing w:line="360" w:lineRule="auto"/>
              <w:ind w:left="67"/>
              <w:jc w:val="center"/>
              <w:rPr>
                <w:b/>
                <w:sz w:val="26"/>
                <w:szCs w:val="26"/>
              </w:rPr>
            </w:pPr>
            <w:r w:rsidRPr="00AB1754">
              <w:rPr>
                <w:b/>
                <w:sz w:val="26"/>
                <w:szCs w:val="26"/>
              </w:rPr>
              <w:t>Thông tin chi tiết</w:t>
            </w:r>
          </w:p>
        </w:tc>
        <w:tc>
          <w:tcPr>
            <w:tcW w:w="2268" w:type="dxa"/>
            <w:tcBorders>
              <w:top w:val="single" w:sz="2" w:space="0" w:color="000001"/>
              <w:left w:val="single" w:sz="2" w:space="0" w:color="000001"/>
              <w:bottom w:val="single" w:sz="2" w:space="0" w:color="000001"/>
              <w:right w:val="single" w:sz="2" w:space="0" w:color="000001"/>
            </w:tcBorders>
            <w:shd w:val="clear" w:color="auto" w:fill="92D050"/>
            <w:tcMar>
              <w:left w:w="49" w:type="dxa"/>
            </w:tcMar>
          </w:tcPr>
          <w:p w14:paraId="14E8140B" w14:textId="77777777" w:rsidR="004071A4" w:rsidRPr="00AB1754" w:rsidRDefault="004071A4" w:rsidP="00764674">
            <w:pPr>
              <w:spacing w:line="360" w:lineRule="auto"/>
              <w:ind w:left="720" w:hanging="720"/>
              <w:jc w:val="center"/>
              <w:rPr>
                <w:b/>
                <w:sz w:val="26"/>
                <w:szCs w:val="26"/>
              </w:rPr>
            </w:pPr>
            <w:r w:rsidRPr="00AB1754">
              <w:rPr>
                <w:b/>
                <w:sz w:val="26"/>
                <w:szCs w:val="26"/>
              </w:rPr>
              <w:t>Nhân sự</w:t>
            </w:r>
          </w:p>
        </w:tc>
      </w:tr>
      <w:tr w:rsidR="004071A4" w:rsidRPr="00AB1754" w14:paraId="62BEE9EA" w14:textId="77777777" w:rsidTr="00764674">
        <w:trPr>
          <w:trHeight w:val="305"/>
          <w:jc w:val="center"/>
        </w:trPr>
        <w:tc>
          <w:tcPr>
            <w:tcW w:w="9951" w:type="dxa"/>
            <w:gridSpan w:val="6"/>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F2AA9BF" w14:textId="77777777" w:rsidR="004071A4" w:rsidRPr="00AB1754" w:rsidRDefault="004071A4" w:rsidP="00764674">
            <w:pPr>
              <w:spacing w:line="360" w:lineRule="auto"/>
              <w:ind w:left="67"/>
              <w:jc w:val="both"/>
              <w:rPr>
                <w:b/>
                <w:spacing w:val="-2"/>
                <w:sz w:val="26"/>
                <w:szCs w:val="26"/>
              </w:rPr>
            </w:pPr>
            <w:r w:rsidRPr="00AB1754">
              <w:rPr>
                <w:b/>
                <w:spacing w:val="-2"/>
                <w:sz w:val="26"/>
                <w:szCs w:val="26"/>
              </w:rPr>
              <w:t>Liên lạc trong nhóm</w:t>
            </w:r>
          </w:p>
        </w:tc>
      </w:tr>
      <w:tr w:rsidR="004071A4" w:rsidRPr="00AB1754" w14:paraId="7EB9AE2A" w14:textId="77777777" w:rsidTr="00764674">
        <w:trPr>
          <w:gridAfter w:val="1"/>
          <w:wAfter w:w="31" w:type="dxa"/>
          <w:jc w:val="center"/>
        </w:trPr>
        <w:tc>
          <w:tcPr>
            <w:tcW w:w="1840" w:type="dxa"/>
            <w:tcBorders>
              <w:top w:val="single" w:sz="2" w:space="0" w:color="000001"/>
              <w:left w:val="single" w:sz="2" w:space="0" w:color="000001"/>
              <w:bottom w:val="single" w:sz="2" w:space="0" w:color="000001"/>
            </w:tcBorders>
            <w:shd w:val="clear" w:color="auto" w:fill="auto"/>
            <w:tcMar>
              <w:left w:w="49" w:type="dxa"/>
            </w:tcMar>
          </w:tcPr>
          <w:p w14:paraId="51209491" w14:textId="77777777" w:rsidR="004071A4" w:rsidRPr="00AB1754" w:rsidRDefault="004071A4" w:rsidP="00764674">
            <w:pPr>
              <w:spacing w:line="360" w:lineRule="auto"/>
              <w:ind w:left="67"/>
              <w:jc w:val="both"/>
              <w:rPr>
                <w:b/>
                <w:spacing w:val="-2"/>
                <w:sz w:val="26"/>
                <w:szCs w:val="26"/>
              </w:rPr>
            </w:pPr>
            <w:r w:rsidRPr="00AB1754">
              <w:rPr>
                <w:b/>
                <w:spacing w:val="-2"/>
                <w:sz w:val="26"/>
                <w:szCs w:val="26"/>
              </w:rPr>
              <w:t>Daily Meetings</w:t>
            </w:r>
          </w:p>
          <w:p w14:paraId="69F0615B" w14:textId="77777777" w:rsidR="004071A4" w:rsidRPr="00AB1754" w:rsidRDefault="004071A4" w:rsidP="00764674">
            <w:pPr>
              <w:spacing w:line="360" w:lineRule="auto"/>
              <w:ind w:left="67"/>
              <w:rPr>
                <w:b/>
                <w:spacing w:val="-2"/>
                <w:sz w:val="26"/>
                <w:szCs w:val="26"/>
              </w:rPr>
            </w:pPr>
            <w:r w:rsidRPr="00AB1754">
              <w:rPr>
                <w:b/>
                <w:spacing w:val="-2"/>
                <w:sz w:val="26"/>
                <w:szCs w:val="26"/>
              </w:rPr>
              <w:t xml:space="preserve">“Cuộc họp hằng ngày” </w:t>
            </w:r>
          </w:p>
        </w:tc>
        <w:tc>
          <w:tcPr>
            <w:tcW w:w="1068" w:type="dxa"/>
            <w:tcBorders>
              <w:top w:val="single" w:sz="2" w:space="0" w:color="000001"/>
              <w:left w:val="single" w:sz="2" w:space="0" w:color="000001"/>
              <w:bottom w:val="single" w:sz="2" w:space="0" w:color="000001"/>
            </w:tcBorders>
            <w:shd w:val="clear" w:color="auto" w:fill="auto"/>
            <w:tcMar>
              <w:left w:w="49" w:type="dxa"/>
            </w:tcMar>
          </w:tcPr>
          <w:p w14:paraId="45D3C25D" w14:textId="77777777" w:rsidR="004071A4" w:rsidRPr="00AB1754" w:rsidRDefault="004071A4" w:rsidP="00764674">
            <w:pPr>
              <w:spacing w:line="360" w:lineRule="auto"/>
              <w:ind w:left="67"/>
              <w:jc w:val="both"/>
              <w:rPr>
                <w:sz w:val="26"/>
                <w:szCs w:val="26"/>
              </w:rPr>
            </w:pPr>
            <w:r w:rsidRPr="00AB1754">
              <w:rPr>
                <w:sz w:val="26"/>
                <w:szCs w:val="26"/>
              </w:rPr>
              <w:t>Zalo hoặc Email</w:t>
            </w:r>
          </w:p>
        </w:tc>
        <w:tc>
          <w:tcPr>
            <w:tcW w:w="917" w:type="dxa"/>
            <w:tcBorders>
              <w:top w:val="single" w:sz="2" w:space="0" w:color="000001"/>
              <w:left w:val="single" w:sz="2" w:space="0" w:color="000001"/>
              <w:bottom w:val="single" w:sz="2" w:space="0" w:color="000001"/>
            </w:tcBorders>
            <w:shd w:val="clear" w:color="auto" w:fill="auto"/>
            <w:tcMar>
              <w:left w:w="49" w:type="dxa"/>
            </w:tcMar>
          </w:tcPr>
          <w:p w14:paraId="67D44F9C" w14:textId="77777777" w:rsidR="004071A4" w:rsidRPr="00AB1754" w:rsidRDefault="004071A4" w:rsidP="00764674">
            <w:pPr>
              <w:spacing w:line="360" w:lineRule="auto"/>
              <w:ind w:left="67"/>
              <w:jc w:val="both"/>
              <w:rPr>
                <w:spacing w:val="-1"/>
                <w:sz w:val="26"/>
                <w:szCs w:val="26"/>
              </w:rPr>
            </w:pPr>
            <w:r w:rsidRPr="00AB1754">
              <w:rPr>
                <w:spacing w:val="-1"/>
                <w:sz w:val="26"/>
                <w:szCs w:val="26"/>
              </w:rPr>
              <w:t xml:space="preserve">1 ngày </w:t>
            </w:r>
          </w:p>
        </w:tc>
        <w:tc>
          <w:tcPr>
            <w:tcW w:w="3827" w:type="dxa"/>
            <w:tcBorders>
              <w:top w:val="single" w:sz="2" w:space="0" w:color="000001"/>
              <w:left w:val="single" w:sz="2" w:space="0" w:color="000001"/>
              <w:bottom w:val="single" w:sz="2" w:space="0" w:color="000001"/>
            </w:tcBorders>
            <w:shd w:val="clear" w:color="auto" w:fill="auto"/>
            <w:tcMar>
              <w:left w:w="49" w:type="dxa"/>
            </w:tcMar>
          </w:tcPr>
          <w:p w14:paraId="56FF0E1B" w14:textId="77777777" w:rsidR="004071A4" w:rsidRPr="00AB1754" w:rsidRDefault="004071A4" w:rsidP="00764674">
            <w:pPr>
              <w:spacing w:line="360" w:lineRule="auto"/>
              <w:ind w:left="67"/>
              <w:jc w:val="both"/>
              <w:rPr>
                <w:spacing w:val="1"/>
                <w:sz w:val="26"/>
                <w:szCs w:val="26"/>
              </w:rPr>
            </w:pPr>
            <w:r w:rsidRPr="00AB1754">
              <w:rPr>
                <w:spacing w:val="1"/>
                <w:sz w:val="26"/>
                <w:szCs w:val="26"/>
              </w:rPr>
              <w:t xml:space="preserve">Thông tin về những gì đã làm trong 24 giờ qua, làm </w:t>
            </w:r>
            <w:r w:rsidRPr="00AB1754">
              <w:rPr>
                <w:spacing w:val="1"/>
                <w:sz w:val="26"/>
                <w:szCs w:val="26"/>
                <w:lang w:val="vi-VN"/>
              </w:rPr>
              <w:t>vi</w:t>
            </w:r>
            <w:r w:rsidRPr="00AB1754">
              <w:rPr>
                <w:spacing w:val="1"/>
                <w:sz w:val="26"/>
                <w:szCs w:val="26"/>
              </w:rPr>
              <w:t>ệc về kế hoạch cho ngày hôm nay, những khó khăn gặp phải và các giải pháp cần thiết, chỉ cần gặp 20-30 phút.</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1CCF402" w14:textId="77777777" w:rsidR="004071A4" w:rsidRPr="00AB1754" w:rsidRDefault="004071A4" w:rsidP="00764674">
            <w:pPr>
              <w:spacing w:line="360" w:lineRule="auto"/>
              <w:jc w:val="both"/>
              <w:rPr>
                <w:spacing w:val="4"/>
                <w:sz w:val="26"/>
                <w:szCs w:val="26"/>
              </w:rPr>
            </w:pPr>
            <w:r w:rsidRPr="00AB1754">
              <w:rPr>
                <w:spacing w:val="4"/>
                <w:sz w:val="26"/>
                <w:szCs w:val="26"/>
              </w:rPr>
              <w:t>Project team</w:t>
            </w:r>
          </w:p>
        </w:tc>
      </w:tr>
      <w:tr w:rsidR="004071A4" w:rsidRPr="00AB1754" w14:paraId="3E61CB6D" w14:textId="77777777" w:rsidTr="00764674">
        <w:trPr>
          <w:gridAfter w:val="1"/>
          <w:wAfter w:w="31" w:type="dxa"/>
          <w:jc w:val="center"/>
        </w:trPr>
        <w:tc>
          <w:tcPr>
            <w:tcW w:w="1840" w:type="dxa"/>
            <w:tcBorders>
              <w:top w:val="single" w:sz="2" w:space="0" w:color="000001"/>
              <w:left w:val="single" w:sz="2" w:space="0" w:color="000001"/>
              <w:bottom w:val="single" w:sz="2" w:space="0" w:color="000001"/>
            </w:tcBorders>
            <w:shd w:val="clear" w:color="auto" w:fill="auto"/>
            <w:tcMar>
              <w:left w:w="49" w:type="dxa"/>
            </w:tcMar>
          </w:tcPr>
          <w:p w14:paraId="345B7F5D" w14:textId="77777777" w:rsidR="004071A4" w:rsidRPr="00AB1754" w:rsidRDefault="004071A4" w:rsidP="00764674">
            <w:pPr>
              <w:spacing w:line="360" w:lineRule="auto"/>
              <w:ind w:left="67"/>
              <w:jc w:val="both"/>
              <w:rPr>
                <w:rFonts w:eastAsia="MS Mincho" w:hint="eastAsia"/>
                <w:b/>
                <w:sz w:val="26"/>
                <w:szCs w:val="26"/>
                <w:lang w:eastAsia="ko-KR"/>
              </w:rPr>
            </w:pPr>
            <w:r w:rsidRPr="00AB1754">
              <w:rPr>
                <w:rFonts w:eastAsia="MS Mincho"/>
                <w:b/>
                <w:sz w:val="26"/>
                <w:szCs w:val="26"/>
                <w:lang w:eastAsia="ko-KR"/>
              </w:rPr>
              <w:t xml:space="preserve"> Task Planning Meeting</w:t>
            </w:r>
          </w:p>
          <w:p w14:paraId="3531E13C" w14:textId="77777777" w:rsidR="004071A4" w:rsidRPr="00AB1754" w:rsidRDefault="004071A4" w:rsidP="00764674">
            <w:pPr>
              <w:spacing w:line="360" w:lineRule="auto"/>
              <w:ind w:left="67"/>
              <w:jc w:val="both"/>
              <w:rPr>
                <w:b/>
                <w:spacing w:val="-1"/>
                <w:sz w:val="26"/>
                <w:szCs w:val="26"/>
              </w:rPr>
            </w:pPr>
            <w:r w:rsidRPr="00AB1754">
              <w:rPr>
                <w:rFonts w:eastAsia="MS Mincho"/>
                <w:b/>
                <w:sz w:val="26"/>
                <w:szCs w:val="26"/>
                <w:lang w:eastAsia="ko-KR"/>
              </w:rPr>
              <w:t>“Cuộc họp lập kế hoạch”</w:t>
            </w:r>
          </w:p>
        </w:tc>
        <w:tc>
          <w:tcPr>
            <w:tcW w:w="1068" w:type="dxa"/>
            <w:tcBorders>
              <w:top w:val="single" w:sz="2" w:space="0" w:color="000001"/>
              <w:left w:val="single" w:sz="2" w:space="0" w:color="000001"/>
              <w:bottom w:val="single" w:sz="2" w:space="0" w:color="000001"/>
            </w:tcBorders>
            <w:shd w:val="clear" w:color="auto" w:fill="auto"/>
            <w:tcMar>
              <w:left w:w="49" w:type="dxa"/>
            </w:tcMar>
          </w:tcPr>
          <w:p w14:paraId="559A9B74" w14:textId="77777777" w:rsidR="004071A4" w:rsidRPr="004B6E97" w:rsidRDefault="004071A4" w:rsidP="00764674">
            <w:pPr>
              <w:spacing w:line="360" w:lineRule="auto"/>
              <w:ind w:left="67"/>
              <w:jc w:val="both"/>
              <w:rPr>
                <w:spacing w:val="1"/>
                <w:sz w:val="26"/>
                <w:szCs w:val="26"/>
                <w:lang w:val="it-IT"/>
              </w:rPr>
            </w:pPr>
            <w:r w:rsidRPr="004B6E97">
              <w:rPr>
                <w:spacing w:val="1"/>
                <w:sz w:val="26"/>
                <w:szCs w:val="26"/>
                <w:lang w:val="it-IT"/>
              </w:rPr>
              <w:t>Zalo,</w:t>
            </w:r>
            <w:r w:rsidRPr="00AB1754">
              <w:rPr>
                <w:spacing w:val="1"/>
                <w:sz w:val="26"/>
                <w:szCs w:val="26"/>
                <w:lang w:val="vi-VN"/>
              </w:rPr>
              <w:t xml:space="preserve"> </w:t>
            </w:r>
            <w:r w:rsidRPr="004B6E97">
              <w:rPr>
                <w:spacing w:val="1"/>
                <w:sz w:val="26"/>
                <w:szCs w:val="26"/>
                <w:lang w:val="it-IT"/>
              </w:rPr>
              <w:t>Discord, Gặp trực tiếp</w:t>
            </w:r>
          </w:p>
        </w:tc>
        <w:tc>
          <w:tcPr>
            <w:tcW w:w="917" w:type="dxa"/>
            <w:tcBorders>
              <w:top w:val="single" w:sz="2" w:space="0" w:color="000001"/>
              <w:left w:val="single" w:sz="2" w:space="0" w:color="000001"/>
              <w:bottom w:val="single" w:sz="2" w:space="0" w:color="000001"/>
            </w:tcBorders>
            <w:shd w:val="clear" w:color="auto" w:fill="auto"/>
            <w:tcMar>
              <w:left w:w="49" w:type="dxa"/>
            </w:tcMar>
          </w:tcPr>
          <w:p w14:paraId="274A971F" w14:textId="77777777" w:rsidR="004071A4" w:rsidRPr="00566E99" w:rsidRDefault="004071A4" w:rsidP="00764674">
            <w:pPr>
              <w:spacing w:line="360" w:lineRule="auto"/>
              <w:ind w:left="67"/>
              <w:jc w:val="both"/>
              <w:rPr>
                <w:color w:val="FF0000"/>
                <w:sz w:val="26"/>
                <w:szCs w:val="26"/>
              </w:rPr>
            </w:pPr>
            <w:r w:rsidRPr="00E120B9">
              <w:rPr>
                <w:sz w:val="26"/>
                <w:szCs w:val="26"/>
              </w:rPr>
              <w:t>3-</w:t>
            </w:r>
            <w:r>
              <w:rPr>
                <w:sz w:val="26"/>
                <w:szCs w:val="26"/>
              </w:rPr>
              <w:t xml:space="preserve">5 </w:t>
            </w:r>
            <w:r w:rsidRPr="00E120B9">
              <w:rPr>
                <w:sz w:val="26"/>
                <w:szCs w:val="26"/>
              </w:rPr>
              <w:t>ngày</w:t>
            </w:r>
          </w:p>
        </w:tc>
        <w:tc>
          <w:tcPr>
            <w:tcW w:w="3827" w:type="dxa"/>
            <w:tcBorders>
              <w:top w:val="single" w:sz="2" w:space="0" w:color="000001"/>
              <w:left w:val="single" w:sz="2" w:space="0" w:color="000001"/>
              <w:bottom w:val="single" w:sz="2" w:space="0" w:color="000001"/>
            </w:tcBorders>
            <w:shd w:val="clear" w:color="auto" w:fill="auto"/>
            <w:tcMar>
              <w:left w:w="49" w:type="dxa"/>
            </w:tcMar>
          </w:tcPr>
          <w:p w14:paraId="73943BE7" w14:textId="77777777" w:rsidR="004071A4" w:rsidRPr="00566E99" w:rsidRDefault="004071A4" w:rsidP="00764674">
            <w:pPr>
              <w:spacing w:line="360" w:lineRule="auto"/>
              <w:ind w:left="67"/>
              <w:jc w:val="both"/>
              <w:rPr>
                <w:color w:val="FF0000"/>
                <w:spacing w:val="-2"/>
                <w:sz w:val="26"/>
                <w:szCs w:val="26"/>
              </w:rPr>
            </w:pPr>
            <w:r w:rsidRPr="005D2013">
              <w:rPr>
                <w:spacing w:val="-2"/>
                <w:sz w:val="26"/>
                <w:szCs w:val="26"/>
              </w:rPr>
              <w:t xml:space="preserve">Tất cả các </w:t>
            </w:r>
            <w:r w:rsidRPr="005D2013">
              <w:rPr>
                <w:spacing w:val="-2"/>
                <w:sz w:val="26"/>
                <w:szCs w:val="26"/>
                <w:lang w:val="vi-VN"/>
              </w:rPr>
              <w:t>thành</w:t>
            </w:r>
            <w:r w:rsidRPr="005D2013">
              <w:rPr>
                <w:spacing w:val="-2"/>
                <w:sz w:val="26"/>
                <w:szCs w:val="26"/>
              </w:rPr>
              <w:t xml:space="preserve"> </w:t>
            </w:r>
            <w:r w:rsidRPr="005D2013">
              <w:rPr>
                <w:spacing w:val="-2"/>
                <w:sz w:val="26"/>
                <w:szCs w:val="26"/>
                <w:lang w:val="vi-VN"/>
              </w:rPr>
              <w:t>vi</w:t>
            </w:r>
            <w:r w:rsidRPr="005D2013">
              <w:rPr>
                <w:spacing w:val="-2"/>
                <w:sz w:val="26"/>
                <w:szCs w:val="26"/>
              </w:rPr>
              <w:t xml:space="preserve">ên trong nhóm cùng nhau để phân tích các yêu cầu, chức năng, làm </w:t>
            </w:r>
            <w:r w:rsidRPr="005D2013">
              <w:rPr>
                <w:spacing w:val="-2"/>
                <w:sz w:val="26"/>
                <w:szCs w:val="26"/>
                <w:lang w:val="vi-VN"/>
              </w:rPr>
              <w:t>vi</w:t>
            </w:r>
            <w:r w:rsidRPr="005D2013">
              <w:rPr>
                <w:spacing w:val="-2"/>
                <w:sz w:val="26"/>
                <w:szCs w:val="26"/>
              </w:rPr>
              <w:t>ệc trên Sprint đang làm, quy hoạch và thiết kế cho các Sprint tiếp theo.</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8CAFD3D" w14:textId="77777777" w:rsidR="004071A4" w:rsidRPr="00AB1754" w:rsidRDefault="004071A4" w:rsidP="00764674">
            <w:pPr>
              <w:spacing w:line="360" w:lineRule="auto"/>
              <w:rPr>
                <w:spacing w:val="4"/>
                <w:sz w:val="26"/>
                <w:szCs w:val="26"/>
              </w:rPr>
            </w:pPr>
            <w:r w:rsidRPr="00AB1754">
              <w:rPr>
                <w:spacing w:val="4"/>
                <w:sz w:val="26"/>
                <w:szCs w:val="26"/>
              </w:rPr>
              <w:t xml:space="preserve">Project team, </w:t>
            </w:r>
            <w:r w:rsidRPr="00AB1754">
              <w:rPr>
                <w:spacing w:val="4"/>
                <w:sz w:val="26"/>
                <w:szCs w:val="26"/>
                <w:lang w:val="vi-VN"/>
              </w:rPr>
              <w:t>Produc</w:t>
            </w:r>
            <w:r w:rsidRPr="00AB1754">
              <w:rPr>
                <w:spacing w:val="4"/>
                <w:sz w:val="26"/>
                <w:szCs w:val="26"/>
              </w:rPr>
              <w:t>t Owner</w:t>
            </w:r>
          </w:p>
        </w:tc>
      </w:tr>
      <w:tr w:rsidR="004071A4" w:rsidRPr="00AB1754" w14:paraId="328C67C8" w14:textId="77777777" w:rsidTr="00764674">
        <w:trPr>
          <w:gridAfter w:val="1"/>
          <w:wAfter w:w="31" w:type="dxa"/>
          <w:jc w:val="center"/>
        </w:trPr>
        <w:tc>
          <w:tcPr>
            <w:tcW w:w="1840" w:type="dxa"/>
            <w:tcBorders>
              <w:top w:val="single" w:sz="2" w:space="0" w:color="000001"/>
              <w:left w:val="single" w:sz="2" w:space="0" w:color="000001"/>
              <w:bottom w:val="single" w:sz="2" w:space="0" w:color="000001"/>
            </w:tcBorders>
            <w:shd w:val="clear" w:color="auto" w:fill="auto"/>
            <w:tcMar>
              <w:left w:w="49" w:type="dxa"/>
            </w:tcMar>
          </w:tcPr>
          <w:p w14:paraId="48C5EC43" w14:textId="77777777" w:rsidR="004071A4" w:rsidRPr="00AB1754" w:rsidRDefault="004071A4" w:rsidP="00764674">
            <w:pPr>
              <w:spacing w:line="360" w:lineRule="auto"/>
              <w:ind w:left="67"/>
              <w:jc w:val="both"/>
              <w:rPr>
                <w:rFonts w:eastAsia="MS Mincho" w:hint="eastAsia"/>
                <w:b/>
                <w:sz w:val="26"/>
                <w:szCs w:val="26"/>
                <w:lang w:eastAsia="ko-KR"/>
              </w:rPr>
            </w:pPr>
            <w:r w:rsidRPr="00AB1754">
              <w:rPr>
                <w:b/>
                <w:sz w:val="26"/>
                <w:szCs w:val="26"/>
              </w:rPr>
              <w:t>Task</w:t>
            </w:r>
            <w:r w:rsidRPr="00AB1754">
              <w:rPr>
                <w:b/>
                <w:sz w:val="26"/>
                <w:szCs w:val="26"/>
                <w:lang w:val="vi-VN"/>
              </w:rPr>
              <w:t xml:space="preserve"> Revi</w:t>
            </w:r>
            <w:r w:rsidRPr="00AB1754">
              <w:rPr>
                <w:b/>
                <w:sz w:val="26"/>
                <w:szCs w:val="26"/>
              </w:rPr>
              <w:t>ew Meeting</w:t>
            </w:r>
          </w:p>
          <w:p w14:paraId="6C05B41C" w14:textId="77777777" w:rsidR="004071A4" w:rsidRPr="00AB1754" w:rsidRDefault="004071A4" w:rsidP="00764674">
            <w:pPr>
              <w:spacing w:line="360" w:lineRule="auto"/>
              <w:ind w:left="67"/>
              <w:jc w:val="both"/>
              <w:rPr>
                <w:b/>
                <w:sz w:val="26"/>
                <w:szCs w:val="26"/>
              </w:rPr>
            </w:pPr>
            <w:r w:rsidRPr="00AB1754">
              <w:rPr>
                <w:rFonts w:eastAsia="MS Mincho"/>
                <w:b/>
                <w:sz w:val="26"/>
                <w:szCs w:val="26"/>
                <w:lang w:eastAsia="ko-KR"/>
              </w:rPr>
              <w:t xml:space="preserve">“Cuộc họp </w:t>
            </w:r>
            <w:r>
              <w:rPr>
                <w:rFonts w:eastAsia="MS Mincho"/>
                <w:b/>
                <w:sz w:val="26"/>
                <w:szCs w:val="26"/>
                <w:lang w:eastAsia="ko-KR"/>
              </w:rPr>
              <w:t>r</w:t>
            </w:r>
            <w:r w:rsidRPr="00AB1754">
              <w:rPr>
                <w:rFonts w:eastAsia="MS Mincho"/>
                <w:b/>
                <w:sz w:val="26"/>
                <w:szCs w:val="26"/>
                <w:lang w:eastAsia="ko-KR"/>
              </w:rPr>
              <w:t xml:space="preserve">à soát công </w:t>
            </w:r>
            <w:r w:rsidRPr="00AB1754">
              <w:rPr>
                <w:rFonts w:eastAsia="MS Mincho"/>
                <w:b/>
                <w:sz w:val="26"/>
                <w:szCs w:val="26"/>
                <w:lang w:val="vi-VN" w:eastAsia="ko-KR"/>
              </w:rPr>
              <w:t>vi</w:t>
            </w:r>
            <w:r w:rsidRPr="00AB1754">
              <w:rPr>
                <w:rFonts w:eastAsia="MS Mincho"/>
                <w:b/>
                <w:sz w:val="26"/>
                <w:szCs w:val="26"/>
                <w:lang w:eastAsia="ko-KR"/>
              </w:rPr>
              <w:t>ệc”</w:t>
            </w:r>
          </w:p>
        </w:tc>
        <w:tc>
          <w:tcPr>
            <w:tcW w:w="1068" w:type="dxa"/>
            <w:tcBorders>
              <w:top w:val="single" w:sz="2" w:space="0" w:color="000001"/>
              <w:left w:val="single" w:sz="2" w:space="0" w:color="000001"/>
              <w:bottom w:val="single" w:sz="2" w:space="0" w:color="000001"/>
            </w:tcBorders>
            <w:shd w:val="clear" w:color="auto" w:fill="auto"/>
            <w:tcMar>
              <w:left w:w="49" w:type="dxa"/>
            </w:tcMar>
          </w:tcPr>
          <w:p w14:paraId="31DB73FC" w14:textId="77777777" w:rsidR="004071A4" w:rsidRPr="00AB1754" w:rsidRDefault="004071A4" w:rsidP="00764674">
            <w:pPr>
              <w:spacing w:line="360" w:lineRule="auto"/>
              <w:ind w:left="67"/>
              <w:jc w:val="both"/>
              <w:rPr>
                <w:spacing w:val="1"/>
                <w:sz w:val="26"/>
                <w:szCs w:val="26"/>
              </w:rPr>
            </w:pPr>
            <w:r w:rsidRPr="00AB1754">
              <w:rPr>
                <w:spacing w:val="1"/>
                <w:sz w:val="26"/>
                <w:szCs w:val="26"/>
              </w:rPr>
              <w:t>Zalo,</w:t>
            </w:r>
            <w:r w:rsidRPr="00AB1754">
              <w:rPr>
                <w:spacing w:val="1"/>
                <w:sz w:val="26"/>
                <w:szCs w:val="26"/>
                <w:lang w:val="vi-VN"/>
              </w:rPr>
              <w:t xml:space="preserve"> </w:t>
            </w:r>
            <w:r w:rsidRPr="00AB1754">
              <w:rPr>
                <w:spacing w:val="1"/>
                <w:sz w:val="26"/>
                <w:szCs w:val="26"/>
              </w:rPr>
              <w:t>Discord, Gặp trực tiếp</w:t>
            </w:r>
          </w:p>
          <w:p w14:paraId="4AFD4DE8" w14:textId="77777777" w:rsidR="004071A4" w:rsidRPr="00AB1754" w:rsidRDefault="004071A4" w:rsidP="00764674">
            <w:pPr>
              <w:spacing w:line="360" w:lineRule="auto"/>
              <w:ind w:left="67"/>
              <w:jc w:val="both"/>
              <w:rPr>
                <w:sz w:val="26"/>
                <w:szCs w:val="26"/>
              </w:rPr>
            </w:pPr>
          </w:p>
        </w:tc>
        <w:tc>
          <w:tcPr>
            <w:tcW w:w="917" w:type="dxa"/>
            <w:tcBorders>
              <w:top w:val="single" w:sz="2" w:space="0" w:color="000001"/>
              <w:left w:val="single" w:sz="2" w:space="0" w:color="000001"/>
              <w:bottom w:val="single" w:sz="2" w:space="0" w:color="000001"/>
            </w:tcBorders>
            <w:shd w:val="clear" w:color="auto" w:fill="auto"/>
            <w:tcMar>
              <w:left w:w="49" w:type="dxa"/>
            </w:tcMar>
          </w:tcPr>
          <w:p w14:paraId="72A2A26F" w14:textId="77777777" w:rsidR="004071A4" w:rsidRPr="005D2013" w:rsidRDefault="004071A4" w:rsidP="00764674">
            <w:pPr>
              <w:spacing w:line="360" w:lineRule="auto"/>
              <w:ind w:left="67"/>
              <w:jc w:val="both"/>
              <w:rPr>
                <w:sz w:val="26"/>
                <w:szCs w:val="26"/>
              </w:rPr>
            </w:pPr>
            <w:r>
              <w:rPr>
                <w:sz w:val="26"/>
                <w:szCs w:val="26"/>
              </w:rPr>
              <w:t>2</w:t>
            </w:r>
            <w:r w:rsidRPr="005D2013">
              <w:rPr>
                <w:sz w:val="26"/>
                <w:szCs w:val="26"/>
              </w:rPr>
              <w:t>-5 ngày</w:t>
            </w:r>
          </w:p>
          <w:p w14:paraId="643E5E67" w14:textId="77777777" w:rsidR="004071A4" w:rsidRPr="00566E99" w:rsidRDefault="004071A4" w:rsidP="00764674">
            <w:pPr>
              <w:spacing w:line="360" w:lineRule="auto"/>
              <w:ind w:left="67"/>
              <w:jc w:val="both"/>
              <w:rPr>
                <w:color w:val="FF0000"/>
                <w:sz w:val="26"/>
                <w:szCs w:val="26"/>
              </w:rPr>
            </w:pPr>
          </w:p>
        </w:tc>
        <w:tc>
          <w:tcPr>
            <w:tcW w:w="3827" w:type="dxa"/>
            <w:tcBorders>
              <w:top w:val="single" w:sz="2" w:space="0" w:color="000001"/>
              <w:left w:val="single" w:sz="2" w:space="0" w:color="000001"/>
              <w:bottom w:val="single" w:sz="2" w:space="0" w:color="000001"/>
            </w:tcBorders>
            <w:shd w:val="clear" w:color="auto" w:fill="auto"/>
            <w:tcMar>
              <w:left w:w="49" w:type="dxa"/>
            </w:tcMar>
          </w:tcPr>
          <w:p w14:paraId="47B88CC7" w14:textId="77777777" w:rsidR="004071A4" w:rsidRPr="00D27F7A" w:rsidRDefault="004071A4" w:rsidP="00764674">
            <w:pPr>
              <w:spacing w:line="360" w:lineRule="auto"/>
              <w:ind w:left="67"/>
              <w:jc w:val="both"/>
              <w:rPr>
                <w:spacing w:val="-2"/>
                <w:sz w:val="26"/>
                <w:szCs w:val="26"/>
              </w:rPr>
            </w:pPr>
            <w:r w:rsidRPr="00D27F7A">
              <w:rPr>
                <w:spacing w:val="-2"/>
                <w:sz w:val="26"/>
                <w:szCs w:val="26"/>
              </w:rPr>
              <w:t>Hoàn thành các tài liệu.</w:t>
            </w:r>
          </w:p>
          <w:p w14:paraId="0DFD95B3" w14:textId="77777777" w:rsidR="004071A4" w:rsidRPr="00D27F7A" w:rsidRDefault="004071A4" w:rsidP="00764674">
            <w:pPr>
              <w:spacing w:line="360" w:lineRule="auto"/>
              <w:ind w:left="67"/>
              <w:jc w:val="both"/>
              <w:rPr>
                <w:sz w:val="26"/>
                <w:szCs w:val="26"/>
              </w:rPr>
            </w:pPr>
            <w:r w:rsidRPr="00D27F7A">
              <w:rPr>
                <w:spacing w:val="-2"/>
                <w:sz w:val="26"/>
                <w:szCs w:val="26"/>
              </w:rPr>
              <w:t>Đối với mỗi giai đoạn, chia sẻ tài liệu, cho biết điểm mạnh và điểm yếu của mỗi người. Thời gian và các giải pháp cho dự án.</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54649A9D" w14:textId="77777777" w:rsidR="004071A4" w:rsidRPr="00AB1754" w:rsidRDefault="004071A4" w:rsidP="00764674">
            <w:pPr>
              <w:spacing w:line="360" w:lineRule="auto"/>
              <w:ind w:firstLine="2"/>
              <w:rPr>
                <w:spacing w:val="4"/>
                <w:sz w:val="26"/>
                <w:szCs w:val="26"/>
              </w:rPr>
            </w:pPr>
            <w:r w:rsidRPr="00AB1754">
              <w:rPr>
                <w:spacing w:val="4"/>
                <w:sz w:val="26"/>
                <w:szCs w:val="26"/>
              </w:rPr>
              <w:t>Project team,</w:t>
            </w:r>
            <w:r w:rsidRPr="00AB1754">
              <w:rPr>
                <w:spacing w:val="4"/>
                <w:sz w:val="26"/>
                <w:szCs w:val="26"/>
                <w:lang w:val="vi-VN"/>
              </w:rPr>
              <w:t xml:space="preserve"> Produc</w:t>
            </w:r>
            <w:r w:rsidRPr="00AB1754">
              <w:rPr>
                <w:spacing w:val="4"/>
                <w:sz w:val="26"/>
                <w:szCs w:val="26"/>
              </w:rPr>
              <w:t>t Owner</w:t>
            </w:r>
          </w:p>
        </w:tc>
      </w:tr>
      <w:tr w:rsidR="004071A4" w:rsidRPr="00AB1754" w14:paraId="030E663F" w14:textId="77777777" w:rsidTr="00764674">
        <w:trPr>
          <w:jc w:val="center"/>
        </w:trPr>
        <w:tc>
          <w:tcPr>
            <w:tcW w:w="9951" w:type="dxa"/>
            <w:gridSpan w:val="6"/>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F7628F7" w14:textId="77777777" w:rsidR="004071A4" w:rsidRPr="00AB1754" w:rsidRDefault="004071A4" w:rsidP="00764674">
            <w:pPr>
              <w:spacing w:line="360" w:lineRule="auto"/>
              <w:ind w:left="67"/>
              <w:jc w:val="both"/>
              <w:rPr>
                <w:b/>
                <w:spacing w:val="-1"/>
                <w:sz w:val="26"/>
                <w:szCs w:val="26"/>
              </w:rPr>
            </w:pPr>
            <w:r w:rsidRPr="00AB1754">
              <w:rPr>
                <w:b/>
                <w:spacing w:val="-1"/>
                <w:sz w:val="26"/>
                <w:szCs w:val="26"/>
              </w:rPr>
              <w:t>Giao tiếp và báo cáo</w:t>
            </w:r>
          </w:p>
        </w:tc>
      </w:tr>
      <w:tr w:rsidR="004071A4" w:rsidRPr="00AB1754" w14:paraId="0FDA8325" w14:textId="77777777" w:rsidTr="00764674">
        <w:trPr>
          <w:gridAfter w:val="1"/>
          <w:wAfter w:w="31" w:type="dxa"/>
          <w:jc w:val="center"/>
        </w:trPr>
        <w:tc>
          <w:tcPr>
            <w:tcW w:w="1840" w:type="dxa"/>
            <w:tcBorders>
              <w:top w:val="single" w:sz="4" w:space="0" w:color="00000A"/>
              <w:left w:val="single" w:sz="2" w:space="0" w:color="000001"/>
              <w:bottom w:val="single" w:sz="2" w:space="0" w:color="000001"/>
            </w:tcBorders>
            <w:shd w:val="clear" w:color="auto" w:fill="auto"/>
            <w:tcMar>
              <w:left w:w="49" w:type="dxa"/>
            </w:tcMar>
          </w:tcPr>
          <w:p w14:paraId="5A75428C" w14:textId="77777777" w:rsidR="004071A4" w:rsidRPr="00AB1754" w:rsidRDefault="004071A4" w:rsidP="00764674">
            <w:pPr>
              <w:spacing w:line="360" w:lineRule="auto"/>
              <w:ind w:left="67"/>
              <w:jc w:val="both"/>
              <w:rPr>
                <w:b/>
                <w:spacing w:val="-1"/>
                <w:sz w:val="26"/>
                <w:szCs w:val="26"/>
                <w:u w:val="single"/>
              </w:rPr>
            </w:pPr>
            <w:r w:rsidRPr="00AB1754">
              <w:rPr>
                <w:b/>
                <w:spacing w:val="-1"/>
                <w:sz w:val="26"/>
                <w:szCs w:val="26"/>
              </w:rPr>
              <w:t>Quản lý tác vụ</w:t>
            </w:r>
          </w:p>
        </w:tc>
        <w:tc>
          <w:tcPr>
            <w:tcW w:w="1068" w:type="dxa"/>
            <w:tcBorders>
              <w:top w:val="single" w:sz="4" w:space="0" w:color="00000A"/>
              <w:left w:val="single" w:sz="2" w:space="0" w:color="000001"/>
              <w:bottom w:val="single" w:sz="2" w:space="0" w:color="000001"/>
            </w:tcBorders>
            <w:shd w:val="clear" w:color="auto" w:fill="auto"/>
            <w:tcMar>
              <w:left w:w="49" w:type="dxa"/>
            </w:tcMar>
          </w:tcPr>
          <w:p w14:paraId="5F86CF86" w14:textId="77777777" w:rsidR="004071A4" w:rsidRPr="00AB1754" w:rsidRDefault="004071A4" w:rsidP="00764674">
            <w:pPr>
              <w:spacing w:line="360" w:lineRule="auto"/>
              <w:ind w:left="67"/>
              <w:jc w:val="both"/>
              <w:rPr>
                <w:spacing w:val="-1"/>
                <w:sz w:val="26"/>
                <w:szCs w:val="26"/>
                <w:lang w:val="vi-VN"/>
              </w:rPr>
            </w:pPr>
            <w:r w:rsidRPr="00AB1754">
              <w:rPr>
                <w:spacing w:val="-1"/>
                <w:sz w:val="26"/>
                <w:szCs w:val="26"/>
                <w:lang w:val="vi-VN"/>
              </w:rPr>
              <w:t>Discord , github</w:t>
            </w:r>
          </w:p>
        </w:tc>
        <w:tc>
          <w:tcPr>
            <w:tcW w:w="917" w:type="dxa"/>
            <w:tcBorders>
              <w:top w:val="single" w:sz="4" w:space="0" w:color="00000A"/>
              <w:left w:val="single" w:sz="2" w:space="0" w:color="000001"/>
              <w:bottom w:val="single" w:sz="2" w:space="0" w:color="000001"/>
            </w:tcBorders>
            <w:shd w:val="clear" w:color="auto" w:fill="auto"/>
            <w:tcMar>
              <w:left w:w="49" w:type="dxa"/>
            </w:tcMar>
          </w:tcPr>
          <w:p w14:paraId="51D43047" w14:textId="77777777" w:rsidR="004071A4" w:rsidRPr="00AB1754" w:rsidRDefault="004071A4" w:rsidP="00764674">
            <w:pPr>
              <w:spacing w:line="360" w:lineRule="auto"/>
              <w:ind w:left="67"/>
              <w:jc w:val="both"/>
              <w:rPr>
                <w:spacing w:val="-1"/>
                <w:sz w:val="26"/>
                <w:szCs w:val="26"/>
              </w:rPr>
            </w:pPr>
            <w:r w:rsidRPr="00AB1754">
              <w:rPr>
                <w:spacing w:val="-1"/>
                <w:sz w:val="26"/>
                <w:szCs w:val="26"/>
              </w:rPr>
              <w:t>Hàng ngày</w:t>
            </w:r>
          </w:p>
        </w:tc>
        <w:tc>
          <w:tcPr>
            <w:tcW w:w="3827" w:type="dxa"/>
            <w:tcBorders>
              <w:top w:val="single" w:sz="4" w:space="0" w:color="00000A"/>
              <w:left w:val="single" w:sz="2" w:space="0" w:color="000001"/>
              <w:bottom w:val="single" w:sz="2" w:space="0" w:color="000001"/>
            </w:tcBorders>
            <w:shd w:val="clear" w:color="auto" w:fill="auto"/>
            <w:tcMar>
              <w:left w:w="49" w:type="dxa"/>
            </w:tcMar>
            <w:vAlign w:val="center"/>
          </w:tcPr>
          <w:p w14:paraId="544D0383" w14:textId="77777777" w:rsidR="004071A4" w:rsidRPr="00AB1754" w:rsidRDefault="004071A4" w:rsidP="00764674">
            <w:pPr>
              <w:spacing w:line="360" w:lineRule="auto"/>
              <w:ind w:left="67"/>
              <w:jc w:val="both"/>
              <w:rPr>
                <w:spacing w:val="-1"/>
                <w:sz w:val="26"/>
                <w:szCs w:val="26"/>
              </w:rPr>
            </w:pPr>
            <w:r w:rsidRPr="00AB1754">
              <w:rPr>
                <w:spacing w:val="-1"/>
                <w:sz w:val="26"/>
                <w:szCs w:val="26"/>
              </w:rPr>
              <w:t>Hệ thống theo dõi nhiệm vụ dựa trên web. Để quản lý hoặc phân chia nhiệm vụ, hãy báo cáo lỗi / vấn đề.</w:t>
            </w:r>
          </w:p>
        </w:tc>
        <w:tc>
          <w:tcPr>
            <w:tcW w:w="226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298C8BC3" w14:textId="77777777" w:rsidR="004071A4" w:rsidRPr="00AB1754" w:rsidRDefault="004071A4" w:rsidP="00764674">
            <w:pPr>
              <w:spacing w:line="360" w:lineRule="auto"/>
              <w:jc w:val="both"/>
              <w:rPr>
                <w:spacing w:val="-1"/>
                <w:sz w:val="26"/>
                <w:szCs w:val="26"/>
              </w:rPr>
            </w:pPr>
            <w:r w:rsidRPr="00AB1754">
              <w:rPr>
                <w:spacing w:val="-1"/>
                <w:sz w:val="26"/>
                <w:szCs w:val="26"/>
              </w:rPr>
              <w:t>Project team.</w:t>
            </w:r>
          </w:p>
        </w:tc>
      </w:tr>
    </w:tbl>
    <w:p w14:paraId="54D15C26" w14:textId="77777777" w:rsidR="0023599F" w:rsidRPr="002B1086" w:rsidRDefault="0023599F" w:rsidP="00BC57A0">
      <w:pPr>
        <w:spacing w:line="360" w:lineRule="auto"/>
        <w:rPr>
          <w:rFonts w:ascii="Times New Roman" w:hAnsi="Times New Roman" w:cs="Times New Roman"/>
          <w:sz w:val="28"/>
          <w:szCs w:val="28"/>
        </w:rPr>
      </w:pPr>
    </w:p>
    <w:p w14:paraId="7E3BF1F4" w14:textId="4487F048" w:rsidR="0036057A" w:rsidRPr="002B1086" w:rsidRDefault="008E039F" w:rsidP="00765EC9">
      <w:pPr>
        <w:pStyle w:val="Heading1"/>
        <w:numPr>
          <w:ilvl w:val="0"/>
          <w:numId w:val="13"/>
        </w:numPr>
        <w:spacing w:before="0"/>
        <w:rPr>
          <w:sz w:val="28"/>
          <w:szCs w:val="28"/>
        </w:rPr>
      </w:pPr>
      <w:bookmarkStart w:id="97" w:name="_Toc166410463"/>
      <w:r w:rsidRPr="002B1086">
        <w:rPr>
          <w:sz w:val="28"/>
          <w:szCs w:val="28"/>
        </w:rPr>
        <w:t>PHẠM VI QUẢN LÍ</w:t>
      </w:r>
      <w:bookmarkEnd w:id="86"/>
      <w:bookmarkEnd w:id="87"/>
      <w:bookmarkEnd w:id="88"/>
      <w:bookmarkEnd w:id="89"/>
      <w:bookmarkEnd w:id="97"/>
    </w:p>
    <w:p w14:paraId="766EECC1" w14:textId="4C0BD8A5" w:rsidR="00BA2169" w:rsidRPr="00E54AAB" w:rsidRDefault="00BA2169" w:rsidP="00765EC9">
      <w:pPr>
        <w:pStyle w:val="Heading2"/>
        <w:numPr>
          <w:ilvl w:val="1"/>
          <w:numId w:val="13"/>
        </w:numPr>
        <w:spacing w:line="360" w:lineRule="auto"/>
      </w:pPr>
      <w:bookmarkStart w:id="98" w:name="_Toc153742113"/>
      <w:bookmarkStart w:id="99" w:name="_Toc166244051"/>
      <w:bookmarkStart w:id="100" w:name="_Toc166246533"/>
      <w:bookmarkStart w:id="101" w:name="_Toc166247139"/>
      <w:bookmarkStart w:id="102" w:name="_Toc166247215"/>
      <w:bookmarkStart w:id="103" w:name="_Toc166410464"/>
      <w:r w:rsidRPr="00E54AAB">
        <w:t>Phạm vi</w:t>
      </w:r>
      <w:bookmarkEnd w:id="98"/>
      <w:bookmarkEnd w:id="99"/>
      <w:bookmarkEnd w:id="100"/>
      <w:bookmarkEnd w:id="101"/>
      <w:bookmarkEnd w:id="102"/>
      <w:bookmarkEnd w:id="103"/>
    </w:p>
    <w:p w14:paraId="4FD3E98D" w14:textId="4579A193" w:rsidR="00BA2169" w:rsidRPr="00E54AAB" w:rsidRDefault="00BA2169" w:rsidP="00765EC9">
      <w:pPr>
        <w:pStyle w:val="ListParagraph"/>
        <w:widowControl/>
        <w:numPr>
          <w:ilvl w:val="0"/>
          <w:numId w:val="8"/>
        </w:numPr>
        <w:suppressAutoHyphens w:val="0"/>
        <w:spacing w:after="0" w:line="360" w:lineRule="auto"/>
        <w:contextualSpacing/>
        <w:jc w:val="both"/>
        <w:textAlignment w:val="baseline"/>
        <w:rPr>
          <w:rFonts w:ascii="Times New Roman" w:hAnsi="Times New Roman" w:cs="Times New Roman"/>
          <w:sz w:val="26"/>
          <w:szCs w:val="26"/>
        </w:rPr>
      </w:pPr>
      <w:bookmarkStart w:id="104" w:name="_Toc8386583"/>
      <w:r w:rsidRPr="00E54AAB">
        <w:rPr>
          <w:rFonts w:ascii="Times New Roman" w:hAnsi="Times New Roman" w:cs="Times New Roman"/>
          <w:sz w:val="26"/>
          <w:szCs w:val="26"/>
        </w:rPr>
        <w:t xml:space="preserve">Website được cung cấp cho các cá nhân, tổ chức có nhu cầu </w:t>
      </w:r>
      <w:bookmarkEnd w:id="104"/>
      <w:r w:rsidR="00996360">
        <w:rPr>
          <w:rFonts w:ascii="Times New Roman" w:hAnsi="Times New Roman" w:cs="Times New Roman"/>
          <w:sz w:val="26"/>
          <w:szCs w:val="26"/>
        </w:rPr>
        <w:t>quản lý trung tâm giảng dạy và phát triển phần mềm.</w:t>
      </w:r>
    </w:p>
    <w:p w14:paraId="0FB3AF47" w14:textId="5F9F9713" w:rsidR="00BA2169" w:rsidRPr="00E54AAB" w:rsidRDefault="00BA2169" w:rsidP="00765EC9">
      <w:pPr>
        <w:pStyle w:val="ListParagraph"/>
        <w:widowControl/>
        <w:numPr>
          <w:ilvl w:val="0"/>
          <w:numId w:val="8"/>
        </w:numPr>
        <w:suppressAutoHyphens w:val="0"/>
        <w:spacing w:after="0" w:line="360" w:lineRule="auto"/>
        <w:contextualSpacing/>
        <w:jc w:val="both"/>
        <w:textAlignment w:val="baseline"/>
        <w:rPr>
          <w:rFonts w:ascii="Times New Roman" w:hAnsi="Times New Roman" w:cs="Times New Roman"/>
          <w:sz w:val="26"/>
          <w:szCs w:val="26"/>
        </w:rPr>
      </w:pPr>
      <w:bookmarkStart w:id="105" w:name="_Toc8386584"/>
      <w:r w:rsidRPr="00E54AAB">
        <w:rPr>
          <w:rFonts w:ascii="Times New Roman" w:hAnsi="Times New Roman" w:cs="Times New Roman"/>
          <w:sz w:val="26"/>
          <w:szCs w:val="26"/>
        </w:rPr>
        <w:lastRenderedPageBreak/>
        <w:t xml:space="preserve">Website được phát triển trên Công nghệ </w:t>
      </w:r>
      <w:bookmarkEnd w:id="105"/>
      <w:r w:rsidR="00996360">
        <w:rPr>
          <w:rFonts w:ascii="Times New Roman" w:hAnsi="Times New Roman" w:cs="Times New Roman"/>
          <w:bCs/>
          <w:sz w:val="26"/>
          <w:szCs w:val="26"/>
          <w:shd w:val="clear" w:color="auto" w:fill="FFFFFF"/>
        </w:rPr>
        <w:t>Spring boot</w:t>
      </w:r>
    </w:p>
    <w:p w14:paraId="527F770E" w14:textId="24158F67" w:rsidR="00DC6F72" w:rsidRPr="00E54AAB" w:rsidRDefault="00DC6F72" w:rsidP="00765EC9">
      <w:pPr>
        <w:pStyle w:val="Heading2"/>
        <w:numPr>
          <w:ilvl w:val="1"/>
          <w:numId w:val="13"/>
        </w:numPr>
        <w:spacing w:line="360" w:lineRule="auto"/>
      </w:pPr>
      <w:bookmarkStart w:id="106" w:name="_Toc153742114"/>
      <w:bookmarkStart w:id="107" w:name="_Toc166244052"/>
      <w:bookmarkStart w:id="108" w:name="_Toc166246534"/>
      <w:bookmarkStart w:id="109" w:name="_Toc166247140"/>
      <w:bookmarkStart w:id="110" w:name="_Toc166247216"/>
      <w:bookmarkStart w:id="111" w:name="_Toc166410465"/>
      <w:r w:rsidRPr="00E54AAB">
        <w:t>Work breakdown strure</w:t>
      </w:r>
      <w:bookmarkEnd w:id="106"/>
      <w:bookmarkEnd w:id="107"/>
      <w:bookmarkEnd w:id="108"/>
      <w:bookmarkEnd w:id="109"/>
      <w:bookmarkEnd w:id="110"/>
      <w:bookmarkEnd w:id="111"/>
    </w:p>
    <w:p w14:paraId="6B1613AF" w14:textId="77777777" w:rsidR="00DC6F72" w:rsidRPr="00E54AAB" w:rsidRDefault="00DC6F72" w:rsidP="00BC57A0">
      <w:pPr>
        <w:pStyle w:val="BodyText"/>
        <w:spacing w:after="0" w:line="360" w:lineRule="auto"/>
        <w:rPr>
          <w:rFonts w:ascii="Times New Roman" w:hAnsi="Times New Roman" w:cs="Times New Roman"/>
          <w:sz w:val="26"/>
          <w:szCs w:val="26"/>
        </w:rPr>
      </w:pPr>
    </w:p>
    <w:p w14:paraId="155192C5" w14:textId="31C8E825" w:rsidR="0036057A" w:rsidRPr="00E54AAB" w:rsidRDefault="004071A4" w:rsidP="000035A1">
      <w:pPr>
        <w:pStyle w:val="Caption"/>
        <w:spacing w:before="0" w:after="0" w:line="360" w:lineRule="auto"/>
        <w:jc w:val="center"/>
        <w:rPr>
          <w:rFonts w:ascii="Times New Roman" w:hAnsi="Times New Roman" w:cs="Times New Roman"/>
          <w:sz w:val="26"/>
          <w:szCs w:val="26"/>
        </w:rPr>
      </w:pPr>
      <w:r>
        <w:rPr>
          <w:noProof/>
          <w:lang w:eastAsia="en-US" w:bidi="ar-SA"/>
        </w:rPr>
        <w:drawing>
          <wp:inline distT="0" distB="0" distL="0" distR="0" wp14:anchorId="037EA438" wp14:editId="2C6EA47A">
            <wp:extent cx="5970905" cy="4462780"/>
            <wp:effectExtent l="0" t="0" r="0" b="0"/>
            <wp:docPr id="1169063660" name="Picture 413" descr="A computer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63660" name="Picture 413" descr="A computer screen shot of a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0905" cy="4462780"/>
                    </a:xfrm>
                    <a:prstGeom prst="rect">
                      <a:avLst/>
                    </a:prstGeom>
                    <a:noFill/>
                    <a:ln>
                      <a:noFill/>
                    </a:ln>
                  </pic:spPr>
                </pic:pic>
              </a:graphicData>
            </a:graphic>
          </wp:inline>
        </w:drawing>
      </w:r>
    </w:p>
    <w:p w14:paraId="3FDFCC60" w14:textId="77777777" w:rsidR="00DC6F72" w:rsidRPr="002B1086" w:rsidRDefault="00DC6F72" w:rsidP="00BC57A0">
      <w:pPr>
        <w:spacing w:line="360" w:lineRule="auto"/>
        <w:jc w:val="center"/>
        <w:rPr>
          <w:rFonts w:ascii="Times New Roman" w:hAnsi="Times New Roman" w:cs="Times New Roman"/>
          <w:i/>
          <w:color w:val="000000" w:themeColor="text1"/>
          <w:sz w:val="28"/>
          <w:szCs w:val="28"/>
          <w:lang w:val="vi-VN"/>
        </w:rPr>
      </w:pPr>
      <w:bookmarkStart w:id="112" w:name="_Toc8386149"/>
      <w:bookmarkStart w:id="113" w:name="_Toc8386586"/>
      <w:r w:rsidRPr="00E54AAB">
        <w:rPr>
          <w:rFonts w:ascii="Times New Roman" w:hAnsi="Times New Roman" w:cs="Times New Roman"/>
          <w:i/>
          <w:color w:val="000000" w:themeColor="text1"/>
          <w:sz w:val="26"/>
          <w:szCs w:val="26"/>
        </w:rPr>
        <w:t xml:space="preserve">Hình 1: </w:t>
      </w:r>
      <w:bookmarkEnd w:id="112"/>
      <w:bookmarkEnd w:id="113"/>
      <w:r w:rsidRPr="00E54AAB">
        <w:rPr>
          <w:rFonts w:ascii="Times New Roman" w:hAnsi="Times New Roman" w:cs="Times New Roman"/>
          <w:i/>
          <w:color w:val="000000" w:themeColor="text1"/>
          <w:sz w:val="26"/>
          <w:szCs w:val="26"/>
          <w:lang w:val="vi-VN"/>
        </w:rPr>
        <w:t>Cấu trúc phân chia công việ</w:t>
      </w:r>
      <w:r w:rsidRPr="002B1086">
        <w:rPr>
          <w:rFonts w:ascii="Times New Roman" w:hAnsi="Times New Roman" w:cs="Times New Roman"/>
          <w:i/>
          <w:color w:val="000000" w:themeColor="text1"/>
          <w:sz w:val="28"/>
          <w:szCs w:val="28"/>
          <w:lang w:val="vi-VN"/>
        </w:rPr>
        <w:t>c</w:t>
      </w:r>
    </w:p>
    <w:p w14:paraId="34E1CE41" w14:textId="676B3C16" w:rsidR="00C944E8" w:rsidRPr="002B1086" w:rsidRDefault="00C944E8" w:rsidP="00BC57A0">
      <w:pPr>
        <w:pStyle w:val="BodyText"/>
        <w:spacing w:after="0" w:line="360" w:lineRule="auto"/>
        <w:rPr>
          <w:rFonts w:ascii="Times New Roman" w:hAnsi="Times New Roman" w:cs="Times New Roman"/>
          <w:sz w:val="28"/>
          <w:szCs w:val="28"/>
        </w:rPr>
      </w:pPr>
    </w:p>
    <w:p w14:paraId="7E280CA9" w14:textId="379D01D2" w:rsidR="002130F1" w:rsidRPr="002B1086" w:rsidRDefault="0036057A" w:rsidP="00765EC9">
      <w:pPr>
        <w:pStyle w:val="Heading1"/>
        <w:numPr>
          <w:ilvl w:val="0"/>
          <w:numId w:val="13"/>
        </w:numPr>
        <w:spacing w:before="0"/>
        <w:rPr>
          <w:sz w:val="28"/>
          <w:szCs w:val="28"/>
        </w:rPr>
      </w:pPr>
      <w:bookmarkStart w:id="114" w:name="_Toc165585708"/>
      <w:bookmarkStart w:id="115" w:name="_Toc166244053"/>
      <w:bookmarkStart w:id="116" w:name="_Toc166246535"/>
      <w:bookmarkStart w:id="117" w:name="_Toc166247141"/>
      <w:bookmarkStart w:id="118" w:name="_Toc166247217"/>
      <w:bookmarkStart w:id="119" w:name="_Toc166410466"/>
      <w:r w:rsidRPr="002B1086">
        <w:rPr>
          <w:sz w:val="28"/>
          <w:szCs w:val="28"/>
        </w:rPr>
        <w:t>KẾ HOẠCH VÀ CHI PHÍ</w:t>
      </w:r>
      <w:bookmarkEnd w:id="90"/>
      <w:bookmarkEnd w:id="114"/>
      <w:bookmarkEnd w:id="115"/>
      <w:bookmarkEnd w:id="116"/>
      <w:bookmarkEnd w:id="117"/>
      <w:bookmarkEnd w:id="118"/>
      <w:bookmarkEnd w:id="119"/>
    </w:p>
    <w:p w14:paraId="7835829F" w14:textId="01DE7909" w:rsidR="00BA2169" w:rsidRPr="00E54AAB" w:rsidRDefault="00BA2169" w:rsidP="00765EC9">
      <w:pPr>
        <w:pStyle w:val="Heading2"/>
        <w:numPr>
          <w:ilvl w:val="1"/>
          <w:numId w:val="13"/>
        </w:numPr>
        <w:spacing w:line="360" w:lineRule="auto"/>
      </w:pPr>
      <w:bookmarkStart w:id="120" w:name="_Toc133524877"/>
      <w:bookmarkStart w:id="121" w:name="_Toc61808860"/>
      <w:bookmarkStart w:id="122" w:name="_Toc153742119"/>
      <w:bookmarkStart w:id="123" w:name="_Toc166244054"/>
      <w:bookmarkStart w:id="124" w:name="_Toc166246536"/>
      <w:bookmarkStart w:id="125" w:name="_Toc166247142"/>
      <w:bookmarkStart w:id="126" w:name="_Toc166247218"/>
      <w:bookmarkStart w:id="127" w:name="_Toc166410467"/>
      <w:r w:rsidRPr="00E54AAB">
        <w:t>Các cột mốc</w:t>
      </w:r>
      <w:bookmarkEnd w:id="120"/>
      <w:bookmarkEnd w:id="121"/>
      <w:bookmarkEnd w:id="122"/>
      <w:bookmarkEnd w:id="123"/>
      <w:bookmarkEnd w:id="124"/>
      <w:bookmarkEnd w:id="125"/>
      <w:bookmarkEnd w:id="126"/>
      <w:bookmarkEnd w:id="127"/>
    </w:p>
    <w:p w14:paraId="6D0C7EB6" w14:textId="77777777" w:rsidR="00BA2169" w:rsidRPr="00E54AAB" w:rsidRDefault="00BA2169" w:rsidP="00BC57A0">
      <w:pPr>
        <w:pStyle w:val="ListParagraph"/>
        <w:spacing w:after="0" w:line="360" w:lineRule="auto"/>
        <w:ind w:left="709" w:firstLine="425"/>
        <w:jc w:val="both"/>
        <w:textAlignment w:val="baseline"/>
        <w:rPr>
          <w:rFonts w:ascii="Times New Roman" w:hAnsi="Times New Roman" w:cs="Times New Roman"/>
          <w:sz w:val="26"/>
          <w:szCs w:val="26"/>
        </w:rPr>
      </w:pPr>
      <w:r w:rsidRPr="00E54AAB">
        <w:rPr>
          <w:rFonts w:ascii="Times New Roman" w:hAnsi="Times New Roman" w:cs="Times New Roman"/>
          <w:sz w:val="26"/>
          <w:szCs w:val="26"/>
        </w:rPr>
        <w:t>Bảng dưới đây liệt kê các sự kiện quan trọng cho dự án này, cùng với khung thời gian hoàn thành dự kiến của nó.</w:t>
      </w:r>
    </w:p>
    <w:p w14:paraId="1365F9B4" w14:textId="77777777" w:rsidR="00BA2169" w:rsidRPr="00E54AAB" w:rsidRDefault="00BA2169" w:rsidP="00BC57A0">
      <w:pPr>
        <w:pStyle w:val="ListParagraph"/>
        <w:spacing w:after="0" w:line="360" w:lineRule="auto"/>
        <w:ind w:left="709"/>
        <w:jc w:val="both"/>
        <w:textAlignment w:val="baseline"/>
        <w:rPr>
          <w:rFonts w:ascii="Times New Roman" w:hAnsi="Times New Roman" w:cs="Times New Roman"/>
          <w:sz w:val="26"/>
          <w:szCs w:val="26"/>
        </w:rPr>
      </w:pPr>
      <w:bookmarkStart w:id="128" w:name="_Toc448392494"/>
      <w:bookmarkStart w:id="129" w:name="_Toc2931702"/>
      <w:bookmarkStart w:id="130" w:name="_Toc8386592"/>
      <w:r w:rsidRPr="00E54AAB">
        <w:rPr>
          <w:rFonts w:ascii="Times New Roman" w:hAnsi="Times New Roman" w:cs="Times New Roman"/>
          <w:i/>
          <w:iCs/>
          <w:sz w:val="26"/>
          <w:szCs w:val="26"/>
        </w:rPr>
        <w:t>Bảng 4: Các cột mốc</w:t>
      </w:r>
      <w:bookmarkEnd w:id="128"/>
      <w:bookmarkEnd w:id="129"/>
      <w:bookmarkEnd w:id="130"/>
      <w:r w:rsidRPr="00E54AAB">
        <w:rPr>
          <w:rFonts w:ascii="Times New Roman" w:hAnsi="Times New Roman" w:cs="Times New Roman"/>
          <w:i/>
          <w:iCs/>
          <w:sz w:val="26"/>
          <w:szCs w:val="26"/>
        </w:rPr>
        <w:t xml:space="preserve"> quan trọng</w:t>
      </w:r>
    </w:p>
    <w:tbl>
      <w:tblPr>
        <w:tblW w:w="814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633"/>
        <w:gridCol w:w="3150"/>
        <w:gridCol w:w="1214"/>
        <w:gridCol w:w="1572"/>
        <w:gridCol w:w="1574"/>
      </w:tblGrid>
      <w:tr w:rsidR="00C80C63" w:rsidRPr="0073692F" w14:paraId="30A6B718" w14:textId="77777777" w:rsidTr="00BF7CEC">
        <w:trPr>
          <w:trHeight w:val="849"/>
          <w:jc w:val="center"/>
        </w:trPr>
        <w:tc>
          <w:tcPr>
            <w:tcW w:w="633"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1FDF48F9" w14:textId="77777777" w:rsidR="00C80C63" w:rsidRPr="0073692F" w:rsidRDefault="00C80C63" w:rsidP="00BC57A0">
            <w:pPr>
              <w:spacing w:line="360" w:lineRule="auto"/>
              <w:jc w:val="center"/>
              <w:rPr>
                <w:rFonts w:ascii="Times New Roman" w:hAnsi="Times New Roman" w:cs="Times New Roman"/>
                <w:b/>
                <w:sz w:val="26"/>
                <w:szCs w:val="26"/>
              </w:rPr>
            </w:pPr>
            <w:r w:rsidRPr="0073692F">
              <w:rPr>
                <w:rFonts w:ascii="Times New Roman" w:hAnsi="Times New Roman" w:cs="Times New Roman"/>
                <w:b/>
                <w:sz w:val="26"/>
                <w:szCs w:val="26"/>
              </w:rPr>
              <w:t>No.</w:t>
            </w:r>
          </w:p>
        </w:tc>
        <w:tc>
          <w:tcPr>
            <w:tcW w:w="3150"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3FF4183" w14:textId="77777777" w:rsidR="00C80C63" w:rsidRPr="0073692F" w:rsidRDefault="00C80C63" w:rsidP="00BC57A0">
            <w:pPr>
              <w:spacing w:line="360" w:lineRule="auto"/>
              <w:jc w:val="center"/>
              <w:rPr>
                <w:rFonts w:ascii="Times New Roman" w:hAnsi="Times New Roman" w:cs="Times New Roman"/>
                <w:b/>
                <w:sz w:val="26"/>
                <w:szCs w:val="26"/>
              </w:rPr>
            </w:pPr>
            <w:r w:rsidRPr="0073692F">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02811C41" w14:textId="77777777" w:rsidR="00C80C63" w:rsidRPr="0073692F" w:rsidRDefault="00C80C63" w:rsidP="00BC57A0">
            <w:pPr>
              <w:spacing w:line="360" w:lineRule="auto"/>
              <w:jc w:val="center"/>
              <w:rPr>
                <w:rFonts w:ascii="Times New Roman" w:hAnsi="Times New Roman" w:cs="Times New Roman"/>
                <w:b/>
                <w:sz w:val="26"/>
                <w:szCs w:val="26"/>
              </w:rPr>
            </w:pPr>
            <w:r w:rsidRPr="0073692F">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E259F0A" w14:textId="77777777" w:rsidR="00C80C63" w:rsidRPr="0073692F" w:rsidRDefault="00C80C63" w:rsidP="00BC57A0">
            <w:pPr>
              <w:spacing w:line="360" w:lineRule="auto"/>
              <w:jc w:val="center"/>
              <w:rPr>
                <w:rFonts w:ascii="Times New Roman" w:hAnsi="Times New Roman" w:cs="Times New Roman"/>
                <w:b/>
                <w:sz w:val="26"/>
                <w:szCs w:val="26"/>
              </w:rPr>
            </w:pPr>
            <w:r w:rsidRPr="0073692F">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745309AA" w14:textId="77777777" w:rsidR="00C80C63" w:rsidRPr="0073692F" w:rsidRDefault="00C80C63" w:rsidP="00BC57A0">
            <w:pPr>
              <w:spacing w:line="360" w:lineRule="auto"/>
              <w:jc w:val="center"/>
              <w:rPr>
                <w:rFonts w:ascii="Times New Roman" w:hAnsi="Times New Roman" w:cs="Times New Roman"/>
                <w:b/>
                <w:sz w:val="26"/>
                <w:szCs w:val="26"/>
              </w:rPr>
            </w:pPr>
            <w:r w:rsidRPr="0073692F">
              <w:rPr>
                <w:rFonts w:ascii="Times New Roman" w:hAnsi="Times New Roman" w:cs="Times New Roman"/>
                <w:b/>
                <w:sz w:val="26"/>
                <w:szCs w:val="26"/>
              </w:rPr>
              <w:t>Kết thúc</w:t>
            </w:r>
          </w:p>
        </w:tc>
      </w:tr>
      <w:tr w:rsidR="008F37A0" w:rsidRPr="0073692F" w14:paraId="3A5B43DD" w14:textId="77777777" w:rsidTr="00BF7CEC">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6CAE2C6" w14:textId="1226DEDB"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1</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06A6B3F" w14:textId="51CB1DEA"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DA114E4" w14:textId="68341D80" w:rsidR="008F37A0" w:rsidRPr="0073692F" w:rsidRDefault="008F37A0"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6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7AB7A32" w14:textId="29F4C695" w:rsidR="008F37A0" w:rsidRPr="0073692F" w:rsidRDefault="008F37A0"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17-3-2025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87BA44E" w14:textId="0DAC314F" w:rsidR="008F37A0" w:rsidRPr="0073692F" w:rsidRDefault="008F37A0"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22-3-2025</w:t>
            </w:r>
          </w:p>
        </w:tc>
      </w:tr>
      <w:tr w:rsidR="008F37A0" w:rsidRPr="0073692F" w14:paraId="4579E7E8" w14:textId="77777777" w:rsidTr="00BF7CEC">
        <w:trPr>
          <w:trHeight w:val="510"/>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A47551E" w14:textId="02D92B06"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1.1</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D9945F3" w14:textId="19FD177C"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C1D6440" w14:textId="06362DF7"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4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9BD786" w14:textId="513E6559" w:rsidR="008F37A0" w:rsidRPr="0073692F" w:rsidRDefault="008F37A0" w:rsidP="008F37A0">
            <w:pPr>
              <w:spacing w:line="360" w:lineRule="auto"/>
              <w:rPr>
                <w:rFonts w:ascii="Times New Roman" w:hAnsi="Times New Roman" w:cs="Times New Roman"/>
                <w:bCs/>
                <w:sz w:val="26"/>
                <w:szCs w:val="26"/>
              </w:rPr>
            </w:pPr>
            <w:r w:rsidRPr="0073692F">
              <w:rPr>
                <w:rFonts w:ascii="Times New Roman" w:hAnsi="Times New Roman" w:cs="Times New Roman"/>
                <w:sz w:val="26"/>
                <w:szCs w:val="26"/>
              </w:rPr>
              <w:t>17-3-2025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A7F54B" w14:textId="0A98D9EE"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20-3-2025</w:t>
            </w:r>
          </w:p>
        </w:tc>
      </w:tr>
      <w:tr w:rsidR="008F37A0" w:rsidRPr="0073692F" w14:paraId="037FA987" w14:textId="77777777" w:rsidTr="00BF7CEC">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C288D1" w14:textId="3ABF533F"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1.2</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07BC73" w14:textId="1085C9AF"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DD571CD" w14:textId="74499478"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7BA035" w14:textId="1AF14446"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21-3-2025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1BE102F" w14:textId="667E0887"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22-3-2025</w:t>
            </w:r>
          </w:p>
        </w:tc>
      </w:tr>
      <w:tr w:rsidR="0073692F" w:rsidRPr="0073692F" w14:paraId="097A0AE0" w14:textId="77777777" w:rsidTr="00BF7CEC">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AEA3880" w14:textId="77777777" w:rsidR="0073692F" w:rsidRPr="0073692F" w:rsidRDefault="0073692F" w:rsidP="008F37A0">
            <w:pPr>
              <w:spacing w:line="360" w:lineRule="auto"/>
              <w:rPr>
                <w:rFonts w:ascii="Times New Roman" w:hAnsi="Times New Roman" w:cs="Times New Roman"/>
                <w:b/>
                <w:bCs/>
                <w:sz w:val="26"/>
                <w:szCs w:val="26"/>
              </w:rPr>
            </w:pP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865878" w14:textId="77777777" w:rsidR="0073692F" w:rsidRPr="0073692F" w:rsidRDefault="0073692F" w:rsidP="008F37A0">
            <w:pPr>
              <w:spacing w:line="360" w:lineRule="auto"/>
              <w:rPr>
                <w:rFonts w:ascii="Times New Roman" w:hAnsi="Times New Roman" w:cs="Times New Roman"/>
                <w:b/>
                <w:bCs/>
                <w:sz w:val="26"/>
                <w:szCs w:val="26"/>
              </w:rPr>
            </w:pP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AFCE8DC" w14:textId="77777777" w:rsidR="0073692F" w:rsidRPr="0073692F" w:rsidRDefault="0073692F" w:rsidP="008F37A0">
            <w:pPr>
              <w:spacing w:line="360" w:lineRule="auto"/>
              <w:rPr>
                <w:rFonts w:ascii="Times New Roman" w:hAnsi="Times New Roman" w:cs="Times New Roman"/>
                <w:sz w:val="26"/>
                <w:szCs w:val="26"/>
              </w:rPr>
            </w:pP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37DFDBC" w14:textId="77777777" w:rsidR="0073692F" w:rsidRPr="0073692F" w:rsidRDefault="0073692F" w:rsidP="008F37A0">
            <w:pPr>
              <w:spacing w:line="360" w:lineRule="auto"/>
              <w:rPr>
                <w:rFonts w:ascii="Times New Roman" w:hAnsi="Times New Roman" w:cs="Times New Roman"/>
                <w:sz w:val="26"/>
                <w:szCs w:val="26"/>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7C0FE1" w14:textId="77777777" w:rsidR="0073692F" w:rsidRPr="0073692F" w:rsidRDefault="0073692F" w:rsidP="008F37A0">
            <w:pPr>
              <w:spacing w:line="360" w:lineRule="auto"/>
              <w:rPr>
                <w:rFonts w:ascii="Times New Roman" w:hAnsi="Times New Roman" w:cs="Times New Roman"/>
                <w:sz w:val="26"/>
                <w:szCs w:val="26"/>
              </w:rPr>
            </w:pPr>
          </w:p>
        </w:tc>
      </w:tr>
      <w:tr w:rsidR="008F37A0" w:rsidRPr="0073692F" w14:paraId="2789BBC5" w14:textId="77777777" w:rsidTr="00BF7CEC">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3975A56" w14:textId="60AA665C"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lastRenderedPageBreak/>
              <w:t>2</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717B38" w14:textId="38A31FC2"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C90F559" w14:textId="37B6FA98" w:rsidR="008F37A0" w:rsidRPr="0073692F" w:rsidRDefault="008F37A0"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8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2147A6" w14:textId="1865A330"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sz w:val="26"/>
                <w:szCs w:val="26"/>
              </w:rPr>
              <w:t>23-3-2025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7C68FDC" w14:textId="37C3F660" w:rsidR="008F37A0" w:rsidRPr="0073692F" w:rsidRDefault="008F37A0"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30-3-2025</w:t>
            </w:r>
          </w:p>
        </w:tc>
      </w:tr>
      <w:tr w:rsidR="008F37A0" w:rsidRPr="0073692F" w14:paraId="672CE71E" w14:textId="77777777" w:rsidTr="00BF7CEC">
        <w:trPr>
          <w:trHeight w:val="510"/>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9F54E07" w14:textId="7E3B727A"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2.1</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BF5E1B" w14:textId="2791959A"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289D315" w14:textId="00A44A00"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C73729E" w14:textId="54BD062C"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23-3-2025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4010BC1" w14:textId="63CEB3D7"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25-3-2025</w:t>
            </w:r>
          </w:p>
        </w:tc>
      </w:tr>
      <w:tr w:rsidR="008F37A0" w:rsidRPr="0073692F" w14:paraId="67590D69" w14:textId="77777777" w:rsidTr="00BF7CEC">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AB5B6A" w14:textId="31F4B1A7"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2.2</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8DED278" w14:textId="04B27421"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73CFAB7" w14:textId="09A738D7"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96B365E" w14:textId="746CCEA5"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26-3-2025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1117F9B" w14:textId="7FD2B99A"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30-3-2025</w:t>
            </w:r>
          </w:p>
        </w:tc>
      </w:tr>
      <w:tr w:rsidR="008F37A0" w:rsidRPr="0073692F" w14:paraId="62F034EC" w14:textId="77777777" w:rsidTr="00BF7CEC">
        <w:trPr>
          <w:trHeight w:val="510"/>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646682" w14:textId="45344AE6"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3</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BD829C" w14:textId="26F72764"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D487E67" w14:textId="09C164BE" w:rsidR="008F37A0" w:rsidRPr="0073692F" w:rsidRDefault="003F4F71"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44</w:t>
            </w:r>
            <w:r w:rsidR="008F37A0" w:rsidRPr="0073692F">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1260632" w14:textId="61222362" w:rsidR="008F37A0" w:rsidRPr="0073692F" w:rsidRDefault="008F37A0"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31-3-2025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AC8584C" w14:textId="218BA488" w:rsidR="008F37A0" w:rsidRPr="0073692F" w:rsidRDefault="008F37A0"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13-5-2025</w:t>
            </w:r>
          </w:p>
        </w:tc>
      </w:tr>
      <w:tr w:rsidR="008F37A0" w:rsidRPr="0073692F" w14:paraId="66CB631B" w14:textId="77777777" w:rsidTr="00BF7CEC">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42B3ADB" w14:textId="2D2A1203"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3.1</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7DC21D" w14:textId="59719339"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88CDB94" w14:textId="3E36480E" w:rsidR="008F37A0" w:rsidRPr="0073692F" w:rsidRDefault="007754AD"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20</w:t>
            </w:r>
            <w:r w:rsidR="008F37A0" w:rsidRPr="0073692F">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D09F25" w14:textId="7931C33B" w:rsidR="008F37A0" w:rsidRPr="0073692F" w:rsidRDefault="008F37A0"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31-3-2025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4763B3D" w14:textId="29AB755B" w:rsidR="008F37A0" w:rsidRPr="0073692F" w:rsidRDefault="007754AD"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18</w:t>
            </w:r>
            <w:r w:rsidR="008F37A0" w:rsidRPr="0073692F">
              <w:rPr>
                <w:rFonts w:ascii="Times New Roman" w:hAnsi="Times New Roman" w:cs="Times New Roman"/>
                <w:sz w:val="26"/>
                <w:szCs w:val="26"/>
              </w:rPr>
              <w:t>-4-2025</w:t>
            </w:r>
          </w:p>
        </w:tc>
      </w:tr>
      <w:tr w:rsidR="008F37A0" w:rsidRPr="0073692F" w14:paraId="288D98DC" w14:textId="77777777" w:rsidTr="00BF7CEC">
        <w:trPr>
          <w:trHeight w:val="538"/>
          <w:jc w:val="center"/>
        </w:trPr>
        <w:tc>
          <w:tcPr>
            <w:tcW w:w="633"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3A5FBBF" w14:textId="3FDD925C"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3.2</w:t>
            </w:r>
          </w:p>
        </w:tc>
        <w:tc>
          <w:tcPr>
            <w:tcW w:w="3150"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1B7884F" w14:textId="1197BF6B"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8F501D5" w14:textId="16948C22" w:rsidR="008F37A0" w:rsidRPr="0073692F" w:rsidRDefault="007754AD"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24</w:t>
            </w:r>
            <w:r w:rsidR="008F37A0" w:rsidRPr="0073692F">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A543EFE" w14:textId="4052E78E" w:rsidR="008F37A0" w:rsidRPr="0073692F" w:rsidRDefault="007754AD"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19</w:t>
            </w:r>
            <w:r w:rsidR="008F37A0" w:rsidRPr="0073692F">
              <w:rPr>
                <w:rFonts w:ascii="Times New Roman" w:hAnsi="Times New Roman" w:cs="Times New Roman"/>
                <w:sz w:val="26"/>
                <w:szCs w:val="26"/>
              </w:rPr>
              <w:t>-4-2025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015E5B" w14:textId="64AFDCBB" w:rsidR="008F37A0" w:rsidRPr="0073692F" w:rsidRDefault="007754AD" w:rsidP="008F37A0">
            <w:pPr>
              <w:spacing w:line="360" w:lineRule="auto"/>
              <w:rPr>
                <w:rFonts w:ascii="Times New Roman" w:hAnsi="Times New Roman" w:cs="Times New Roman"/>
                <w:sz w:val="26"/>
                <w:szCs w:val="26"/>
              </w:rPr>
            </w:pPr>
            <w:r w:rsidRPr="0073692F">
              <w:rPr>
                <w:rFonts w:ascii="Times New Roman" w:hAnsi="Times New Roman" w:cs="Times New Roman"/>
                <w:sz w:val="26"/>
                <w:szCs w:val="26"/>
              </w:rPr>
              <w:t>12</w:t>
            </w:r>
            <w:r w:rsidR="008F37A0" w:rsidRPr="0073692F">
              <w:rPr>
                <w:rFonts w:ascii="Times New Roman" w:hAnsi="Times New Roman" w:cs="Times New Roman"/>
                <w:sz w:val="26"/>
                <w:szCs w:val="26"/>
              </w:rPr>
              <w:t>-5-2025</w:t>
            </w:r>
          </w:p>
        </w:tc>
      </w:tr>
      <w:tr w:rsidR="008F37A0" w:rsidRPr="0073692F" w14:paraId="32A43C03" w14:textId="77777777" w:rsidTr="007754AD">
        <w:trPr>
          <w:trHeight w:val="510"/>
          <w:jc w:val="center"/>
        </w:trPr>
        <w:tc>
          <w:tcPr>
            <w:tcW w:w="633"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5B2DF48E" w14:textId="340A19EF"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4</w:t>
            </w:r>
          </w:p>
        </w:tc>
        <w:tc>
          <w:tcPr>
            <w:tcW w:w="3150"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0D0BD41D" w14:textId="2D1C46CD"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Họp nhận phản hồi</w:t>
            </w:r>
          </w:p>
        </w:tc>
        <w:tc>
          <w:tcPr>
            <w:tcW w:w="1214"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Pr>
          <w:p w14:paraId="19D51EED" w14:textId="107088FE" w:rsidR="008F37A0" w:rsidRPr="0073692F" w:rsidRDefault="007754AD"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2</w:t>
            </w:r>
            <w:r w:rsidR="008F37A0" w:rsidRPr="0073692F">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20101B07" w14:textId="04111743" w:rsidR="008F37A0" w:rsidRPr="0073692F" w:rsidRDefault="007754AD"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13</w:t>
            </w:r>
            <w:r w:rsidR="008F37A0" w:rsidRPr="0073692F">
              <w:rPr>
                <w:rFonts w:ascii="Times New Roman" w:hAnsi="Times New Roman" w:cs="Times New Roman"/>
                <w:sz w:val="26"/>
                <w:szCs w:val="26"/>
              </w:rPr>
              <w:t>-5-2025</w:t>
            </w:r>
          </w:p>
        </w:tc>
        <w:tc>
          <w:tcPr>
            <w:tcW w:w="1574"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24E9A679" w14:textId="0F5F7A63" w:rsidR="008F37A0" w:rsidRPr="0073692F" w:rsidRDefault="007754AD"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14</w:t>
            </w:r>
            <w:r w:rsidR="008F37A0" w:rsidRPr="0073692F">
              <w:rPr>
                <w:rFonts w:ascii="Times New Roman" w:hAnsi="Times New Roman" w:cs="Times New Roman"/>
                <w:sz w:val="26"/>
                <w:szCs w:val="26"/>
              </w:rPr>
              <w:t>-5-2025</w:t>
            </w:r>
          </w:p>
        </w:tc>
      </w:tr>
      <w:tr w:rsidR="008F37A0" w:rsidRPr="0073692F" w14:paraId="09E5E0C0" w14:textId="77777777" w:rsidTr="007754AD">
        <w:trPr>
          <w:trHeight w:val="471"/>
          <w:jc w:val="center"/>
        </w:trPr>
        <w:tc>
          <w:tcPr>
            <w:tcW w:w="633"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619F0093" w14:textId="330F4185"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5</w:t>
            </w:r>
          </w:p>
        </w:tc>
        <w:tc>
          <w:tcPr>
            <w:tcW w:w="3150"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2BE5FE2A" w14:textId="2D8B56BB" w:rsidR="008F37A0" w:rsidRPr="0073692F" w:rsidRDefault="008F37A0" w:rsidP="008F37A0">
            <w:pPr>
              <w:spacing w:line="360" w:lineRule="auto"/>
              <w:rPr>
                <w:rFonts w:ascii="Times New Roman" w:hAnsi="Times New Roman" w:cs="Times New Roman"/>
                <w:b/>
                <w:bCs/>
                <w:sz w:val="26"/>
                <w:szCs w:val="26"/>
              </w:rPr>
            </w:pPr>
            <w:r w:rsidRPr="0073692F">
              <w:rPr>
                <w:rFonts w:ascii="Times New Roman" w:hAnsi="Times New Roman" w:cs="Times New Roman"/>
                <w:b/>
                <w:bCs/>
                <w:sz w:val="26"/>
                <w:szCs w:val="26"/>
              </w:rPr>
              <w:t>Viết báo cáo và kết thúc</w:t>
            </w:r>
          </w:p>
        </w:tc>
        <w:tc>
          <w:tcPr>
            <w:tcW w:w="1214"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Pr>
          <w:p w14:paraId="31546747" w14:textId="73A92CB1" w:rsidR="008F37A0" w:rsidRPr="0073692F" w:rsidRDefault="007754AD"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3</w:t>
            </w:r>
            <w:r w:rsidR="008F37A0" w:rsidRPr="0073692F">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0E0AD65A" w14:textId="6A9587EB" w:rsidR="008F37A0" w:rsidRPr="0073692F" w:rsidRDefault="007754AD"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15</w:t>
            </w:r>
            <w:r w:rsidR="008F37A0" w:rsidRPr="0073692F">
              <w:rPr>
                <w:rFonts w:ascii="Times New Roman" w:hAnsi="Times New Roman" w:cs="Times New Roman"/>
                <w:sz w:val="26"/>
                <w:szCs w:val="26"/>
              </w:rPr>
              <w:t>-5-2025</w:t>
            </w:r>
          </w:p>
        </w:tc>
        <w:tc>
          <w:tcPr>
            <w:tcW w:w="1574" w:type="dxa"/>
            <w:tcBorders>
              <w:top w:val="single" w:sz="4" w:space="0" w:color="000001"/>
              <w:left w:val="single" w:sz="4" w:space="0" w:color="000001"/>
              <w:bottom w:val="single" w:sz="4" w:space="0" w:color="000001"/>
              <w:right w:val="single" w:sz="4" w:space="0" w:color="000001"/>
            </w:tcBorders>
            <w:shd w:val="clear" w:color="auto" w:fill="BDD6EE" w:themeFill="accent1" w:themeFillTint="66"/>
            <w:tcMar>
              <w:left w:w="33" w:type="dxa"/>
            </w:tcMar>
          </w:tcPr>
          <w:p w14:paraId="50CE0014" w14:textId="0FD74E81" w:rsidR="008F37A0" w:rsidRPr="0073692F" w:rsidRDefault="007754AD" w:rsidP="008F37A0">
            <w:pPr>
              <w:spacing w:line="360" w:lineRule="auto"/>
              <w:rPr>
                <w:rFonts w:ascii="Times New Roman" w:hAnsi="Times New Roman" w:cs="Times New Roman"/>
                <w:b/>
                <w:sz w:val="26"/>
                <w:szCs w:val="26"/>
              </w:rPr>
            </w:pPr>
            <w:r w:rsidRPr="0073692F">
              <w:rPr>
                <w:rFonts w:ascii="Times New Roman" w:hAnsi="Times New Roman" w:cs="Times New Roman"/>
                <w:sz w:val="26"/>
                <w:szCs w:val="26"/>
              </w:rPr>
              <w:t>17</w:t>
            </w:r>
            <w:r w:rsidR="008F37A0" w:rsidRPr="0073692F">
              <w:rPr>
                <w:rFonts w:ascii="Times New Roman" w:hAnsi="Times New Roman" w:cs="Times New Roman"/>
                <w:sz w:val="26"/>
                <w:szCs w:val="26"/>
              </w:rPr>
              <w:t>-5-2025</w:t>
            </w:r>
          </w:p>
        </w:tc>
      </w:tr>
    </w:tbl>
    <w:p w14:paraId="6E1F5BC4" w14:textId="77777777" w:rsidR="00BA2169" w:rsidRPr="00E54AAB" w:rsidRDefault="00BA2169" w:rsidP="00BC57A0">
      <w:pPr>
        <w:pStyle w:val="BodyText"/>
        <w:spacing w:after="0" w:line="360" w:lineRule="auto"/>
        <w:rPr>
          <w:rFonts w:ascii="Times New Roman" w:hAnsi="Times New Roman" w:cs="Times New Roman"/>
          <w:sz w:val="26"/>
          <w:szCs w:val="26"/>
        </w:rPr>
      </w:pPr>
    </w:p>
    <w:p w14:paraId="618886D0" w14:textId="0215CD44" w:rsidR="00C32DC3" w:rsidRPr="00E54AAB" w:rsidRDefault="00A822F4" w:rsidP="00765EC9">
      <w:pPr>
        <w:pStyle w:val="Heading2"/>
        <w:numPr>
          <w:ilvl w:val="1"/>
          <w:numId w:val="13"/>
        </w:numPr>
        <w:spacing w:line="360" w:lineRule="auto"/>
      </w:pPr>
      <w:bookmarkStart w:id="131" w:name="_lnxbz9"/>
      <w:bookmarkStart w:id="132" w:name="_Toc58766379"/>
      <w:bookmarkStart w:id="133" w:name="_Toc165585709"/>
      <w:bookmarkStart w:id="134" w:name="_Toc166244055"/>
      <w:bookmarkStart w:id="135" w:name="_Toc166246537"/>
      <w:bookmarkStart w:id="136" w:name="_Toc166247143"/>
      <w:bookmarkStart w:id="137" w:name="_Toc166247219"/>
      <w:bookmarkStart w:id="138" w:name="_Toc166410468"/>
      <w:bookmarkEnd w:id="131"/>
      <w:r w:rsidRPr="00E54AAB">
        <w:t>Kế hoạch chi tiết</w:t>
      </w:r>
      <w:bookmarkEnd w:id="132"/>
      <w:bookmarkEnd w:id="133"/>
      <w:bookmarkEnd w:id="134"/>
      <w:bookmarkEnd w:id="135"/>
      <w:bookmarkEnd w:id="136"/>
      <w:bookmarkEnd w:id="137"/>
      <w:bookmarkEnd w:id="138"/>
    </w:p>
    <w:p w14:paraId="48E9FA71" w14:textId="0B649946" w:rsidR="00BA2169" w:rsidRPr="00E54AAB" w:rsidRDefault="002130F1" w:rsidP="00BC57A0">
      <w:pPr>
        <w:spacing w:line="360" w:lineRule="auto"/>
        <w:ind w:firstLine="540"/>
        <w:rPr>
          <w:rFonts w:ascii="Times New Roman" w:hAnsi="Times New Roman" w:cs="Times New Roman"/>
          <w:sz w:val="26"/>
          <w:szCs w:val="26"/>
        </w:rPr>
      </w:pPr>
      <w:bookmarkStart w:id="139" w:name="_Toc482650462"/>
      <w:r w:rsidRPr="00E54AAB">
        <w:rPr>
          <w:rFonts w:ascii="Times New Roman" w:hAnsi="Times New Roman" w:cs="Times New Roman"/>
          <w:sz w:val="26"/>
          <w:szCs w:val="26"/>
        </w:rPr>
        <w:t>Bả</w:t>
      </w:r>
      <w:r w:rsidR="00BA2169" w:rsidRPr="00E54AAB">
        <w:rPr>
          <w:rFonts w:ascii="Times New Roman" w:hAnsi="Times New Roman" w:cs="Times New Roman"/>
          <w:sz w:val="26"/>
          <w:szCs w:val="26"/>
        </w:rPr>
        <w:t>ng 3.2</w:t>
      </w:r>
      <w:r w:rsidR="001D4384" w:rsidRPr="00E54AAB">
        <w:rPr>
          <w:rFonts w:ascii="Times New Roman" w:hAnsi="Times New Roman" w:cs="Times New Roman"/>
          <w:sz w:val="26"/>
          <w:szCs w:val="26"/>
        </w:rPr>
        <w:t>.1</w:t>
      </w:r>
      <w:r w:rsidRPr="00E54AAB">
        <w:rPr>
          <w:rFonts w:ascii="Times New Roman" w:hAnsi="Times New Roman" w:cs="Times New Roman"/>
          <w:sz w:val="26"/>
          <w:szCs w:val="26"/>
        </w:rPr>
        <w:t xml:space="preserve">: </w:t>
      </w:r>
      <w:r w:rsidR="001D4384" w:rsidRPr="00E54AAB">
        <w:rPr>
          <w:rFonts w:ascii="Times New Roman" w:hAnsi="Times New Roman" w:cs="Times New Roman"/>
          <w:sz w:val="26"/>
          <w:szCs w:val="26"/>
        </w:rPr>
        <w:t xml:space="preserve"> </w:t>
      </w:r>
      <w:r w:rsidR="002E171C" w:rsidRPr="00E54AAB">
        <w:rPr>
          <w:rFonts w:ascii="Times New Roman" w:hAnsi="Times New Roman" w:cs="Times New Roman"/>
          <w:sz w:val="26"/>
          <w:szCs w:val="26"/>
        </w:rPr>
        <w:t>Kế hoạch</w:t>
      </w:r>
      <w:r w:rsidRPr="00E54AAB">
        <w:rPr>
          <w:rFonts w:ascii="Times New Roman" w:hAnsi="Times New Roman" w:cs="Times New Roman"/>
          <w:sz w:val="26"/>
          <w:szCs w:val="26"/>
        </w:rPr>
        <w:t xml:space="preserve"> chi tiết.</w:t>
      </w:r>
      <w:bookmarkEnd w:id="139"/>
    </w:p>
    <w:p w14:paraId="1906DB45" w14:textId="77777777" w:rsidR="00BA2169" w:rsidRPr="00E54AAB" w:rsidRDefault="00BA2169" w:rsidP="00BC57A0">
      <w:pPr>
        <w:spacing w:line="360" w:lineRule="auto"/>
        <w:rPr>
          <w:rFonts w:ascii="Times New Roman" w:hAnsi="Times New Roman" w:cs="Times New Roman"/>
          <w:sz w:val="26"/>
          <w:szCs w:val="26"/>
        </w:rPr>
      </w:pPr>
    </w:p>
    <w:tbl>
      <w:tblPr>
        <w:tblW w:w="9072" w:type="dxa"/>
        <w:jc w:val="center"/>
        <w:tblLayout w:type="fixed"/>
        <w:tblLook w:val="0000" w:firstRow="0" w:lastRow="0" w:firstColumn="0" w:lastColumn="0" w:noHBand="0" w:noVBand="0"/>
      </w:tblPr>
      <w:tblGrid>
        <w:gridCol w:w="1327"/>
        <w:gridCol w:w="2075"/>
        <w:gridCol w:w="1705"/>
        <w:gridCol w:w="1710"/>
        <w:gridCol w:w="720"/>
        <w:gridCol w:w="1535"/>
      </w:tblGrid>
      <w:tr w:rsidR="008123D7" w:rsidRPr="0073692F" w14:paraId="34172756" w14:textId="77777777" w:rsidTr="00BF7CEC">
        <w:trPr>
          <w:trHeight w:val="534"/>
          <w:jc w:val="center"/>
        </w:trPr>
        <w:tc>
          <w:tcPr>
            <w:tcW w:w="1327" w:type="dxa"/>
            <w:tcBorders>
              <w:top w:val="single" w:sz="4" w:space="0" w:color="000000"/>
              <w:left w:val="single" w:sz="4" w:space="0" w:color="000000"/>
              <w:bottom w:val="single" w:sz="4" w:space="0" w:color="000000"/>
            </w:tcBorders>
            <w:shd w:val="clear" w:color="auto" w:fill="D9D9D9"/>
          </w:tcPr>
          <w:p w14:paraId="5C7E6203" w14:textId="1D0B02CB" w:rsidR="008123D7" w:rsidRPr="0073692F" w:rsidRDefault="008123D7" w:rsidP="00BC57A0">
            <w:pPr>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b/>
                <w:color w:val="363636"/>
                <w:sz w:val="26"/>
                <w:szCs w:val="26"/>
              </w:rPr>
              <w:t>STT</w:t>
            </w:r>
          </w:p>
        </w:tc>
        <w:tc>
          <w:tcPr>
            <w:tcW w:w="2075" w:type="dxa"/>
            <w:tcBorders>
              <w:top w:val="single" w:sz="4" w:space="0" w:color="000000"/>
              <w:left w:val="single" w:sz="4" w:space="0" w:color="000000"/>
              <w:bottom w:val="single" w:sz="4" w:space="0" w:color="000000"/>
            </w:tcBorders>
            <w:shd w:val="clear" w:color="auto" w:fill="D9D9D9"/>
          </w:tcPr>
          <w:p w14:paraId="7782E49A" w14:textId="4A76ED61" w:rsidR="008123D7" w:rsidRPr="0073692F" w:rsidRDefault="008123D7" w:rsidP="00BC57A0">
            <w:pPr>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b/>
                <w:color w:val="363636"/>
                <w:sz w:val="26"/>
                <w:szCs w:val="26"/>
              </w:rPr>
              <w:t>Tên công việc</w:t>
            </w:r>
          </w:p>
        </w:tc>
        <w:tc>
          <w:tcPr>
            <w:tcW w:w="1705" w:type="dxa"/>
            <w:tcBorders>
              <w:top w:val="single" w:sz="4" w:space="0" w:color="000000"/>
              <w:left w:val="single" w:sz="4" w:space="0" w:color="000000"/>
              <w:bottom w:val="single" w:sz="4" w:space="0" w:color="000000"/>
            </w:tcBorders>
            <w:shd w:val="clear" w:color="auto" w:fill="D9D9D9"/>
          </w:tcPr>
          <w:p w14:paraId="7388EE24" w14:textId="4F7D6E97" w:rsidR="008123D7" w:rsidRPr="0073692F" w:rsidRDefault="008123D7" w:rsidP="00BC57A0">
            <w:pPr>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b/>
                <w:color w:val="363636"/>
                <w:sz w:val="26"/>
                <w:szCs w:val="26"/>
              </w:rPr>
              <w:t>Bắt đầu</w:t>
            </w:r>
          </w:p>
        </w:tc>
        <w:tc>
          <w:tcPr>
            <w:tcW w:w="1710" w:type="dxa"/>
            <w:tcBorders>
              <w:top w:val="single" w:sz="4" w:space="0" w:color="000000"/>
              <w:left w:val="single" w:sz="4" w:space="0" w:color="000000"/>
              <w:bottom w:val="single" w:sz="4" w:space="0" w:color="000000"/>
            </w:tcBorders>
            <w:shd w:val="clear" w:color="auto" w:fill="D9D9D9"/>
          </w:tcPr>
          <w:p w14:paraId="6724C134" w14:textId="1A087438" w:rsidR="008123D7" w:rsidRPr="0073692F" w:rsidRDefault="008123D7" w:rsidP="00BC57A0">
            <w:pPr>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b/>
                <w:color w:val="363636"/>
                <w:sz w:val="26"/>
                <w:szCs w:val="26"/>
              </w:rPr>
              <w:t>Kết thúc</w:t>
            </w:r>
          </w:p>
        </w:tc>
        <w:tc>
          <w:tcPr>
            <w:tcW w:w="720" w:type="dxa"/>
            <w:tcBorders>
              <w:top w:val="single" w:sz="4" w:space="0" w:color="000000"/>
              <w:left w:val="single" w:sz="4" w:space="0" w:color="000000"/>
              <w:bottom w:val="single" w:sz="4" w:space="0" w:color="000000"/>
            </w:tcBorders>
            <w:shd w:val="clear" w:color="auto" w:fill="D9D9D9"/>
          </w:tcPr>
          <w:p w14:paraId="0814D7EA" w14:textId="463AF97C" w:rsidR="008123D7" w:rsidRPr="0073692F" w:rsidRDefault="00553038" w:rsidP="00BC57A0">
            <w:pPr>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b/>
                <w:sz w:val="26"/>
                <w:szCs w:val="26"/>
              </w:rPr>
              <w:t>Giờ</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22ABCE54" w14:textId="4F63E37E" w:rsidR="008123D7" w:rsidRPr="0073692F" w:rsidRDefault="008123D7" w:rsidP="00BC57A0">
            <w:pPr>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b/>
                <w:color w:val="363636"/>
                <w:sz w:val="26"/>
                <w:szCs w:val="26"/>
              </w:rPr>
              <w:t>Nhân sự</w:t>
            </w:r>
          </w:p>
        </w:tc>
      </w:tr>
      <w:tr w:rsidR="0073692F" w:rsidRPr="0073692F" w14:paraId="0EE30D02" w14:textId="77777777" w:rsidTr="00BF7CEC">
        <w:trPr>
          <w:trHeight w:val="453"/>
          <w:jc w:val="center"/>
        </w:trPr>
        <w:tc>
          <w:tcPr>
            <w:tcW w:w="1327" w:type="dxa"/>
            <w:tcBorders>
              <w:top w:val="single" w:sz="4" w:space="0" w:color="000000"/>
              <w:left w:val="single" w:sz="4" w:space="0" w:color="000000"/>
              <w:bottom w:val="single" w:sz="4" w:space="0" w:color="000000"/>
            </w:tcBorders>
            <w:shd w:val="clear" w:color="auto" w:fill="C45911" w:themeFill="accent2" w:themeFillShade="BF"/>
            <w:vAlign w:val="center"/>
          </w:tcPr>
          <w:p w14:paraId="774CD845" w14:textId="461B389B" w:rsidR="0073692F" w:rsidRPr="0073692F" w:rsidRDefault="0073692F" w:rsidP="0073692F">
            <w:pPr>
              <w:spacing w:line="360" w:lineRule="auto"/>
              <w:rPr>
                <w:rFonts w:ascii="Times New Roman" w:hAnsi="Times New Roman" w:cs="Times New Roman"/>
                <w:b/>
                <w:sz w:val="26"/>
                <w:szCs w:val="26"/>
              </w:rPr>
            </w:pPr>
            <w:r w:rsidRPr="0073692F">
              <w:rPr>
                <w:rFonts w:ascii="Times New Roman" w:eastAsia="Times New Roman" w:hAnsi="Times New Roman" w:cs="Times New Roman"/>
                <w:b/>
                <w:color w:val="000000"/>
                <w:sz w:val="26"/>
                <w:szCs w:val="26"/>
              </w:rPr>
              <w:t>1</w:t>
            </w:r>
          </w:p>
        </w:tc>
        <w:tc>
          <w:tcPr>
            <w:tcW w:w="2075" w:type="dxa"/>
            <w:tcBorders>
              <w:top w:val="single" w:sz="4" w:space="0" w:color="000000"/>
              <w:left w:val="single" w:sz="4" w:space="0" w:color="000000"/>
              <w:bottom w:val="single" w:sz="4" w:space="0" w:color="000000"/>
            </w:tcBorders>
            <w:shd w:val="clear" w:color="auto" w:fill="C45911" w:themeFill="accent2" w:themeFillShade="BF"/>
          </w:tcPr>
          <w:p w14:paraId="5A11BA96" w14:textId="5C05AAE2" w:rsidR="0073692F" w:rsidRPr="0073692F" w:rsidRDefault="0073692F" w:rsidP="0073692F">
            <w:pPr>
              <w:spacing w:line="360" w:lineRule="auto"/>
              <w:rPr>
                <w:rFonts w:ascii="Times New Roman" w:hAnsi="Times New Roman" w:cs="Times New Roman"/>
                <w:b/>
                <w:sz w:val="26"/>
                <w:szCs w:val="26"/>
              </w:rPr>
            </w:pPr>
            <w:r w:rsidRPr="0073692F">
              <w:rPr>
                <w:rFonts w:ascii="Times New Roman" w:hAnsi="Times New Roman" w:cs="Times New Roman"/>
                <w:b/>
                <w:sz w:val="26"/>
                <w:szCs w:val="26"/>
              </w:rPr>
              <w:t>Khởi tạo</w:t>
            </w:r>
          </w:p>
        </w:tc>
        <w:tc>
          <w:tcPr>
            <w:tcW w:w="1705" w:type="dxa"/>
            <w:tcBorders>
              <w:top w:val="single" w:sz="4" w:space="0" w:color="000000"/>
              <w:left w:val="single" w:sz="4" w:space="0" w:color="000000"/>
              <w:bottom w:val="single" w:sz="4" w:space="0" w:color="000000"/>
            </w:tcBorders>
            <w:shd w:val="clear" w:color="auto" w:fill="C45911" w:themeFill="accent2" w:themeFillShade="BF"/>
          </w:tcPr>
          <w:p w14:paraId="752FFF81" w14:textId="1D2B5616" w:rsidR="0073692F" w:rsidRPr="0073692F" w:rsidRDefault="0073692F" w:rsidP="0073692F">
            <w:pPr>
              <w:pStyle w:val="ListParagraph"/>
              <w:spacing w:after="0" w:line="360" w:lineRule="auto"/>
              <w:ind w:left="0"/>
              <w:jc w:val="center"/>
              <w:rPr>
                <w:rFonts w:ascii="Times New Roman" w:hAnsi="Times New Roman" w:cs="Times New Roman"/>
                <w:b/>
                <w:sz w:val="26"/>
                <w:szCs w:val="26"/>
              </w:rPr>
            </w:pPr>
            <w:r w:rsidRPr="0073692F">
              <w:rPr>
                <w:rFonts w:ascii="Times New Roman" w:hAnsi="Times New Roman" w:cs="Times New Roman"/>
                <w:b/>
                <w:bCs/>
                <w:sz w:val="26"/>
                <w:szCs w:val="26"/>
              </w:rPr>
              <w:t>17/03/2025</w:t>
            </w:r>
          </w:p>
        </w:tc>
        <w:tc>
          <w:tcPr>
            <w:tcW w:w="1710" w:type="dxa"/>
            <w:tcBorders>
              <w:top w:val="single" w:sz="4" w:space="0" w:color="000000"/>
              <w:left w:val="single" w:sz="4" w:space="0" w:color="000000"/>
              <w:bottom w:val="single" w:sz="4" w:space="0" w:color="000000"/>
            </w:tcBorders>
            <w:shd w:val="clear" w:color="auto" w:fill="C45911" w:themeFill="accent2" w:themeFillShade="BF"/>
          </w:tcPr>
          <w:p w14:paraId="4D69F119" w14:textId="637D2606" w:rsidR="0073692F" w:rsidRPr="0073692F" w:rsidRDefault="0073692F" w:rsidP="0073692F">
            <w:pPr>
              <w:pStyle w:val="ListParagraph"/>
              <w:spacing w:after="0" w:line="360" w:lineRule="auto"/>
              <w:ind w:left="0"/>
              <w:jc w:val="center"/>
              <w:rPr>
                <w:rFonts w:ascii="Times New Roman" w:hAnsi="Times New Roman" w:cs="Times New Roman"/>
                <w:b/>
                <w:sz w:val="26"/>
                <w:szCs w:val="26"/>
              </w:rPr>
            </w:pPr>
            <w:r w:rsidRPr="0073692F">
              <w:rPr>
                <w:rFonts w:ascii="Times New Roman" w:hAnsi="Times New Roman" w:cs="Times New Roman"/>
                <w:b/>
                <w:bCs/>
                <w:sz w:val="26"/>
                <w:szCs w:val="26"/>
              </w:rPr>
              <w:t>20/03/2025</w:t>
            </w:r>
          </w:p>
        </w:tc>
        <w:tc>
          <w:tcPr>
            <w:tcW w:w="720" w:type="dxa"/>
            <w:tcBorders>
              <w:top w:val="single" w:sz="4" w:space="0" w:color="000000"/>
              <w:left w:val="single" w:sz="4" w:space="0" w:color="000000"/>
              <w:bottom w:val="single" w:sz="4" w:space="0" w:color="000000"/>
            </w:tcBorders>
            <w:shd w:val="clear" w:color="auto" w:fill="C45911" w:themeFill="accent2" w:themeFillShade="BF"/>
            <w:vAlign w:val="center"/>
          </w:tcPr>
          <w:p w14:paraId="74532206" w14:textId="42597059" w:rsidR="0073692F" w:rsidRPr="0073692F" w:rsidRDefault="0073692F" w:rsidP="0073692F">
            <w:pPr>
              <w:spacing w:line="360" w:lineRule="auto"/>
              <w:jc w:val="center"/>
              <w:rPr>
                <w:rFonts w:ascii="Times New Roman" w:hAnsi="Times New Roman" w:cs="Times New Roman"/>
                <w:b/>
                <w:sz w:val="26"/>
                <w:szCs w:val="26"/>
              </w:rPr>
            </w:pPr>
            <w:r w:rsidRPr="0073692F">
              <w:rPr>
                <w:rFonts w:ascii="Times New Roman" w:eastAsia="Times New Roman" w:hAnsi="Times New Roman" w:cs="Times New Roman"/>
                <w:b/>
                <w:sz w:val="26"/>
                <w:szCs w:val="26"/>
              </w:rPr>
              <w:t>60</w:t>
            </w:r>
          </w:p>
        </w:tc>
        <w:tc>
          <w:tcPr>
            <w:tcW w:w="1535"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344D2722" w14:textId="77777777" w:rsidR="0073692F" w:rsidRPr="0073692F" w:rsidRDefault="0073692F" w:rsidP="0073692F">
            <w:pPr>
              <w:snapToGrid w:val="0"/>
              <w:spacing w:line="360" w:lineRule="auto"/>
              <w:jc w:val="center"/>
              <w:rPr>
                <w:rFonts w:ascii="Times New Roman" w:eastAsia="Times New Roman" w:hAnsi="Times New Roman" w:cs="Times New Roman"/>
                <w:b/>
                <w:sz w:val="26"/>
                <w:szCs w:val="26"/>
              </w:rPr>
            </w:pPr>
          </w:p>
        </w:tc>
      </w:tr>
      <w:tr w:rsidR="00E007D0" w:rsidRPr="0073692F" w14:paraId="44D9CA09" w14:textId="77777777" w:rsidTr="00BF7CEC">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3776CE68" w14:textId="216004DF" w:rsidR="00E007D0" w:rsidRPr="0073692F" w:rsidRDefault="00E007D0" w:rsidP="00E007D0">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1.1</w:t>
            </w:r>
          </w:p>
        </w:tc>
        <w:tc>
          <w:tcPr>
            <w:tcW w:w="2075" w:type="dxa"/>
            <w:tcBorders>
              <w:top w:val="single" w:sz="4" w:space="0" w:color="000000"/>
              <w:left w:val="single" w:sz="4" w:space="0" w:color="000000"/>
              <w:bottom w:val="single" w:sz="4" w:space="0" w:color="000000"/>
            </w:tcBorders>
            <w:shd w:val="clear" w:color="auto" w:fill="auto"/>
            <w:vAlign w:val="center"/>
          </w:tcPr>
          <w:p w14:paraId="63D94CF6" w14:textId="7BA795EE" w:rsidR="00E007D0" w:rsidRPr="0073692F" w:rsidRDefault="00E007D0" w:rsidP="00E007D0">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Lấy yêu cầu người dùng</w:t>
            </w:r>
          </w:p>
        </w:tc>
        <w:tc>
          <w:tcPr>
            <w:tcW w:w="1705" w:type="dxa"/>
            <w:tcBorders>
              <w:top w:val="single" w:sz="4" w:space="0" w:color="000000"/>
              <w:left w:val="single" w:sz="4" w:space="0" w:color="000000"/>
              <w:bottom w:val="single" w:sz="4" w:space="0" w:color="000000"/>
            </w:tcBorders>
            <w:shd w:val="clear" w:color="auto" w:fill="auto"/>
          </w:tcPr>
          <w:p w14:paraId="226A69C3" w14:textId="4B681F2B" w:rsidR="00E007D0" w:rsidRPr="0073692F" w:rsidRDefault="0073692F" w:rsidP="00E007D0">
            <w:pPr>
              <w:pStyle w:val="ListParagraph"/>
              <w:spacing w:after="0" w:line="360" w:lineRule="auto"/>
              <w:ind w:left="0"/>
              <w:jc w:val="center"/>
              <w:rPr>
                <w:rFonts w:ascii="Times New Roman" w:hAnsi="Times New Roman" w:cs="Times New Roman"/>
                <w:b/>
                <w:bCs/>
                <w:sz w:val="26"/>
                <w:szCs w:val="26"/>
              </w:rPr>
            </w:pPr>
            <w:r w:rsidRPr="0073692F">
              <w:rPr>
                <w:rFonts w:ascii="Times New Roman" w:hAnsi="Times New Roman" w:cs="Times New Roman"/>
                <w:bCs/>
                <w:sz w:val="26"/>
                <w:szCs w:val="26"/>
              </w:rPr>
              <w:t>17/03/2025</w:t>
            </w:r>
          </w:p>
        </w:tc>
        <w:tc>
          <w:tcPr>
            <w:tcW w:w="1710" w:type="dxa"/>
            <w:tcBorders>
              <w:top w:val="single" w:sz="4" w:space="0" w:color="000000"/>
              <w:left w:val="single" w:sz="4" w:space="0" w:color="000000"/>
              <w:bottom w:val="single" w:sz="4" w:space="0" w:color="000000"/>
            </w:tcBorders>
            <w:shd w:val="clear" w:color="auto" w:fill="auto"/>
          </w:tcPr>
          <w:p w14:paraId="676822FF" w14:textId="4B9D2F36" w:rsidR="00E007D0" w:rsidRPr="0073692F" w:rsidRDefault="0073692F" w:rsidP="00E007D0">
            <w:pPr>
              <w:pStyle w:val="ListParagraph"/>
              <w:spacing w:after="0" w:line="360" w:lineRule="auto"/>
              <w:ind w:left="0"/>
              <w:jc w:val="center"/>
              <w:rPr>
                <w:rFonts w:ascii="Times New Roman" w:hAnsi="Times New Roman" w:cs="Times New Roman"/>
                <w:b/>
                <w:bCs/>
                <w:sz w:val="26"/>
                <w:szCs w:val="26"/>
              </w:rPr>
            </w:pPr>
            <w:r w:rsidRPr="0073692F">
              <w:rPr>
                <w:rFonts w:ascii="Times New Roman" w:hAnsi="Times New Roman" w:cs="Times New Roman"/>
                <w:bCs/>
                <w:sz w:val="26"/>
                <w:szCs w:val="26"/>
              </w:rPr>
              <w:t>20/03/2025</w:t>
            </w:r>
          </w:p>
        </w:tc>
        <w:tc>
          <w:tcPr>
            <w:tcW w:w="720" w:type="dxa"/>
            <w:tcBorders>
              <w:top w:val="single" w:sz="4" w:space="0" w:color="000000"/>
              <w:left w:val="single" w:sz="4" w:space="0" w:color="000000"/>
              <w:bottom w:val="single" w:sz="4" w:space="0" w:color="000000"/>
            </w:tcBorders>
            <w:shd w:val="clear" w:color="auto" w:fill="auto"/>
            <w:vAlign w:val="center"/>
          </w:tcPr>
          <w:p w14:paraId="21138394" w14:textId="0FD22DD8" w:rsidR="00E007D0" w:rsidRPr="0073692F" w:rsidRDefault="00E007D0" w:rsidP="00E007D0">
            <w:pPr>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40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AB90AC" w14:textId="7719E4B8" w:rsidR="00E007D0" w:rsidRPr="0073692F" w:rsidRDefault="00E007D0" w:rsidP="00E007D0">
            <w:pPr>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Tất cả thành viên</w:t>
            </w:r>
          </w:p>
        </w:tc>
      </w:tr>
      <w:tr w:rsidR="00996360" w:rsidRPr="0073692F" w14:paraId="6E72043E" w14:textId="77777777" w:rsidTr="00BF7CEC">
        <w:trPr>
          <w:trHeight w:val="552"/>
          <w:jc w:val="center"/>
        </w:trPr>
        <w:tc>
          <w:tcPr>
            <w:tcW w:w="1327" w:type="dxa"/>
            <w:tcBorders>
              <w:top w:val="single" w:sz="4" w:space="0" w:color="000000"/>
              <w:left w:val="single" w:sz="4" w:space="0" w:color="000000"/>
              <w:bottom w:val="single" w:sz="4" w:space="0" w:color="000000"/>
            </w:tcBorders>
            <w:shd w:val="clear" w:color="auto" w:fill="auto"/>
            <w:vAlign w:val="center"/>
          </w:tcPr>
          <w:p w14:paraId="722893E8" w14:textId="457D555F" w:rsidR="00996360" w:rsidRPr="0073692F" w:rsidRDefault="007754AD" w:rsidP="00996360">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1.2</w:t>
            </w:r>
          </w:p>
        </w:tc>
        <w:tc>
          <w:tcPr>
            <w:tcW w:w="2075" w:type="dxa"/>
            <w:tcBorders>
              <w:top w:val="single" w:sz="4" w:space="0" w:color="000000"/>
              <w:left w:val="single" w:sz="4" w:space="0" w:color="000000"/>
              <w:bottom w:val="single" w:sz="4" w:space="0" w:color="000000"/>
            </w:tcBorders>
            <w:shd w:val="clear" w:color="auto" w:fill="auto"/>
            <w:vAlign w:val="center"/>
          </w:tcPr>
          <w:p w14:paraId="19BF26EA" w14:textId="3AE16D8F" w:rsidR="00996360" w:rsidRPr="0073692F" w:rsidRDefault="00996360" w:rsidP="00996360">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Tạo tài liệu đề xuất</w:t>
            </w:r>
          </w:p>
        </w:tc>
        <w:tc>
          <w:tcPr>
            <w:tcW w:w="1705" w:type="dxa"/>
            <w:tcBorders>
              <w:top w:val="single" w:sz="4" w:space="0" w:color="000000"/>
              <w:left w:val="single" w:sz="4" w:space="0" w:color="000000"/>
              <w:bottom w:val="single" w:sz="4" w:space="0" w:color="000000"/>
            </w:tcBorders>
            <w:shd w:val="clear" w:color="auto" w:fill="auto"/>
          </w:tcPr>
          <w:p w14:paraId="5544ADC2" w14:textId="23E224FB" w:rsidR="00996360" w:rsidRPr="0073692F" w:rsidRDefault="00E007D0" w:rsidP="00996360">
            <w:pPr>
              <w:pStyle w:val="ListParagraph"/>
              <w:spacing w:after="0" w:line="360" w:lineRule="auto"/>
              <w:ind w:left="0"/>
              <w:jc w:val="center"/>
              <w:rPr>
                <w:rFonts w:ascii="Times New Roman" w:hAnsi="Times New Roman" w:cs="Times New Roman"/>
                <w:bCs/>
                <w:sz w:val="26"/>
                <w:szCs w:val="26"/>
              </w:rPr>
            </w:pPr>
            <w:r w:rsidRPr="0073692F">
              <w:rPr>
                <w:rFonts w:ascii="Times New Roman" w:hAnsi="Times New Roman" w:cs="Times New Roman"/>
                <w:bCs/>
                <w:sz w:val="26"/>
                <w:szCs w:val="26"/>
              </w:rPr>
              <w:t>21</w:t>
            </w:r>
            <w:r w:rsidR="00996360" w:rsidRPr="0073692F">
              <w:rPr>
                <w:rFonts w:ascii="Times New Roman" w:hAnsi="Times New Roman" w:cs="Times New Roman"/>
                <w:bCs/>
                <w:sz w:val="26"/>
                <w:szCs w:val="26"/>
              </w:rPr>
              <w:t>/0</w:t>
            </w:r>
            <w:r w:rsidR="00334E08" w:rsidRPr="0073692F">
              <w:rPr>
                <w:rFonts w:ascii="Times New Roman" w:hAnsi="Times New Roman" w:cs="Times New Roman"/>
                <w:bCs/>
                <w:sz w:val="26"/>
                <w:szCs w:val="26"/>
              </w:rPr>
              <w:t>3</w:t>
            </w:r>
            <w:r w:rsidR="00996360" w:rsidRPr="0073692F">
              <w:rPr>
                <w:rFonts w:ascii="Times New Roman" w:hAnsi="Times New Roman" w:cs="Times New Roman"/>
                <w:bCs/>
                <w:sz w:val="26"/>
                <w:szCs w:val="26"/>
              </w:rPr>
              <w:t>/2025</w:t>
            </w:r>
          </w:p>
        </w:tc>
        <w:tc>
          <w:tcPr>
            <w:tcW w:w="1710" w:type="dxa"/>
            <w:tcBorders>
              <w:top w:val="single" w:sz="4" w:space="0" w:color="000000"/>
              <w:left w:val="single" w:sz="4" w:space="0" w:color="000000"/>
              <w:bottom w:val="single" w:sz="4" w:space="0" w:color="000000"/>
            </w:tcBorders>
            <w:shd w:val="clear" w:color="auto" w:fill="auto"/>
          </w:tcPr>
          <w:p w14:paraId="46CAC1A5" w14:textId="64829DDD" w:rsidR="00996360" w:rsidRPr="0073692F" w:rsidRDefault="00996360" w:rsidP="00996360">
            <w:pPr>
              <w:pStyle w:val="ListParagraph"/>
              <w:spacing w:after="0" w:line="360" w:lineRule="auto"/>
              <w:ind w:left="0"/>
              <w:jc w:val="center"/>
              <w:rPr>
                <w:rFonts w:ascii="Times New Roman" w:hAnsi="Times New Roman" w:cs="Times New Roman"/>
                <w:bCs/>
                <w:sz w:val="26"/>
                <w:szCs w:val="26"/>
              </w:rPr>
            </w:pPr>
            <w:r w:rsidRPr="0073692F">
              <w:rPr>
                <w:rFonts w:ascii="Times New Roman" w:hAnsi="Times New Roman" w:cs="Times New Roman"/>
                <w:bCs/>
                <w:sz w:val="26"/>
                <w:szCs w:val="26"/>
              </w:rPr>
              <w:t>22/0</w:t>
            </w:r>
            <w:r w:rsidR="00334E08" w:rsidRPr="0073692F">
              <w:rPr>
                <w:rFonts w:ascii="Times New Roman" w:hAnsi="Times New Roman" w:cs="Times New Roman"/>
                <w:bCs/>
                <w:sz w:val="26"/>
                <w:szCs w:val="26"/>
              </w:rPr>
              <w:t>3</w:t>
            </w:r>
            <w:r w:rsidRPr="0073692F">
              <w:rPr>
                <w:rFonts w:ascii="Times New Roman" w:hAnsi="Times New Roman" w:cs="Times New Roman"/>
                <w:bCs/>
                <w:sz w:val="26"/>
                <w:szCs w:val="26"/>
              </w:rPr>
              <w:t>/2025</w:t>
            </w:r>
          </w:p>
        </w:tc>
        <w:tc>
          <w:tcPr>
            <w:tcW w:w="720" w:type="dxa"/>
            <w:tcBorders>
              <w:top w:val="single" w:sz="4" w:space="0" w:color="000000"/>
              <w:left w:val="single" w:sz="4" w:space="0" w:color="000000"/>
              <w:bottom w:val="single" w:sz="4" w:space="0" w:color="000000"/>
            </w:tcBorders>
            <w:shd w:val="clear" w:color="auto" w:fill="auto"/>
            <w:vAlign w:val="center"/>
          </w:tcPr>
          <w:p w14:paraId="6B73AC6F" w14:textId="0C2E654E" w:rsidR="00996360" w:rsidRPr="0073692F" w:rsidRDefault="00E007D0" w:rsidP="00996360">
            <w:pPr>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20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B01D4" w14:textId="04DFE543" w:rsidR="00996360" w:rsidRPr="0073692F" w:rsidRDefault="00996360" w:rsidP="00996360">
            <w:pPr>
              <w:spacing w:line="360" w:lineRule="auto"/>
              <w:jc w:val="center"/>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Tất cả thành viên</w:t>
            </w:r>
          </w:p>
        </w:tc>
      </w:tr>
      <w:tr w:rsidR="00996360" w:rsidRPr="0073692F" w14:paraId="7E2A9891" w14:textId="77777777" w:rsidTr="00BF7CEC">
        <w:trPr>
          <w:trHeight w:val="480"/>
          <w:jc w:val="center"/>
        </w:trPr>
        <w:tc>
          <w:tcPr>
            <w:tcW w:w="1327" w:type="dxa"/>
            <w:tcBorders>
              <w:top w:val="single" w:sz="4" w:space="0" w:color="000000"/>
              <w:left w:val="single" w:sz="4" w:space="0" w:color="000000"/>
              <w:bottom w:val="single" w:sz="4" w:space="0" w:color="000000"/>
            </w:tcBorders>
            <w:shd w:val="clear" w:color="auto" w:fill="C45911" w:themeFill="accent2" w:themeFillShade="BF"/>
            <w:vAlign w:val="center"/>
          </w:tcPr>
          <w:p w14:paraId="2719C3BF" w14:textId="1C6AFCE8" w:rsidR="00996360" w:rsidRPr="0073692F" w:rsidRDefault="00996360" w:rsidP="00996360">
            <w:pPr>
              <w:spacing w:line="360" w:lineRule="auto"/>
              <w:rPr>
                <w:rFonts w:ascii="Times New Roman" w:hAnsi="Times New Roman" w:cs="Times New Roman"/>
                <w:b/>
                <w:sz w:val="26"/>
                <w:szCs w:val="26"/>
              </w:rPr>
            </w:pPr>
            <w:r w:rsidRPr="0073692F">
              <w:rPr>
                <w:rFonts w:ascii="Times New Roman" w:eastAsia="Times New Roman" w:hAnsi="Times New Roman" w:cs="Times New Roman"/>
                <w:b/>
                <w:color w:val="000000"/>
                <w:sz w:val="26"/>
                <w:szCs w:val="26"/>
              </w:rPr>
              <w:t>2</w:t>
            </w:r>
          </w:p>
        </w:tc>
        <w:tc>
          <w:tcPr>
            <w:tcW w:w="2075" w:type="dxa"/>
            <w:tcBorders>
              <w:top w:val="single" w:sz="4" w:space="0" w:color="000000"/>
              <w:left w:val="single" w:sz="4" w:space="0" w:color="000000"/>
              <w:bottom w:val="single" w:sz="4" w:space="0" w:color="000000"/>
            </w:tcBorders>
            <w:shd w:val="clear" w:color="auto" w:fill="C45911" w:themeFill="accent2" w:themeFillShade="BF"/>
          </w:tcPr>
          <w:p w14:paraId="22774EBB" w14:textId="7D589C8A" w:rsidR="00996360" w:rsidRPr="0073692F" w:rsidRDefault="00996360" w:rsidP="00996360">
            <w:pPr>
              <w:spacing w:line="360" w:lineRule="auto"/>
              <w:rPr>
                <w:rFonts w:ascii="Times New Roman" w:hAnsi="Times New Roman" w:cs="Times New Roman"/>
                <w:b/>
                <w:sz w:val="26"/>
                <w:szCs w:val="26"/>
              </w:rPr>
            </w:pPr>
            <w:r w:rsidRPr="0073692F">
              <w:rPr>
                <w:rFonts w:ascii="Times New Roman" w:hAnsi="Times New Roman" w:cs="Times New Roman"/>
                <w:b/>
                <w:sz w:val="26"/>
                <w:szCs w:val="26"/>
              </w:rPr>
              <w:t>Bắt đầu</w:t>
            </w:r>
          </w:p>
        </w:tc>
        <w:tc>
          <w:tcPr>
            <w:tcW w:w="1705" w:type="dxa"/>
            <w:tcBorders>
              <w:top w:val="single" w:sz="4" w:space="0" w:color="000000"/>
              <w:left w:val="single" w:sz="4" w:space="0" w:color="000000"/>
              <w:bottom w:val="single" w:sz="4" w:space="0" w:color="000000"/>
            </w:tcBorders>
            <w:shd w:val="clear" w:color="auto" w:fill="C45911" w:themeFill="accent2" w:themeFillShade="BF"/>
          </w:tcPr>
          <w:p w14:paraId="56141554" w14:textId="4A610AE8" w:rsidR="00996360" w:rsidRPr="0073692F" w:rsidRDefault="00996360" w:rsidP="00996360">
            <w:pPr>
              <w:snapToGrid w:val="0"/>
              <w:spacing w:line="360" w:lineRule="auto"/>
              <w:jc w:val="center"/>
              <w:rPr>
                <w:rFonts w:ascii="Times New Roman" w:hAnsi="Times New Roman" w:cs="Times New Roman"/>
                <w:b/>
                <w:sz w:val="26"/>
                <w:szCs w:val="26"/>
              </w:rPr>
            </w:pPr>
            <w:r w:rsidRPr="0073692F">
              <w:rPr>
                <w:rFonts w:ascii="Times New Roman" w:hAnsi="Times New Roman" w:cs="Times New Roman"/>
                <w:b/>
                <w:bCs/>
                <w:sz w:val="26"/>
                <w:szCs w:val="26"/>
              </w:rPr>
              <w:t>23/0</w:t>
            </w:r>
            <w:r w:rsidR="00334E08" w:rsidRPr="0073692F">
              <w:rPr>
                <w:rFonts w:ascii="Times New Roman" w:hAnsi="Times New Roman" w:cs="Times New Roman"/>
                <w:b/>
                <w:bCs/>
                <w:sz w:val="26"/>
                <w:szCs w:val="26"/>
              </w:rPr>
              <w:t>3</w:t>
            </w:r>
            <w:r w:rsidRPr="0073692F">
              <w:rPr>
                <w:rFonts w:ascii="Times New Roman" w:hAnsi="Times New Roman" w:cs="Times New Roman"/>
                <w:b/>
                <w:bCs/>
                <w:sz w:val="26"/>
                <w:szCs w:val="26"/>
              </w:rPr>
              <w:t>/2025</w:t>
            </w:r>
          </w:p>
        </w:tc>
        <w:tc>
          <w:tcPr>
            <w:tcW w:w="1710" w:type="dxa"/>
            <w:tcBorders>
              <w:top w:val="single" w:sz="4" w:space="0" w:color="000000"/>
              <w:left w:val="single" w:sz="4" w:space="0" w:color="000000"/>
              <w:bottom w:val="single" w:sz="4" w:space="0" w:color="000000"/>
            </w:tcBorders>
            <w:shd w:val="clear" w:color="auto" w:fill="C45911" w:themeFill="accent2" w:themeFillShade="BF"/>
          </w:tcPr>
          <w:p w14:paraId="5B831699" w14:textId="150CFB73" w:rsidR="00996360" w:rsidRPr="0073692F" w:rsidRDefault="00E007D0" w:rsidP="00996360">
            <w:pPr>
              <w:snapToGrid w:val="0"/>
              <w:spacing w:line="360" w:lineRule="auto"/>
              <w:jc w:val="center"/>
              <w:rPr>
                <w:rFonts w:ascii="Times New Roman" w:hAnsi="Times New Roman" w:cs="Times New Roman"/>
                <w:b/>
                <w:sz w:val="26"/>
                <w:szCs w:val="26"/>
              </w:rPr>
            </w:pPr>
            <w:r w:rsidRPr="0073692F">
              <w:rPr>
                <w:rFonts w:ascii="Times New Roman" w:hAnsi="Times New Roman" w:cs="Times New Roman"/>
                <w:b/>
                <w:bCs/>
                <w:sz w:val="26"/>
                <w:szCs w:val="26"/>
              </w:rPr>
              <w:t>30</w:t>
            </w:r>
            <w:r w:rsidR="00996360" w:rsidRPr="0073692F">
              <w:rPr>
                <w:rFonts w:ascii="Times New Roman" w:hAnsi="Times New Roman" w:cs="Times New Roman"/>
                <w:b/>
                <w:bCs/>
                <w:sz w:val="26"/>
                <w:szCs w:val="26"/>
              </w:rPr>
              <w:t>/0</w:t>
            </w:r>
            <w:r w:rsidR="00334E08" w:rsidRPr="0073692F">
              <w:rPr>
                <w:rFonts w:ascii="Times New Roman" w:hAnsi="Times New Roman" w:cs="Times New Roman"/>
                <w:b/>
                <w:bCs/>
                <w:sz w:val="26"/>
                <w:szCs w:val="26"/>
              </w:rPr>
              <w:t>3</w:t>
            </w:r>
            <w:r w:rsidR="00996360" w:rsidRPr="0073692F">
              <w:rPr>
                <w:rFonts w:ascii="Times New Roman" w:hAnsi="Times New Roman" w:cs="Times New Roman"/>
                <w:b/>
                <w:bCs/>
                <w:sz w:val="26"/>
                <w:szCs w:val="26"/>
              </w:rPr>
              <w:t>/2025</w:t>
            </w:r>
          </w:p>
        </w:tc>
        <w:tc>
          <w:tcPr>
            <w:tcW w:w="720" w:type="dxa"/>
            <w:tcBorders>
              <w:top w:val="single" w:sz="4" w:space="0" w:color="000000"/>
              <w:left w:val="single" w:sz="4" w:space="0" w:color="000000"/>
              <w:bottom w:val="single" w:sz="4" w:space="0" w:color="000000"/>
            </w:tcBorders>
            <w:shd w:val="clear" w:color="auto" w:fill="C45911" w:themeFill="accent2" w:themeFillShade="BF"/>
            <w:vAlign w:val="center"/>
          </w:tcPr>
          <w:p w14:paraId="4F06D8AD" w14:textId="6F43D9B4" w:rsidR="00996360" w:rsidRPr="0073692F" w:rsidRDefault="004F088C" w:rsidP="00996360">
            <w:pPr>
              <w:snapToGrid w:val="0"/>
              <w:spacing w:line="360" w:lineRule="auto"/>
              <w:jc w:val="center"/>
              <w:rPr>
                <w:rFonts w:ascii="Times New Roman" w:hAnsi="Times New Roman" w:cs="Times New Roman"/>
                <w:b/>
                <w:sz w:val="26"/>
                <w:szCs w:val="26"/>
              </w:rPr>
            </w:pPr>
            <w:r>
              <w:rPr>
                <w:rFonts w:ascii="Times New Roman" w:hAnsi="Times New Roman" w:cs="Times New Roman"/>
                <w:b/>
                <w:sz w:val="26"/>
                <w:szCs w:val="26"/>
                <w:lang w:eastAsia="en-US"/>
              </w:rPr>
              <w:t>80</w:t>
            </w:r>
          </w:p>
        </w:tc>
        <w:tc>
          <w:tcPr>
            <w:tcW w:w="1535"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54B350AB" w14:textId="77777777" w:rsidR="00996360" w:rsidRPr="0073692F" w:rsidRDefault="00996360" w:rsidP="00996360">
            <w:pPr>
              <w:snapToGrid w:val="0"/>
              <w:spacing w:line="360" w:lineRule="auto"/>
              <w:jc w:val="center"/>
              <w:rPr>
                <w:rFonts w:ascii="Times New Roman" w:eastAsia="Times New Roman" w:hAnsi="Times New Roman" w:cs="Times New Roman"/>
                <w:b/>
                <w:sz w:val="26"/>
                <w:szCs w:val="26"/>
              </w:rPr>
            </w:pPr>
          </w:p>
        </w:tc>
      </w:tr>
      <w:tr w:rsidR="00996360" w:rsidRPr="0073692F" w14:paraId="2A577A80" w14:textId="77777777" w:rsidTr="00BF7CEC">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432BFAD2" w14:textId="41E3AAFB" w:rsidR="00996360" w:rsidRPr="0073692F" w:rsidRDefault="00996360" w:rsidP="00996360">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2.1</w:t>
            </w:r>
          </w:p>
        </w:tc>
        <w:tc>
          <w:tcPr>
            <w:tcW w:w="2075" w:type="dxa"/>
            <w:tcBorders>
              <w:top w:val="single" w:sz="4" w:space="0" w:color="000000"/>
              <w:left w:val="single" w:sz="4" w:space="0" w:color="000000"/>
              <w:bottom w:val="single" w:sz="4" w:space="0" w:color="000000"/>
            </w:tcBorders>
            <w:shd w:val="clear" w:color="auto" w:fill="auto"/>
            <w:vAlign w:val="center"/>
          </w:tcPr>
          <w:p w14:paraId="094225C8" w14:textId="56232790" w:rsidR="00996360" w:rsidRPr="0073692F" w:rsidRDefault="00996360" w:rsidP="00996360">
            <w:pPr>
              <w:spacing w:line="360" w:lineRule="auto"/>
              <w:rPr>
                <w:rFonts w:ascii="Times New Roman" w:hAnsi="Times New Roman" w:cs="Times New Roman"/>
                <w:sz w:val="26"/>
                <w:szCs w:val="26"/>
              </w:rPr>
            </w:pPr>
            <w:r w:rsidRPr="0073692F">
              <w:rPr>
                <w:rFonts w:ascii="Times New Roman" w:eastAsia="Times New Roman" w:hAnsi="Times New Roman" w:cs="Times New Roman"/>
                <w:sz w:val="26"/>
                <w:szCs w:val="26"/>
              </w:rPr>
              <w:t>Họp khởi động dự án</w:t>
            </w:r>
          </w:p>
        </w:tc>
        <w:tc>
          <w:tcPr>
            <w:tcW w:w="1705" w:type="dxa"/>
            <w:tcBorders>
              <w:top w:val="single" w:sz="4" w:space="0" w:color="000000"/>
              <w:left w:val="single" w:sz="4" w:space="0" w:color="000000"/>
              <w:bottom w:val="single" w:sz="4" w:space="0" w:color="000000"/>
            </w:tcBorders>
            <w:shd w:val="clear" w:color="auto" w:fill="auto"/>
          </w:tcPr>
          <w:p w14:paraId="49B014D1" w14:textId="50B3304A" w:rsidR="00996360" w:rsidRPr="0073692F" w:rsidRDefault="00996360" w:rsidP="00996360">
            <w:pPr>
              <w:spacing w:line="360" w:lineRule="auto"/>
              <w:rPr>
                <w:rFonts w:ascii="Times New Roman" w:hAnsi="Times New Roman" w:cs="Times New Roman"/>
                <w:bCs/>
                <w:sz w:val="26"/>
                <w:szCs w:val="26"/>
              </w:rPr>
            </w:pPr>
            <w:r w:rsidRPr="0073692F">
              <w:rPr>
                <w:rFonts w:ascii="Times New Roman" w:hAnsi="Times New Roman" w:cs="Times New Roman"/>
                <w:bCs/>
                <w:sz w:val="26"/>
                <w:szCs w:val="26"/>
              </w:rPr>
              <w:t>23/0</w:t>
            </w:r>
            <w:r w:rsidR="00334E08" w:rsidRPr="0073692F">
              <w:rPr>
                <w:rFonts w:ascii="Times New Roman" w:hAnsi="Times New Roman" w:cs="Times New Roman"/>
                <w:bCs/>
                <w:sz w:val="26"/>
                <w:szCs w:val="26"/>
              </w:rPr>
              <w:t>3</w:t>
            </w:r>
            <w:r w:rsidRPr="0073692F">
              <w:rPr>
                <w:rFonts w:ascii="Times New Roman" w:hAnsi="Times New Roman" w:cs="Times New Roman"/>
                <w:bCs/>
                <w:sz w:val="26"/>
                <w:szCs w:val="26"/>
              </w:rPr>
              <w:t>/2025</w:t>
            </w:r>
          </w:p>
        </w:tc>
        <w:tc>
          <w:tcPr>
            <w:tcW w:w="1710" w:type="dxa"/>
            <w:tcBorders>
              <w:top w:val="single" w:sz="4" w:space="0" w:color="000000"/>
              <w:left w:val="single" w:sz="4" w:space="0" w:color="000000"/>
              <w:bottom w:val="single" w:sz="4" w:space="0" w:color="000000"/>
            </w:tcBorders>
            <w:shd w:val="clear" w:color="auto" w:fill="auto"/>
          </w:tcPr>
          <w:p w14:paraId="031B6162" w14:textId="5725930E" w:rsidR="00996360" w:rsidRPr="0073692F" w:rsidRDefault="00996360" w:rsidP="0073692F">
            <w:pPr>
              <w:spacing w:line="360" w:lineRule="auto"/>
              <w:rPr>
                <w:rFonts w:ascii="Times New Roman" w:hAnsi="Times New Roman" w:cs="Times New Roman"/>
                <w:bCs/>
                <w:sz w:val="26"/>
                <w:szCs w:val="26"/>
              </w:rPr>
            </w:pPr>
            <w:r w:rsidRPr="0073692F">
              <w:rPr>
                <w:rFonts w:ascii="Times New Roman" w:hAnsi="Times New Roman" w:cs="Times New Roman"/>
                <w:bCs/>
                <w:sz w:val="26"/>
                <w:szCs w:val="26"/>
              </w:rPr>
              <w:t>2</w:t>
            </w:r>
            <w:r w:rsidR="0073692F" w:rsidRPr="0073692F">
              <w:rPr>
                <w:rFonts w:ascii="Times New Roman" w:hAnsi="Times New Roman" w:cs="Times New Roman"/>
                <w:bCs/>
                <w:sz w:val="26"/>
                <w:szCs w:val="26"/>
              </w:rPr>
              <w:t>5</w:t>
            </w:r>
            <w:r w:rsidRPr="0073692F">
              <w:rPr>
                <w:rFonts w:ascii="Times New Roman" w:hAnsi="Times New Roman" w:cs="Times New Roman"/>
                <w:bCs/>
                <w:sz w:val="26"/>
                <w:szCs w:val="26"/>
              </w:rPr>
              <w:t>/0</w:t>
            </w:r>
            <w:r w:rsidR="00334E08" w:rsidRPr="0073692F">
              <w:rPr>
                <w:rFonts w:ascii="Times New Roman" w:hAnsi="Times New Roman" w:cs="Times New Roman"/>
                <w:bCs/>
                <w:sz w:val="26"/>
                <w:szCs w:val="26"/>
              </w:rPr>
              <w:t>3</w:t>
            </w:r>
            <w:r w:rsidRPr="0073692F">
              <w:rPr>
                <w:rFonts w:ascii="Times New Roman" w:hAnsi="Times New Roman" w:cs="Times New Roman"/>
                <w:bCs/>
                <w:sz w:val="26"/>
                <w:szCs w:val="26"/>
              </w:rPr>
              <w:t>/2025</w:t>
            </w:r>
          </w:p>
        </w:tc>
        <w:tc>
          <w:tcPr>
            <w:tcW w:w="720" w:type="dxa"/>
            <w:tcBorders>
              <w:top w:val="single" w:sz="4" w:space="0" w:color="000000"/>
              <w:left w:val="single" w:sz="4" w:space="0" w:color="000000"/>
              <w:bottom w:val="single" w:sz="4" w:space="0" w:color="000000"/>
            </w:tcBorders>
            <w:shd w:val="clear" w:color="auto" w:fill="auto"/>
            <w:vAlign w:val="center"/>
          </w:tcPr>
          <w:p w14:paraId="4C739CB5" w14:textId="27707D6C" w:rsidR="00996360" w:rsidRPr="0073692F" w:rsidRDefault="004F088C" w:rsidP="00996360">
            <w:pPr>
              <w:spacing w:line="360" w:lineRule="auto"/>
              <w:jc w:val="center"/>
              <w:rPr>
                <w:rFonts w:ascii="Times New Roman" w:hAnsi="Times New Roman" w:cs="Times New Roman"/>
                <w:sz w:val="26"/>
                <w:szCs w:val="26"/>
              </w:rPr>
            </w:pPr>
            <w:r>
              <w:rPr>
                <w:rFonts w:ascii="Times New Roman" w:eastAsia="Times New Roman" w:hAnsi="Times New Roman" w:cs="Times New Roman"/>
                <w:color w:val="000000"/>
                <w:sz w:val="26"/>
                <w:szCs w:val="26"/>
              </w:rPr>
              <w:t>30</w:t>
            </w:r>
            <w:r w:rsidR="00996360" w:rsidRPr="0073692F">
              <w:rPr>
                <w:rFonts w:ascii="Times New Roman" w:eastAsia="Times New Roman" w:hAnsi="Times New Roman" w:cs="Times New Roman"/>
                <w:color w:val="000000"/>
                <w:sz w:val="26"/>
                <w:szCs w:val="26"/>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F96C3" w14:textId="4A63419F" w:rsidR="00996360" w:rsidRPr="0073692F" w:rsidRDefault="00996360" w:rsidP="00996360">
            <w:pPr>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Tất cả thành viên</w:t>
            </w:r>
          </w:p>
        </w:tc>
      </w:tr>
      <w:tr w:rsidR="00996360" w:rsidRPr="0073692F" w14:paraId="4A4883AE" w14:textId="77777777" w:rsidTr="00BF7CEC">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79035B29" w14:textId="5CD9425B" w:rsidR="00996360" w:rsidRPr="0073692F" w:rsidRDefault="00996360" w:rsidP="00996360">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2.2</w:t>
            </w:r>
          </w:p>
        </w:tc>
        <w:tc>
          <w:tcPr>
            <w:tcW w:w="2075" w:type="dxa"/>
            <w:tcBorders>
              <w:top w:val="single" w:sz="4" w:space="0" w:color="000000"/>
              <w:left w:val="single" w:sz="4" w:space="0" w:color="000000"/>
              <w:bottom w:val="single" w:sz="4" w:space="0" w:color="000000"/>
            </w:tcBorders>
            <w:shd w:val="clear" w:color="auto" w:fill="auto"/>
            <w:vAlign w:val="center"/>
          </w:tcPr>
          <w:p w14:paraId="10CD2BDC" w14:textId="0A1A4754" w:rsidR="00996360" w:rsidRPr="0073692F" w:rsidRDefault="00996360" w:rsidP="00996360">
            <w:pPr>
              <w:spacing w:line="360" w:lineRule="auto"/>
              <w:rPr>
                <w:rFonts w:ascii="Times New Roman" w:hAnsi="Times New Roman" w:cs="Times New Roman"/>
                <w:sz w:val="26"/>
                <w:szCs w:val="26"/>
              </w:rPr>
            </w:pPr>
            <w:r w:rsidRPr="0073692F">
              <w:rPr>
                <w:rFonts w:ascii="Times New Roman" w:hAnsi="Times New Roman" w:cs="Times New Roman"/>
                <w:sz w:val="26"/>
                <w:szCs w:val="26"/>
              </w:rPr>
              <w:t>Bổ sung tài liệu ban đầu</w:t>
            </w:r>
          </w:p>
        </w:tc>
        <w:tc>
          <w:tcPr>
            <w:tcW w:w="1705" w:type="dxa"/>
            <w:tcBorders>
              <w:top w:val="single" w:sz="4" w:space="0" w:color="000000"/>
              <w:left w:val="single" w:sz="4" w:space="0" w:color="000000"/>
              <w:bottom w:val="single" w:sz="4" w:space="0" w:color="000000"/>
            </w:tcBorders>
            <w:shd w:val="clear" w:color="auto" w:fill="auto"/>
          </w:tcPr>
          <w:p w14:paraId="2A18430E" w14:textId="65321F00" w:rsidR="00996360" w:rsidRPr="0073692F" w:rsidRDefault="00996360" w:rsidP="0073692F">
            <w:pPr>
              <w:pStyle w:val="ListParagraph"/>
              <w:spacing w:after="0" w:line="360" w:lineRule="auto"/>
              <w:ind w:left="0"/>
              <w:jc w:val="center"/>
              <w:rPr>
                <w:rFonts w:ascii="Times New Roman" w:hAnsi="Times New Roman" w:cs="Times New Roman"/>
                <w:bCs/>
                <w:sz w:val="26"/>
                <w:szCs w:val="26"/>
              </w:rPr>
            </w:pPr>
            <w:r w:rsidRPr="0073692F">
              <w:rPr>
                <w:rFonts w:ascii="Times New Roman" w:hAnsi="Times New Roman" w:cs="Times New Roman"/>
                <w:bCs/>
                <w:sz w:val="26"/>
                <w:szCs w:val="26"/>
              </w:rPr>
              <w:t>2</w:t>
            </w:r>
            <w:r w:rsidR="0073692F" w:rsidRPr="0073692F">
              <w:rPr>
                <w:rFonts w:ascii="Times New Roman" w:hAnsi="Times New Roman" w:cs="Times New Roman"/>
                <w:bCs/>
                <w:sz w:val="26"/>
                <w:szCs w:val="26"/>
              </w:rPr>
              <w:t>6</w:t>
            </w:r>
            <w:r w:rsidRPr="0073692F">
              <w:rPr>
                <w:rFonts w:ascii="Times New Roman" w:hAnsi="Times New Roman" w:cs="Times New Roman"/>
                <w:bCs/>
                <w:sz w:val="26"/>
                <w:szCs w:val="26"/>
              </w:rPr>
              <w:t>/0</w:t>
            </w:r>
            <w:r w:rsidR="00334E08" w:rsidRPr="0073692F">
              <w:rPr>
                <w:rFonts w:ascii="Times New Roman" w:hAnsi="Times New Roman" w:cs="Times New Roman"/>
                <w:bCs/>
                <w:sz w:val="26"/>
                <w:szCs w:val="26"/>
              </w:rPr>
              <w:t>3</w:t>
            </w:r>
            <w:r w:rsidRPr="0073692F">
              <w:rPr>
                <w:rFonts w:ascii="Times New Roman" w:hAnsi="Times New Roman" w:cs="Times New Roman"/>
                <w:bCs/>
                <w:sz w:val="26"/>
                <w:szCs w:val="26"/>
              </w:rPr>
              <w:t>/2025</w:t>
            </w:r>
          </w:p>
        </w:tc>
        <w:tc>
          <w:tcPr>
            <w:tcW w:w="1710" w:type="dxa"/>
            <w:tcBorders>
              <w:top w:val="single" w:sz="4" w:space="0" w:color="000000"/>
              <w:left w:val="single" w:sz="4" w:space="0" w:color="000000"/>
              <w:bottom w:val="single" w:sz="4" w:space="0" w:color="000000"/>
            </w:tcBorders>
            <w:shd w:val="clear" w:color="auto" w:fill="auto"/>
          </w:tcPr>
          <w:p w14:paraId="7FD14966" w14:textId="4E776BAE" w:rsidR="00996360" w:rsidRPr="0073692F" w:rsidRDefault="00334E08" w:rsidP="00996360">
            <w:pPr>
              <w:pStyle w:val="ListParagraph"/>
              <w:spacing w:after="0" w:line="360" w:lineRule="auto"/>
              <w:ind w:left="0"/>
              <w:jc w:val="center"/>
              <w:rPr>
                <w:rFonts w:ascii="Times New Roman" w:hAnsi="Times New Roman" w:cs="Times New Roman"/>
                <w:bCs/>
                <w:sz w:val="26"/>
                <w:szCs w:val="26"/>
              </w:rPr>
            </w:pPr>
            <w:r w:rsidRPr="0073692F">
              <w:rPr>
                <w:rFonts w:ascii="Times New Roman" w:hAnsi="Times New Roman" w:cs="Times New Roman"/>
                <w:bCs/>
                <w:sz w:val="26"/>
                <w:szCs w:val="26"/>
              </w:rPr>
              <w:t xml:space="preserve">30 </w:t>
            </w:r>
            <w:r w:rsidR="00996360" w:rsidRPr="0073692F">
              <w:rPr>
                <w:rFonts w:ascii="Times New Roman" w:hAnsi="Times New Roman" w:cs="Times New Roman"/>
                <w:bCs/>
                <w:sz w:val="26"/>
                <w:szCs w:val="26"/>
              </w:rPr>
              <w:t>/0</w:t>
            </w:r>
            <w:r w:rsidRPr="0073692F">
              <w:rPr>
                <w:rFonts w:ascii="Times New Roman" w:hAnsi="Times New Roman" w:cs="Times New Roman"/>
                <w:bCs/>
                <w:sz w:val="26"/>
                <w:szCs w:val="26"/>
              </w:rPr>
              <w:t>3</w:t>
            </w:r>
            <w:r w:rsidR="00996360" w:rsidRPr="0073692F">
              <w:rPr>
                <w:rFonts w:ascii="Times New Roman" w:hAnsi="Times New Roman" w:cs="Times New Roman"/>
                <w:bCs/>
                <w:sz w:val="26"/>
                <w:szCs w:val="26"/>
              </w:rPr>
              <w:t>/2025</w:t>
            </w:r>
          </w:p>
        </w:tc>
        <w:tc>
          <w:tcPr>
            <w:tcW w:w="720" w:type="dxa"/>
            <w:tcBorders>
              <w:top w:val="single" w:sz="4" w:space="0" w:color="000000"/>
              <w:left w:val="single" w:sz="4" w:space="0" w:color="000000"/>
              <w:bottom w:val="single" w:sz="4" w:space="0" w:color="000000"/>
            </w:tcBorders>
            <w:shd w:val="clear" w:color="auto" w:fill="auto"/>
            <w:vAlign w:val="center"/>
          </w:tcPr>
          <w:p w14:paraId="1AF9BBAD" w14:textId="0842C4C8" w:rsidR="00996360" w:rsidRPr="0073692F" w:rsidRDefault="004F088C" w:rsidP="00996360">
            <w:pPr>
              <w:spacing w:line="360" w:lineRule="auto"/>
              <w:jc w:val="center"/>
              <w:rPr>
                <w:rFonts w:ascii="Times New Roman" w:hAnsi="Times New Roman" w:cs="Times New Roman"/>
                <w:sz w:val="26"/>
                <w:szCs w:val="26"/>
              </w:rPr>
            </w:pPr>
            <w:r>
              <w:rPr>
                <w:rFonts w:ascii="Times New Roman" w:eastAsia="Times New Roman" w:hAnsi="Times New Roman" w:cs="Times New Roman"/>
                <w:color w:val="000000"/>
                <w:sz w:val="26"/>
                <w:szCs w:val="26"/>
              </w:rPr>
              <w:t>50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1ABCB" w14:textId="18101D9C" w:rsidR="00996360" w:rsidRPr="0073692F" w:rsidRDefault="00996360" w:rsidP="00996360">
            <w:pPr>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Tất cả thành viên</w:t>
            </w:r>
          </w:p>
        </w:tc>
      </w:tr>
      <w:tr w:rsidR="00647B32" w:rsidRPr="0073692F" w14:paraId="3E7D8B1C" w14:textId="77777777" w:rsidTr="00BF7CEC">
        <w:trPr>
          <w:trHeight w:val="399"/>
          <w:jc w:val="center"/>
        </w:trPr>
        <w:tc>
          <w:tcPr>
            <w:tcW w:w="1327" w:type="dxa"/>
            <w:tcBorders>
              <w:top w:val="single" w:sz="4" w:space="0" w:color="000000"/>
              <w:left w:val="single" w:sz="4" w:space="0" w:color="000000"/>
              <w:bottom w:val="single" w:sz="4" w:space="0" w:color="000000"/>
            </w:tcBorders>
            <w:shd w:val="clear" w:color="auto" w:fill="C45911" w:themeFill="accent2" w:themeFillShade="BF"/>
            <w:vAlign w:val="center"/>
          </w:tcPr>
          <w:p w14:paraId="5AF08AA4" w14:textId="3D4CB413" w:rsidR="00647B32" w:rsidRPr="0073692F" w:rsidRDefault="00647B32" w:rsidP="00647B32">
            <w:pPr>
              <w:spacing w:line="360" w:lineRule="auto"/>
              <w:rPr>
                <w:rFonts w:ascii="Times New Roman" w:hAnsi="Times New Roman" w:cs="Times New Roman"/>
                <w:sz w:val="26"/>
                <w:szCs w:val="26"/>
              </w:rPr>
            </w:pPr>
            <w:r w:rsidRPr="0073692F">
              <w:rPr>
                <w:rFonts w:ascii="Times New Roman" w:eastAsia="Times New Roman" w:hAnsi="Times New Roman" w:cs="Times New Roman"/>
                <w:b/>
                <w:color w:val="000000"/>
                <w:sz w:val="26"/>
                <w:szCs w:val="26"/>
              </w:rPr>
              <w:t>3</w:t>
            </w:r>
          </w:p>
        </w:tc>
        <w:tc>
          <w:tcPr>
            <w:tcW w:w="2075" w:type="dxa"/>
            <w:tcBorders>
              <w:top w:val="single" w:sz="4" w:space="0" w:color="000000"/>
              <w:left w:val="single" w:sz="4" w:space="0" w:color="000000"/>
              <w:bottom w:val="single" w:sz="4" w:space="0" w:color="000000"/>
            </w:tcBorders>
            <w:shd w:val="clear" w:color="auto" w:fill="C45911" w:themeFill="accent2" w:themeFillShade="BF"/>
            <w:vAlign w:val="center"/>
          </w:tcPr>
          <w:p w14:paraId="5903AD03" w14:textId="42A524E7" w:rsidR="00647B32" w:rsidRPr="0073692F" w:rsidRDefault="00647B32" w:rsidP="00647B32">
            <w:pPr>
              <w:spacing w:line="360" w:lineRule="auto"/>
              <w:rPr>
                <w:rFonts w:ascii="Times New Roman" w:hAnsi="Times New Roman" w:cs="Times New Roman"/>
                <w:sz w:val="26"/>
                <w:szCs w:val="26"/>
              </w:rPr>
            </w:pPr>
            <w:r w:rsidRPr="0073692F">
              <w:rPr>
                <w:rFonts w:ascii="Times New Roman" w:eastAsia="Times New Roman" w:hAnsi="Times New Roman" w:cs="Times New Roman"/>
                <w:b/>
                <w:color w:val="000000"/>
                <w:sz w:val="26"/>
                <w:szCs w:val="26"/>
              </w:rPr>
              <w:t>Phát triển</w:t>
            </w:r>
          </w:p>
        </w:tc>
        <w:tc>
          <w:tcPr>
            <w:tcW w:w="1705" w:type="dxa"/>
            <w:tcBorders>
              <w:top w:val="single" w:sz="4" w:space="0" w:color="000000"/>
              <w:left w:val="single" w:sz="4" w:space="0" w:color="000000"/>
              <w:bottom w:val="single" w:sz="4" w:space="0" w:color="000000"/>
            </w:tcBorders>
            <w:shd w:val="clear" w:color="auto" w:fill="C45911" w:themeFill="accent2" w:themeFillShade="BF"/>
          </w:tcPr>
          <w:p w14:paraId="7D113A75" w14:textId="0A704103" w:rsidR="00647B32" w:rsidRPr="0073692F" w:rsidRDefault="00334E08" w:rsidP="00647B32">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b/>
                <w:sz w:val="26"/>
                <w:szCs w:val="26"/>
              </w:rPr>
              <w:t>3</w:t>
            </w:r>
            <w:r w:rsidR="00647B32" w:rsidRPr="0073692F">
              <w:rPr>
                <w:rFonts w:ascii="Times New Roman" w:hAnsi="Times New Roman" w:cs="Times New Roman"/>
                <w:b/>
                <w:sz w:val="26"/>
                <w:szCs w:val="26"/>
              </w:rPr>
              <w:t>1/03/2025</w:t>
            </w:r>
          </w:p>
        </w:tc>
        <w:tc>
          <w:tcPr>
            <w:tcW w:w="1710" w:type="dxa"/>
            <w:tcBorders>
              <w:top w:val="single" w:sz="4" w:space="0" w:color="000000"/>
              <w:left w:val="single" w:sz="4" w:space="0" w:color="000000"/>
              <w:bottom w:val="single" w:sz="4" w:space="0" w:color="000000"/>
            </w:tcBorders>
            <w:shd w:val="clear" w:color="auto" w:fill="C45911" w:themeFill="accent2" w:themeFillShade="BF"/>
          </w:tcPr>
          <w:p w14:paraId="18FC89B3" w14:textId="49A53B72" w:rsidR="00647B32" w:rsidRPr="0073692F" w:rsidRDefault="0073692F" w:rsidP="00647B32">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b/>
                <w:sz w:val="26"/>
                <w:szCs w:val="26"/>
              </w:rPr>
              <w:t>13</w:t>
            </w:r>
            <w:r w:rsidR="00647B32" w:rsidRPr="0073692F">
              <w:rPr>
                <w:rFonts w:ascii="Times New Roman" w:hAnsi="Times New Roman" w:cs="Times New Roman"/>
                <w:b/>
                <w:sz w:val="26"/>
                <w:szCs w:val="26"/>
              </w:rPr>
              <w:t>/0</w:t>
            </w:r>
            <w:r w:rsidR="00334E08" w:rsidRPr="0073692F">
              <w:rPr>
                <w:rFonts w:ascii="Times New Roman" w:hAnsi="Times New Roman" w:cs="Times New Roman"/>
                <w:b/>
                <w:sz w:val="26"/>
                <w:szCs w:val="26"/>
              </w:rPr>
              <w:t>5</w:t>
            </w:r>
            <w:r w:rsidR="00647B32" w:rsidRPr="0073692F">
              <w:rPr>
                <w:rFonts w:ascii="Times New Roman" w:hAnsi="Times New Roman" w:cs="Times New Roman"/>
                <w:b/>
                <w:sz w:val="26"/>
                <w:szCs w:val="26"/>
              </w:rPr>
              <w:t>/2025</w:t>
            </w:r>
          </w:p>
        </w:tc>
        <w:tc>
          <w:tcPr>
            <w:tcW w:w="720" w:type="dxa"/>
            <w:tcBorders>
              <w:top w:val="single" w:sz="4" w:space="0" w:color="000000"/>
              <w:left w:val="single" w:sz="4" w:space="0" w:color="000000"/>
              <w:bottom w:val="single" w:sz="4" w:space="0" w:color="000000"/>
            </w:tcBorders>
            <w:shd w:val="clear" w:color="auto" w:fill="C45911" w:themeFill="accent2" w:themeFillShade="BF"/>
            <w:vAlign w:val="center"/>
          </w:tcPr>
          <w:p w14:paraId="2B3B60C9" w14:textId="7A4BEADB" w:rsidR="00647B32" w:rsidRPr="0073692F" w:rsidRDefault="00647B32" w:rsidP="00647B32">
            <w:pPr>
              <w:spacing w:line="360" w:lineRule="auto"/>
              <w:jc w:val="center"/>
              <w:rPr>
                <w:rFonts w:ascii="Times New Roman" w:hAnsi="Times New Roman" w:cs="Times New Roman"/>
                <w:b/>
                <w:sz w:val="26"/>
                <w:szCs w:val="26"/>
              </w:rPr>
            </w:pPr>
          </w:p>
        </w:tc>
        <w:tc>
          <w:tcPr>
            <w:tcW w:w="1535"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vAlign w:val="center"/>
          </w:tcPr>
          <w:p w14:paraId="1FFCC0CF" w14:textId="77777777" w:rsidR="00647B32" w:rsidRPr="0073692F" w:rsidRDefault="00647B32" w:rsidP="00647B32">
            <w:pPr>
              <w:snapToGrid w:val="0"/>
              <w:spacing w:line="360" w:lineRule="auto"/>
              <w:jc w:val="center"/>
              <w:rPr>
                <w:rFonts w:ascii="Times New Roman" w:eastAsia="Times New Roman" w:hAnsi="Times New Roman" w:cs="Times New Roman"/>
                <w:sz w:val="26"/>
                <w:szCs w:val="26"/>
              </w:rPr>
            </w:pPr>
          </w:p>
        </w:tc>
      </w:tr>
      <w:tr w:rsidR="00647B32" w:rsidRPr="0073692F" w14:paraId="65A9790C" w14:textId="77777777" w:rsidTr="00BF7CEC">
        <w:trPr>
          <w:trHeight w:val="687"/>
          <w:jc w:val="center"/>
        </w:trPr>
        <w:tc>
          <w:tcPr>
            <w:tcW w:w="1327" w:type="dxa"/>
            <w:tcBorders>
              <w:top w:val="single" w:sz="4" w:space="0" w:color="000000"/>
              <w:left w:val="single" w:sz="4" w:space="0" w:color="000000"/>
              <w:bottom w:val="single" w:sz="4" w:space="0" w:color="000000"/>
            </w:tcBorders>
            <w:shd w:val="clear" w:color="auto" w:fill="F4B083" w:themeFill="accent2" w:themeFillTint="99"/>
            <w:vAlign w:val="center"/>
          </w:tcPr>
          <w:p w14:paraId="714E76B4" w14:textId="60C1528E" w:rsidR="00647B32" w:rsidRPr="0073692F" w:rsidRDefault="00647B32" w:rsidP="00647B32">
            <w:pPr>
              <w:spacing w:line="360" w:lineRule="auto"/>
              <w:rPr>
                <w:rFonts w:ascii="Times New Roman" w:hAnsi="Times New Roman" w:cs="Times New Roman"/>
                <w:sz w:val="26"/>
                <w:szCs w:val="26"/>
              </w:rPr>
            </w:pPr>
            <w:r w:rsidRPr="0073692F">
              <w:rPr>
                <w:rFonts w:ascii="Times New Roman" w:eastAsia="Times New Roman" w:hAnsi="Times New Roman" w:cs="Times New Roman"/>
                <w:b/>
                <w:color w:val="000000"/>
                <w:sz w:val="26"/>
                <w:szCs w:val="26"/>
              </w:rPr>
              <w:t>3.1</w:t>
            </w:r>
          </w:p>
        </w:tc>
        <w:tc>
          <w:tcPr>
            <w:tcW w:w="2075" w:type="dxa"/>
            <w:tcBorders>
              <w:top w:val="single" w:sz="4" w:space="0" w:color="000000"/>
              <w:left w:val="single" w:sz="4" w:space="0" w:color="000000"/>
              <w:bottom w:val="single" w:sz="4" w:space="0" w:color="000000"/>
            </w:tcBorders>
            <w:shd w:val="clear" w:color="auto" w:fill="F4B083" w:themeFill="accent2" w:themeFillTint="99"/>
            <w:vAlign w:val="center"/>
          </w:tcPr>
          <w:p w14:paraId="6A2CC6CF" w14:textId="7388F038" w:rsidR="00647B32" w:rsidRPr="0073692F" w:rsidRDefault="00647B32" w:rsidP="00647B32">
            <w:pPr>
              <w:spacing w:line="360" w:lineRule="auto"/>
              <w:rPr>
                <w:rFonts w:ascii="Times New Roman" w:hAnsi="Times New Roman" w:cs="Times New Roman"/>
                <w:sz w:val="26"/>
                <w:szCs w:val="26"/>
              </w:rPr>
            </w:pPr>
            <w:r w:rsidRPr="0073692F">
              <w:rPr>
                <w:rFonts w:ascii="Times New Roman" w:eastAsia="Times New Roman" w:hAnsi="Times New Roman" w:cs="Times New Roman"/>
                <w:b/>
                <w:color w:val="000000"/>
                <w:sz w:val="26"/>
                <w:szCs w:val="26"/>
              </w:rPr>
              <w:t>Sprint 1</w:t>
            </w:r>
          </w:p>
        </w:tc>
        <w:tc>
          <w:tcPr>
            <w:tcW w:w="1705" w:type="dxa"/>
            <w:tcBorders>
              <w:top w:val="single" w:sz="4" w:space="0" w:color="000000"/>
              <w:left w:val="single" w:sz="4" w:space="0" w:color="000000"/>
              <w:bottom w:val="single" w:sz="4" w:space="0" w:color="000000"/>
            </w:tcBorders>
            <w:shd w:val="clear" w:color="auto" w:fill="F4B083" w:themeFill="accent2" w:themeFillTint="99"/>
          </w:tcPr>
          <w:p w14:paraId="52D3D0EF" w14:textId="14A12AB6" w:rsidR="00647B32" w:rsidRPr="0073692F" w:rsidRDefault="00334E08" w:rsidP="00647B32">
            <w:pPr>
              <w:pStyle w:val="ListParagraph"/>
              <w:spacing w:after="0" w:line="360" w:lineRule="auto"/>
              <w:ind w:left="0"/>
              <w:jc w:val="center"/>
              <w:rPr>
                <w:rFonts w:ascii="Times New Roman" w:hAnsi="Times New Roman" w:cs="Times New Roman"/>
                <w:b/>
                <w:bCs/>
                <w:sz w:val="26"/>
                <w:szCs w:val="26"/>
              </w:rPr>
            </w:pPr>
            <w:r w:rsidRPr="0073692F">
              <w:rPr>
                <w:rFonts w:ascii="Times New Roman" w:hAnsi="Times New Roman" w:cs="Times New Roman"/>
                <w:b/>
                <w:sz w:val="26"/>
                <w:szCs w:val="26"/>
              </w:rPr>
              <w:t>3</w:t>
            </w:r>
            <w:r w:rsidR="00647B32" w:rsidRPr="0073692F">
              <w:rPr>
                <w:rFonts w:ascii="Times New Roman" w:hAnsi="Times New Roman" w:cs="Times New Roman"/>
                <w:b/>
                <w:sz w:val="26"/>
                <w:szCs w:val="26"/>
              </w:rPr>
              <w:t>1/03/2025</w:t>
            </w:r>
          </w:p>
        </w:tc>
        <w:tc>
          <w:tcPr>
            <w:tcW w:w="1710" w:type="dxa"/>
            <w:tcBorders>
              <w:top w:val="single" w:sz="4" w:space="0" w:color="000000"/>
              <w:left w:val="single" w:sz="4" w:space="0" w:color="000000"/>
              <w:bottom w:val="single" w:sz="4" w:space="0" w:color="000000"/>
            </w:tcBorders>
            <w:shd w:val="clear" w:color="auto" w:fill="F4B083" w:themeFill="accent2" w:themeFillTint="99"/>
          </w:tcPr>
          <w:p w14:paraId="23034395" w14:textId="74A0B2D8" w:rsidR="00647B32" w:rsidRPr="0073692F" w:rsidRDefault="00E007D0" w:rsidP="00647B32">
            <w:pPr>
              <w:snapToGrid w:val="0"/>
              <w:spacing w:line="360" w:lineRule="auto"/>
              <w:jc w:val="center"/>
              <w:rPr>
                <w:rFonts w:ascii="Times New Roman" w:hAnsi="Times New Roman" w:cs="Times New Roman"/>
                <w:b/>
                <w:bCs/>
                <w:sz w:val="26"/>
                <w:szCs w:val="26"/>
              </w:rPr>
            </w:pPr>
            <w:r w:rsidRPr="0073692F">
              <w:rPr>
                <w:rFonts w:ascii="Times New Roman" w:hAnsi="Times New Roman" w:cs="Times New Roman"/>
                <w:b/>
                <w:sz w:val="26"/>
                <w:szCs w:val="26"/>
              </w:rPr>
              <w:t>18</w:t>
            </w:r>
            <w:r w:rsidR="00647B32" w:rsidRPr="0073692F">
              <w:rPr>
                <w:rFonts w:ascii="Times New Roman" w:hAnsi="Times New Roman" w:cs="Times New Roman"/>
                <w:b/>
                <w:sz w:val="26"/>
                <w:szCs w:val="26"/>
              </w:rPr>
              <w:t>/0</w:t>
            </w:r>
            <w:r w:rsidR="00334E08" w:rsidRPr="0073692F">
              <w:rPr>
                <w:rFonts w:ascii="Times New Roman" w:hAnsi="Times New Roman" w:cs="Times New Roman"/>
                <w:b/>
                <w:sz w:val="26"/>
                <w:szCs w:val="26"/>
              </w:rPr>
              <w:t>4</w:t>
            </w:r>
            <w:r w:rsidR="00647B32" w:rsidRPr="0073692F">
              <w:rPr>
                <w:rFonts w:ascii="Times New Roman" w:hAnsi="Times New Roman" w:cs="Times New Roman"/>
                <w:b/>
                <w:sz w:val="26"/>
                <w:szCs w:val="26"/>
              </w:rPr>
              <w:t>/2025</w:t>
            </w:r>
          </w:p>
        </w:tc>
        <w:tc>
          <w:tcPr>
            <w:tcW w:w="720" w:type="dxa"/>
            <w:tcBorders>
              <w:top w:val="single" w:sz="4" w:space="0" w:color="000000"/>
              <w:left w:val="single" w:sz="4" w:space="0" w:color="000000"/>
              <w:bottom w:val="single" w:sz="4" w:space="0" w:color="000000"/>
            </w:tcBorders>
            <w:shd w:val="clear" w:color="auto" w:fill="F4B083" w:themeFill="accent2" w:themeFillTint="99"/>
            <w:vAlign w:val="center"/>
          </w:tcPr>
          <w:p w14:paraId="4F446E0A" w14:textId="41364EBE" w:rsidR="00647B32" w:rsidRPr="0073692F" w:rsidRDefault="0014116E" w:rsidP="00647B3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277</w:t>
            </w:r>
          </w:p>
        </w:tc>
        <w:tc>
          <w:tcPr>
            <w:tcW w:w="153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vAlign w:val="center"/>
          </w:tcPr>
          <w:p w14:paraId="0F3E5758" w14:textId="77777777" w:rsidR="00647B32" w:rsidRPr="0073692F" w:rsidRDefault="00647B32" w:rsidP="00647B32">
            <w:pPr>
              <w:snapToGrid w:val="0"/>
              <w:spacing w:line="360" w:lineRule="auto"/>
              <w:jc w:val="center"/>
              <w:rPr>
                <w:rFonts w:ascii="Times New Roman" w:eastAsia="Times New Roman" w:hAnsi="Times New Roman" w:cs="Times New Roman"/>
                <w:sz w:val="26"/>
                <w:szCs w:val="26"/>
              </w:rPr>
            </w:pPr>
          </w:p>
        </w:tc>
        <w:bookmarkStart w:id="140" w:name="_GoBack"/>
        <w:bookmarkEnd w:id="140"/>
      </w:tr>
      <w:tr w:rsidR="008123D7" w:rsidRPr="0073692F" w14:paraId="5D74185E" w14:textId="77777777" w:rsidTr="00BF7CEC">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3195B666" w14:textId="6AB8093B" w:rsidR="008123D7" w:rsidRPr="0073692F" w:rsidRDefault="008123D7" w:rsidP="00BC57A0">
            <w:pPr>
              <w:spacing w:line="360" w:lineRule="auto"/>
              <w:rPr>
                <w:rFonts w:ascii="Times New Roman" w:hAnsi="Times New Roman" w:cs="Times New Roman"/>
                <w:b/>
                <w:sz w:val="26"/>
                <w:szCs w:val="26"/>
              </w:rPr>
            </w:pPr>
            <w:r w:rsidRPr="0073692F">
              <w:rPr>
                <w:rFonts w:ascii="Times New Roman" w:hAnsi="Times New Roman" w:cs="Times New Roman"/>
                <w:b/>
                <w:color w:val="000000"/>
                <w:sz w:val="26"/>
                <w:szCs w:val="26"/>
                <w:lang w:eastAsia="ar-SA" w:bidi="ar-SA"/>
              </w:rPr>
              <w:t>3.1.1</w:t>
            </w:r>
          </w:p>
        </w:tc>
        <w:tc>
          <w:tcPr>
            <w:tcW w:w="2075" w:type="dxa"/>
            <w:tcBorders>
              <w:top w:val="single" w:sz="4" w:space="0" w:color="000000"/>
              <w:left w:val="single" w:sz="4" w:space="0" w:color="000000"/>
              <w:bottom w:val="single" w:sz="4" w:space="0" w:color="000000"/>
            </w:tcBorders>
            <w:shd w:val="clear" w:color="auto" w:fill="auto"/>
            <w:vAlign w:val="center"/>
          </w:tcPr>
          <w:p w14:paraId="57833641" w14:textId="31470F13" w:rsidR="008123D7" w:rsidRPr="0073692F" w:rsidRDefault="008123D7" w:rsidP="00BC57A0">
            <w:pPr>
              <w:spacing w:line="360" w:lineRule="auto"/>
              <w:rPr>
                <w:rFonts w:ascii="Times New Roman" w:hAnsi="Times New Roman" w:cs="Times New Roman"/>
                <w:sz w:val="26"/>
                <w:szCs w:val="26"/>
              </w:rPr>
            </w:pPr>
            <w:bookmarkStart w:id="141" w:name="_Hlk184816850"/>
            <w:r w:rsidRPr="0073692F">
              <w:rPr>
                <w:rFonts w:ascii="Times New Roman" w:hAnsi="Times New Roman" w:cs="Times New Roman"/>
                <w:color w:val="000000"/>
                <w:sz w:val="26"/>
                <w:szCs w:val="26"/>
                <w:lang w:eastAsia="ar-SA" w:bidi="ar-SA"/>
              </w:rPr>
              <w:t>Họp lập kế hoạch Sprint 1</w:t>
            </w:r>
            <w:bookmarkEnd w:id="141"/>
          </w:p>
        </w:tc>
        <w:tc>
          <w:tcPr>
            <w:tcW w:w="1705" w:type="dxa"/>
            <w:tcBorders>
              <w:top w:val="single" w:sz="4" w:space="0" w:color="000000"/>
              <w:left w:val="single" w:sz="4" w:space="0" w:color="000000"/>
              <w:bottom w:val="single" w:sz="4" w:space="0" w:color="000000"/>
            </w:tcBorders>
            <w:shd w:val="clear" w:color="auto" w:fill="auto"/>
            <w:vAlign w:val="center"/>
          </w:tcPr>
          <w:p w14:paraId="5FC5353A" w14:textId="1B57937B" w:rsidR="008123D7" w:rsidRPr="0073692F" w:rsidRDefault="00334E08" w:rsidP="00BC57A0">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sz w:val="26"/>
                <w:szCs w:val="26"/>
                <w:lang w:eastAsia="en-US"/>
              </w:rPr>
              <w:t>3</w:t>
            </w:r>
            <w:r w:rsidR="00647B32" w:rsidRPr="0073692F">
              <w:rPr>
                <w:rFonts w:ascii="Times New Roman" w:eastAsia="Times New Roman" w:hAnsi="Times New Roman" w:cs="Times New Roman"/>
                <w:sz w:val="26"/>
                <w:szCs w:val="26"/>
                <w:lang w:eastAsia="en-US"/>
              </w:rPr>
              <w:t>1/03/2025</w:t>
            </w:r>
          </w:p>
        </w:tc>
        <w:tc>
          <w:tcPr>
            <w:tcW w:w="1710" w:type="dxa"/>
            <w:tcBorders>
              <w:top w:val="single" w:sz="4" w:space="0" w:color="000000"/>
              <w:left w:val="single" w:sz="4" w:space="0" w:color="000000"/>
              <w:bottom w:val="single" w:sz="4" w:space="0" w:color="000000"/>
            </w:tcBorders>
            <w:shd w:val="clear" w:color="auto" w:fill="auto"/>
            <w:vAlign w:val="center"/>
          </w:tcPr>
          <w:p w14:paraId="2B97D534" w14:textId="18C08633" w:rsidR="008123D7" w:rsidRPr="0073692F" w:rsidRDefault="00894650" w:rsidP="00BC57A0">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sz w:val="26"/>
                <w:szCs w:val="26"/>
                <w:lang w:eastAsia="en-US"/>
              </w:rPr>
              <w:t>31/03</w:t>
            </w:r>
            <w:r w:rsidR="00647B32" w:rsidRPr="0073692F">
              <w:rPr>
                <w:rFonts w:ascii="Times New Roman" w:eastAsia="Times New Roman" w:hAnsi="Times New Roman" w:cs="Times New Roman"/>
                <w:sz w:val="26"/>
                <w:szCs w:val="26"/>
                <w:lang w:eastAsia="en-US"/>
              </w:rPr>
              <w:t>/2025</w:t>
            </w:r>
          </w:p>
        </w:tc>
        <w:tc>
          <w:tcPr>
            <w:tcW w:w="720" w:type="dxa"/>
            <w:tcBorders>
              <w:top w:val="single" w:sz="4" w:space="0" w:color="000000"/>
              <w:left w:val="single" w:sz="4" w:space="0" w:color="000000"/>
              <w:bottom w:val="single" w:sz="4" w:space="0" w:color="000000"/>
            </w:tcBorders>
            <w:shd w:val="clear" w:color="auto" w:fill="auto"/>
            <w:vAlign w:val="center"/>
          </w:tcPr>
          <w:p w14:paraId="7ADAEB47" w14:textId="53661729" w:rsidR="008123D7" w:rsidRPr="0073692F" w:rsidRDefault="008123D7" w:rsidP="00894650">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lang w:eastAsia="ar-SA" w:bidi="ar-SA"/>
              </w:rPr>
              <w:t xml:space="preserve"> </w:t>
            </w:r>
            <w:r w:rsidR="00894650" w:rsidRPr="0073692F">
              <w:rPr>
                <w:rFonts w:ascii="Times New Roman" w:hAnsi="Times New Roman" w:cs="Times New Roman"/>
                <w:color w:val="000000"/>
                <w:sz w:val="26"/>
                <w:szCs w:val="26"/>
                <w:lang w:eastAsia="ar-SA" w:bidi="ar-SA"/>
              </w:rPr>
              <w:t>20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0F642" w14:textId="760FFEFB" w:rsidR="008123D7" w:rsidRPr="0073692F" w:rsidRDefault="008123D7" w:rsidP="00BC57A0">
            <w:pPr>
              <w:snapToGrid w:val="0"/>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Tất cả thành viên</w:t>
            </w:r>
          </w:p>
        </w:tc>
      </w:tr>
      <w:tr w:rsidR="00647B32" w:rsidRPr="0073692F" w14:paraId="460E2E94" w14:textId="77777777" w:rsidTr="00BF7CEC">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49D7B88C" w14:textId="5EB5DDD7" w:rsidR="00647B32" w:rsidRPr="0073692F" w:rsidRDefault="00647B32" w:rsidP="00647B32">
            <w:pPr>
              <w:spacing w:line="360" w:lineRule="auto"/>
              <w:rPr>
                <w:rFonts w:ascii="Times New Roman" w:hAnsi="Times New Roman" w:cs="Times New Roman"/>
                <w:b/>
                <w:sz w:val="26"/>
                <w:szCs w:val="26"/>
              </w:rPr>
            </w:pPr>
            <w:r w:rsidRPr="0073692F">
              <w:rPr>
                <w:rFonts w:ascii="Times New Roman" w:hAnsi="Times New Roman" w:cs="Times New Roman"/>
                <w:b/>
                <w:color w:val="000000"/>
                <w:sz w:val="26"/>
                <w:szCs w:val="26"/>
                <w:lang w:eastAsia="ar-SA" w:bidi="ar-SA"/>
              </w:rPr>
              <w:t>3.1.2</w:t>
            </w:r>
          </w:p>
        </w:tc>
        <w:tc>
          <w:tcPr>
            <w:tcW w:w="2075" w:type="dxa"/>
            <w:tcBorders>
              <w:top w:val="single" w:sz="4" w:space="0" w:color="000000"/>
              <w:left w:val="single" w:sz="4" w:space="0" w:color="000000"/>
              <w:bottom w:val="single" w:sz="4" w:space="0" w:color="000000"/>
            </w:tcBorders>
            <w:shd w:val="clear" w:color="auto" w:fill="auto"/>
            <w:vAlign w:val="center"/>
          </w:tcPr>
          <w:p w14:paraId="73CFAA00" w14:textId="020C6849" w:rsidR="00647B32" w:rsidRPr="0073692F" w:rsidRDefault="00647B32" w:rsidP="00647B32">
            <w:pPr>
              <w:spacing w:line="360" w:lineRule="auto"/>
              <w:rPr>
                <w:rFonts w:ascii="Times New Roman" w:hAnsi="Times New Roman" w:cs="Times New Roman"/>
                <w:sz w:val="26"/>
                <w:szCs w:val="26"/>
              </w:rPr>
            </w:pPr>
            <w:r w:rsidRPr="0073692F">
              <w:rPr>
                <w:rFonts w:ascii="Times New Roman" w:hAnsi="Times New Roman" w:cs="Times New Roman"/>
                <w:color w:val="000000"/>
                <w:sz w:val="26"/>
                <w:szCs w:val="26"/>
                <w:lang w:eastAsia="ar-SA" w:bidi="ar-SA"/>
              </w:rPr>
              <w:t>Tạo Sprint Backlog</w:t>
            </w:r>
          </w:p>
        </w:tc>
        <w:tc>
          <w:tcPr>
            <w:tcW w:w="1705" w:type="dxa"/>
            <w:tcBorders>
              <w:top w:val="single" w:sz="4" w:space="0" w:color="000000"/>
              <w:left w:val="single" w:sz="4" w:space="0" w:color="000000"/>
              <w:bottom w:val="single" w:sz="4" w:space="0" w:color="000000"/>
            </w:tcBorders>
            <w:shd w:val="clear" w:color="auto" w:fill="auto"/>
            <w:vAlign w:val="center"/>
          </w:tcPr>
          <w:p w14:paraId="00B9A55C" w14:textId="2D4F3C42" w:rsidR="00647B32" w:rsidRPr="0073692F" w:rsidRDefault="00894650" w:rsidP="00647B32">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sz w:val="26"/>
                <w:szCs w:val="26"/>
                <w:lang w:eastAsia="en-US"/>
              </w:rPr>
              <w:t>01</w:t>
            </w:r>
            <w:r w:rsidR="00647B32" w:rsidRPr="0073692F">
              <w:rPr>
                <w:rFonts w:ascii="Times New Roman" w:eastAsia="Times New Roman" w:hAnsi="Times New Roman" w:cs="Times New Roman"/>
                <w:sz w:val="26"/>
                <w:szCs w:val="26"/>
                <w:lang w:eastAsia="en-US"/>
              </w:rPr>
              <w:t>/0</w:t>
            </w:r>
            <w:r w:rsidR="00334E08" w:rsidRPr="0073692F">
              <w:rPr>
                <w:rFonts w:ascii="Times New Roman" w:eastAsia="Times New Roman" w:hAnsi="Times New Roman" w:cs="Times New Roman"/>
                <w:sz w:val="26"/>
                <w:szCs w:val="26"/>
                <w:lang w:eastAsia="en-US"/>
              </w:rPr>
              <w:t>4</w:t>
            </w:r>
            <w:r w:rsidR="00647B32" w:rsidRPr="0073692F">
              <w:rPr>
                <w:rFonts w:ascii="Times New Roman" w:eastAsia="Times New Roman" w:hAnsi="Times New Roman" w:cs="Times New Roman"/>
                <w:sz w:val="26"/>
                <w:szCs w:val="26"/>
                <w:lang w:eastAsia="en-US"/>
              </w:rPr>
              <w:t>/2025</w:t>
            </w:r>
          </w:p>
        </w:tc>
        <w:tc>
          <w:tcPr>
            <w:tcW w:w="1710" w:type="dxa"/>
            <w:tcBorders>
              <w:top w:val="single" w:sz="4" w:space="0" w:color="000000"/>
              <w:left w:val="single" w:sz="4" w:space="0" w:color="000000"/>
              <w:bottom w:val="single" w:sz="4" w:space="0" w:color="000000"/>
            </w:tcBorders>
            <w:shd w:val="clear" w:color="auto" w:fill="auto"/>
            <w:vAlign w:val="center"/>
          </w:tcPr>
          <w:p w14:paraId="6D096880" w14:textId="3353554B" w:rsidR="00647B32" w:rsidRPr="0073692F" w:rsidRDefault="00B3743E" w:rsidP="00647B32">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sz w:val="26"/>
                <w:szCs w:val="26"/>
                <w:lang w:eastAsia="en-US"/>
              </w:rPr>
              <w:t>01</w:t>
            </w:r>
            <w:r w:rsidR="00647B32" w:rsidRPr="0073692F">
              <w:rPr>
                <w:rFonts w:ascii="Times New Roman" w:eastAsia="Times New Roman" w:hAnsi="Times New Roman" w:cs="Times New Roman"/>
                <w:sz w:val="26"/>
                <w:szCs w:val="26"/>
                <w:lang w:eastAsia="en-US"/>
              </w:rPr>
              <w:t>/0</w:t>
            </w:r>
            <w:r w:rsidR="00334E08" w:rsidRPr="0073692F">
              <w:rPr>
                <w:rFonts w:ascii="Times New Roman" w:eastAsia="Times New Roman" w:hAnsi="Times New Roman" w:cs="Times New Roman"/>
                <w:sz w:val="26"/>
                <w:szCs w:val="26"/>
                <w:lang w:eastAsia="en-US"/>
              </w:rPr>
              <w:t>4</w:t>
            </w:r>
            <w:r w:rsidR="00647B32" w:rsidRPr="0073692F">
              <w:rPr>
                <w:rFonts w:ascii="Times New Roman" w:eastAsia="Times New Roman" w:hAnsi="Times New Roman" w:cs="Times New Roman"/>
                <w:sz w:val="26"/>
                <w:szCs w:val="26"/>
                <w:lang w:eastAsia="en-US"/>
              </w:rPr>
              <w:t>/2025</w:t>
            </w:r>
          </w:p>
        </w:tc>
        <w:tc>
          <w:tcPr>
            <w:tcW w:w="720" w:type="dxa"/>
            <w:tcBorders>
              <w:top w:val="single" w:sz="4" w:space="0" w:color="000000"/>
              <w:left w:val="single" w:sz="4" w:space="0" w:color="000000"/>
              <w:bottom w:val="single" w:sz="4" w:space="0" w:color="000000"/>
            </w:tcBorders>
            <w:shd w:val="clear" w:color="auto" w:fill="auto"/>
            <w:vAlign w:val="center"/>
          </w:tcPr>
          <w:p w14:paraId="1CFAEB8B" w14:textId="35E00104" w:rsidR="00647B32" w:rsidRPr="0073692F" w:rsidRDefault="004F088C" w:rsidP="00647B32">
            <w:pPr>
              <w:snapToGrid w:val="0"/>
              <w:spacing w:line="360" w:lineRule="auto"/>
              <w:jc w:val="center"/>
              <w:rPr>
                <w:rFonts w:ascii="Times New Roman" w:hAnsi="Times New Roman" w:cs="Times New Roman"/>
                <w:sz w:val="26"/>
                <w:szCs w:val="26"/>
              </w:rPr>
            </w:pPr>
            <w:r>
              <w:rPr>
                <w:rFonts w:ascii="Times New Roman" w:hAnsi="Times New Roman" w:cs="Times New Roman"/>
                <w:color w:val="000000"/>
                <w:sz w:val="26"/>
                <w:szCs w:val="26"/>
                <w:lang w:eastAsia="ar-SA" w:bidi="ar-SA"/>
              </w:rPr>
              <w:t>3</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AE7DF" w14:textId="14E54954" w:rsidR="00647B32" w:rsidRPr="0073692F" w:rsidRDefault="00334E08"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647B32" w:rsidRPr="0073692F" w14:paraId="5825F48A" w14:textId="77777777" w:rsidTr="00BF7CEC">
        <w:trPr>
          <w:trHeight w:val="678"/>
          <w:jc w:val="center"/>
        </w:trPr>
        <w:tc>
          <w:tcPr>
            <w:tcW w:w="1327" w:type="dxa"/>
            <w:tcBorders>
              <w:top w:val="single" w:sz="4" w:space="0" w:color="000000"/>
              <w:left w:val="single" w:sz="4" w:space="0" w:color="000000"/>
              <w:bottom w:val="single" w:sz="4" w:space="0" w:color="000000"/>
            </w:tcBorders>
            <w:shd w:val="clear" w:color="auto" w:fill="auto"/>
            <w:vAlign w:val="center"/>
          </w:tcPr>
          <w:p w14:paraId="291DB211" w14:textId="2D9D60D3" w:rsidR="00647B32" w:rsidRPr="0073692F" w:rsidRDefault="00647B32" w:rsidP="00647B32">
            <w:pPr>
              <w:spacing w:line="360" w:lineRule="auto"/>
              <w:rPr>
                <w:rFonts w:ascii="Times New Roman" w:hAnsi="Times New Roman" w:cs="Times New Roman"/>
                <w:b/>
                <w:sz w:val="26"/>
                <w:szCs w:val="26"/>
              </w:rPr>
            </w:pPr>
            <w:r w:rsidRPr="0073692F">
              <w:rPr>
                <w:rFonts w:ascii="Times New Roman" w:hAnsi="Times New Roman" w:cs="Times New Roman"/>
                <w:b/>
                <w:color w:val="000000"/>
                <w:sz w:val="26"/>
                <w:szCs w:val="26"/>
                <w:lang w:eastAsia="ar-SA" w:bidi="ar-SA"/>
              </w:rPr>
              <w:t>3.1.3</w:t>
            </w:r>
          </w:p>
        </w:tc>
        <w:tc>
          <w:tcPr>
            <w:tcW w:w="2075" w:type="dxa"/>
            <w:tcBorders>
              <w:top w:val="single" w:sz="4" w:space="0" w:color="000000"/>
              <w:left w:val="single" w:sz="4" w:space="0" w:color="000000"/>
              <w:bottom w:val="single" w:sz="4" w:space="0" w:color="000000"/>
            </w:tcBorders>
            <w:shd w:val="clear" w:color="auto" w:fill="auto"/>
            <w:vAlign w:val="center"/>
          </w:tcPr>
          <w:p w14:paraId="734508E5" w14:textId="099853B3" w:rsidR="00647B32" w:rsidRPr="0073692F" w:rsidRDefault="00647B32" w:rsidP="00647B32">
            <w:pPr>
              <w:spacing w:line="360" w:lineRule="auto"/>
              <w:rPr>
                <w:rFonts w:ascii="Times New Roman" w:hAnsi="Times New Roman" w:cs="Times New Roman"/>
                <w:sz w:val="26"/>
                <w:szCs w:val="26"/>
              </w:rPr>
            </w:pPr>
            <w:r w:rsidRPr="0073692F">
              <w:rPr>
                <w:rFonts w:ascii="Times New Roman" w:hAnsi="Times New Roman" w:cs="Times New Roman"/>
                <w:color w:val="000000"/>
                <w:sz w:val="26"/>
                <w:szCs w:val="26"/>
                <w:lang w:eastAsia="ar-SA" w:bidi="ar-SA"/>
              </w:rPr>
              <w:t xml:space="preserve">Tạo tài liệu kế </w:t>
            </w:r>
            <w:r w:rsidRPr="0073692F">
              <w:rPr>
                <w:rFonts w:ascii="Times New Roman" w:hAnsi="Times New Roman" w:cs="Times New Roman"/>
                <w:color w:val="000000"/>
                <w:sz w:val="26"/>
                <w:szCs w:val="26"/>
                <w:lang w:eastAsia="ar-SA" w:bidi="ar-SA"/>
              </w:rPr>
              <w:lastRenderedPageBreak/>
              <w:t>hoạch test cho Sprint 1</w:t>
            </w:r>
          </w:p>
        </w:tc>
        <w:tc>
          <w:tcPr>
            <w:tcW w:w="1705" w:type="dxa"/>
            <w:tcBorders>
              <w:top w:val="single" w:sz="4" w:space="0" w:color="000000"/>
              <w:left w:val="single" w:sz="4" w:space="0" w:color="000000"/>
              <w:bottom w:val="single" w:sz="4" w:space="0" w:color="000000"/>
            </w:tcBorders>
            <w:shd w:val="clear" w:color="auto" w:fill="auto"/>
            <w:vAlign w:val="center"/>
          </w:tcPr>
          <w:p w14:paraId="3A732769" w14:textId="4C173DAA" w:rsidR="00647B32" w:rsidRPr="0073692F" w:rsidRDefault="00B3743E" w:rsidP="00647B32">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sz w:val="26"/>
                <w:szCs w:val="26"/>
                <w:lang w:eastAsia="en-US"/>
              </w:rPr>
              <w:lastRenderedPageBreak/>
              <w:t>02</w:t>
            </w:r>
            <w:r w:rsidR="00647B32" w:rsidRPr="0073692F">
              <w:rPr>
                <w:rFonts w:ascii="Times New Roman" w:eastAsia="Times New Roman" w:hAnsi="Times New Roman" w:cs="Times New Roman"/>
                <w:sz w:val="26"/>
                <w:szCs w:val="26"/>
                <w:lang w:eastAsia="en-US"/>
              </w:rPr>
              <w:t>/0</w:t>
            </w:r>
            <w:r w:rsidR="00334E08" w:rsidRPr="0073692F">
              <w:rPr>
                <w:rFonts w:ascii="Times New Roman" w:eastAsia="Times New Roman" w:hAnsi="Times New Roman" w:cs="Times New Roman"/>
                <w:sz w:val="26"/>
                <w:szCs w:val="26"/>
                <w:lang w:eastAsia="en-US"/>
              </w:rPr>
              <w:t>4</w:t>
            </w:r>
            <w:r w:rsidR="00647B32" w:rsidRPr="0073692F">
              <w:rPr>
                <w:rFonts w:ascii="Times New Roman" w:eastAsia="Times New Roman" w:hAnsi="Times New Roman" w:cs="Times New Roman"/>
                <w:sz w:val="26"/>
                <w:szCs w:val="26"/>
                <w:lang w:eastAsia="en-US"/>
              </w:rPr>
              <w:t>/2025</w:t>
            </w:r>
          </w:p>
        </w:tc>
        <w:tc>
          <w:tcPr>
            <w:tcW w:w="1710" w:type="dxa"/>
            <w:tcBorders>
              <w:top w:val="single" w:sz="4" w:space="0" w:color="000000"/>
              <w:left w:val="single" w:sz="4" w:space="0" w:color="000000"/>
              <w:bottom w:val="single" w:sz="4" w:space="0" w:color="000000"/>
            </w:tcBorders>
            <w:shd w:val="clear" w:color="auto" w:fill="auto"/>
            <w:vAlign w:val="center"/>
          </w:tcPr>
          <w:p w14:paraId="6EBBC879" w14:textId="01ABB617" w:rsidR="00647B32" w:rsidRPr="0073692F" w:rsidRDefault="00B3743E" w:rsidP="00647B32">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sz w:val="26"/>
                <w:szCs w:val="26"/>
                <w:lang w:eastAsia="en-US"/>
              </w:rPr>
              <w:t>02</w:t>
            </w:r>
            <w:r w:rsidR="00647B32" w:rsidRPr="0073692F">
              <w:rPr>
                <w:rFonts w:ascii="Times New Roman" w:eastAsia="Times New Roman" w:hAnsi="Times New Roman" w:cs="Times New Roman"/>
                <w:sz w:val="26"/>
                <w:szCs w:val="26"/>
                <w:lang w:eastAsia="en-US"/>
              </w:rPr>
              <w:t>/0</w:t>
            </w:r>
            <w:r w:rsidR="00334E08" w:rsidRPr="0073692F">
              <w:rPr>
                <w:rFonts w:ascii="Times New Roman" w:eastAsia="Times New Roman" w:hAnsi="Times New Roman" w:cs="Times New Roman"/>
                <w:sz w:val="26"/>
                <w:szCs w:val="26"/>
                <w:lang w:eastAsia="en-US"/>
              </w:rPr>
              <w:t>4</w:t>
            </w:r>
            <w:r w:rsidR="00647B32" w:rsidRPr="0073692F">
              <w:rPr>
                <w:rFonts w:ascii="Times New Roman" w:eastAsia="Times New Roman" w:hAnsi="Times New Roman" w:cs="Times New Roman"/>
                <w:sz w:val="26"/>
                <w:szCs w:val="26"/>
                <w:lang w:eastAsia="en-US"/>
              </w:rPr>
              <w:t>/2025</w:t>
            </w:r>
          </w:p>
        </w:tc>
        <w:tc>
          <w:tcPr>
            <w:tcW w:w="720" w:type="dxa"/>
            <w:tcBorders>
              <w:top w:val="single" w:sz="4" w:space="0" w:color="000000"/>
              <w:left w:val="single" w:sz="4" w:space="0" w:color="000000"/>
              <w:bottom w:val="single" w:sz="4" w:space="0" w:color="000000"/>
            </w:tcBorders>
            <w:shd w:val="clear" w:color="auto" w:fill="auto"/>
            <w:vAlign w:val="center"/>
          </w:tcPr>
          <w:p w14:paraId="3506C84A" w14:textId="7BF76CC0" w:rsidR="00647B32" w:rsidRPr="0073692F" w:rsidRDefault="004F088C" w:rsidP="00647B32">
            <w:pPr>
              <w:snapToGrid w:val="0"/>
              <w:spacing w:line="360" w:lineRule="auto"/>
              <w:jc w:val="center"/>
              <w:rPr>
                <w:rFonts w:ascii="Times New Roman" w:hAnsi="Times New Roman" w:cs="Times New Roman"/>
                <w:sz w:val="26"/>
                <w:szCs w:val="26"/>
              </w:rPr>
            </w:pPr>
            <w:r>
              <w:rPr>
                <w:rFonts w:ascii="Times New Roman" w:hAnsi="Times New Roman" w:cs="Times New Roman"/>
                <w:color w:val="000000"/>
                <w:sz w:val="26"/>
                <w:szCs w:val="26"/>
                <w:lang w:eastAsia="ar-SA" w:bidi="ar-SA"/>
              </w:rPr>
              <w:t>3</w:t>
            </w:r>
            <w:r w:rsidR="00647B32" w:rsidRPr="0073692F">
              <w:rPr>
                <w:rFonts w:ascii="Times New Roman" w:hAnsi="Times New Roman" w:cs="Times New Roman"/>
                <w:color w:val="000000"/>
                <w:sz w:val="26"/>
                <w:szCs w:val="26"/>
                <w:lang w:eastAsia="ar-SA" w:bidi="ar-SA"/>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E7BF3" w14:textId="2C126ED5" w:rsidR="00647B32" w:rsidRPr="0073692F" w:rsidRDefault="00334E08"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647B32" w:rsidRPr="0073692F" w14:paraId="3A3D3668" w14:textId="77777777" w:rsidTr="00BF7CEC">
        <w:trPr>
          <w:trHeight w:val="516"/>
          <w:jc w:val="center"/>
        </w:trPr>
        <w:tc>
          <w:tcPr>
            <w:tcW w:w="1327" w:type="dxa"/>
            <w:tcBorders>
              <w:top w:val="single" w:sz="4" w:space="0" w:color="000000"/>
              <w:left w:val="single" w:sz="4" w:space="0" w:color="000000"/>
              <w:bottom w:val="single" w:sz="4" w:space="0" w:color="000000"/>
            </w:tcBorders>
            <w:shd w:val="clear" w:color="auto" w:fill="9CC2E5" w:themeFill="accent1" w:themeFillTint="99"/>
            <w:vAlign w:val="center"/>
          </w:tcPr>
          <w:p w14:paraId="4323351D" w14:textId="2A75AFA4"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lastRenderedPageBreak/>
              <w:t>3.1.4</w:t>
            </w:r>
          </w:p>
        </w:tc>
        <w:tc>
          <w:tcPr>
            <w:tcW w:w="2075" w:type="dxa"/>
            <w:tcBorders>
              <w:top w:val="single" w:sz="4" w:space="0" w:color="000000"/>
              <w:left w:val="single" w:sz="4" w:space="0" w:color="000000"/>
              <w:bottom w:val="single" w:sz="4" w:space="0" w:color="000000"/>
            </w:tcBorders>
            <w:shd w:val="clear" w:color="auto" w:fill="9CC2E5" w:themeFill="accent1" w:themeFillTint="99"/>
            <w:vAlign w:val="center"/>
          </w:tcPr>
          <w:p w14:paraId="38B9715A" w14:textId="7FE002A9"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Thiết kế database</w:t>
            </w:r>
          </w:p>
        </w:tc>
        <w:tc>
          <w:tcPr>
            <w:tcW w:w="1705" w:type="dxa"/>
            <w:tcBorders>
              <w:top w:val="single" w:sz="4" w:space="0" w:color="000000"/>
              <w:left w:val="single" w:sz="4" w:space="0" w:color="000000"/>
              <w:bottom w:val="single" w:sz="4" w:space="0" w:color="000000"/>
            </w:tcBorders>
            <w:shd w:val="clear" w:color="auto" w:fill="9CC2E5" w:themeFill="accent1" w:themeFillTint="99"/>
            <w:vAlign w:val="center"/>
          </w:tcPr>
          <w:p w14:paraId="3D3E5F0A" w14:textId="537341DD" w:rsidR="00647B32" w:rsidRPr="0073692F" w:rsidRDefault="00B3743E" w:rsidP="00647B32">
            <w:pPr>
              <w:pStyle w:val="ListParagraph"/>
              <w:spacing w:after="0" w:line="360" w:lineRule="auto"/>
              <w:ind w:left="0"/>
              <w:jc w:val="center"/>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sz w:val="26"/>
                <w:szCs w:val="26"/>
                <w:lang w:eastAsia="en-US"/>
              </w:rPr>
              <w:t>01</w:t>
            </w:r>
            <w:r w:rsidR="00647B32" w:rsidRPr="0073692F">
              <w:rPr>
                <w:rFonts w:ascii="Times New Roman" w:eastAsia="Times New Roman" w:hAnsi="Times New Roman" w:cs="Times New Roman"/>
                <w:b/>
                <w:sz w:val="26"/>
                <w:szCs w:val="26"/>
                <w:lang w:eastAsia="en-US"/>
              </w:rPr>
              <w:t>/0</w:t>
            </w:r>
            <w:r w:rsidR="00334E08" w:rsidRPr="0073692F">
              <w:rPr>
                <w:rFonts w:ascii="Times New Roman" w:eastAsia="Times New Roman" w:hAnsi="Times New Roman" w:cs="Times New Roman"/>
                <w:b/>
                <w:sz w:val="26"/>
                <w:szCs w:val="26"/>
                <w:lang w:eastAsia="en-US"/>
              </w:rPr>
              <w:t>4</w:t>
            </w:r>
            <w:r w:rsidR="00647B32" w:rsidRPr="0073692F">
              <w:rPr>
                <w:rFonts w:ascii="Times New Roman" w:eastAsia="Times New Roman" w:hAnsi="Times New Roman" w:cs="Times New Roman"/>
                <w:b/>
                <w:sz w:val="26"/>
                <w:szCs w:val="26"/>
                <w:lang w:eastAsia="en-US"/>
              </w:rPr>
              <w:t>/2025</w:t>
            </w:r>
          </w:p>
        </w:tc>
        <w:tc>
          <w:tcPr>
            <w:tcW w:w="1710" w:type="dxa"/>
            <w:tcBorders>
              <w:top w:val="single" w:sz="4" w:space="0" w:color="000000"/>
              <w:left w:val="single" w:sz="4" w:space="0" w:color="000000"/>
              <w:bottom w:val="single" w:sz="4" w:space="0" w:color="000000"/>
            </w:tcBorders>
            <w:shd w:val="clear" w:color="auto" w:fill="9CC2E5" w:themeFill="accent1" w:themeFillTint="99"/>
            <w:vAlign w:val="center"/>
          </w:tcPr>
          <w:p w14:paraId="1CD0D834" w14:textId="020AD978" w:rsidR="00647B32" w:rsidRPr="0073692F" w:rsidRDefault="00B3743E" w:rsidP="00647B32">
            <w:pPr>
              <w:pStyle w:val="ListParagraph"/>
              <w:spacing w:after="0" w:line="360" w:lineRule="auto"/>
              <w:ind w:left="0"/>
              <w:jc w:val="center"/>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sz w:val="26"/>
                <w:szCs w:val="26"/>
                <w:lang w:eastAsia="en-US"/>
              </w:rPr>
              <w:t>04</w:t>
            </w:r>
            <w:r w:rsidR="00647B32" w:rsidRPr="0073692F">
              <w:rPr>
                <w:rFonts w:ascii="Times New Roman" w:eastAsia="Times New Roman" w:hAnsi="Times New Roman" w:cs="Times New Roman"/>
                <w:b/>
                <w:sz w:val="26"/>
                <w:szCs w:val="26"/>
                <w:lang w:eastAsia="en-US"/>
              </w:rPr>
              <w:t>/0</w:t>
            </w:r>
            <w:r w:rsidR="00334E08" w:rsidRPr="0073692F">
              <w:rPr>
                <w:rFonts w:ascii="Times New Roman" w:eastAsia="Times New Roman" w:hAnsi="Times New Roman" w:cs="Times New Roman"/>
                <w:b/>
                <w:sz w:val="26"/>
                <w:szCs w:val="26"/>
                <w:lang w:eastAsia="en-US"/>
              </w:rPr>
              <w:t>4</w:t>
            </w:r>
            <w:r w:rsidR="00647B32" w:rsidRPr="0073692F">
              <w:rPr>
                <w:rFonts w:ascii="Times New Roman" w:eastAsia="Times New Roman" w:hAnsi="Times New Roman" w:cs="Times New Roman"/>
                <w:b/>
                <w:sz w:val="26"/>
                <w:szCs w:val="26"/>
                <w:lang w:eastAsia="en-US"/>
              </w:rPr>
              <w:t>/2025</w:t>
            </w:r>
          </w:p>
        </w:tc>
        <w:tc>
          <w:tcPr>
            <w:tcW w:w="720" w:type="dxa"/>
            <w:tcBorders>
              <w:top w:val="single" w:sz="4" w:space="0" w:color="000000"/>
              <w:left w:val="single" w:sz="4" w:space="0" w:color="000000"/>
              <w:bottom w:val="single" w:sz="4" w:space="0" w:color="000000"/>
            </w:tcBorders>
            <w:shd w:val="clear" w:color="auto" w:fill="9CC2E5" w:themeFill="accent1" w:themeFillTint="99"/>
            <w:vAlign w:val="center"/>
          </w:tcPr>
          <w:p w14:paraId="13030701" w14:textId="192500C3" w:rsidR="00647B32" w:rsidRPr="0073692F" w:rsidRDefault="004F088C" w:rsidP="00647B3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12</w:t>
            </w:r>
          </w:p>
        </w:tc>
        <w:tc>
          <w:tcPr>
            <w:tcW w:w="153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7630691B" w14:textId="0A7FB0B4" w:rsidR="00647B32" w:rsidRPr="0073692F" w:rsidRDefault="00647B32" w:rsidP="00647B32">
            <w:pPr>
              <w:snapToGrid w:val="0"/>
              <w:spacing w:line="360" w:lineRule="auto"/>
              <w:jc w:val="center"/>
              <w:rPr>
                <w:rFonts w:ascii="Times New Roman" w:eastAsia="Times New Roman" w:hAnsi="Times New Roman" w:cs="Times New Roman"/>
                <w:sz w:val="26"/>
                <w:szCs w:val="26"/>
              </w:rPr>
            </w:pPr>
          </w:p>
        </w:tc>
      </w:tr>
      <w:tr w:rsidR="00B3743E" w:rsidRPr="0073692F" w14:paraId="3C1C6DAE" w14:textId="77777777" w:rsidTr="00BF7CEC">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595D0886" w14:textId="15033BC7" w:rsidR="00B3743E" w:rsidRPr="0073692F" w:rsidRDefault="00B3743E" w:rsidP="00B3743E">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3.1.4.1</w:t>
            </w:r>
          </w:p>
        </w:tc>
        <w:tc>
          <w:tcPr>
            <w:tcW w:w="2075" w:type="dxa"/>
            <w:tcBorders>
              <w:top w:val="single" w:sz="4" w:space="0" w:color="000000"/>
              <w:left w:val="single" w:sz="4" w:space="0" w:color="000000"/>
              <w:bottom w:val="single" w:sz="4" w:space="0" w:color="000000"/>
            </w:tcBorders>
            <w:shd w:val="clear" w:color="auto" w:fill="auto"/>
            <w:vAlign w:val="center"/>
          </w:tcPr>
          <w:p w14:paraId="611CE73A" w14:textId="3818F046" w:rsidR="00B3743E" w:rsidRPr="0073692F" w:rsidRDefault="00B3743E" w:rsidP="00B3743E">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Thiết kế cơ sở dữ liệu</w:t>
            </w:r>
          </w:p>
        </w:tc>
        <w:tc>
          <w:tcPr>
            <w:tcW w:w="1705" w:type="dxa"/>
            <w:tcBorders>
              <w:top w:val="single" w:sz="4" w:space="0" w:color="000000"/>
              <w:left w:val="single" w:sz="4" w:space="0" w:color="000000"/>
              <w:bottom w:val="single" w:sz="4" w:space="0" w:color="000000"/>
            </w:tcBorders>
            <w:shd w:val="clear" w:color="auto" w:fill="auto"/>
            <w:vAlign w:val="center"/>
          </w:tcPr>
          <w:p w14:paraId="2CDF8126" w14:textId="04DAABAD" w:rsidR="00B3743E" w:rsidRPr="0073692F" w:rsidRDefault="00B3743E" w:rsidP="00B3743E">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sz w:val="26"/>
                <w:szCs w:val="26"/>
                <w:lang w:eastAsia="en-US"/>
              </w:rPr>
              <w:t>01/04/2025</w:t>
            </w:r>
          </w:p>
        </w:tc>
        <w:tc>
          <w:tcPr>
            <w:tcW w:w="1710" w:type="dxa"/>
            <w:tcBorders>
              <w:top w:val="single" w:sz="4" w:space="0" w:color="000000"/>
              <w:left w:val="single" w:sz="4" w:space="0" w:color="000000"/>
              <w:bottom w:val="single" w:sz="4" w:space="0" w:color="000000"/>
            </w:tcBorders>
            <w:shd w:val="clear" w:color="auto" w:fill="auto"/>
            <w:vAlign w:val="center"/>
          </w:tcPr>
          <w:p w14:paraId="156A69EC" w14:textId="068EDED3" w:rsidR="00B3743E" w:rsidRPr="0073692F" w:rsidRDefault="00B3743E" w:rsidP="00B3743E">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sz w:val="26"/>
                <w:szCs w:val="26"/>
                <w:lang w:eastAsia="en-US"/>
              </w:rPr>
              <w:t>04/04/2025</w:t>
            </w:r>
          </w:p>
        </w:tc>
        <w:tc>
          <w:tcPr>
            <w:tcW w:w="720" w:type="dxa"/>
            <w:tcBorders>
              <w:top w:val="single" w:sz="4" w:space="0" w:color="000000"/>
              <w:left w:val="single" w:sz="4" w:space="0" w:color="000000"/>
              <w:bottom w:val="single" w:sz="4" w:space="0" w:color="000000"/>
            </w:tcBorders>
            <w:shd w:val="clear" w:color="auto" w:fill="auto"/>
            <w:vAlign w:val="center"/>
          </w:tcPr>
          <w:p w14:paraId="2E6E316B" w14:textId="47A2159C" w:rsidR="00B3743E" w:rsidRPr="0073692F" w:rsidRDefault="004F088C" w:rsidP="00B3743E">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12</w:t>
            </w:r>
            <w:r w:rsidR="00B3743E" w:rsidRPr="0073692F">
              <w:rPr>
                <w:rFonts w:ascii="Times New Roman" w:hAnsi="Times New Roman" w:cs="Times New Roman"/>
                <w:sz w:val="26"/>
                <w:szCs w:val="26"/>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28246" w14:textId="6365730D" w:rsidR="00B3743E" w:rsidRPr="0073692F" w:rsidRDefault="00B3743E" w:rsidP="00B3743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Thanh Anh</w:t>
            </w:r>
          </w:p>
        </w:tc>
      </w:tr>
      <w:tr w:rsidR="00647B32" w:rsidRPr="0073692F" w14:paraId="02868899" w14:textId="77777777" w:rsidTr="00BF7CEC">
        <w:trPr>
          <w:trHeight w:val="462"/>
          <w:jc w:val="center"/>
        </w:trPr>
        <w:tc>
          <w:tcPr>
            <w:tcW w:w="1327" w:type="dxa"/>
            <w:tcBorders>
              <w:top w:val="single" w:sz="4" w:space="0" w:color="000000"/>
              <w:left w:val="single" w:sz="4" w:space="0" w:color="000000"/>
              <w:bottom w:val="single" w:sz="4" w:space="0" w:color="000000"/>
            </w:tcBorders>
            <w:shd w:val="clear" w:color="auto" w:fill="9CC2E5" w:themeFill="accent1" w:themeFillTint="99"/>
            <w:vAlign w:val="center"/>
          </w:tcPr>
          <w:p w14:paraId="29A8732B" w14:textId="3A9EF638" w:rsidR="00647B32" w:rsidRPr="0073692F" w:rsidRDefault="00647B32" w:rsidP="00647B32">
            <w:pPr>
              <w:spacing w:line="360" w:lineRule="auto"/>
              <w:rPr>
                <w:rFonts w:ascii="Times New Roman" w:hAnsi="Times New Roman" w:cs="Times New Roman"/>
                <w:sz w:val="26"/>
                <w:szCs w:val="26"/>
              </w:rPr>
            </w:pPr>
            <w:r w:rsidRPr="0073692F">
              <w:rPr>
                <w:rFonts w:ascii="Times New Roman" w:eastAsia="Times New Roman" w:hAnsi="Times New Roman" w:cs="Times New Roman"/>
                <w:b/>
                <w:color w:val="000000"/>
                <w:sz w:val="26"/>
                <w:szCs w:val="26"/>
              </w:rPr>
              <w:t>3.1.5</w:t>
            </w:r>
          </w:p>
        </w:tc>
        <w:tc>
          <w:tcPr>
            <w:tcW w:w="2075" w:type="dxa"/>
            <w:tcBorders>
              <w:top w:val="single" w:sz="4" w:space="0" w:color="000000"/>
              <w:left w:val="single" w:sz="4" w:space="0" w:color="000000"/>
              <w:bottom w:val="single" w:sz="4" w:space="0" w:color="000000"/>
            </w:tcBorders>
            <w:shd w:val="clear" w:color="auto" w:fill="9CC2E5" w:themeFill="accent1" w:themeFillTint="99"/>
            <w:vAlign w:val="center"/>
          </w:tcPr>
          <w:p w14:paraId="3E5712FC" w14:textId="7F58852D" w:rsidR="00647B32" w:rsidRPr="0073692F" w:rsidRDefault="00647B32" w:rsidP="00647B32">
            <w:pPr>
              <w:spacing w:line="360" w:lineRule="auto"/>
              <w:rPr>
                <w:rFonts w:ascii="Times New Roman" w:hAnsi="Times New Roman" w:cs="Times New Roman"/>
                <w:sz w:val="26"/>
                <w:szCs w:val="26"/>
              </w:rPr>
            </w:pPr>
            <w:r w:rsidRPr="0073692F">
              <w:rPr>
                <w:rFonts w:ascii="Times New Roman" w:eastAsia="Times New Roman" w:hAnsi="Times New Roman" w:cs="Times New Roman"/>
                <w:b/>
                <w:color w:val="000000"/>
                <w:sz w:val="26"/>
                <w:szCs w:val="26"/>
              </w:rPr>
              <w:t>Thiết kế giao diện</w:t>
            </w:r>
          </w:p>
        </w:tc>
        <w:tc>
          <w:tcPr>
            <w:tcW w:w="1705" w:type="dxa"/>
            <w:tcBorders>
              <w:top w:val="single" w:sz="4" w:space="0" w:color="000000"/>
              <w:left w:val="single" w:sz="4" w:space="0" w:color="000000"/>
              <w:bottom w:val="single" w:sz="4" w:space="0" w:color="000000"/>
            </w:tcBorders>
            <w:shd w:val="clear" w:color="auto" w:fill="9CC2E5" w:themeFill="accent1" w:themeFillTint="99"/>
            <w:vAlign w:val="center"/>
          </w:tcPr>
          <w:p w14:paraId="2D8029A3" w14:textId="244FDEDE" w:rsidR="00647B32" w:rsidRPr="0073692F" w:rsidRDefault="00E007D0" w:rsidP="00647B32">
            <w:pPr>
              <w:pStyle w:val="ListParagraph"/>
              <w:spacing w:after="0" w:line="360" w:lineRule="auto"/>
              <w:ind w:left="0"/>
              <w:jc w:val="center"/>
              <w:rPr>
                <w:rFonts w:ascii="Times New Roman" w:hAnsi="Times New Roman" w:cs="Times New Roman"/>
                <w:b/>
                <w:bCs/>
                <w:sz w:val="26"/>
                <w:szCs w:val="26"/>
              </w:rPr>
            </w:pPr>
            <w:r w:rsidRPr="0073692F">
              <w:rPr>
                <w:rFonts w:ascii="Times New Roman" w:eastAsia="Times New Roman" w:hAnsi="Times New Roman" w:cs="Times New Roman"/>
                <w:b/>
                <w:sz w:val="26"/>
                <w:szCs w:val="26"/>
                <w:lang w:eastAsia="en-US"/>
              </w:rPr>
              <w:t>03</w:t>
            </w:r>
            <w:r w:rsidR="00647B32" w:rsidRPr="0073692F">
              <w:rPr>
                <w:rFonts w:ascii="Times New Roman" w:eastAsia="Times New Roman" w:hAnsi="Times New Roman" w:cs="Times New Roman"/>
                <w:b/>
                <w:sz w:val="26"/>
                <w:szCs w:val="26"/>
                <w:lang w:eastAsia="en-US"/>
              </w:rPr>
              <w:t>/0</w:t>
            </w:r>
            <w:r w:rsidR="00334E08" w:rsidRPr="0073692F">
              <w:rPr>
                <w:rFonts w:ascii="Times New Roman" w:eastAsia="Times New Roman" w:hAnsi="Times New Roman" w:cs="Times New Roman"/>
                <w:b/>
                <w:sz w:val="26"/>
                <w:szCs w:val="26"/>
                <w:lang w:eastAsia="en-US"/>
              </w:rPr>
              <w:t>4</w:t>
            </w:r>
            <w:r w:rsidR="00647B32" w:rsidRPr="0073692F">
              <w:rPr>
                <w:rFonts w:ascii="Times New Roman" w:eastAsia="Times New Roman" w:hAnsi="Times New Roman" w:cs="Times New Roman"/>
                <w:b/>
                <w:sz w:val="26"/>
                <w:szCs w:val="26"/>
                <w:lang w:eastAsia="en-US"/>
              </w:rPr>
              <w:t>/2025</w:t>
            </w:r>
          </w:p>
        </w:tc>
        <w:tc>
          <w:tcPr>
            <w:tcW w:w="1710" w:type="dxa"/>
            <w:tcBorders>
              <w:top w:val="single" w:sz="4" w:space="0" w:color="000000"/>
              <w:left w:val="single" w:sz="4" w:space="0" w:color="000000"/>
              <w:bottom w:val="single" w:sz="4" w:space="0" w:color="000000"/>
            </w:tcBorders>
            <w:shd w:val="clear" w:color="auto" w:fill="9CC2E5" w:themeFill="accent1" w:themeFillTint="99"/>
            <w:vAlign w:val="center"/>
          </w:tcPr>
          <w:p w14:paraId="28CA0EC2" w14:textId="43765149" w:rsidR="00647B32" w:rsidRPr="0073692F" w:rsidRDefault="00E007D0" w:rsidP="00647B32">
            <w:pPr>
              <w:pStyle w:val="ListParagraph"/>
              <w:spacing w:after="0" w:line="360" w:lineRule="auto"/>
              <w:ind w:left="0"/>
              <w:jc w:val="center"/>
              <w:rPr>
                <w:rFonts w:ascii="Times New Roman" w:hAnsi="Times New Roman" w:cs="Times New Roman"/>
                <w:b/>
                <w:bCs/>
                <w:sz w:val="26"/>
                <w:szCs w:val="26"/>
              </w:rPr>
            </w:pPr>
            <w:r w:rsidRPr="0073692F">
              <w:rPr>
                <w:rFonts w:ascii="Times New Roman" w:eastAsia="Times New Roman" w:hAnsi="Times New Roman" w:cs="Times New Roman"/>
                <w:b/>
                <w:sz w:val="26"/>
                <w:szCs w:val="26"/>
                <w:lang w:eastAsia="en-US"/>
              </w:rPr>
              <w:t>07</w:t>
            </w:r>
            <w:r w:rsidR="00647B32" w:rsidRPr="0073692F">
              <w:rPr>
                <w:rFonts w:ascii="Times New Roman" w:eastAsia="Times New Roman" w:hAnsi="Times New Roman" w:cs="Times New Roman"/>
                <w:b/>
                <w:sz w:val="26"/>
                <w:szCs w:val="26"/>
                <w:lang w:eastAsia="en-US"/>
              </w:rPr>
              <w:t>/0</w:t>
            </w:r>
            <w:r w:rsidR="00334E08" w:rsidRPr="0073692F">
              <w:rPr>
                <w:rFonts w:ascii="Times New Roman" w:eastAsia="Times New Roman" w:hAnsi="Times New Roman" w:cs="Times New Roman"/>
                <w:b/>
                <w:sz w:val="26"/>
                <w:szCs w:val="26"/>
                <w:lang w:eastAsia="en-US"/>
              </w:rPr>
              <w:t>4</w:t>
            </w:r>
            <w:r w:rsidR="00647B32" w:rsidRPr="0073692F">
              <w:rPr>
                <w:rFonts w:ascii="Times New Roman" w:eastAsia="Times New Roman" w:hAnsi="Times New Roman" w:cs="Times New Roman"/>
                <w:b/>
                <w:sz w:val="26"/>
                <w:szCs w:val="26"/>
                <w:lang w:eastAsia="en-US"/>
              </w:rPr>
              <w:t>/2025</w:t>
            </w:r>
          </w:p>
        </w:tc>
        <w:tc>
          <w:tcPr>
            <w:tcW w:w="720" w:type="dxa"/>
            <w:tcBorders>
              <w:top w:val="single" w:sz="4" w:space="0" w:color="000000"/>
              <w:left w:val="single" w:sz="4" w:space="0" w:color="000000"/>
              <w:bottom w:val="single" w:sz="4" w:space="0" w:color="000000"/>
            </w:tcBorders>
            <w:shd w:val="clear" w:color="auto" w:fill="9CC2E5" w:themeFill="accent1" w:themeFillTint="99"/>
            <w:vAlign w:val="center"/>
          </w:tcPr>
          <w:p w14:paraId="6AA4F952" w14:textId="7DFEAB9E" w:rsidR="00647B32" w:rsidRPr="0073692F" w:rsidRDefault="0014116E" w:rsidP="00647B3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30</w:t>
            </w:r>
          </w:p>
        </w:tc>
        <w:tc>
          <w:tcPr>
            <w:tcW w:w="153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55FDBE9E" w14:textId="77777777" w:rsidR="00647B32" w:rsidRPr="0073692F" w:rsidRDefault="00647B32" w:rsidP="00647B32">
            <w:pPr>
              <w:snapToGrid w:val="0"/>
              <w:spacing w:line="360" w:lineRule="auto"/>
              <w:jc w:val="center"/>
              <w:rPr>
                <w:rFonts w:ascii="Times New Roman" w:eastAsia="Times New Roman" w:hAnsi="Times New Roman" w:cs="Times New Roman"/>
                <w:sz w:val="26"/>
                <w:szCs w:val="26"/>
              </w:rPr>
            </w:pPr>
          </w:p>
        </w:tc>
      </w:tr>
      <w:tr w:rsidR="00DD27A7" w:rsidRPr="0073692F" w14:paraId="3D25FB76" w14:textId="77777777" w:rsidTr="00BF7CEC">
        <w:trPr>
          <w:trHeight w:val="471"/>
          <w:jc w:val="center"/>
        </w:trPr>
        <w:tc>
          <w:tcPr>
            <w:tcW w:w="1327" w:type="dxa"/>
            <w:tcBorders>
              <w:top w:val="single" w:sz="4" w:space="0" w:color="000000"/>
              <w:left w:val="single" w:sz="4" w:space="0" w:color="000000"/>
              <w:bottom w:val="single" w:sz="4" w:space="0" w:color="000000"/>
            </w:tcBorders>
            <w:shd w:val="clear" w:color="auto" w:fill="auto"/>
            <w:vAlign w:val="center"/>
          </w:tcPr>
          <w:p w14:paraId="7E32F6D9" w14:textId="0728B225" w:rsidR="00DD27A7" w:rsidRPr="0073692F" w:rsidRDefault="00DD27A7" w:rsidP="00DD27A7">
            <w:pPr>
              <w:spacing w:line="360" w:lineRule="auto"/>
              <w:rPr>
                <w:rFonts w:ascii="Times New Roman" w:hAnsi="Times New Roman" w:cs="Times New Roman"/>
                <w:sz w:val="26"/>
                <w:szCs w:val="26"/>
              </w:rPr>
            </w:pPr>
            <w:bookmarkStart w:id="142" w:name="_Hlk178711039"/>
            <w:r w:rsidRPr="0073692F">
              <w:rPr>
                <w:rFonts w:ascii="Times New Roman" w:eastAsia="Times New Roman" w:hAnsi="Times New Roman" w:cs="Times New Roman"/>
                <w:color w:val="000000"/>
                <w:sz w:val="26"/>
                <w:szCs w:val="26"/>
              </w:rPr>
              <w:t>3.1.5.1</w:t>
            </w:r>
          </w:p>
        </w:tc>
        <w:tc>
          <w:tcPr>
            <w:tcW w:w="2075" w:type="dxa"/>
            <w:tcBorders>
              <w:top w:val="single" w:sz="4" w:space="0" w:color="000000"/>
              <w:left w:val="single" w:sz="4" w:space="0" w:color="000000"/>
              <w:bottom w:val="single" w:sz="4" w:space="0" w:color="000000"/>
            </w:tcBorders>
            <w:shd w:val="clear" w:color="auto" w:fill="auto"/>
            <w:vAlign w:val="center"/>
          </w:tcPr>
          <w:p w14:paraId="0434D58E" w14:textId="093C3798" w:rsidR="00DD27A7" w:rsidRPr="0073692F" w:rsidRDefault="00DD27A7" w:rsidP="00DD27A7">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Trang chủ</w:t>
            </w:r>
          </w:p>
        </w:tc>
        <w:tc>
          <w:tcPr>
            <w:tcW w:w="1705" w:type="dxa"/>
            <w:tcBorders>
              <w:top w:val="single" w:sz="4" w:space="0" w:color="000000"/>
              <w:left w:val="single" w:sz="4" w:space="0" w:color="000000"/>
              <w:bottom w:val="single" w:sz="4" w:space="0" w:color="000000"/>
            </w:tcBorders>
            <w:shd w:val="clear" w:color="auto" w:fill="auto"/>
            <w:vAlign w:val="center"/>
          </w:tcPr>
          <w:p w14:paraId="79F15038" w14:textId="0B892357" w:rsidR="00DD27A7" w:rsidRPr="0073692F" w:rsidRDefault="00DD27A7" w:rsidP="00DD27A7">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03/04/2025</w:t>
            </w:r>
          </w:p>
        </w:tc>
        <w:tc>
          <w:tcPr>
            <w:tcW w:w="1710" w:type="dxa"/>
            <w:tcBorders>
              <w:top w:val="single" w:sz="4" w:space="0" w:color="000000"/>
              <w:left w:val="single" w:sz="4" w:space="0" w:color="000000"/>
              <w:bottom w:val="single" w:sz="4" w:space="0" w:color="000000"/>
            </w:tcBorders>
            <w:shd w:val="clear" w:color="auto" w:fill="auto"/>
            <w:vAlign w:val="center"/>
          </w:tcPr>
          <w:p w14:paraId="399F77EB" w14:textId="3059F709" w:rsidR="00DD27A7" w:rsidRPr="0073692F" w:rsidRDefault="00DD27A7" w:rsidP="00DD27A7">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03/04/2025</w:t>
            </w:r>
          </w:p>
        </w:tc>
        <w:tc>
          <w:tcPr>
            <w:tcW w:w="720" w:type="dxa"/>
            <w:tcBorders>
              <w:top w:val="single" w:sz="4" w:space="0" w:color="000000"/>
              <w:left w:val="single" w:sz="4" w:space="0" w:color="000000"/>
              <w:bottom w:val="single" w:sz="4" w:space="0" w:color="000000"/>
            </w:tcBorders>
            <w:shd w:val="clear" w:color="auto" w:fill="auto"/>
            <w:vAlign w:val="center"/>
          </w:tcPr>
          <w:p w14:paraId="35C84AB6" w14:textId="31BC0C5C" w:rsidR="00DD27A7" w:rsidRPr="0073692F" w:rsidRDefault="00412E11" w:rsidP="00DD27A7">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707E0" w14:textId="1B5ABCCF" w:rsidR="00DD27A7" w:rsidRPr="0073692F" w:rsidRDefault="00DD27A7" w:rsidP="00DD27A7">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Thành</w:t>
            </w:r>
          </w:p>
        </w:tc>
      </w:tr>
      <w:bookmarkEnd w:id="142"/>
      <w:tr w:rsidR="00DD27A7" w:rsidRPr="0073692F" w14:paraId="0C7278E8" w14:textId="77777777" w:rsidTr="00BF7CEC">
        <w:trPr>
          <w:trHeight w:val="795"/>
          <w:jc w:val="center"/>
        </w:trPr>
        <w:tc>
          <w:tcPr>
            <w:tcW w:w="1327" w:type="dxa"/>
            <w:tcBorders>
              <w:top w:val="single" w:sz="4" w:space="0" w:color="000000"/>
              <w:left w:val="single" w:sz="4" w:space="0" w:color="000000"/>
              <w:bottom w:val="single" w:sz="4" w:space="0" w:color="000000"/>
            </w:tcBorders>
            <w:shd w:val="clear" w:color="auto" w:fill="auto"/>
            <w:vAlign w:val="center"/>
          </w:tcPr>
          <w:p w14:paraId="752CA499" w14:textId="2EE575DB" w:rsidR="00DD27A7" w:rsidRPr="0073692F" w:rsidRDefault="00DD27A7" w:rsidP="00DD27A7">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3.1.5.2</w:t>
            </w:r>
          </w:p>
        </w:tc>
        <w:tc>
          <w:tcPr>
            <w:tcW w:w="2075" w:type="dxa"/>
            <w:tcBorders>
              <w:top w:val="single" w:sz="4" w:space="0" w:color="000000"/>
              <w:left w:val="single" w:sz="4" w:space="0" w:color="000000"/>
              <w:bottom w:val="single" w:sz="4" w:space="0" w:color="000000"/>
            </w:tcBorders>
            <w:shd w:val="clear" w:color="auto" w:fill="auto"/>
            <w:vAlign w:val="center"/>
          </w:tcPr>
          <w:p w14:paraId="4CB36D67" w14:textId="0C4E684A" w:rsidR="00DD27A7" w:rsidRPr="0073692F" w:rsidRDefault="00DD27A7" w:rsidP="00DD27A7">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Thiết kế trang giới thiệu</w:t>
            </w:r>
          </w:p>
        </w:tc>
        <w:tc>
          <w:tcPr>
            <w:tcW w:w="1705" w:type="dxa"/>
            <w:tcBorders>
              <w:top w:val="single" w:sz="4" w:space="0" w:color="000000"/>
              <w:left w:val="single" w:sz="4" w:space="0" w:color="000000"/>
              <w:bottom w:val="single" w:sz="4" w:space="0" w:color="000000"/>
            </w:tcBorders>
            <w:shd w:val="clear" w:color="auto" w:fill="auto"/>
            <w:vAlign w:val="center"/>
          </w:tcPr>
          <w:p w14:paraId="1A78F0F2" w14:textId="32963EB4" w:rsidR="00DD27A7" w:rsidRPr="0073692F" w:rsidRDefault="00DD27A7" w:rsidP="00DD27A7">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03/04/2025</w:t>
            </w:r>
          </w:p>
        </w:tc>
        <w:tc>
          <w:tcPr>
            <w:tcW w:w="1710" w:type="dxa"/>
            <w:tcBorders>
              <w:top w:val="single" w:sz="4" w:space="0" w:color="000000"/>
              <w:left w:val="single" w:sz="4" w:space="0" w:color="000000"/>
              <w:bottom w:val="single" w:sz="4" w:space="0" w:color="000000"/>
            </w:tcBorders>
            <w:shd w:val="clear" w:color="auto" w:fill="auto"/>
            <w:vAlign w:val="center"/>
          </w:tcPr>
          <w:p w14:paraId="2CC0364D" w14:textId="4554785C" w:rsidR="00DD27A7" w:rsidRPr="0073692F" w:rsidRDefault="00DD27A7" w:rsidP="00DD27A7">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03/04/2025</w:t>
            </w:r>
          </w:p>
        </w:tc>
        <w:tc>
          <w:tcPr>
            <w:tcW w:w="720" w:type="dxa"/>
            <w:tcBorders>
              <w:top w:val="single" w:sz="4" w:space="0" w:color="000000"/>
              <w:left w:val="single" w:sz="4" w:space="0" w:color="000000"/>
              <w:bottom w:val="single" w:sz="4" w:space="0" w:color="000000"/>
            </w:tcBorders>
            <w:shd w:val="clear" w:color="auto" w:fill="auto"/>
            <w:vAlign w:val="center"/>
          </w:tcPr>
          <w:p w14:paraId="64EFFF43" w14:textId="5DE3AFF3" w:rsidR="00DD27A7" w:rsidRPr="0073692F" w:rsidRDefault="00412E11" w:rsidP="00DD27A7">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09EA1" w14:textId="35EE89A7" w:rsidR="00DD27A7" w:rsidRPr="0073692F" w:rsidRDefault="00DD27A7" w:rsidP="00DD27A7">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Thành</w:t>
            </w:r>
          </w:p>
        </w:tc>
      </w:tr>
      <w:tr w:rsidR="00412E11" w:rsidRPr="0073692F" w14:paraId="5A4BC268" w14:textId="77777777" w:rsidTr="00BF7CEC">
        <w:trPr>
          <w:trHeight w:val="777"/>
          <w:jc w:val="center"/>
        </w:trPr>
        <w:tc>
          <w:tcPr>
            <w:tcW w:w="1327" w:type="dxa"/>
            <w:tcBorders>
              <w:top w:val="single" w:sz="4" w:space="0" w:color="000000"/>
              <w:left w:val="single" w:sz="4" w:space="0" w:color="000000"/>
              <w:bottom w:val="single" w:sz="4" w:space="0" w:color="000000"/>
            </w:tcBorders>
            <w:shd w:val="clear" w:color="auto" w:fill="auto"/>
            <w:vAlign w:val="center"/>
          </w:tcPr>
          <w:p w14:paraId="2EFF93AD" w14:textId="448159B4"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3.1.5.3</w:t>
            </w:r>
          </w:p>
        </w:tc>
        <w:tc>
          <w:tcPr>
            <w:tcW w:w="2075" w:type="dxa"/>
            <w:tcBorders>
              <w:top w:val="single" w:sz="4" w:space="0" w:color="000000"/>
              <w:left w:val="single" w:sz="4" w:space="0" w:color="000000"/>
              <w:bottom w:val="single" w:sz="4" w:space="0" w:color="000000"/>
            </w:tcBorders>
            <w:shd w:val="clear" w:color="auto" w:fill="auto"/>
            <w:vAlign w:val="center"/>
          </w:tcPr>
          <w:p w14:paraId="1DD12958" w14:textId="27B20EDD"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trang thi lấy chứng chỉ</w:t>
            </w:r>
          </w:p>
        </w:tc>
        <w:tc>
          <w:tcPr>
            <w:tcW w:w="1705" w:type="dxa"/>
            <w:tcBorders>
              <w:top w:val="single" w:sz="4" w:space="0" w:color="000000"/>
              <w:left w:val="single" w:sz="4" w:space="0" w:color="000000"/>
              <w:bottom w:val="single" w:sz="4" w:space="0" w:color="000000"/>
            </w:tcBorders>
            <w:shd w:val="clear" w:color="auto" w:fill="auto"/>
            <w:vAlign w:val="center"/>
          </w:tcPr>
          <w:p w14:paraId="7C2BD21B" w14:textId="3AB27897"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04/04/2025</w:t>
            </w:r>
          </w:p>
        </w:tc>
        <w:tc>
          <w:tcPr>
            <w:tcW w:w="1710" w:type="dxa"/>
            <w:tcBorders>
              <w:top w:val="single" w:sz="4" w:space="0" w:color="000000"/>
              <w:left w:val="single" w:sz="4" w:space="0" w:color="000000"/>
              <w:bottom w:val="single" w:sz="4" w:space="0" w:color="000000"/>
            </w:tcBorders>
            <w:shd w:val="clear" w:color="auto" w:fill="auto"/>
            <w:vAlign w:val="center"/>
          </w:tcPr>
          <w:p w14:paraId="38285E67" w14:textId="1D68D69F"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04/04/2025</w:t>
            </w:r>
          </w:p>
        </w:tc>
        <w:tc>
          <w:tcPr>
            <w:tcW w:w="720" w:type="dxa"/>
            <w:tcBorders>
              <w:top w:val="single" w:sz="4" w:space="0" w:color="000000"/>
              <w:left w:val="single" w:sz="4" w:space="0" w:color="000000"/>
              <w:bottom w:val="single" w:sz="4" w:space="0" w:color="000000"/>
            </w:tcBorders>
            <w:shd w:val="clear" w:color="auto" w:fill="auto"/>
            <w:vAlign w:val="center"/>
          </w:tcPr>
          <w:p w14:paraId="7FBA7459" w14:textId="46E9571A" w:rsidR="00412E11" w:rsidRPr="0073692F" w:rsidRDefault="00412E11" w:rsidP="00412E11">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E7FDB" w14:textId="41D0920E" w:rsidR="00412E11" w:rsidRPr="0073692F" w:rsidRDefault="00412E11" w:rsidP="00412E11">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Thành</w:t>
            </w:r>
          </w:p>
        </w:tc>
      </w:tr>
      <w:tr w:rsidR="00412E11" w:rsidRPr="0073692F" w14:paraId="2AE94220" w14:textId="77777777" w:rsidTr="00BF7CEC">
        <w:trPr>
          <w:trHeight w:val="777"/>
          <w:jc w:val="center"/>
        </w:trPr>
        <w:tc>
          <w:tcPr>
            <w:tcW w:w="1327" w:type="dxa"/>
            <w:tcBorders>
              <w:top w:val="single" w:sz="4" w:space="0" w:color="000000"/>
              <w:left w:val="single" w:sz="4" w:space="0" w:color="000000"/>
              <w:bottom w:val="single" w:sz="4" w:space="0" w:color="000000"/>
            </w:tcBorders>
            <w:shd w:val="clear" w:color="auto" w:fill="auto"/>
            <w:vAlign w:val="center"/>
          </w:tcPr>
          <w:p w14:paraId="46AE7275" w14:textId="56471161"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3.1.5.4</w:t>
            </w:r>
          </w:p>
        </w:tc>
        <w:tc>
          <w:tcPr>
            <w:tcW w:w="2075" w:type="dxa"/>
            <w:tcBorders>
              <w:top w:val="single" w:sz="4" w:space="0" w:color="000000"/>
              <w:left w:val="single" w:sz="4" w:space="0" w:color="000000"/>
              <w:bottom w:val="single" w:sz="4" w:space="0" w:color="000000"/>
            </w:tcBorders>
            <w:shd w:val="clear" w:color="auto" w:fill="auto"/>
            <w:vAlign w:val="center"/>
          </w:tcPr>
          <w:p w14:paraId="2D69D63C" w14:textId="4F2E7480"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trang lịch thi</w:t>
            </w:r>
          </w:p>
        </w:tc>
        <w:tc>
          <w:tcPr>
            <w:tcW w:w="1705" w:type="dxa"/>
            <w:tcBorders>
              <w:top w:val="single" w:sz="4" w:space="0" w:color="000000"/>
              <w:left w:val="single" w:sz="4" w:space="0" w:color="000000"/>
              <w:bottom w:val="single" w:sz="4" w:space="0" w:color="000000"/>
            </w:tcBorders>
            <w:shd w:val="clear" w:color="auto" w:fill="auto"/>
            <w:vAlign w:val="center"/>
          </w:tcPr>
          <w:p w14:paraId="504C8C92" w14:textId="0C4574BB"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04/04/2025</w:t>
            </w:r>
          </w:p>
        </w:tc>
        <w:tc>
          <w:tcPr>
            <w:tcW w:w="1710" w:type="dxa"/>
            <w:tcBorders>
              <w:top w:val="single" w:sz="4" w:space="0" w:color="000000"/>
              <w:left w:val="single" w:sz="4" w:space="0" w:color="000000"/>
              <w:bottom w:val="single" w:sz="4" w:space="0" w:color="000000"/>
            </w:tcBorders>
            <w:shd w:val="clear" w:color="auto" w:fill="auto"/>
            <w:vAlign w:val="center"/>
          </w:tcPr>
          <w:p w14:paraId="23B98F8A" w14:textId="793F1A2D"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04/04/2025</w:t>
            </w:r>
          </w:p>
        </w:tc>
        <w:tc>
          <w:tcPr>
            <w:tcW w:w="720" w:type="dxa"/>
            <w:tcBorders>
              <w:top w:val="single" w:sz="4" w:space="0" w:color="000000"/>
              <w:left w:val="single" w:sz="4" w:space="0" w:color="000000"/>
              <w:bottom w:val="single" w:sz="4" w:space="0" w:color="000000"/>
            </w:tcBorders>
            <w:shd w:val="clear" w:color="auto" w:fill="auto"/>
            <w:vAlign w:val="center"/>
          </w:tcPr>
          <w:p w14:paraId="20C45416" w14:textId="07791DC3" w:rsidR="00412E11" w:rsidRPr="0073692F" w:rsidRDefault="00412E11" w:rsidP="00412E11">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A9740" w14:textId="4052E809" w:rsidR="00412E11" w:rsidRPr="0073692F" w:rsidRDefault="00412E11" w:rsidP="00412E11">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Thành</w:t>
            </w:r>
          </w:p>
        </w:tc>
      </w:tr>
      <w:tr w:rsidR="00412E11" w:rsidRPr="0073692F" w14:paraId="6367F91D" w14:textId="77777777" w:rsidTr="00BF7CEC">
        <w:trPr>
          <w:trHeight w:val="846"/>
          <w:jc w:val="center"/>
        </w:trPr>
        <w:tc>
          <w:tcPr>
            <w:tcW w:w="1327" w:type="dxa"/>
            <w:tcBorders>
              <w:top w:val="single" w:sz="4" w:space="0" w:color="000000"/>
              <w:left w:val="single" w:sz="4" w:space="0" w:color="000000"/>
              <w:bottom w:val="single" w:sz="4" w:space="0" w:color="000000"/>
            </w:tcBorders>
            <w:shd w:val="clear" w:color="auto" w:fill="auto"/>
            <w:vAlign w:val="center"/>
          </w:tcPr>
          <w:p w14:paraId="1E951DC5" w14:textId="65C5C731" w:rsidR="00412E11" w:rsidRPr="0073692F" w:rsidRDefault="00412E11" w:rsidP="00412E11">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3.1.5.5</w:t>
            </w:r>
          </w:p>
        </w:tc>
        <w:tc>
          <w:tcPr>
            <w:tcW w:w="2075" w:type="dxa"/>
            <w:tcBorders>
              <w:top w:val="single" w:sz="4" w:space="0" w:color="000000"/>
              <w:left w:val="single" w:sz="4" w:space="0" w:color="000000"/>
              <w:bottom w:val="single" w:sz="4" w:space="0" w:color="000000"/>
            </w:tcBorders>
            <w:shd w:val="clear" w:color="auto" w:fill="auto"/>
            <w:vAlign w:val="center"/>
          </w:tcPr>
          <w:p w14:paraId="59A3DEF7" w14:textId="1D94A4CA"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Khoá học sắp khai giảng</w:t>
            </w:r>
          </w:p>
        </w:tc>
        <w:tc>
          <w:tcPr>
            <w:tcW w:w="1705" w:type="dxa"/>
            <w:tcBorders>
              <w:top w:val="single" w:sz="4" w:space="0" w:color="000000"/>
              <w:left w:val="single" w:sz="4" w:space="0" w:color="000000"/>
              <w:bottom w:val="single" w:sz="4" w:space="0" w:color="000000"/>
            </w:tcBorders>
            <w:shd w:val="clear" w:color="auto" w:fill="auto"/>
            <w:vAlign w:val="center"/>
          </w:tcPr>
          <w:p w14:paraId="7EAD7FBF" w14:textId="0CFD7175" w:rsidR="00412E11" w:rsidRPr="0073692F" w:rsidRDefault="00412E11" w:rsidP="00412E11">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05/04/2025</w:t>
            </w:r>
          </w:p>
        </w:tc>
        <w:tc>
          <w:tcPr>
            <w:tcW w:w="1710" w:type="dxa"/>
            <w:tcBorders>
              <w:top w:val="single" w:sz="4" w:space="0" w:color="000000"/>
              <w:left w:val="single" w:sz="4" w:space="0" w:color="000000"/>
              <w:bottom w:val="single" w:sz="4" w:space="0" w:color="000000"/>
            </w:tcBorders>
            <w:shd w:val="clear" w:color="auto" w:fill="auto"/>
            <w:vAlign w:val="center"/>
          </w:tcPr>
          <w:p w14:paraId="610AB04E" w14:textId="1182A98A" w:rsidR="00412E11" w:rsidRPr="0073692F" w:rsidRDefault="00412E11" w:rsidP="00412E11">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05/04/2025</w:t>
            </w:r>
          </w:p>
        </w:tc>
        <w:tc>
          <w:tcPr>
            <w:tcW w:w="720" w:type="dxa"/>
            <w:tcBorders>
              <w:top w:val="single" w:sz="4" w:space="0" w:color="000000"/>
              <w:left w:val="single" w:sz="4" w:space="0" w:color="000000"/>
              <w:bottom w:val="single" w:sz="4" w:space="0" w:color="000000"/>
            </w:tcBorders>
            <w:shd w:val="clear" w:color="auto" w:fill="auto"/>
            <w:vAlign w:val="center"/>
          </w:tcPr>
          <w:p w14:paraId="721A8C28" w14:textId="1C69A6C8" w:rsidR="00412E11" w:rsidRPr="0073692F" w:rsidRDefault="00412E11" w:rsidP="00412E11">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FC2FA" w14:textId="56F28C73" w:rsidR="00412E11" w:rsidRPr="0073692F" w:rsidRDefault="00412E11" w:rsidP="00412E11">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Thành</w:t>
            </w:r>
          </w:p>
        </w:tc>
      </w:tr>
      <w:tr w:rsidR="00412E11" w:rsidRPr="0073692F" w14:paraId="2A1338F3" w14:textId="77777777" w:rsidTr="00BF7CEC">
        <w:trPr>
          <w:trHeight w:val="846"/>
          <w:jc w:val="center"/>
        </w:trPr>
        <w:tc>
          <w:tcPr>
            <w:tcW w:w="1327" w:type="dxa"/>
            <w:tcBorders>
              <w:top w:val="single" w:sz="4" w:space="0" w:color="000000"/>
              <w:left w:val="single" w:sz="4" w:space="0" w:color="000000"/>
              <w:bottom w:val="single" w:sz="4" w:space="0" w:color="000000"/>
            </w:tcBorders>
            <w:shd w:val="clear" w:color="auto" w:fill="auto"/>
            <w:vAlign w:val="center"/>
          </w:tcPr>
          <w:p w14:paraId="7C51E451" w14:textId="20EB03E6"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3.1.5.6</w:t>
            </w:r>
          </w:p>
        </w:tc>
        <w:tc>
          <w:tcPr>
            <w:tcW w:w="2075" w:type="dxa"/>
            <w:tcBorders>
              <w:top w:val="single" w:sz="4" w:space="0" w:color="000000"/>
              <w:left w:val="single" w:sz="4" w:space="0" w:color="000000"/>
              <w:bottom w:val="single" w:sz="4" w:space="0" w:color="000000"/>
            </w:tcBorders>
            <w:shd w:val="clear" w:color="auto" w:fill="auto"/>
            <w:vAlign w:val="center"/>
          </w:tcPr>
          <w:p w14:paraId="6CB0F142" w14:textId="6EC9F4E6" w:rsidR="00412E11" w:rsidRPr="0073692F" w:rsidRDefault="00412E11" w:rsidP="00412E11">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nội dung khoá học</w:t>
            </w:r>
          </w:p>
        </w:tc>
        <w:tc>
          <w:tcPr>
            <w:tcW w:w="1705" w:type="dxa"/>
            <w:tcBorders>
              <w:top w:val="single" w:sz="4" w:space="0" w:color="000000"/>
              <w:left w:val="single" w:sz="4" w:space="0" w:color="000000"/>
              <w:bottom w:val="single" w:sz="4" w:space="0" w:color="000000"/>
            </w:tcBorders>
            <w:shd w:val="clear" w:color="auto" w:fill="auto"/>
            <w:vAlign w:val="center"/>
          </w:tcPr>
          <w:p w14:paraId="5B24584D" w14:textId="3798E542"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05/04/2025</w:t>
            </w:r>
          </w:p>
        </w:tc>
        <w:tc>
          <w:tcPr>
            <w:tcW w:w="1710" w:type="dxa"/>
            <w:tcBorders>
              <w:top w:val="single" w:sz="4" w:space="0" w:color="000000"/>
              <w:left w:val="single" w:sz="4" w:space="0" w:color="000000"/>
              <w:bottom w:val="single" w:sz="4" w:space="0" w:color="000000"/>
            </w:tcBorders>
            <w:shd w:val="clear" w:color="auto" w:fill="auto"/>
            <w:vAlign w:val="center"/>
          </w:tcPr>
          <w:p w14:paraId="1C5C6E65" w14:textId="360114F1"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05/04/2025</w:t>
            </w:r>
          </w:p>
        </w:tc>
        <w:tc>
          <w:tcPr>
            <w:tcW w:w="720" w:type="dxa"/>
            <w:tcBorders>
              <w:top w:val="single" w:sz="4" w:space="0" w:color="000000"/>
              <w:left w:val="single" w:sz="4" w:space="0" w:color="000000"/>
              <w:bottom w:val="single" w:sz="4" w:space="0" w:color="000000"/>
            </w:tcBorders>
            <w:shd w:val="clear" w:color="auto" w:fill="auto"/>
            <w:vAlign w:val="center"/>
          </w:tcPr>
          <w:p w14:paraId="2103EC2A" w14:textId="7C786406" w:rsidR="00412E11" w:rsidRPr="0073692F" w:rsidRDefault="00412E11" w:rsidP="00412E11">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C812" w14:textId="37777B00" w:rsidR="00412E11" w:rsidRPr="0073692F" w:rsidRDefault="00412E11" w:rsidP="00412E11">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Thành</w:t>
            </w:r>
          </w:p>
        </w:tc>
      </w:tr>
      <w:tr w:rsidR="00412E11" w:rsidRPr="0073692F" w14:paraId="6A5A8946" w14:textId="77777777" w:rsidTr="00BF7CEC">
        <w:trPr>
          <w:trHeight w:val="846"/>
          <w:jc w:val="center"/>
        </w:trPr>
        <w:tc>
          <w:tcPr>
            <w:tcW w:w="1327" w:type="dxa"/>
            <w:tcBorders>
              <w:top w:val="single" w:sz="4" w:space="0" w:color="000000"/>
              <w:left w:val="single" w:sz="4" w:space="0" w:color="000000"/>
              <w:bottom w:val="single" w:sz="4" w:space="0" w:color="000000"/>
            </w:tcBorders>
            <w:shd w:val="clear" w:color="auto" w:fill="auto"/>
            <w:vAlign w:val="center"/>
          </w:tcPr>
          <w:p w14:paraId="191BE7EA" w14:textId="6038F823" w:rsidR="00412E11" w:rsidRPr="0073692F" w:rsidRDefault="00412E11" w:rsidP="00412E11">
            <w:pPr>
              <w:spacing w:line="360" w:lineRule="auto"/>
              <w:rPr>
                <w:rFonts w:ascii="Times New Roman" w:eastAsia="Times New Roman" w:hAnsi="Times New Roman" w:cs="Times New Roman"/>
                <w:color w:val="000000"/>
                <w:sz w:val="26"/>
                <w:szCs w:val="26"/>
              </w:rPr>
            </w:pPr>
            <w:bookmarkStart w:id="143" w:name="_Hlk178714422"/>
            <w:r w:rsidRPr="0073692F">
              <w:rPr>
                <w:rFonts w:ascii="Times New Roman" w:eastAsia="Times New Roman" w:hAnsi="Times New Roman" w:cs="Times New Roman"/>
                <w:color w:val="000000"/>
                <w:sz w:val="26"/>
                <w:szCs w:val="26"/>
              </w:rPr>
              <w:t>3.1.5.7</w:t>
            </w:r>
          </w:p>
        </w:tc>
        <w:tc>
          <w:tcPr>
            <w:tcW w:w="2075" w:type="dxa"/>
            <w:tcBorders>
              <w:top w:val="single" w:sz="4" w:space="0" w:color="000000"/>
              <w:left w:val="single" w:sz="4" w:space="0" w:color="000000"/>
              <w:bottom w:val="single" w:sz="4" w:space="0" w:color="000000"/>
            </w:tcBorders>
            <w:shd w:val="clear" w:color="auto" w:fill="auto"/>
            <w:vAlign w:val="center"/>
          </w:tcPr>
          <w:p w14:paraId="5E9CB181" w14:textId="5FA2982D"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liên hệ</w:t>
            </w:r>
          </w:p>
        </w:tc>
        <w:tc>
          <w:tcPr>
            <w:tcW w:w="1705" w:type="dxa"/>
            <w:tcBorders>
              <w:top w:val="single" w:sz="4" w:space="0" w:color="000000"/>
              <w:left w:val="single" w:sz="4" w:space="0" w:color="000000"/>
              <w:bottom w:val="single" w:sz="4" w:space="0" w:color="000000"/>
            </w:tcBorders>
            <w:shd w:val="clear" w:color="auto" w:fill="auto"/>
            <w:vAlign w:val="center"/>
          </w:tcPr>
          <w:p w14:paraId="3C52963A" w14:textId="5FE434B9"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1710" w:type="dxa"/>
            <w:tcBorders>
              <w:top w:val="single" w:sz="4" w:space="0" w:color="000000"/>
              <w:left w:val="single" w:sz="4" w:space="0" w:color="000000"/>
              <w:bottom w:val="single" w:sz="4" w:space="0" w:color="000000"/>
            </w:tcBorders>
            <w:shd w:val="clear" w:color="auto" w:fill="auto"/>
            <w:vAlign w:val="center"/>
          </w:tcPr>
          <w:p w14:paraId="475A0C48" w14:textId="0FD59189"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720" w:type="dxa"/>
            <w:tcBorders>
              <w:top w:val="single" w:sz="4" w:space="0" w:color="000000"/>
              <w:left w:val="single" w:sz="4" w:space="0" w:color="000000"/>
              <w:bottom w:val="single" w:sz="4" w:space="0" w:color="000000"/>
            </w:tcBorders>
            <w:shd w:val="clear" w:color="auto" w:fill="auto"/>
            <w:vAlign w:val="center"/>
          </w:tcPr>
          <w:p w14:paraId="6495FE7F" w14:textId="417AB390" w:rsidR="00412E11" w:rsidRPr="0073692F" w:rsidRDefault="00412E11" w:rsidP="00412E11">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12DE5" w14:textId="5D92BE73" w:rsidR="00412E11" w:rsidRPr="0073692F" w:rsidRDefault="00412E11" w:rsidP="00412E11">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Thành</w:t>
            </w:r>
          </w:p>
        </w:tc>
      </w:tr>
      <w:bookmarkEnd w:id="143"/>
      <w:tr w:rsidR="00412E11" w:rsidRPr="0073692F" w14:paraId="338980C0" w14:textId="77777777" w:rsidTr="00BF7CEC">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26CCB6F6" w14:textId="0C949BF3"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3.1.5.8</w:t>
            </w:r>
          </w:p>
        </w:tc>
        <w:tc>
          <w:tcPr>
            <w:tcW w:w="2075" w:type="dxa"/>
            <w:tcBorders>
              <w:top w:val="single" w:sz="4" w:space="0" w:color="000000"/>
              <w:left w:val="single" w:sz="4" w:space="0" w:color="000000"/>
              <w:bottom w:val="single" w:sz="4" w:space="0" w:color="000000"/>
            </w:tcBorders>
            <w:shd w:val="clear" w:color="auto" w:fill="auto"/>
            <w:vAlign w:val="center"/>
          </w:tcPr>
          <w:p w14:paraId="1693C4A6" w14:textId="5591891F" w:rsidR="00412E11" w:rsidRPr="0073692F" w:rsidRDefault="00412E11" w:rsidP="00412E11">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tin tức</w:t>
            </w:r>
          </w:p>
        </w:tc>
        <w:tc>
          <w:tcPr>
            <w:tcW w:w="1705" w:type="dxa"/>
            <w:tcBorders>
              <w:top w:val="single" w:sz="4" w:space="0" w:color="000000"/>
              <w:left w:val="single" w:sz="4" w:space="0" w:color="000000"/>
              <w:bottom w:val="single" w:sz="4" w:space="0" w:color="000000"/>
            </w:tcBorders>
            <w:shd w:val="clear" w:color="auto" w:fill="auto"/>
            <w:vAlign w:val="center"/>
          </w:tcPr>
          <w:p w14:paraId="3DEBE082" w14:textId="2D421A99"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1710" w:type="dxa"/>
            <w:tcBorders>
              <w:top w:val="single" w:sz="4" w:space="0" w:color="000000"/>
              <w:left w:val="single" w:sz="4" w:space="0" w:color="000000"/>
              <w:bottom w:val="single" w:sz="4" w:space="0" w:color="000000"/>
            </w:tcBorders>
            <w:shd w:val="clear" w:color="auto" w:fill="auto"/>
            <w:vAlign w:val="center"/>
          </w:tcPr>
          <w:p w14:paraId="1D10AAA7" w14:textId="7EC523AF"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720" w:type="dxa"/>
            <w:tcBorders>
              <w:top w:val="single" w:sz="4" w:space="0" w:color="000000"/>
              <w:left w:val="single" w:sz="4" w:space="0" w:color="000000"/>
              <w:bottom w:val="single" w:sz="4" w:space="0" w:color="000000"/>
            </w:tcBorders>
            <w:shd w:val="clear" w:color="auto" w:fill="auto"/>
            <w:vAlign w:val="center"/>
          </w:tcPr>
          <w:p w14:paraId="236F90D3" w14:textId="20C4DB10" w:rsidR="00412E11" w:rsidRPr="0073692F" w:rsidRDefault="00412E11" w:rsidP="00412E11">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3C56C" w14:textId="1FDF7CBD" w:rsidR="00412E11" w:rsidRPr="0073692F" w:rsidRDefault="00412E11" w:rsidP="00412E11">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Thành</w:t>
            </w:r>
          </w:p>
        </w:tc>
      </w:tr>
      <w:tr w:rsidR="00412E11" w:rsidRPr="0073692F" w14:paraId="04935DF6" w14:textId="77777777" w:rsidTr="00BF7CEC">
        <w:trPr>
          <w:trHeight w:val="784"/>
          <w:jc w:val="center"/>
        </w:trPr>
        <w:tc>
          <w:tcPr>
            <w:tcW w:w="1327" w:type="dxa"/>
            <w:tcBorders>
              <w:top w:val="single" w:sz="4" w:space="0" w:color="000000"/>
              <w:left w:val="single" w:sz="4" w:space="0" w:color="000000"/>
              <w:bottom w:val="single" w:sz="4" w:space="0" w:color="000000"/>
            </w:tcBorders>
            <w:shd w:val="clear" w:color="auto" w:fill="auto"/>
            <w:vAlign w:val="center"/>
          </w:tcPr>
          <w:p w14:paraId="3D1D0849" w14:textId="0060D154"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3.1.5.9</w:t>
            </w:r>
          </w:p>
        </w:tc>
        <w:tc>
          <w:tcPr>
            <w:tcW w:w="2075" w:type="dxa"/>
            <w:tcBorders>
              <w:top w:val="single" w:sz="4" w:space="0" w:color="000000"/>
              <w:left w:val="single" w:sz="4" w:space="0" w:color="000000"/>
              <w:bottom w:val="single" w:sz="4" w:space="0" w:color="000000"/>
            </w:tcBorders>
            <w:shd w:val="clear" w:color="auto" w:fill="auto"/>
            <w:vAlign w:val="center"/>
          </w:tcPr>
          <w:p w14:paraId="1DD3BDC0" w14:textId="459E9973" w:rsidR="00412E11" w:rsidRPr="0073692F" w:rsidRDefault="00412E11" w:rsidP="00412E11">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auto"/>
                <w:sz w:val="26"/>
                <w:szCs w:val="26"/>
              </w:rPr>
              <w:t>Thiết kế</w:t>
            </w:r>
            <w:r w:rsidRPr="0073692F">
              <w:rPr>
                <w:rFonts w:ascii="Times New Roman" w:eastAsia="Times New Roman" w:hAnsi="Times New Roman" w:cs="Times New Roman"/>
                <w:color w:val="auto"/>
                <w:sz w:val="26"/>
                <w:szCs w:val="26"/>
                <w:lang w:val="vi-VN"/>
              </w:rPr>
              <w:t xml:space="preserve"> trang</w:t>
            </w:r>
            <w:r w:rsidRPr="0073692F">
              <w:rPr>
                <w:rFonts w:ascii="Times New Roman" w:eastAsia="Times New Roman" w:hAnsi="Times New Roman" w:cs="Times New Roman"/>
                <w:color w:val="auto"/>
                <w:sz w:val="26"/>
                <w:szCs w:val="26"/>
              </w:rPr>
              <w:t xml:space="preserve"> kết quả khoá học</w:t>
            </w:r>
          </w:p>
        </w:tc>
        <w:tc>
          <w:tcPr>
            <w:tcW w:w="1705" w:type="dxa"/>
            <w:tcBorders>
              <w:top w:val="single" w:sz="4" w:space="0" w:color="000000"/>
              <w:left w:val="single" w:sz="4" w:space="0" w:color="000000"/>
              <w:bottom w:val="single" w:sz="4" w:space="0" w:color="000000"/>
            </w:tcBorders>
            <w:shd w:val="clear" w:color="auto" w:fill="auto"/>
            <w:vAlign w:val="center"/>
          </w:tcPr>
          <w:p w14:paraId="5F23316F" w14:textId="7B96D300"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1710" w:type="dxa"/>
            <w:tcBorders>
              <w:top w:val="single" w:sz="4" w:space="0" w:color="000000"/>
              <w:left w:val="single" w:sz="4" w:space="0" w:color="000000"/>
              <w:bottom w:val="single" w:sz="4" w:space="0" w:color="000000"/>
            </w:tcBorders>
            <w:shd w:val="clear" w:color="auto" w:fill="auto"/>
            <w:vAlign w:val="center"/>
          </w:tcPr>
          <w:p w14:paraId="642C627D" w14:textId="2ECC32F2"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720" w:type="dxa"/>
            <w:tcBorders>
              <w:top w:val="single" w:sz="4" w:space="0" w:color="000000"/>
              <w:left w:val="single" w:sz="4" w:space="0" w:color="000000"/>
              <w:bottom w:val="single" w:sz="4" w:space="0" w:color="000000"/>
            </w:tcBorders>
            <w:shd w:val="clear" w:color="auto" w:fill="auto"/>
            <w:vAlign w:val="center"/>
          </w:tcPr>
          <w:p w14:paraId="15CB3638" w14:textId="279C361A" w:rsidR="00412E11" w:rsidRPr="0073692F" w:rsidRDefault="00412E11" w:rsidP="00412E11">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BCFE5" w14:textId="2BCC6CFF" w:rsidR="00412E11" w:rsidRPr="0073692F" w:rsidRDefault="00412E11" w:rsidP="00412E11">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Thành</w:t>
            </w:r>
          </w:p>
        </w:tc>
      </w:tr>
      <w:tr w:rsidR="00412E11" w:rsidRPr="0073692F" w14:paraId="708471C7" w14:textId="77777777" w:rsidTr="0061756F">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451D3488" w14:textId="66E31E77"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3.1.6</w:t>
            </w:r>
          </w:p>
        </w:tc>
        <w:tc>
          <w:tcPr>
            <w:tcW w:w="2075" w:type="dxa"/>
            <w:tcBorders>
              <w:top w:val="single" w:sz="4" w:space="0" w:color="000000"/>
              <w:left w:val="single" w:sz="4" w:space="0" w:color="000000"/>
              <w:bottom w:val="single" w:sz="4" w:space="0" w:color="000000"/>
            </w:tcBorders>
            <w:shd w:val="clear" w:color="auto" w:fill="auto"/>
            <w:vAlign w:val="center"/>
          </w:tcPr>
          <w:p w14:paraId="0C75247E" w14:textId="52641CEF" w:rsidR="00412E11" w:rsidRPr="0073692F" w:rsidRDefault="00412E11" w:rsidP="00412E11">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000000"/>
                <w:sz w:val="26"/>
                <w:szCs w:val="26"/>
              </w:rPr>
              <w:t>Thiết kế trang</w:t>
            </w:r>
            <w:r w:rsidRPr="0073692F">
              <w:rPr>
                <w:rFonts w:ascii="Times New Roman" w:eastAsia="Times New Roman" w:hAnsi="Times New Roman" w:cs="Times New Roman"/>
                <w:color w:val="000000"/>
                <w:sz w:val="26"/>
                <w:szCs w:val="26"/>
                <w:lang w:val="vi-VN"/>
              </w:rPr>
              <w:t xml:space="preserve"> </w:t>
            </w:r>
            <w:r w:rsidRPr="0073692F">
              <w:rPr>
                <w:rFonts w:ascii="Times New Roman" w:eastAsia="Times New Roman" w:hAnsi="Times New Roman" w:cs="Times New Roman"/>
                <w:color w:val="000000"/>
                <w:sz w:val="26"/>
                <w:szCs w:val="26"/>
              </w:rPr>
              <w:t>kết quả thi</w:t>
            </w:r>
          </w:p>
        </w:tc>
        <w:tc>
          <w:tcPr>
            <w:tcW w:w="1705" w:type="dxa"/>
            <w:tcBorders>
              <w:top w:val="single" w:sz="4" w:space="0" w:color="000000"/>
              <w:left w:val="single" w:sz="4" w:space="0" w:color="000000"/>
              <w:bottom w:val="single" w:sz="4" w:space="0" w:color="000000"/>
            </w:tcBorders>
            <w:shd w:val="clear" w:color="auto" w:fill="auto"/>
            <w:vAlign w:val="center"/>
          </w:tcPr>
          <w:p w14:paraId="0505BC82" w14:textId="68998C14"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1710" w:type="dxa"/>
            <w:tcBorders>
              <w:top w:val="single" w:sz="4" w:space="0" w:color="000000"/>
              <w:left w:val="single" w:sz="4" w:space="0" w:color="000000"/>
              <w:bottom w:val="single" w:sz="4" w:space="0" w:color="000000"/>
            </w:tcBorders>
            <w:shd w:val="clear" w:color="auto" w:fill="auto"/>
            <w:vAlign w:val="center"/>
          </w:tcPr>
          <w:p w14:paraId="481D8CAF" w14:textId="3C358FFF"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720" w:type="dxa"/>
            <w:tcBorders>
              <w:top w:val="single" w:sz="4" w:space="0" w:color="000000"/>
              <w:left w:val="single" w:sz="4" w:space="0" w:color="000000"/>
              <w:bottom w:val="single" w:sz="4" w:space="0" w:color="000000"/>
            </w:tcBorders>
            <w:shd w:val="clear" w:color="auto" w:fill="auto"/>
            <w:vAlign w:val="center"/>
          </w:tcPr>
          <w:p w14:paraId="30AAFE07" w14:textId="6DD9548F" w:rsidR="00412E11" w:rsidRPr="0073692F" w:rsidRDefault="00412E11" w:rsidP="00412E11">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00DF6" w14:textId="074D0EDD" w:rsidR="00412E11" w:rsidRPr="0073692F" w:rsidRDefault="00412E11" w:rsidP="00412E11">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412E11" w:rsidRPr="0073692F" w14:paraId="34BA6412" w14:textId="77777777" w:rsidTr="00BF7CEC">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6EA70E99" w14:textId="5EC3B5E0"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3.1.6.1</w:t>
            </w:r>
          </w:p>
        </w:tc>
        <w:tc>
          <w:tcPr>
            <w:tcW w:w="2075" w:type="dxa"/>
            <w:tcBorders>
              <w:top w:val="single" w:sz="4" w:space="0" w:color="000000"/>
              <w:left w:val="single" w:sz="4" w:space="0" w:color="000000"/>
              <w:bottom w:val="single" w:sz="4" w:space="0" w:color="000000"/>
            </w:tcBorders>
            <w:shd w:val="clear" w:color="auto" w:fill="auto"/>
            <w:vAlign w:val="center"/>
          </w:tcPr>
          <w:p w14:paraId="19E7E464" w14:textId="213D741B"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form đăng nhập</w:t>
            </w:r>
          </w:p>
        </w:tc>
        <w:tc>
          <w:tcPr>
            <w:tcW w:w="1705" w:type="dxa"/>
            <w:tcBorders>
              <w:top w:val="single" w:sz="4" w:space="0" w:color="000000"/>
              <w:left w:val="single" w:sz="4" w:space="0" w:color="000000"/>
              <w:bottom w:val="single" w:sz="4" w:space="0" w:color="000000"/>
            </w:tcBorders>
            <w:shd w:val="clear" w:color="auto" w:fill="auto"/>
            <w:vAlign w:val="center"/>
          </w:tcPr>
          <w:p w14:paraId="70319DE0" w14:textId="126CF3D7"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1710" w:type="dxa"/>
            <w:tcBorders>
              <w:top w:val="single" w:sz="4" w:space="0" w:color="000000"/>
              <w:left w:val="single" w:sz="4" w:space="0" w:color="000000"/>
              <w:bottom w:val="single" w:sz="4" w:space="0" w:color="000000"/>
            </w:tcBorders>
            <w:shd w:val="clear" w:color="auto" w:fill="auto"/>
            <w:vAlign w:val="center"/>
          </w:tcPr>
          <w:p w14:paraId="3A829A81" w14:textId="5B4DB885"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720" w:type="dxa"/>
            <w:tcBorders>
              <w:top w:val="single" w:sz="4" w:space="0" w:color="000000"/>
              <w:left w:val="single" w:sz="4" w:space="0" w:color="000000"/>
              <w:bottom w:val="single" w:sz="4" w:space="0" w:color="000000"/>
            </w:tcBorders>
            <w:shd w:val="clear" w:color="auto" w:fill="auto"/>
            <w:vAlign w:val="center"/>
          </w:tcPr>
          <w:p w14:paraId="3F6E11B8" w14:textId="6EF1D21F" w:rsidR="00412E11" w:rsidRPr="0073692F" w:rsidRDefault="00412E11" w:rsidP="00412E11">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A84ED" w14:textId="58887710" w:rsidR="00412E11" w:rsidRPr="0073692F" w:rsidRDefault="00412E11" w:rsidP="00412E11">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412E11" w:rsidRPr="0073692F" w14:paraId="56553D8D" w14:textId="77777777" w:rsidTr="00BF7CEC">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7544BB0E" w14:textId="51FADF2A"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3.1.6.2</w:t>
            </w:r>
          </w:p>
        </w:tc>
        <w:tc>
          <w:tcPr>
            <w:tcW w:w="2075" w:type="dxa"/>
            <w:tcBorders>
              <w:top w:val="single" w:sz="4" w:space="0" w:color="000000"/>
              <w:left w:val="single" w:sz="4" w:space="0" w:color="000000"/>
              <w:bottom w:val="single" w:sz="4" w:space="0" w:color="000000"/>
            </w:tcBorders>
            <w:shd w:val="clear" w:color="auto" w:fill="auto"/>
            <w:vAlign w:val="center"/>
          </w:tcPr>
          <w:p w14:paraId="68C907FD" w14:textId="7FE5781A" w:rsidR="00412E11" w:rsidRPr="0073692F" w:rsidRDefault="00412E11" w:rsidP="00412E11">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Thiết kế form </w:t>
            </w:r>
            <w:r w:rsidRPr="0073692F">
              <w:rPr>
                <w:rFonts w:ascii="Times New Roman" w:eastAsia="Times New Roman" w:hAnsi="Times New Roman" w:cs="Times New Roman"/>
                <w:color w:val="000000"/>
                <w:sz w:val="26"/>
                <w:szCs w:val="26"/>
              </w:rPr>
              <w:lastRenderedPageBreak/>
              <w:t>đăng ký</w:t>
            </w:r>
          </w:p>
        </w:tc>
        <w:tc>
          <w:tcPr>
            <w:tcW w:w="1705" w:type="dxa"/>
            <w:tcBorders>
              <w:top w:val="single" w:sz="4" w:space="0" w:color="000000"/>
              <w:left w:val="single" w:sz="4" w:space="0" w:color="000000"/>
              <w:bottom w:val="single" w:sz="4" w:space="0" w:color="000000"/>
            </w:tcBorders>
            <w:shd w:val="clear" w:color="auto" w:fill="auto"/>
            <w:vAlign w:val="center"/>
          </w:tcPr>
          <w:p w14:paraId="03445127" w14:textId="304EC4C0"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lastRenderedPageBreak/>
              <w:t>07/04/2025</w:t>
            </w:r>
          </w:p>
        </w:tc>
        <w:tc>
          <w:tcPr>
            <w:tcW w:w="1710" w:type="dxa"/>
            <w:tcBorders>
              <w:top w:val="single" w:sz="4" w:space="0" w:color="000000"/>
              <w:left w:val="single" w:sz="4" w:space="0" w:color="000000"/>
              <w:bottom w:val="single" w:sz="4" w:space="0" w:color="000000"/>
            </w:tcBorders>
            <w:shd w:val="clear" w:color="auto" w:fill="auto"/>
            <w:vAlign w:val="center"/>
          </w:tcPr>
          <w:p w14:paraId="6EE9E948" w14:textId="76CCE082" w:rsidR="00412E11" w:rsidRPr="0073692F" w:rsidRDefault="00412E11" w:rsidP="00412E11">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720" w:type="dxa"/>
            <w:tcBorders>
              <w:top w:val="single" w:sz="4" w:space="0" w:color="000000"/>
              <w:left w:val="single" w:sz="4" w:space="0" w:color="000000"/>
              <w:bottom w:val="single" w:sz="4" w:space="0" w:color="000000"/>
            </w:tcBorders>
            <w:shd w:val="clear" w:color="auto" w:fill="auto"/>
            <w:vAlign w:val="center"/>
          </w:tcPr>
          <w:p w14:paraId="1EA75E21" w14:textId="5D5E430C" w:rsidR="00412E11" w:rsidRPr="0073692F" w:rsidRDefault="00412E11" w:rsidP="00412E11">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2E2D8" w14:textId="40A257FA" w:rsidR="00412E11" w:rsidRPr="0073692F" w:rsidRDefault="00412E11" w:rsidP="00412E11">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E007D0" w:rsidRPr="0073692F" w14:paraId="21A319DB" w14:textId="77777777" w:rsidTr="00BF7CEC">
        <w:trPr>
          <w:jc w:val="center"/>
        </w:trPr>
        <w:tc>
          <w:tcPr>
            <w:tcW w:w="1327" w:type="dxa"/>
            <w:tcBorders>
              <w:top w:val="single" w:sz="4" w:space="0" w:color="000000"/>
              <w:left w:val="single" w:sz="4" w:space="0" w:color="000000"/>
              <w:bottom w:val="single" w:sz="4" w:space="0" w:color="000000"/>
            </w:tcBorders>
            <w:shd w:val="clear" w:color="auto" w:fill="auto"/>
            <w:vAlign w:val="center"/>
          </w:tcPr>
          <w:p w14:paraId="672EBB26" w14:textId="3BDE779D" w:rsidR="00E007D0" w:rsidRPr="0073692F" w:rsidRDefault="00E007D0" w:rsidP="00E007D0">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lastRenderedPageBreak/>
              <w:t>3.1.6.3</w:t>
            </w:r>
          </w:p>
        </w:tc>
        <w:tc>
          <w:tcPr>
            <w:tcW w:w="2075" w:type="dxa"/>
            <w:tcBorders>
              <w:top w:val="single" w:sz="4" w:space="0" w:color="000000"/>
              <w:left w:val="single" w:sz="4" w:space="0" w:color="000000"/>
              <w:bottom w:val="single" w:sz="4" w:space="0" w:color="000000"/>
            </w:tcBorders>
            <w:shd w:val="clear" w:color="auto" w:fill="auto"/>
            <w:vAlign w:val="center"/>
          </w:tcPr>
          <w:p w14:paraId="06CE8763" w14:textId="1836F80C" w:rsidR="00E007D0" w:rsidRPr="0073692F" w:rsidRDefault="00E007D0" w:rsidP="00E007D0">
            <w:pPr>
              <w:spacing w:line="360" w:lineRule="auto"/>
              <w:rPr>
                <w:rFonts w:ascii="Times New Roman" w:eastAsia="Times New Roman" w:hAnsi="Times New Roman" w:cs="Times New Roman"/>
                <w:color w:val="auto"/>
                <w:sz w:val="26"/>
                <w:szCs w:val="26"/>
                <w:lang w:val="vi-VN"/>
              </w:rPr>
            </w:pPr>
            <w:r w:rsidRPr="0073692F">
              <w:rPr>
                <w:rFonts w:ascii="Times New Roman" w:eastAsia="Times New Roman" w:hAnsi="Times New Roman" w:cs="Times New Roman"/>
                <w:color w:val="000000"/>
                <w:sz w:val="26"/>
                <w:szCs w:val="26"/>
              </w:rPr>
              <w:t>Review</w:t>
            </w:r>
            <w:r w:rsidRPr="0073692F">
              <w:rPr>
                <w:rFonts w:ascii="Times New Roman" w:eastAsia="Times New Roman" w:hAnsi="Times New Roman" w:cs="Times New Roman"/>
                <w:color w:val="000000"/>
                <w:sz w:val="26"/>
                <w:szCs w:val="26"/>
                <w:lang w:val="vi-VN"/>
              </w:rPr>
              <w:t xml:space="preserve"> tất cả giao diện</w:t>
            </w:r>
          </w:p>
        </w:tc>
        <w:tc>
          <w:tcPr>
            <w:tcW w:w="1705" w:type="dxa"/>
            <w:tcBorders>
              <w:top w:val="single" w:sz="4" w:space="0" w:color="000000"/>
              <w:left w:val="single" w:sz="4" w:space="0" w:color="000000"/>
              <w:bottom w:val="single" w:sz="4" w:space="0" w:color="000000"/>
            </w:tcBorders>
            <w:shd w:val="clear" w:color="auto" w:fill="auto"/>
            <w:vAlign w:val="center"/>
          </w:tcPr>
          <w:p w14:paraId="3C2C87A1" w14:textId="0CAD9429" w:rsidR="00E007D0" w:rsidRPr="0073692F" w:rsidRDefault="00E007D0" w:rsidP="00E007D0">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07/04/2025</w:t>
            </w:r>
          </w:p>
        </w:tc>
        <w:tc>
          <w:tcPr>
            <w:tcW w:w="1710" w:type="dxa"/>
            <w:tcBorders>
              <w:top w:val="single" w:sz="4" w:space="0" w:color="000000"/>
              <w:left w:val="single" w:sz="4" w:space="0" w:color="000000"/>
              <w:bottom w:val="single" w:sz="4" w:space="0" w:color="000000"/>
            </w:tcBorders>
            <w:shd w:val="clear" w:color="auto" w:fill="auto"/>
            <w:vAlign w:val="center"/>
          </w:tcPr>
          <w:p w14:paraId="135BFAD7" w14:textId="3B6A7D2F" w:rsidR="00E007D0" w:rsidRPr="0073692F" w:rsidRDefault="00E007D0" w:rsidP="00E007D0">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07/04/2025</w:t>
            </w:r>
          </w:p>
        </w:tc>
        <w:tc>
          <w:tcPr>
            <w:tcW w:w="720" w:type="dxa"/>
            <w:tcBorders>
              <w:top w:val="single" w:sz="4" w:space="0" w:color="000000"/>
              <w:left w:val="single" w:sz="4" w:space="0" w:color="000000"/>
              <w:bottom w:val="single" w:sz="4" w:space="0" w:color="000000"/>
            </w:tcBorders>
            <w:shd w:val="clear" w:color="auto" w:fill="auto"/>
            <w:vAlign w:val="center"/>
          </w:tcPr>
          <w:p w14:paraId="4AB2CB4B" w14:textId="03043BB4" w:rsidR="00E007D0" w:rsidRPr="0073692F" w:rsidRDefault="005C4F02" w:rsidP="00E007D0">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10</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DD722" w14:textId="448789D1" w:rsidR="00E007D0" w:rsidRPr="0073692F" w:rsidRDefault="00E007D0" w:rsidP="00E007D0">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Tất cả thành viên</w:t>
            </w:r>
          </w:p>
        </w:tc>
      </w:tr>
      <w:tr w:rsidR="00894650" w:rsidRPr="0073692F" w14:paraId="24B7897A" w14:textId="77777777" w:rsidTr="00BF7CEC">
        <w:trPr>
          <w:trHeight w:val="750"/>
          <w:jc w:val="center"/>
        </w:trPr>
        <w:tc>
          <w:tcPr>
            <w:tcW w:w="1327" w:type="dxa"/>
            <w:tcBorders>
              <w:top w:val="single" w:sz="4" w:space="0" w:color="000000"/>
              <w:left w:val="single" w:sz="4" w:space="0" w:color="000000"/>
              <w:bottom w:val="single" w:sz="4" w:space="0" w:color="000000"/>
            </w:tcBorders>
            <w:shd w:val="clear" w:color="auto" w:fill="9CC2E5" w:themeFill="accent1" w:themeFillTint="99"/>
            <w:vAlign w:val="center"/>
          </w:tcPr>
          <w:p w14:paraId="3D1921CE" w14:textId="26B9B26E" w:rsidR="00894650" w:rsidRPr="0073692F" w:rsidRDefault="00894650" w:rsidP="00894650">
            <w:pPr>
              <w:spacing w:line="360" w:lineRule="auto"/>
              <w:rPr>
                <w:rFonts w:ascii="Times New Roman" w:hAnsi="Times New Roman" w:cs="Times New Roman"/>
                <w:sz w:val="26"/>
                <w:szCs w:val="26"/>
              </w:rPr>
            </w:pPr>
            <w:r w:rsidRPr="0073692F">
              <w:rPr>
                <w:rFonts w:ascii="Times New Roman" w:eastAsia="Times New Roman" w:hAnsi="Times New Roman" w:cs="Times New Roman"/>
                <w:b/>
                <w:color w:val="000000"/>
                <w:sz w:val="26"/>
                <w:szCs w:val="26"/>
              </w:rPr>
              <w:t>3.1.7</w:t>
            </w:r>
          </w:p>
        </w:tc>
        <w:tc>
          <w:tcPr>
            <w:tcW w:w="2075" w:type="dxa"/>
            <w:tcBorders>
              <w:top w:val="single" w:sz="4" w:space="0" w:color="000000"/>
              <w:left w:val="single" w:sz="4" w:space="0" w:color="000000"/>
              <w:bottom w:val="single" w:sz="4" w:space="0" w:color="000000"/>
            </w:tcBorders>
            <w:shd w:val="clear" w:color="auto" w:fill="9CC2E5" w:themeFill="accent1" w:themeFillTint="99"/>
            <w:vAlign w:val="center"/>
          </w:tcPr>
          <w:p w14:paraId="0832B4A1" w14:textId="336400F0" w:rsidR="00894650" w:rsidRPr="0073692F" w:rsidRDefault="00894650" w:rsidP="00894650">
            <w:pPr>
              <w:spacing w:line="360" w:lineRule="auto"/>
              <w:rPr>
                <w:rFonts w:ascii="Times New Roman" w:hAnsi="Times New Roman" w:cs="Times New Roman"/>
                <w:sz w:val="26"/>
                <w:szCs w:val="26"/>
              </w:rPr>
            </w:pPr>
            <w:r w:rsidRPr="0073692F">
              <w:rPr>
                <w:rFonts w:ascii="Times New Roman" w:eastAsia="Times New Roman" w:hAnsi="Times New Roman" w:cs="Times New Roman"/>
                <w:b/>
                <w:color w:val="000000"/>
                <w:sz w:val="26"/>
                <w:szCs w:val="26"/>
              </w:rPr>
              <w:t xml:space="preserve">Thiết kế test case </w:t>
            </w:r>
          </w:p>
        </w:tc>
        <w:tc>
          <w:tcPr>
            <w:tcW w:w="1705" w:type="dxa"/>
            <w:tcBorders>
              <w:top w:val="single" w:sz="4" w:space="0" w:color="000000"/>
              <w:left w:val="single" w:sz="4" w:space="0" w:color="000000"/>
              <w:bottom w:val="single" w:sz="4" w:space="0" w:color="000000"/>
            </w:tcBorders>
            <w:shd w:val="clear" w:color="auto" w:fill="9CC2E5" w:themeFill="accent1" w:themeFillTint="99"/>
            <w:vAlign w:val="center"/>
          </w:tcPr>
          <w:p w14:paraId="1C484155" w14:textId="0596C472" w:rsidR="00894650" w:rsidRPr="0073692F" w:rsidRDefault="00CF288F" w:rsidP="00894650">
            <w:pPr>
              <w:pStyle w:val="ListParagraph"/>
              <w:spacing w:after="0" w:line="360" w:lineRule="auto"/>
              <w:ind w:left="0"/>
              <w:jc w:val="center"/>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bCs/>
                <w:sz w:val="26"/>
                <w:szCs w:val="26"/>
                <w:lang w:eastAsia="en-US"/>
              </w:rPr>
              <w:t>02</w:t>
            </w:r>
            <w:r w:rsidR="00894650" w:rsidRPr="0073692F">
              <w:rPr>
                <w:rFonts w:ascii="Times New Roman" w:eastAsia="Times New Roman" w:hAnsi="Times New Roman" w:cs="Times New Roman"/>
                <w:b/>
                <w:bCs/>
                <w:sz w:val="26"/>
                <w:szCs w:val="26"/>
                <w:lang w:eastAsia="en-US"/>
              </w:rPr>
              <w:t>/04/2025</w:t>
            </w:r>
          </w:p>
        </w:tc>
        <w:tc>
          <w:tcPr>
            <w:tcW w:w="1710" w:type="dxa"/>
            <w:tcBorders>
              <w:top w:val="single" w:sz="4" w:space="0" w:color="000000"/>
              <w:left w:val="single" w:sz="4" w:space="0" w:color="000000"/>
              <w:bottom w:val="single" w:sz="4" w:space="0" w:color="000000"/>
            </w:tcBorders>
            <w:shd w:val="clear" w:color="auto" w:fill="9CC2E5" w:themeFill="accent1" w:themeFillTint="99"/>
            <w:vAlign w:val="center"/>
          </w:tcPr>
          <w:p w14:paraId="1AFF203D" w14:textId="37002E5C" w:rsidR="00894650" w:rsidRPr="0073692F" w:rsidRDefault="00CF288F" w:rsidP="00894650">
            <w:pPr>
              <w:pStyle w:val="ListParagraph"/>
              <w:spacing w:after="0" w:line="360" w:lineRule="auto"/>
              <w:ind w:left="0"/>
              <w:jc w:val="center"/>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bCs/>
                <w:sz w:val="26"/>
                <w:szCs w:val="26"/>
                <w:lang w:eastAsia="en-US"/>
              </w:rPr>
              <w:t>05</w:t>
            </w:r>
            <w:r w:rsidR="00894650" w:rsidRPr="0073692F">
              <w:rPr>
                <w:rFonts w:ascii="Times New Roman" w:eastAsia="Times New Roman" w:hAnsi="Times New Roman" w:cs="Times New Roman"/>
                <w:b/>
                <w:bCs/>
                <w:sz w:val="26"/>
                <w:szCs w:val="26"/>
                <w:lang w:eastAsia="en-US"/>
              </w:rPr>
              <w:t>/04/2025</w:t>
            </w:r>
          </w:p>
        </w:tc>
        <w:tc>
          <w:tcPr>
            <w:tcW w:w="720" w:type="dxa"/>
            <w:tcBorders>
              <w:top w:val="single" w:sz="4" w:space="0" w:color="000000"/>
              <w:left w:val="single" w:sz="4" w:space="0" w:color="000000"/>
              <w:bottom w:val="single" w:sz="4" w:space="0" w:color="000000"/>
            </w:tcBorders>
            <w:shd w:val="clear" w:color="auto" w:fill="9CC2E5" w:themeFill="accent1" w:themeFillTint="99"/>
            <w:vAlign w:val="center"/>
          </w:tcPr>
          <w:p w14:paraId="48848D24" w14:textId="282E4C43" w:rsidR="00894650" w:rsidRPr="0073692F" w:rsidRDefault="0014116E" w:rsidP="00894650">
            <w:pPr>
              <w:snapToGrid w:val="0"/>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16</w:t>
            </w:r>
          </w:p>
        </w:tc>
        <w:tc>
          <w:tcPr>
            <w:tcW w:w="153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202774C6" w14:textId="0624480B" w:rsidR="00894650" w:rsidRPr="0073692F" w:rsidRDefault="00894650" w:rsidP="00894650">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CF288F" w:rsidRPr="0073692F" w14:paraId="1A80C3B6" w14:textId="77777777" w:rsidTr="00BF7CEC">
        <w:trPr>
          <w:trHeight w:val="804"/>
          <w:jc w:val="center"/>
        </w:trPr>
        <w:tc>
          <w:tcPr>
            <w:tcW w:w="1327" w:type="dxa"/>
            <w:tcBorders>
              <w:top w:val="single" w:sz="4" w:space="0" w:color="000000"/>
              <w:left w:val="single" w:sz="4" w:space="0" w:color="000000"/>
              <w:bottom w:val="single" w:sz="4" w:space="0" w:color="000000"/>
            </w:tcBorders>
            <w:shd w:val="clear" w:color="auto" w:fill="auto"/>
            <w:vAlign w:val="center"/>
          </w:tcPr>
          <w:p w14:paraId="3021D3FB" w14:textId="03649516" w:rsidR="00CF288F" w:rsidRPr="0073692F" w:rsidRDefault="00CF288F" w:rsidP="00CF288F">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3.1.7.1</w:t>
            </w:r>
          </w:p>
        </w:tc>
        <w:tc>
          <w:tcPr>
            <w:tcW w:w="2075" w:type="dxa"/>
            <w:tcBorders>
              <w:top w:val="single" w:sz="4" w:space="0" w:color="000000"/>
              <w:left w:val="single" w:sz="4" w:space="0" w:color="000000"/>
              <w:bottom w:val="single" w:sz="4" w:space="0" w:color="000000"/>
            </w:tcBorders>
            <w:shd w:val="clear" w:color="auto" w:fill="auto"/>
            <w:vAlign w:val="center"/>
          </w:tcPr>
          <w:p w14:paraId="1CCE02AD" w14:textId="46B30DD8" w:rsidR="00CF288F" w:rsidRPr="0073692F" w:rsidRDefault="00CF288F" w:rsidP="00CF288F">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 Trang chủ</w:t>
            </w:r>
          </w:p>
        </w:tc>
        <w:tc>
          <w:tcPr>
            <w:tcW w:w="1705" w:type="dxa"/>
            <w:tcBorders>
              <w:top w:val="single" w:sz="4" w:space="0" w:color="000000"/>
              <w:left w:val="single" w:sz="4" w:space="0" w:color="000000"/>
              <w:bottom w:val="single" w:sz="4" w:space="0" w:color="000000"/>
            </w:tcBorders>
            <w:shd w:val="clear" w:color="auto" w:fill="auto"/>
            <w:vAlign w:val="center"/>
          </w:tcPr>
          <w:p w14:paraId="26496D0F" w14:textId="43732161" w:rsidR="00CF288F" w:rsidRPr="0073692F" w:rsidRDefault="00CF288F" w:rsidP="00CF288F">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02/04/2025</w:t>
            </w:r>
          </w:p>
        </w:tc>
        <w:tc>
          <w:tcPr>
            <w:tcW w:w="1710" w:type="dxa"/>
            <w:tcBorders>
              <w:top w:val="single" w:sz="4" w:space="0" w:color="000000"/>
              <w:left w:val="single" w:sz="4" w:space="0" w:color="000000"/>
              <w:bottom w:val="single" w:sz="4" w:space="0" w:color="000000"/>
            </w:tcBorders>
            <w:shd w:val="clear" w:color="auto" w:fill="auto"/>
            <w:vAlign w:val="center"/>
          </w:tcPr>
          <w:p w14:paraId="69E9937E" w14:textId="16D5E3B1" w:rsidR="00CF288F" w:rsidRPr="0073692F" w:rsidRDefault="00CF288F" w:rsidP="00CF288F">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02/04/2025</w:t>
            </w:r>
          </w:p>
        </w:tc>
        <w:tc>
          <w:tcPr>
            <w:tcW w:w="720" w:type="dxa"/>
            <w:tcBorders>
              <w:top w:val="single" w:sz="4" w:space="0" w:color="000000"/>
              <w:left w:val="single" w:sz="4" w:space="0" w:color="000000"/>
              <w:bottom w:val="single" w:sz="4" w:space="0" w:color="000000"/>
            </w:tcBorders>
            <w:shd w:val="clear" w:color="auto" w:fill="auto"/>
            <w:vAlign w:val="center"/>
          </w:tcPr>
          <w:p w14:paraId="40CC27B5" w14:textId="22906CD7" w:rsidR="00CF288F" w:rsidRPr="0073692F" w:rsidRDefault="00CF288F" w:rsidP="00CF288F">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C29E9" w14:textId="5FAF0B57" w:rsidR="00CF288F" w:rsidRPr="0073692F" w:rsidRDefault="00CF288F" w:rsidP="00CF288F">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CF288F" w:rsidRPr="0073692F" w14:paraId="6F4E83D1" w14:textId="77777777" w:rsidTr="00BF7CEC">
        <w:trPr>
          <w:trHeight w:val="840"/>
          <w:jc w:val="center"/>
        </w:trPr>
        <w:tc>
          <w:tcPr>
            <w:tcW w:w="1327" w:type="dxa"/>
            <w:tcBorders>
              <w:top w:val="single" w:sz="4" w:space="0" w:color="000000"/>
              <w:left w:val="single" w:sz="4" w:space="0" w:color="000000"/>
              <w:bottom w:val="single" w:sz="4" w:space="0" w:color="000000"/>
            </w:tcBorders>
            <w:shd w:val="clear" w:color="auto" w:fill="auto"/>
            <w:vAlign w:val="center"/>
          </w:tcPr>
          <w:p w14:paraId="58E0DE87" w14:textId="2AC9812E" w:rsidR="00CF288F" w:rsidRPr="0073692F" w:rsidRDefault="00CF288F" w:rsidP="00CF288F">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3.1.7.2</w:t>
            </w:r>
          </w:p>
        </w:tc>
        <w:tc>
          <w:tcPr>
            <w:tcW w:w="2075" w:type="dxa"/>
            <w:tcBorders>
              <w:top w:val="single" w:sz="4" w:space="0" w:color="000000"/>
              <w:left w:val="single" w:sz="4" w:space="0" w:color="000000"/>
              <w:bottom w:val="single" w:sz="4" w:space="0" w:color="000000"/>
            </w:tcBorders>
            <w:shd w:val="clear" w:color="auto" w:fill="auto"/>
            <w:vAlign w:val="center"/>
          </w:tcPr>
          <w:p w14:paraId="45C5D0D6" w14:textId="3DA0C993" w:rsidR="00CF288F" w:rsidRPr="0073692F" w:rsidRDefault="00CF288F" w:rsidP="00CF288F">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Thiết kế test case  trang giới thiệu</w:t>
            </w:r>
          </w:p>
        </w:tc>
        <w:tc>
          <w:tcPr>
            <w:tcW w:w="1705" w:type="dxa"/>
            <w:tcBorders>
              <w:top w:val="single" w:sz="4" w:space="0" w:color="000000"/>
              <w:left w:val="single" w:sz="4" w:space="0" w:color="000000"/>
              <w:bottom w:val="single" w:sz="4" w:space="0" w:color="000000"/>
            </w:tcBorders>
            <w:shd w:val="clear" w:color="auto" w:fill="auto"/>
            <w:vAlign w:val="center"/>
          </w:tcPr>
          <w:p w14:paraId="50E97BE1" w14:textId="01A54E98" w:rsidR="00CF288F" w:rsidRPr="0073692F" w:rsidRDefault="00CF288F" w:rsidP="00CF288F">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02/04/2025</w:t>
            </w:r>
          </w:p>
        </w:tc>
        <w:tc>
          <w:tcPr>
            <w:tcW w:w="1710" w:type="dxa"/>
            <w:tcBorders>
              <w:top w:val="single" w:sz="4" w:space="0" w:color="000000"/>
              <w:left w:val="single" w:sz="4" w:space="0" w:color="000000"/>
              <w:bottom w:val="single" w:sz="4" w:space="0" w:color="000000"/>
            </w:tcBorders>
            <w:shd w:val="clear" w:color="auto" w:fill="auto"/>
            <w:vAlign w:val="center"/>
          </w:tcPr>
          <w:p w14:paraId="28425449" w14:textId="4233B216" w:rsidR="00CF288F" w:rsidRPr="0073692F" w:rsidRDefault="00CF288F" w:rsidP="00CF288F">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02/04/2025</w:t>
            </w:r>
          </w:p>
        </w:tc>
        <w:tc>
          <w:tcPr>
            <w:tcW w:w="720" w:type="dxa"/>
            <w:tcBorders>
              <w:top w:val="single" w:sz="4" w:space="0" w:color="000000"/>
              <w:left w:val="single" w:sz="4" w:space="0" w:color="000000"/>
              <w:bottom w:val="single" w:sz="4" w:space="0" w:color="000000"/>
            </w:tcBorders>
            <w:shd w:val="clear" w:color="auto" w:fill="auto"/>
            <w:vAlign w:val="center"/>
          </w:tcPr>
          <w:p w14:paraId="13A83D6E" w14:textId="052A35B1" w:rsidR="00CF288F" w:rsidRPr="0073692F" w:rsidRDefault="0014116E" w:rsidP="00CF288F">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94E52" w14:textId="30633B92" w:rsidR="00CF288F" w:rsidRPr="0073692F" w:rsidRDefault="00CF288F" w:rsidP="00CF288F">
            <w:pPr>
              <w:snapToGrid w:val="0"/>
              <w:spacing w:line="360" w:lineRule="auto"/>
              <w:jc w:val="center"/>
              <w:rPr>
                <w:rFonts w:ascii="Times New Roman" w:eastAsia="Times New Roman" w:hAnsi="Times New Roman" w:cs="Times New Roman"/>
                <w:sz w:val="26"/>
                <w:szCs w:val="26"/>
              </w:rPr>
            </w:pPr>
            <w:r w:rsidRPr="0073692F">
              <w:rPr>
                <w:rFonts w:ascii="Times New Roman" w:eastAsia="Times New Roman" w:hAnsi="Times New Roman" w:cs="Times New Roman"/>
                <w:sz w:val="26"/>
                <w:szCs w:val="26"/>
              </w:rPr>
              <w:t>Ánh</w:t>
            </w:r>
          </w:p>
        </w:tc>
      </w:tr>
      <w:tr w:rsidR="00CF288F" w:rsidRPr="0073692F" w14:paraId="5CD1CB1B" w14:textId="77777777" w:rsidTr="00BF7CEC">
        <w:trPr>
          <w:trHeight w:val="795"/>
          <w:jc w:val="center"/>
        </w:trPr>
        <w:tc>
          <w:tcPr>
            <w:tcW w:w="1327" w:type="dxa"/>
            <w:tcBorders>
              <w:top w:val="single" w:sz="4" w:space="0" w:color="000000"/>
              <w:left w:val="single" w:sz="4" w:space="0" w:color="000000"/>
              <w:bottom w:val="single" w:sz="4" w:space="0" w:color="000000"/>
            </w:tcBorders>
            <w:shd w:val="clear" w:color="auto" w:fill="auto"/>
            <w:vAlign w:val="center"/>
          </w:tcPr>
          <w:p w14:paraId="30F934D4" w14:textId="1C305326" w:rsidR="00CF288F" w:rsidRPr="0073692F" w:rsidRDefault="00CF288F" w:rsidP="00CF288F">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3.1.7.3</w:t>
            </w:r>
          </w:p>
        </w:tc>
        <w:tc>
          <w:tcPr>
            <w:tcW w:w="2075" w:type="dxa"/>
            <w:tcBorders>
              <w:top w:val="single" w:sz="4" w:space="0" w:color="000000"/>
              <w:left w:val="single" w:sz="4" w:space="0" w:color="000000"/>
              <w:bottom w:val="single" w:sz="4" w:space="0" w:color="000000"/>
            </w:tcBorders>
            <w:shd w:val="clear" w:color="auto" w:fill="auto"/>
            <w:vAlign w:val="center"/>
          </w:tcPr>
          <w:p w14:paraId="636C7B5C" w14:textId="46F38205" w:rsidR="00CF288F" w:rsidRPr="0073692F" w:rsidRDefault="00CF288F" w:rsidP="00CF288F">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 trang thi lấy chứng chỉ</w:t>
            </w:r>
          </w:p>
        </w:tc>
        <w:tc>
          <w:tcPr>
            <w:tcW w:w="1705" w:type="dxa"/>
            <w:tcBorders>
              <w:top w:val="single" w:sz="4" w:space="0" w:color="000000"/>
              <w:left w:val="single" w:sz="4" w:space="0" w:color="000000"/>
              <w:bottom w:val="single" w:sz="4" w:space="0" w:color="000000"/>
            </w:tcBorders>
            <w:shd w:val="clear" w:color="auto" w:fill="auto"/>
            <w:vAlign w:val="center"/>
          </w:tcPr>
          <w:p w14:paraId="53C56A2A" w14:textId="4AD91569" w:rsidR="00CF288F" w:rsidRPr="0073692F" w:rsidRDefault="00CF288F" w:rsidP="00CF288F">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02/04/2025</w:t>
            </w:r>
          </w:p>
        </w:tc>
        <w:tc>
          <w:tcPr>
            <w:tcW w:w="1710" w:type="dxa"/>
            <w:tcBorders>
              <w:top w:val="single" w:sz="4" w:space="0" w:color="000000"/>
              <w:left w:val="single" w:sz="4" w:space="0" w:color="000000"/>
              <w:bottom w:val="single" w:sz="4" w:space="0" w:color="000000"/>
            </w:tcBorders>
            <w:shd w:val="clear" w:color="auto" w:fill="auto"/>
            <w:vAlign w:val="center"/>
          </w:tcPr>
          <w:p w14:paraId="57869CC1" w14:textId="65D63C87" w:rsidR="00CF288F" w:rsidRPr="0073692F" w:rsidRDefault="00CF288F" w:rsidP="00CF288F">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02/04/2025</w:t>
            </w:r>
          </w:p>
        </w:tc>
        <w:tc>
          <w:tcPr>
            <w:tcW w:w="720" w:type="dxa"/>
            <w:tcBorders>
              <w:top w:val="single" w:sz="4" w:space="0" w:color="000000"/>
              <w:left w:val="single" w:sz="4" w:space="0" w:color="000000"/>
              <w:bottom w:val="single" w:sz="4" w:space="0" w:color="000000"/>
            </w:tcBorders>
            <w:shd w:val="clear" w:color="auto" w:fill="auto"/>
            <w:vAlign w:val="center"/>
          </w:tcPr>
          <w:p w14:paraId="62388D99" w14:textId="01E13771" w:rsidR="00CF288F" w:rsidRPr="0073692F" w:rsidRDefault="0014116E" w:rsidP="00CF288F">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D1F98" w14:textId="69B52FA2" w:rsidR="00CF288F" w:rsidRPr="0073692F" w:rsidRDefault="00CF288F" w:rsidP="00CF288F">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48208129" w14:textId="77777777" w:rsidTr="00BF7CEC">
        <w:trPr>
          <w:trHeight w:val="795"/>
          <w:jc w:val="center"/>
        </w:trPr>
        <w:tc>
          <w:tcPr>
            <w:tcW w:w="1327" w:type="dxa"/>
            <w:tcBorders>
              <w:top w:val="single" w:sz="4" w:space="0" w:color="000000"/>
              <w:left w:val="single" w:sz="4" w:space="0" w:color="000000"/>
              <w:bottom w:val="single" w:sz="4" w:space="0" w:color="000000"/>
            </w:tcBorders>
            <w:shd w:val="clear" w:color="auto" w:fill="auto"/>
            <w:vAlign w:val="center"/>
          </w:tcPr>
          <w:p w14:paraId="5BC06BE7" w14:textId="0737E08B"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3.1.7.4</w:t>
            </w:r>
          </w:p>
        </w:tc>
        <w:tc>
          <w:tcPr>
            <w:tcW w:w="2075" w:type="dxa"/>
            <w:tcBorders>
              <w:top w:val="single" w:sz="4" w:space="0" w:color="000000"/>
              <w:left w:val="single" w:sz="4" w:space="0" w:color="000000"/>
              <w:bottom w:val="single" w:sz="4" w:space="0" w:color="000000"/>
            </w:tcBorders>
            <w:shd w:val="clear" w:color="auto" w:fill="auto"/>
            <w:vAlign w:val="center"/>
          </w:tcPr>
          <w:p w14:paraId="7FF86284" w14:textId="0649A770"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 trang lịch thi</w:t>
            </w:r>
          </w:p>
        </w:tc>
        <w:tc>
          <w:tcPr>
            <w:tcW w:w="1705" w:type="dxa"/>
            <w:tcBorders>
              <w:top w:val="single" w:sz="4" w:space="0" w:color="000000"/>
              <w:left w:val="single" w:sz="4" w:space="0" w:color="000000"/>
              <w:bottom w:val="single" w:sz="4" w:space="0" w:color="000000"/>
            </w:tcBorders>
            <w:shd w:val="clear" w:color="auto" w:fill="auto"/>
            <w:vAlign w:val="center"/>
          </w:tcPr>
          <w:p w14:paraId="76E86DD7" w14:textId="421522F3"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03/04/2025</w:t>
            </w:r>
          </w:p>
        </w:tc>
        <w:tc>
          <w:tcPr>
            <w:tcW w:w="1710" w:type="dxa"/>
            <w:tcBorders>
              <w:top w:val="single" w:sz="4" w:space="0" w:color="000000"/>
              <w:left w:val="single" w:sz="4" w:space="0" w:color="000000"/>
              <w:bottom w:val="single" w:sz="4" w:space="0" w:color="000000"/>
            </w:tcBorders>
            <w:shd w:val="clear" w:color="auto" w:fill="auto"/>
            <w:vAlign w:val="center"/>
          </w:tcPr>
          <w:p w14:paraId="4DCAD61A" w14:textId="27814DE8"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03/04/2025</w:t>
            </w:r>
          </w:p>
        </w:tc>
        <w:tc>
          <w:tcPr>
            <w:tcW w:w="720" w:type="dxa"/>
            <w:tcBorders>
              <w:top w:val="single" w:sz="4" w:space="0" w:color="000000"/>
              <w:left w:val="single" w:sz="4" w:space="0" w:color="000000"/>
              <w:bottom w:val="single" w:sz="4" w:space="0" w:color="000000"/>
            </w:tcBorders>
            <w:shd w:val="clear" w:color="auto" w:fill="auto"/>
            <w:vAlign w:val="center"/>
          </w:tcPr>
          <w:p w14:paraId="79848D2A" w14:textId="47B8D43A" w:rsidR="0014116E" w:rsidRPr="0073692F" w:rsidRDefault="0014116E" w:rsidP="0014116E">
            <w:pPr>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88FC6" w14:textId="5198A754"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3D8939F8" w14:textId="77777777" w:rsidTr="00BF7CEC">
        <w:trPr>
          <w:trHeight w:val="624"/>
          <w:jc w:val="center"/>
        </w:trPr>
        <w:tc>
          <w:tcPr>
            <w:tcW w:w="1327" w:type="dxa"/>
            <w:tcBorders>
              <w:top w:val="single" w:sz="4" w:space="0" w:color="000000"/>
              <w:left w:val="single" w:sz="4" w:space="0" w:color="000000"/>
              <w:bottom w:val="single" w:sz="4" w:space="0" w:color="000000"/>
            </w:tcBorders>
            <w:shd w:val="clear" w:color="auto" w:fill="auto"/>
            <w:vAlign w:val="center"/>
          </w:tcPr>
          <w:p w14:paraId="3223D593" w14:textId="7CA04201" w:rsidR="0014116E" w:rsidRPr="0073692F" w:rsidRDefault="0014116E" w:rsidP="0014116E">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3.1.7.5</w:t>
            </w:r>
          </w:p>
        </w:tc>
        <w:tc>
          <w:tcPr>
            <w:tcW w:w="2075" w:type="dxa"/>
            <w:tcBorders>
              <w:top w:val="single" w:sz="4" w:space="0" w:color="000000"/>
              <w:left w:val="single" w:sz="4" w:space="0" w:color="000000"/>
              <w:bottom w:val="single" w:sz="4" w:space="0" w:color="000000"/>
            </w:tcBorders>
            <w:shd w:val="clear" w:color="auto" w:fill="auto"/>
            <w:vAlign w:val="center"/>
          </w:tcPr>
          <w:p w14:paraId="23C52A91" w14:textId="2D2E366E" w:rsidR="0014116E" w:rsidRPr="0073692F" w:rsidRDefault="0014116E" w:rsidP="0014116E">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Khoá học sắp khai giảng</w:t>
            </w:r>
          </w:p>
        </w:tc>
        <w:tc>
          <w:tcPr>
            <w:tcW w:w="1705" w:type="dxa"/>
            <w:tcBorders>
              <w:top w:val="single" w:sz="4" w:space="0" w:color="000000"/>
              <w:left w:val="single" w:sz="4" w:space="0" w:color="000000"/>
              <w:bottom w:val="single" w:sz="4" w:space="0" w:color="000000"/>
            </w:tcBorders>
            <w:shd w:val="clear" w:color="auto" w:fill="auto"/>
            <w:vAlign w:val="center"/>
          </w:tcPr>
          <w:p w14:paraId="5DFEBF10" w14:textId="78FCBFC5" w:rsidR="0014116E" w:rsidRPr="0073692F" w:rsidRDefault="0014116E" w:rsidP="0014116E">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03/04/2025</w:t>
            </w:r>
          </w:p>
        </w:tc>
        <w:tc>
          <w:tcPr>
            <w:tcW w:w="1710" w:type="dxa"/>
            <w:tcBorders>
              <w:top w:val="single" w:sz="4" w:space="0" w:color="000000"/>
              <w:left w:val="single" w:sz="4" w:space="0" w:color="000000"/>
              <w:bottom w:val="single" w:sz="4" w:space="0" w:color="000000"/>
            </w:tcBorders>
            <w:shd w:val="clear" w:color="auto" w:fill="auto"/>
            <w:vAlign w:val="center"/>
          </w:tcPr>
          <w:p w14:paraId="10F4A01B" w14:textId="5ED5E1A8" w:rsidR="0014116E" w:rsidRPr="0073692F" w:rsidRDefault="0014116E" w:rsidP="0014116E">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03/04/2025</w:t>
            </w:r>
          </w:p>
        </w:tc>
        <w:tc>
          <w:tcPr>
            <w:tcW w:w="720" w:type="dxa"/>
            <w:tcBorders>
              <w:top w:val="single" w:sz="4" w:space="0" w:color="000000"/>
              <w:left w:val="single" w:sz="4" w:space="0" w:color="000000"/>
              <w:bottom w:val="single" w:sz="4" w:space="0" w:color="000000"/>
            </w:tcBorders>
            <w:shd w:val="clear" w:color="auto" w:fill="auto"/>
            <w:vAlign w:val="center"/>
          </w:tcPr>
          <w:p w14:paraId="13AEF6BD" w14:textId="1501B3BE" w:rsidR="0014116E" w:rsidRPr="0073692F" w:rsidRDefault="0014116E" w:rsidP="0014116E">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C7CB7" w14:textId="567A9C4A"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292B332D" w14:textId="77777777" w:rsidTr="00BF7CEC">
        <w:trPr>
          <w:trHeight w:val="750"/>
          <w:jc w:val="center"/>
        </w:trPr>
        <w:tc>
          <w:tcPr>
            <w:tcW w:w="1327" w:type="dxa"/>
            <w:tcBorders>
              <w:top w:val="single" w:sz="4" w:space="0" w:color="000000"/>
              <w:left w:val="single" w:sz="4" w:space="0" w:color="000000"/>
              <w:bottom w:val="single" w:sz="4" w:space="0" w:color="000000"/>
            </w:tcBorders>
            <w:shd w:val="clear" w:color="auto" w:fill="auto"/>
            <w:vAlign w:val="center"/>
          </w:tcPr>
          <w:p w14:paraId="2E0A3E0D" w14:textId="49AB3CFA"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3.1.7.6</w:t>
            </w:r>
          </w:p>
        </w:tc>
        <w:tc>
          <w:tcPr>
            <w:tcW w:w="2075" w:type="dxa"/>
            <w:tcBorders>
              <w:top w:val="single" w:sz="4" w:space="0" w:color="000000"/>
              <w:left w:val="single" w:sz="4" w:space="0" w:color="000000"/>
              <w:bottom w:val="single" w:sz="4" w:space="0" w:color="000000"/>
            </w:tcBorders>
            <w:shd w:val="clear" w:color="auto" w:fill="auto"/>
            <w:vAlign w:val="center"/>
          </w:tcPr>
          <w:p w14:paraId="59FB4DFD" w14:textId="05D18BF3" w:rsidR="0014116E" w:rsidRPr="0073692F" w:rsidRDefault="0014116E" w:rsidP="0014116E">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nội dung khoá học</w:t>
            </w:r>
          </w:p>
        </w:tc>
        <w:tc>
          <w:tcPr>
            <w:tcW w:w="1705" w:type="dxa"/>
            <w:tcBorders>
              <w:top w:val="single" w:sz="4" w:space="0" w:color="000000"/>
              <w:left w:val="single" w:sz="4" w:space="0" w:color="000000"/>
              <w:bottom w:val="single" w:sz="4" w:space="0" w:color="000000"/>
            </w:tcBorders>
            <w:shd w:val="clear" w:color="auto" w:fill="auto"/>
            <w:vAlign w:val="center"/>
          </w:tcPr>
          <w:p w14:paraId="18EBD7E0" w14:textId="5DA17D7F"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03/04/2025</w:t>
            </w:r>
          </w:p>
        </w:tc>
        <w:tc>
          <w:tcPr>
            <w:tcW w:w="1710" w:type="dxa"/>
            <w:tcBorders>
              <w:top w:val="single" w:sz="4" w:space="0" w:color="000000"/>
              <w:left w:val="single" w:sz="4" w:space="0" w:color="000000"/>
              <w:bottom w:val="single" w:sz="4" w:space="0" w:color="000000"/>
            </w:tcBorders>
            <w:shd w:val="clear" w:color="auto" w:fill="auto"/>
            <w:vAlign w:val="center"/>
          </w:tcPr>
          <w:p w14:paraId="2AC5749C" w14:textId="31218BEA"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03/04/2025</w:t>
            </w:r>
          </w:p>
        </w:tc>
        <w:tc>
          <w:tcPr>
            <w:tcW w:w="720" w:type="dxa"/>
            <w:tcBorders>
              <w:top w:val="single" w:sz="4" w:space="0" w:color="000000"/>
              <w:left w:val="single" w:sz="4" w:space="0" w:color="000000"/>
              <w:bottom w:val="single" w:sz="4" w:space="0" w:color="000000"/>
            </w:tcBorders>
            <w:shd w:val="clear" w:color="auto" w:fill="auto"/>
            <w:vAlign w:val="center"/>
          </w:tcPr>
          <w:p w14:paraId="74173C0B" w14:textId="63139BEB" w:rsidR="0014116E" w:rsidRPr="0073692F" w:rsidRDefault="0014116E" w:rsidP="0014116E">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754C1" w14:textId="25D245D8"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739EC459" w14:textId="77777777" w:rsidTr="00BF7CEC">
        <w:trPr>
          <w:trHeight w:val="750"/>
          <w:jc w:val="center"/>
        </w:trPr>
        <w:tc>
          <w:tcPr>
            <w:tcW w:w="1327" w:type="dxa"/>
            <w:tcBorders>
              <w:top w:val="single" w:sz="4" w:space="0" w:color="000000"/>
              <w:left w:val="single" w:sz="4" w:space="0" w:color="000000"/>
              <w:bottom w:val="single" w:sz="4" w:space="0" w:color="000000"/>
            </w:tcBorders>
            <w:shd w:val="clear" w:color="auto" w:fill="auto"/>
            <w:vAlign w:val="center"/>
          </w:tcPr>
          <w:p w14:paraId="7AC18333" w14:textId="7B4E8454"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3.1.7.7</w:t>
            </w:r>
          </w:p>
        </w:tc>
        <w:tc>
          <w:tcPr>
            <w:tcW w:w="2075" w:type="dxa"/>
            <w:tcBorders>
              <w:top w:val="single" w:sz="4" w:space="0" w:color="000000"/>
              <w:left w:val="single" w:sz="4" w:space="0" w:color="000000"/>
              <w:bottom w:val="single" w:sz="4" w:space="0" w:color="000000"/>
            </w:tcBorders>
            <w:shd w:val="clear" w:color="auto" w:fill="auto"/>
            <w:vAlign w:val="center"/>
          </w:tcPr>
          <w:p w14:paraId="6CD328B2" w14:textId="6EA9C5E8"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liên hệ</w:t>
            </w:r>
          </w:p>
        </w:tc>
        <w:tc>
          <w:tcPr>
            <w:tcW w:w="1705" w:type="dxa"/>
            <w:tcBorders>
              <w:top w:val="single" w:sz="4" w:space="0" w:color="000000"/>
              <w:left w:val="single" w:sz="4" w:space="0" w:color="000000"/>
              <w:bottom w:val="single" w:sz="4" w:space="0" w:color="000000"/>
            </w:tcBorders>
            <w:shd w:val="clear" w:color="auto" w:fill="auto"/>
            <w:vAlign w:val="center"/>
          </w:tcPr>
          <w:p w14:paraId="7BCD2787" w14:textId="25409041"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04/04/2025</w:t>
            </w:r>
          </w:p>
        </w:tc>
        <w:tc>
          <w:tcPr>
            <w:tcW w:w="1710" w:type="dxa"/>
            <w:tcBorders>
              <w:top w:val="single" w:sz="4" w:space="0" w:color="000000"/>
              <w:left w:val="single" w:sz="4" w:space="0" w:color="000000"/>
              <w:bottom w:val="single" w:sz="4" w:space="0" w:color="000000"/>
            </w:tcBorders>
            <w:shd w:val="clear" w:color="auto" w:fill="auto"/>
            <w:vAlign w:val="center"/>
          </w:tcPr>
          <w:p w14:paraId="0872516B" w14:textId="24B2F65A"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04/04/2025</w:t>
            </w:r>
          </w:p>
        </w:tc>
        <w:tc>
          <w:tcPr>
            <w:tcW w:w="720" w:type="dxa"/>
            <w:tcBorders>
              <w:top w:val="single" w:sz="4" w:space="0" w:color="000000"/>
              <w:left w:val="single" w:sz="4" w:space="0" w:color="000000"/>
              <w:bottom w:val="single" w:sz="4" w:space="0" w:color="000000"/>
            </w:tcBorders>
            <w:shd w:val="clear" w:color="auto" w:fill="auto"/>
            <w:vAlign w:val="center"/>
          </w:tcPr>
          <w:p w14:paraId="24AA3497" w14:textId="574A6844"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0399B" w14:textId="6995E4F1"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46B4B420" w14:textId="77777777" w:rsidTr="00BF7CEC">
        <w:trPr>
          <w:trHeight w:val="274"/>
          <w:jc w:val="center"/>
        </w:trPr>
        <w:tc>
          <w:tcPr>
            <w:tcW w:w="1327" w:type="dxa"/>
            <w:tcBorders>
              <w:top w:val="single" w:sz="4" w:space="0" w:color="000000"/>
              <w:left w:val="single" w:sz="4" w:space="0" w:color="000000"/>
              <w:bottom w:val="single" w:sz="4" w:space="0" w:color="000000"/>
            </w:tcBorders>
            <w:shd w:val="clear" w:color="auto" w:fill="auto"/>
            <w:vAlign w:val="center"/>
          </w:tcPr>
          <w:p w14:paraId="5481AF7E" w14:textId="03530C49"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3.1.7.8</w:t>
            </w:r>
          </w:p>
        </w:tc>
        <w:tc>
          <w:tcPr>
            <w:tcW w:w="2075" w:type="dxa"/>
            <w:tcBorders>
              <w:top w:val="single" w:sz="4" w:space="0" w:color="000000"/>
              <w:left w:val="single" w:sz="4" w:space="0" w:color="000000"/>
              <w:bottom w:val="single" w:sz="4" w:space="0" w:color="000000"/>
            </w:tcBorders>
            <w:shd w:val="clear" w:color="auto" w:fill="auto"/>
            <w:vAlign w:val="center"/>
          </w:tcPr>
          <w:p w14:paraId="0E364ACB" w14:textId="3FDFC253" w:rsidR="0014116E" w:rsidRPr="0073692F" w:rsidRDefault="0014116E" w:rsidP="0014116E">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tin tức</w:t>
            </w:r>
          </w:p>
        </w:tc>
        <w:tc>
          <w:tcPr>
            <w:tcW w:w="1705" w:type="dxa"/>
            <w:tcBorders>
              <w:top w:val="single" w:sz="4" w:space="0" w:color="000000"/>
              <w:left w:val="single" w:sz="4" w:space="0" w:color="000000"/>
              <w:bottom w:val="single" w:sz="4" w:space="0" w:color="000000"/>
            </w:tcBorders>
            <w:shd w:val="clear" w:color="auto" w:fill="auto"/>
            <w:vAlign w:val="center"/>
          </w:tcPr>
          <w:p w14:paraId="53E0154D" w14:textId="53F15BF6" w:rsidR="0014116E" w:rsidRPr="0073692F" w:rsidRDefault="0014116E" w:rsidP="0014116E">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04/04/2025</w:t>
            </w:r>
          </w:p>
        </w:tc>
        <w:tc>
          <w:tcPr>
            <w:tcW w:w="1710" w:type="dxa"/>
            <w:tcBorders>
              <w:top w:val="single" w:sz="4" w:space="0" w:color="000000"/>
              <w:left w:val="single" w:sz="4" w:space="0" w:color="000000"/>
              <w:bottom w:val="single" w:sz="4" w:space="0" w:color="000000"/>
            </w:tcBorders>
            <w:shd w:val="clear" w:color="auto" w:fill="auto"/>
            <w:vAlign w:val="center"/>
          </w:tcPr>
          <w:p w14:paraId="569E16B8" w14:textId="5CF1E5E3" w:rsidR="0014116E" w:rsidRPr="0073692F" w:rsidRDefault="0014116E" w:rsidP="0014116E">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04/04/2025</w:t>
            </w:r>
          </w:p>
        </w:tc>
        <w:tc>
          <w:tcPr>
            <w:tcW w:w="720" w:type="dxa"/>
            <w:tcBorders>
              <w:top w:val="single" w:sz="4" w:space="0" w:color="000000"/>
              <w:left w:val="single" w:sz="4" w:space="0" w:color="000000"/>
              <w:bottom w:val="single" w:sz="4" w:space="0" w:color="000000"/>
            </w:tcBorders>
            <w:shd w:val="clear" w:color="auto" w:fill="auto"/>
            <w:vAlign w:val="center"/>
          </w:tcPr>
          <w:p w14:paraId="09DA7254" w14:textId="6F6C21F1" w:rsidR="0014116E" w:rsidRPr="0073692F" w:rsidRDefault="0014116E" w:rsidP="0014116E">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0C00F" w14:textId="66261439"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0674CC9F" w14:textId="77777777" w:rsidTr="00BF7CEC">
        <w:trPr>
          <w:jc w:val="center"/>
        </w:trPr>
        <w:tc>
          <w:tcPr>
            <w:tcW w:w="1327" w:type="dxa"/>
            <w:tcBorders>
              <w:top w:val="single" w:sz="4" w:space="0" w:color="000000"/>
              <w:left w:val="single" w:sz="4" w:space="0" w:color="000000"/>
              <w:bottom w:val="single" w:sz="4" w:space="0" w:color="auto"/>
            </w:tcBorders>
            <w:shd w:val="clear" w:color="auto" w:fill="auto"/>
            <w:vAlign w:val="center"/>
          </w:tcPr>
          <w:p w14:paraId="1D6EFDB4" w14:textId="5473522A"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3.1.7.9</w:t>
            </w:r>
          </w:p>
        </w:tc>
        <w:tc>
          <w:tcPr>
            <w:tcW w:w="2075" w:type="dxa"/>
            <w:tcBorders>
              <w:top w:val="single" w:sz="4" w:space="0" w:color="000000"/>
              <w:left w:val="single" w:sz="4" w:space="0" w:color="000000"/>
              <w:bottom w:val="single" w:sz="4" w:space="0" w:color="auto"/>
            </w:tcBorders>
            <w:shd w:val="clear" w:color="auto" w:fill="auto"/>
            <w:vAlign w:val="center"/>
          </w:tcPr>
          <w:p w14:paraId="4607A035" w14:textId="0FA44EA7" w:rsidR="0014116E" w:rsidRPr="0073692F" w:rsidRDefault="0014116E" w:rsidP="0014116E">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auto"/>
                <w:sz w:val="26"/>
                <w:szCs w:val="26"/>
              </w:rPr>
              <w:t>Thiết kế</w:t>
            </w:r>
            <w:r w:rsidRPr="0073692F">
              <w:rPr>
                <w:rFonts w:ascii="Times New Roman" w:eastAsia="Times New Roman" w:hAnsi="Times New Roman" w:cs="Times New Roman"/>
                <w:color w:val="000000"/>
                <w:sz w:val="26"/>
                <w:szCs w:val="26"/>
              </w:rPr>
              <w:t xml:space="preserve"> test case</w:t>
            </w:r>
            <w:r w:rsidRPr="0073692F">
              <w:rPr>
                <w:rFonts w:ascii="Times New Roman" w:eastAsia="Times New Roman" w:hAnsi="Times New Roman" w:cs="Times New Roman"/>
                <w:color w:val="auto"/>
                <w:sz w:val="26"/>
                <w:szCs w:val="26"/>
                <w:lang w:val="vi-VN"/>
              </w:rPr>
              <w:t xml:space="preserve"> trang</w:t>
            </w:r>
            <w:r w:rsidRPr="0073692F">
              <w:rPr>
                <w:rFonts w:ascii="Times New Roman" w:eastAsia="Times New Roman" w:hAnsi="Times New Roman" w:cs="Times New Roman"/>
                <w:color w:val="auto"/>
                <w:sz w:val="26"/>
                <w:szCs w:val="26"/>
              </w:rPr>
              <w:t xml:space="preserve"> kết quả khoá học</w:t>
            </w:r>
          </w:p>
        </w:tc>
        <w:tc>
          <w:tcPr>
            <w:tcW w:w="1705" w:type="dxa"/>
            <w:tcBorders>
              <w:top w:val="single" w:sz="4" w:space="0" w:color="000000"/>
              <w:left w:val="single" w:sz="4" w:space="0" w:color="000000"/>
              <w:bottom w:val="single" w:sz="4" w:space="0" w:color="auto"/>
            </w:tcBorders>
            <w:shd w:val="clear" w:color="auto" w:fill="auto"/>
            <w:vAlign w:val="center"/>
          </w:tcPr>
          <w:p w14:paraId="2D99E57A" w14:textId="5B952F0F" w:rsidR="0014116E" w:rsidRPr="0073692F" w:rsidRDefault="0014116E" w:rsidP="0014116E">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04/04/2025</w:t>
            </w:r>
          </w:p>
        </w:tc>
        <w:tc>
          <w:tcPr>
            <w:tcW w:w="1710" w:type="dxa"/>
            <w:tcBorders>
              <w:top w:val="single" w:sz="4" w:space="0" w:color="000000"/>
              <w:left w:val="single" w:sz="4" w:space="0" w:color="000000"/>
              <w:bottom w:val="single" w:sz="4" w:space="0" w:color="auto"/>
            </w:tcBorders>
            <w:shd w:val="clear" w:color="auto" w:fill="auto"/>
            <w:vAlign w:val="center"/>
          </w:tcPr>
          <w:p w14:paraId="04053318" w14:textId="4A63E173" w:rsidR="0014116E" w:rsidRPr="0073692F" w:rsidRDefault="0014116E" w:rsidP="0014116E">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04/04/2025</w:t>
            </w:r>
          </w:p>
        </w:tc>
        <w:tc>
          <w:tcPr>
            <w:tcW w:w="720" w:type="dxa"/>
            <w:tcBorders>
              <w:top w:val="single" w:sz="4" w:space="0" w:color="000000"/>
              <w:left w:val="single" w:sz="4" w:space="0" w:color="000000"/>
              <w:bottom w:val="single" w:sz="4" w:space="0" w:color="auto"/>
            </w:tcBorders>
            <w:shd w:val="clear" w:color="auto" w:fill="auto"/>
            <w:vAlign w:val="center"/>
          </w:tcPr>
          <w:p w14:paraId="5685D4EB" w14:textId="30CF66B2" w:rsidR="0014116E" w:rsidRPr="0073692F" w:rsidRDefault="0014116E" w:rsidP="0014116E">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auto"/>
              <w:right w:val="single" w:sz="4" w:space="0" w:color="000000"/>
            </w:tcBorders>
            <w:shd w:val="clear" w:color="auto" w:fill="auto"/>
            <w:vAlign w:val="center"/>
          </w:tcPr>
          <w:p w14:paraId="674613DC" w14:textId="7DC41925"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119B2554" w14:textId="77777777" w:rsidTr="00BF7CEC">
        <w:trPr>
          <w:jc w:val="center"/>
        </w:trPr>
        <w:tc>
          <w:tcPr>
            <w:tcW w:w="1327" w:type="dxa"/>
            <w:tcBorders>
              <w:top w:val="single" w:sz="4" w:space="0" w:color="000000"/>
              <w:left w:val="single" w:sz="4" w:space="0" w:color="000000"/>
              <w:bottom w:val="single" w:sz="4" w:space="0" w:color="auto"/>
            </w:tcBorders>
            <w:shd w:val="clear" w:color="auto" w:fill="auto"/>
            <w:vAlign w:val="center"/>
          </w:tcPr>
          <w:p w14:paraId="4ABE0E3E" w14:textId="6A365121"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3.1.8</w:t>
            </w:r>
          </w:p>
        </w:tc>
        <w:tc>
          <w:tcPr>
            <w:tcW w:w="2075" w:type="dxa"/>
            <w:tcBorders>
              <w:top w:val="single" w:sz="4" w:space="0" w:color="000000"/>
              <w:left w:val="single" w:sz="4" w:space="0" w:color="000000"/>
              <w:bottom w:val="single" w:sz="4" w:space="0" w:color="auto"/>
            </w:tcBorders>
            <w:shd w:val="clear" w:color="auto" w:fill="auto"/>
            <w:vAlign w:val="center"/>
          </w:tcPr>
          <w:p w14:paraId="78354B98" w14:textId="129B7D3A" w:rsidR="0014116E" w:rsidRPr="0073692F" w:rsidRDefault="0014116E" w:rsidP="0014116E">
            <w:pPr>
              <w:spacing w:line="360" w:lineRule="auto"/>
              <w:rPr>
                <w:rFonts w:ascii="Times New Roman" w:eastAsia="Times New Roman" w:hAnsi="Times New Roman" w:cs="Times New Roman"/>
                <w:color w:val="auto"/>
                <w:sz w:val="26"/>
                <w:szCs w:val="26"/>
                <w:lang w:val="vi-VN"/>
              </w:rPr>
            </w:pPr>
            <w:r w:rsidRPr="0073692F">
              <w:rPr>
                <w:rFonts w:ascii="Times New Roman" w:eastAsia="Times New Roman" w:hAnsi="Times New Roman" w:cs="Times New Roman"/>
                <w:color w:val="000000"/>
                <w:sz w:val="26"/>
                <w:szCs w:val="26"/>
              </w:rPr>
              <w:t>Thiết kế test case trang</w:t>
            </w:r>
            <w:r w:rsidRPr="0073692F">
              <w:rPr>
                <w:rFonts w:ascii="Times New Roman" w:eastAsia="Times New Roman" w:hAnsi="Times New Roman" w:cs="Times New Roman"/>
                <w:color w:val="000000"/>
                <w:sz w:val="26"/>
                <w:szCs w:val="26"/>
                <w:lang w:val="vi-VN"/>
              </w:rPr>
              <w:t xml:space="preserve"> </w:t>
            </w:r>
            <w:r w:rsidRPr="0073692F">
              <w:rPr>
                <w:rFonts w:ascii="Times New Roman" w:eastAsia="Times New Roman" w:hAnsi="Times New Roman" w:cs="Times New Roman"/>
                <w:color w:val="000000"/>
                <w:sz w:val="26"/>
                <w:szCs w:val="26"/>
              </w:rPr>
              <w:t>kết quả thi</w:t>
            </w:r>
          </w:p>
        </w:tc>
        <w:tc>
          <w:tcPr>
            <w:tcW w:w="1705" w:type="dxa"/>
            <w:tcBorders>
              <w:top w:val="single" w:sz="4" w:space="0" w:color="000000"/>
              <w:left w:val="single" w:sz="4" w:space="0" w:color="000000"/>
              <w:bottom w:val="single" w:sz="4" w:space="0" w:color="auto"/>
            </w:tcBorders>
            <w:shd w:val="clear" w:color="auto" w:fill="auto"/>
            <w:vAlign w:val="center"/>
          </w:tcPr>
          <w:p w14:paraId="2FA1F5B7" w14:textId="73146DE9"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05/04/2025</w:t>
            </w:r>
          </w:p>
        </w:tc>
        <w:tc>
          <w:tcPr>
            <w:tcW w:w="1710" w:type="dxa"/>
            <w:tcBorders>
              <w:top w:val="single" w:sz="4" w:space="0" w:color="000000"/>
              <w:left w:val="single" w:sz="4" w:space="0" w:color="000000"/>
              <w:bottom w:val="single" w:sz="4" w:space="0" w:color="auto"/>
            </w:tcBorders>
            <w:shd w:val="clear" w:color="auto" w:fill="auto"/>
            <w:vAlign w:val="center"/>
          </w:tcPr>
          <w:p w14:paraId="735C2BBE" w14:textId="578C9357"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05/04/2025</w:t>
            </w:r>
          </w:p>
        </w:tc>
        <w:tc>
          <w:tcPr>
            <w:tcW w:w="720" w:type="dxa"/>
            <w:tcBorders>
              <w:top w:val="single" w:sz="4" w:space="0" w:color="000000"/>
              <w:left w:val="single" w:sz="4" w:space="0" w:color="000000"/>
              <w:bottom w:val="single" w:sz="4" w:space="0" w:color="auto"/>
            </w:tcBorders>
            <w:shd w:val="clear" w:color="auto" w:fill="auto"/>
            <w:vAlign w:val="center"/>
          </w:tcPr>
          <w:p w14:paraId="3207160E" w14:textId="398CC27E"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000000"/>
              <w:left w:val="single" w:sz="4" w:space="0" w:color="000000"/>
              <w:bottom w:val="single" w:sz="4" w:space="0" w:color="auto"/>
              <w:right w:val="single" w:sz="4" w:space="0" w:color="000000"/>
            </w:tcBorders>
            <w:shd w:val="clear" w:color="auto" w:fill="auto"/>
            <w:vAlign w:val="center"/>
          </w:tcPr>
          <w:p w14:paraId="54E5DEA4" w14:textId="6C613492"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36260471" w14:textId="77777777" w:rsidTr="00334E08">
        <w:trPr>
          <w:trHeight w:val="876"/>
          <w:jc w:val="center"/>
        </w:trPr>
        <w:tc>
          <w:tcPr>
            <w:tcW w:w="1327" w:type="dxa"/>
            <w:tcBorders>
              <w:top w:val="single" w:sz="4" w:space="0" w:color="000000"/>
              <w:left w:val="single" w:sz="4" w:space="0" w:color="000000"/>
              <w:bottom w:val="single" w:sz="4" w:space="0" w:color="auto"/>
            </w:tcBorders>
            <w:shd w:val="clear" w:color="auto" w:fill="auto"/>
            <w:vAlign w:val="center"/>
          </w:tcPr>
          <w:p w14:paraId="27B701D4" w14:textId="05348C4A"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3.1.8.1</w:t>
            </w:r>
          </w:p>
        </w:tc>
        <w:tc>
          <w:tcPr>
            <w:tcW w:w="2075" w:type="dxa"/>
            <w:tcBorders>
              <w:top w:val="single" w:sz="4" w:space="0" w:color="000000"/>
              <w:left w:val="single" w:sz="4" w:space="0" w:color="000000"/>
              <w:bottom w:val="single" w:sz="4" w:space="0" w:color="auto"/>
            </w:tcBorders>
            <w:shd w:val="clear" w:color="auto" w:fill="auto"/>
            <w:vAlign w:val="center"/>
          </w:tcPr>
          <w:p w14:paraId="32CDF197" w14:textId="564CBAAC"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 form đăng nhập</w:t>
            </w:r>
          </w:p>
        </w:tc>
        <w:tc>
          <w:tcPr>
            <w:tcW w:w="1705" w:type="dxa"/>
            <w:tcBorders>
              <w:top w:val="single" w:sz="4" w:space="0" w:color="000000"/>
              <w:left w:val="single" w:sz="4" w:space="0" w:color="000000"/>
              <w:bottom w:val="single" w:sz="4" w:space="0" w:color="auto"/>
            </w:tcBorders>
            <w:shd w:val="clear" w:color="auto" w:fill="auto"/>
            <w:vAlign w:val="center"/>
          </w:tcPr>
          <w:p w14:paraId="21BA03F3" w14:textId="01372565"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05/04/2025</w:t>
            </w:r>
          </w:p>
        </w:tc>
        <w:tc>
          <w:tcPr>
            <w:tcW w:w="1710" w:type="dxa"/>
            <w:tcBorders>
              <w:top w:val="single" w:sz="4" w:space="0" w:color="000000"/>
              <w:left w:val="single" w:sz="4" w:space="0" w:color="000000"/>
              <w:bottom w:val="single" w:sz="4" w:space="0" w:color="auto"/>
            </w:tcBorders>
            <w:shd w:val="clear" w:color="auto" w:fill="auto"/>
            <w:vAlign w:val="center"/>
          </w:tcPr>
          <w:p w14:paraId="78364FCD" w14:textId="5D8537CA"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05/04/2025</w:t>
            </w:r>
          </w:p>
        </w:tc>
        <w:tc>
          <w:tcPr>
            <w:tcW w:w="720" w:type="dxa"/>
            <w:tcBorders>
              <w:top w:val="single" w:sz="4" w:space="0" w:color="000000"/>
              <w:left w:val="single" w:sz="4" w:space="0" w:color="000000"/>
              <w:bottom w:val="single" w:sz="4" w:space="0" w:color="auto"/>
            </w:tcBorders>
            <w:shd w:val="clear" w:color="auto" w:fill="auto"/>
            <w:vAlign w:val="center"/>
          </w:tcPr>
          <w:p w14:paraId="56A05319" w14:textId="0051A612" w:rsidR="0014116E" w:rsidRPr="0073692F" w:rsidRDefault="0014116E" w:rsidP="0014116E">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auto"/>
              <w:right w:val="single" w:sz="4" w:space="0" w:color="000000"/>
            </w:tcBorders>
            <w:shd w:val="clear" w:color="auto" w:fill="auto"/>
          </w:tcPr>
          <w:p w14:paraId="5FA0C803" w14:textId="75AD9CD7"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4B9BDA37" w14:textId="77777777" w:rsidTr="00BF7CEC">
        <w:trPr>
          <w:trHeight w:val="759"/>
          <w:jc w:val="center"/>
        </w:trPr>
        <w:tc>
          <w:tcPr>
            <w:tcW w:w="1327" w:type="dxa"/>
            <w:tcBorders>
              <w:top w:val="single" w:sz="4" w:space="0" w:color="000000"/>
              <w:left w:val="single" w:sz="4" w:space="0" w:color="000000"/>
              <w:bottom w:val="single" w:sz="4" w:space="0" w:color="auto"/>
            </w:tcBorders>
            <w:shd w:val="clear" w:color="auto" w:fill="auto"/>
            <w:vAlign w:val="center"/>
          </w:tcPr>
          <w:p w14:paraId="6B85255C" w14:textId="72F61FDB"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3.1.8.2</w:t>
            </w:r>
          </w:p>
        </w:tc>
        <w:tc>
          <w:tcPr>
            <w:tcW w:w="2075" w:type="dxa"/>
            <w:tcBorders>
              <w:top w:val="single" w:sz="4" w:space="0" w:color="000000"/>
              <w:left w:val="single" w:sz="4" w:space="0" w:color="000000"/>
              <w:bottom w:val="single" w:sz="4" w:space="0" w:color="auto"/>
            </w:tcBorders>
            <w:shd w:val="clear" w:color="auto" w:fill="auto"/>
            <w:vAlign w:val="center"/>
          </w:tcPr>
          <w:p w14:paraId="6DF7311B" w14:textId="316D6B22"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Thiết kế test case </w:t>
            </w:r>
            <w:r w:rsidRPr="0073692F">
              <w:rPr>
                <w:rFonts w:ascii="Times New Roman" w:eastAsia="Times New Roman" w:hAnsi="Times New Roman" w:cs="Times New Roman"/>
                <w:color w:val="000000"/>
                <w:sz w:val="26"/>
                <w:szCs w:val="26"/>
              </w:rPr>
              <w:lastRenderedPageBreak/>
              <w:t>form đăng ký</w:t>
            </w:r>
          </w:p>
        </w:tc>
        <w:tc>
          <w:tcPr>
            <w:tcW w:w="1705" w:type="dxa"/>
            <w:tcBorders>
              <w:top w:val="single" w:sz="4" w:space="0" w:color="000000"/>
              <w:left w:val="single" w:sz="4" w:space="0" w:color="000000"/>
              <w:bottom w:val="single" w:sz="4" w:space="0" w:color="auto"/>
            </w:tcBorders>
            <w:shd w:val="clear" w:color="auto" w:fill="auto"/>
            <w:vAlign w:val="center"/>
          </w:tcPr>
          <w:p w14:paraId="3F23CE39" w14:textId="33F986EF"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lastRenderedPageBreak/>
              <w:t>05/04/2025</w:t>
            </w:r>
          </w:p>
        </w:tc>
        <w:tc>
          <w:tcPr>
            <w:tcW w:w="1710" w:type="dxa"/>
            <w:tcBorders>
              <w:top w:val="single" w:sz="4" w:space="0" w:color="000000"/>
              <w:left w:val="single" w:sz="4" w:space="0" w:color="000000"/>
              <w:bottom w:val="single" w:sz="4" w:space="0" w:color="auto"/>
            </w:tcBorders>
            <w:shd w:val="clear" w:color="auto" w:fill="auto"/>
            <w:vAlign w:val="center"/>
          </w:tcPr>
          <w:p w14:paraId="5BAB2C75" w14:textId="3732D48F" w:rsidR="0014116E" w:rsidRPr="0073692F" w:rsidRDefault="0014116E" w:rsidP="0014116E">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05/04/2025</w:t>
            </w:r>
          </w:p>
        </w:tc>
        <w:tc>
          <w:tcPr>
            <w:tcW w:w="720" w:type="dxa"/>
            <w:tcBorders>
              <w:top w:val="single" w:sz="4" w:space="0" w:color="000000"/>
              <w:left w:val="single" w:sz="4" w:space="0" w:color="000000"/>
              <w:bottom w:val="single" w:sz="4" w:space="0" w:color="auto"/>
            </w:tcBorders>
            <w:shd w:val="clear" w:color="auto" w:fill="auto"/>
            <w:vAlign w:val="center"/>
          </w:tcPr>
          <w:p w14:paraId="50D576D8" w14:textId="197E7A1F" w:rsidR="0014116E" w:rsidRPr="0073692F" w:rsidRDefault="0014116E" w:rsidP="0014116E">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5" w:type="dxa"/>
            <w:tcBorders>
              <w:top w:val="single" w:sz="4" w:space="0" w:color="000000"/>
              <w:left w:val="single" w:sz="4" w:space="0" w:color="000000"/>
              <w:bottom w:val="single" w:sz="4" w:space="0" w:color="auto"/>
              <w:right w:val="single" w:sz="4" w:space="0" w:color="000000"/>
            </w:tcBorders>
            <w:shd w:val="clear" w:color="auto" w:fill="auto"/>
          </w:tcPr>
          <w:p w14:paraId="283D1D5A" w14:textId="4A8CDC6B"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894650" w:rsidRPr="0073692F" w14:paraId="55857E08" w14:textId="77777777" w:rsidTr="00BF7CEC">
        <w:trPr>
          <w:trHeight w:val="417"/>
          <w:jc w:val="center"/>
        </w:trPr>
        <w:tc>
          <w:tcPr>
            <w:tcW w:w="1327" w:type="dxa"/>
            <w:tcBorders>
              <w:top w:val="single" w:sz="4" w:space="0" w:color="auto"/>
              <w:left w:val="single" w:sz="4" w:space="0" w:color="000000"/>
              <w:bottom w:val="single" w:sz="4" w:space="0" w:color="000000"/>
            </w:tcBorders>
            <w:shd w:val="clear" w:color="auto" w:fill="9CC2E5" w:themeFill="accent1" w:themeFillTint="99"/>
            <w:vAlign w:val="center"/>
          </w:tcPr>
          <w:p w14:paraId="7892C986" w14:textId="4AC38EBA" w:rsidR="00894650" w:rsidRPr="0073692F" w:rsidRDefault="00894650" w:rsidP="00894650">
            <w:pPr>
              <w:spacing w:line="360" w:lineRule="auto"/>
              <w:rPr>
                <w:rFonts w:ascii="Times New Roman" w:hAnsi="Times New Roman" w:cs="Times New Roman"/>
                <w:b/>
                <w:sz w:val="26"/>
                <w:szCs w:val="26"/>
              </w:rPr>
            </w:pPr>
            <w:r w:rsidRPr="0073692F">
              <w:rPr>
                <w:rFonts w:ascii="Times New Roman" w:eastAsia="Times New Roman" w:hAnsi="Times New Roman" w:cs="Times New Roman"/>
                <w:b/>
                <w:color w:val="000000"/>
                <w:sz w:val="26"/>
                <w:szCs w:val="26"/>
              </w:rPr>
              <w:lastRenderedPageBreak/>
              <w:t>3.1.9</w:t>
            </w:r>
          </w:p>
        </w:tc>
        <w:tc>
          <w:tcPr>
            <w:tcW w:w="2075" w:type="dxa"/>
            <w:tcBorders>
              <w:top w:val="single" w:sz="4" w:space="0" w:color="auto"/>
              <w:left w:val="single" w:sz="4" w:space="0" w:color="000000"/>
              <w:bottom w:val="single" w:sz="4" w:space="0" w:color="000000"/>
            </w:tcBorders>
            <w:shd w:val="clear" w:color="auto" w:fill="9CC2E5" w:themeFill="accent1" w:themeFillTint="99"/>
            <w:vAlign w:val="center"/>
          </w:tcPr>
          <w:p w14:paraId="324A0DD2" w14:textId="0379A986" w:rsidR="00894650" w:rsidRPr="0073692F" w:rsidRDefault="00894650" w:rsidP="00894650">
            <w:pPr>
              <w:spacing w:line="360" w:lineRule="auto"/>
              <w:rPr>
                <w:rFonts w:ascii="Times New Roman" w:hAnsi="Times New Roman" w:cs="Times New Roman"/>
                <w:b/>
                <w:sz w:val="26"/>
                <w:szCs w:val="26"/>
              </w:rPr>
            </w:pPr>
            <w:r w:rsidRPr="0073692F">
              <w:rPr>
                <w:rFonts w:ascii="Times New Roman" w:eastAsia="Times New Roman" w:hAnsi="Times New Roman" w:cs="Times New Roman"/>
                <w:b/>
                <w:color w:val="auto"/>
                <w:sz w:val="26"/>
                <w:szCs w:val="26"/>
              </w:rPr>
              <w:t>Coding</w:t>
            </w:r>
          </w:p>
        </w:tc>
        <w:tc>
          <w:tcPr>
            <w:tcW w:w="1705" w:type="dxa"/>
            <w:tcBorders>
              <w:top w:val="single" w:sz="4" w:space="0" w:color="auto"/>
              <w:left w:val="single" w:sz="4" w:space="0" w:color="000000"/>
              <w:bottom w:val="single" w:sz="4" w:space="0" w:color="000000"/>
            </w:tcBorders>
            <w:shd w:val="clear" w:color="auto" w:fill="9CC2E5" w:themeFill="accent1" w:themeFillTint="99"/>
            <w:vAlign w:val="center"/>
          </w:tcPr>
          <w:p w14:paraId="5E00F9BE" w14:textId="2CB4D881" w:rsidR="00894650" w:rsidRPr="0073692F" w:rsidRDefault="00894650" w:rsidP="00894650">
            <w:pPr>
              <w:pStyle w:val="ListParagraph"/>
              <w:spacing w:after="0" w:line="360" w:lineRule="auto"/>
              <w:ind w:left="0"/>
              <w:jc w:val="center"/>
              <w:rPr>
                <w:rFonts w:ascii="Times New Roman" w:hAnsi="Times New Roman" w:cs="Times New Roman"/>
                <w:b/>
                <w:bCs/>
                <w:sz w:val="26"/>
                <w:szCs w:val="26"/>
              </w:rPr>
            </w:pPr>
            <w:r w:rsidRPr="0073692F">
              <w:rPr>
                <w:rFonts w:ascii="Times New Roman" w:eastAsia="Times New Roman" w:hAnsi="Times New Roman" w:cs="Times New Roman"/>
                <w:b/>
                <w:bCs/>
                <w:sz w:val="26"/>
                <w:szCs w:val="26"/>
                <w:lang w:eastAsia="en-US"/>
              </w:rPr>
              <w:t>03/04/2025</w:t>
            </w:r>
          </w:p>
        </w:tc>
        <w:tc>
          <w:tcPr>
            <w:tcW w:w="1710" w:type="dxa"/>
            <w:tcBorders>
              <w:top w:val="single" w:sz="4" w:space="0" w:color="auto"/>
              <w:left w:val="single" w:sz="4" w:space="0" w:color="000000"/>
              <w:bottom w:val="single" w:sz="4" w:space="0" w:color="000000"/>
            </w:tcBorders>
            <w:shd w:val="clear" w:color="auto" w:fill="9CC2E5" w:themeFill="accent1" w:themeFillTint="99"/>
            <w:vAlign w:val="center"/>
          </w:tcPr>
          <w:p w14:paraId="6679E0A9" w14:textId="272CC097" w:rsidR="00894650" w:rsidRPr="0073692F" w:rsidRDefault="00894650" w:rsidP="00894650">
            <w:pPr>
              <w:pStyle w:val="ListParagraph"/>
              <w:spacing w:after="0" w:line="360" w:lineRule="auto"/>
              <w:ind w:left="0"/>
              <w:jc w:val="center"/>
              <w:rPr>
                <w:rFonts w:ascii="Times New Roman" w:hAnsi="Times New Roman" w:cs="Times New Roman"/>
                <w:b/>
                <w:bCs/>
                <w:sz w:val="26"/>
                <w:szCs w:val="26"/>
              </w:rPr>
            </w:pPr>
            <w:r w:rsidRPr="0073692F">
              <w:rPr>
                <w:rFonts w:ascii="Times New Roman" w:eastAsia="Times New Roman" w:hAnsi="Times New Roman" w:cs="Times New Roman"/>
                <w:b/>
                <w:bCs/>
                <w:sz w:val="26"/>
                <w:szCs w:val="26"/>
                <w:lang w:eastAsia="en-US"/>
              </w:rPr>
              <w:t>09/04/2025</w:t>
            </w:r>
          </w:p>
        </w:tc>
        <w:tc>
          <w:tcPr>
            <w:tcW w:w="720" w:type="dxa"/>
            <w:tcBorders>
              <w:top w:val="single" w:sz="4" w:space="0" w:color="auto"/>
              <w:left w:val="single" w:sz="4" w:space="0" w:color="000000"/>
              <w:bottom w:val="single" w:sz="4" w:space="0" w:color="000000"/>
            </w:tcBorders>
            <w:shd w:val="clear" w:color="auto" w:fill="9CC2E5" w:themeFill="accent1" w:themeFillTint="99"/>
            <w:vAlign w:val="center"/>
          </w:tcPr>
          <w:p w14:paraId="6CACB026" w14:textId="57AE1556" w:rsidR="00894650" w:rsidRPr="0073692F" w:rsidRDefault="0014116E" w:rsidP="00894650">
            <w:pPr>
              <w:snapToGrid w:val="0"/>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106</w:t>
            </w:r>
          </w:p>
        </w:tc>
        <w:tc>
          <w:tcPr>
            <w:tcW w:w="1535" w:type="dxa"/>
            <w:tcBorders>
              <w:top w:val="single" w:sz="4" w:space="0" w:color="auto"/>
              <w:left w:val="single" w:sz="4" w:space="0" w:color="000000"/>
              <w:bottom w:val="single" w:sz="4" w:space="0" w:color="000000"/>
              <w:right w:val="single" w:sz="4" w:space="0" w:color="000000"/>
            </w:tcBorders>
            <w:shd w:val="clear" w:color="auto" w:fill="9CC2E5" w:themeFill="accent1" w:themeFillTint="99"/>
            <w:vAlign w:val="center"/>
          </w:tcPr>
          <w:p w14:paraId="37EE8C34" w14:textId="77777777" w:rsidR="00894650" w:rsidRPr="0073692F" w:rsidRDefault="00894650" w:rsidP="00894650">
            <w:pPr>
              <w:snapToGrid w:val="0"/>
              <w:spacing w:line="360" w:lineRule="auto"/>
              <w:jc w:val="center"/>
              <w:rPr>
                <w:rFonts w:ascii="Times New Roman" w:hAnsi="Times New Roman" w:cs="Times New Roman"/>
                <w:b/>
                <w:sz w:val="26"/>
                <w:szCs w:val="26"/>
              </w:rPr>
            </w:pPr>
          </w:p>
        </w:tc>
      </w:tr>
      <w:tr w:rsidR="005E4DFE" w:rsidRPr="0073692F" w14:paraId="5989F7E2" w14:textId="77777777" w:rsidTr="00BF7CEC">
        <w:trPr>
          <w:trHeight w:val="814"/>
          <w:jc w:val="center"/>
        </w:trPr>
        <w:tc>
          <w:tcPr>
            <w:tcW w:w="1327" w:type="dxa"/>
            <w:tcBorders>
              <w:left w:val="single" w:sz="4" w:space="0" w:color="000000"/>
              <w:bottom w:val="single" w:sz="4" w:space="0" w:color="auto"/>
            </w:tcBorders>
            <w:shd w:val="clear" w:color="auto" w:fill="auto"/>
            <w:vAlign w:val="center"/>
          </w:tcPr>
          <w:p w14:paraId="7D40DC42" w14:textId="62751A02" w:rsidR="005E4DFE" w:rsidRPr="0073692F" w:rsidRDefault="005E4DFE" w:rsidP="005E4DFE">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3.1.9.1</w:t>
            </w:r>
          </w:p>
        </w:tc>
        <w:tc>
          <w:tcPr>
            <w:tcW w:w="2075" w:type="dxa"/>
            <w:tcBorders>
              <w:left w:val="single" w:sz="4" w:space="0" w:color="000000"/>
              <w:bottom w:val="single" w:sz="4" w:space="0" w:color="auto"/>
            </w:tcBorders>
            <w:shd w:val="clear" w:color="auto" w:fill="auto"/>
            <w:vAlign w:val="center"/>
          </w:tcPr>
          <w:p w14:paraId="3C4ECAA2" w14:textId="1459E333" w:rsidR="005E4DFE" w:rsidRPr="0073692F" w:rsidRDefault="005E4DFE" w:rsidP="005E4DFE">
            <w:pPr>
              <w:spacing w:line="360" w:lineRule="auto"/>
              <w:rPr>
                <w:rFonts w:ascii="Times New Roman" w:hAnsi="Times New Roman" w:cs="Times New Roman"/>
                <w:sz w:val="26"/>
                <w:szCs w:val="26"/>
                <w:lang w:val="fr-FR"/>
              </w:rPr>
            </w:pPr>
            <w:r w:rsidRPr="0073692F">
              <w:rPr>
                <w:rFonts w:ascii="Times New Roman" w:eastAsia="Times New Roman" w:hAnsi="Times New Roman" w:cs="Times New Roman"/>
                <w:color w:val="000000"/>
                <w:sz w:val="26"/>
                <w:szCs w:val="26"/>
              </w:rPr>
              <w:t>Code Font-end and Back-end trang</w:t>
            </w:r>
            <w:r w:rsidRPr="0073692F">
              <w:rPr>
                <w:rFonts w:ascii="Times New Roman" w:eastAsia="Times New Roman" w:hAnsi="Times New Roman" w:cs="Times New Roman"/>
                <w:color w:val="000000"/>
                <w:sz w:val="26"/>
                <w:szCs w:val="26"/>
                <w:lang w:val="vi-VN"/>
              </w:rPr>
              <w:t xml:space="preserve"> chủ</w:t>
            </w:r>
          </w:p>
        </w:tc>
        <w:tc>
          <w:tcPr>
            <w:tcW w:w="1705" w:type="dxa"/>
            <w:tcBorders>
              <w:left w:val="single" w:sz="4" w:space="0" w:color="000000"/>
              <w:bottom w:val="single" w:sz="4" w:space="0" w:color="auto"/>
            </w:tcBorders>
            <w:shd w:val="clear" w:color="auto" w:fill="auto"/>
            <w:vAlign w:val="center"/>
          </w:tcPr>
          <w:p w14:paraId="35C09007" w14:textId="17C0218B" w:rsidR="005E4DFE" w:rsidRPr="0073692F" w:rsidRDefault="005E4DFE" w:rsidP="005E4DFE">
            <w:pPr>
              <w:pStyle w:val="ListParagraph"/>
              <w:spacing w:after="0" w:line="360" w:lineRule="auto"/>
              <w:ind w:left="0"/>
              <w:rPr>
                <w:rFonts w:ascii="Times New Roman" w:hAnsi="Times New Roman" w:cs="Times New Roman"/>
                <w:sz w:val="26"/>
                <w:szCs w:val="26"/>
              </w:rPr>
            </w:pPr>
            <w:r w:rsidRPr="0073692F">
              <w:rPr>
                <w:rFonts w:ascii="Times New Roman" w:hAnsi="Times New Roman" w:cs="Times New Roman"/>
                <w:sz w:val="26"/>
                <w:szCs w:val="26"/>
              </w:rPr>
              <w:t>03/04/2025</w:t>
            </w:r>
          </w:p>
        </w:tc>
        <w:tc>
          <w:tcPr>
            <w:tcW w:w="1710" w:type="dxa"/>
            <w:tcBorders>
              <w:left w:val="single" w:sz="4" w:space="0" w:color="000000"/>
              <w:bottom w:val="single" w:sz="4" w:space="0" w:color="auto"/>
            </w:tcBorders>
            <w:shd w:val="clear" w:color="auto" w:fill="auto"/>
            <w:vAlign w:val="center"/>
          </w:tcPr>
          <w:p w14:paraId="37623AF4" w14:textId="10027AB7" w:rsidR="005E4DFE" w:rsidRPr="0073692F" w:rsidRDefault="005E4DFE" w:rsidP="005E4DFE">
            <w:pPr>
              <w:pStyle w:val="ListParagraph"/>
              <w:spacing w:after="0" w:line="360" w:lineRule="auto"/>
              <w:ind w:left="0"/>
              <w:jc w:val="center"/>
              <w:rPr>
                <w:rFonts w:ascii="Times New Roman" w:hAnsi="Times New Roman" w:cs="Times New Roman"/>
                <w:sz w:val="26"/>
                <w:szCs w:val="26"/>
              </w:rPr>
            </w:pPr>
            <w:r w:rsidRPr="0073692F">
              <w:rPr>
                <w:rFonts w:ascii="Times New Roman" w:hAnsi="Times New Roman" w:cs="Times New Roman"/>
                <w:sz w:val="26"/>
                <w:szCs w:val="26"/>
              </w:rPr>
              <w:t>03/04/2025</w:t>
            </w:r>
          </w:p>
        </w:tc>
        <w:tc>
          <w:tcPr>
            <w:tcW w:w="720" w:type="dxa"/>
            <w:tcBorders>
              <w:left w:val="single" w:sz="4" w:space="0" w:color="000000"/>
              <w:bottom w:val="single" w:sz="4" w:space="0" w:color="auto"/>
            </w:tcBorders>
            <w:shd w:val="clear" w:color="auto" w:fill="auto"/>
            <w:vAlign w:val="center"/>
          </w:tcPr>
          <w:p w14:paraId="4E7C7762" w14:textId="27D1191E" w:rsidR="005E4DFE" w:rsidRPr="0073692F" w:rsidRDefault="0014116E" w:rsidP="005E4DFE">
            <w:pPr>
              <w:snapToGrid w:val="0"/>
              <w:spacing w:line="360" w:lineRule="auto"/>
              <w:jc w:val="center"/>
              <w:rPr>
                <w:rFonts w:ascii="Times New Roman" w:hAnsi="Times New Roman" w:cs="Times New Roman"/>
                <w:sz w:val="26"/>
                <w:szCs w:val="26"/>
              </w:rPr>
            </w:pPr>
            <w:r>
              <w:rPr>
                <w:rFonts w:ascii="Times New Roman" w:hAnsi="Times New Roman" w:cs="Times New Roman"/>
                <w:color w:val="000000"/>
                <w:sz w:val="26"/>
                <w:szCs w:val="26"/>
              </w:rPr>
              <w:t>8</w:t>
            </w:r>
          </w:p>
        </w:tc>
        <w:tc>
          <w:tcPr>
            <w:tcW w:w="1535" w:type="dxa"/>
            <w:tcBorders>
              <w:left w:val="single" w:sz="4" w:space="0" w:color="000000"/>
              <w:bottom w:val="single" w:sz="4" w:space="0" w:color="auto"/>
              <w:right w:val="single" w:sz="4" w:space="0" w:color="000000"/>
            </w:tcBorders>
            <w:shd w:val="clear" w:color="auto" w:fill="auto"/>
            <w:vAlign w:val="center"/>
          </w:tcPr>
          <w:p w14:paraId="17FCD527" w14:textId="40139AE0" w:rsidR="005E4DFE" w:rsidRPr="0073692F" w:rsidRDefault="005E4DFE" w:rsidP="005E4DF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Thanh Anh</w:t>
            </w:r>
            <w:r w:rsidRPr="0073692F">
              <w:rPr>
                <w:rFonts w:ascii="Times New Roman" w:hAnsi="Times New Roman" w:cs="Times New Roman"/>
                <w:color w:val="000000"/>
                <w:sz w:val="26"/>
                <w:szCs w:val="26"/>
              </w:rPr>
              <w:br/>
              <w:t>Thảo</w:t>
            </w:r>
          </w:p>
        </w:tc>
      </w:tr>
      <w:tr w:rsidR="0014116E" w:rsidRPr="0073692F" w14:paraId="7CF6D467" w14:textId="77777777" w:rsidTr="004342F1">
        <w:trPr>
          <w:jc w:val="center"/>
        </w:trPr>
        <w:tc>
          <w:tcPr>
            <w:tcW w:w="1327" w:type="dxa"/>
            <w:tcBorders>
              <w:top w:val="single" w:sz="4" w:space="0" w:color="auto"/>
              <w:left w:val="single" w:sz="4" w:space="0" w:color="000000"/>
              <w:bottom w:val="single" w:sz="4" w:space="0" w:color="auto"/>
            </w:tcBorders>
            <w:shd w:val="clear" w:color="auto" w:fill="auto"/>
            <w:vAlign w:val="center"/>
          </w:tcPr>
          <w:p w14:paraId="1CF77438" w14:textId="64257327"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3.1.9.2</w:t>
            </w:r>
          </w:p>
        </w:tc>
        <w:tc>
          <w:tcPr>
            <w:tcW w:w="2075" w:type="dxa"/>
            <w:tcBorders>
              <w:top w:val="single" w:sz="4" w:space="0" w:color="auto"/>
              <w:left w:val="single" w:sz="4" w:space="0" w:color="000000"/>
              <w:bottom w:val="single" w:sz="4" w:space="0" w:color="auto"/>
            </w:tcBorders>
            <w:shd w:val="clear" w:color="auto" w:fill="auto"/>
            <w:vAlign w:val="center"/>
          </w:tcPr>
          <w:p w14:paraId="5C323706" w14:textId="0A1A7624" w:rsidR="0014116E" w:rsidRPr="0073692F" w:rsidRDefault="0014116E" w:rsidP="0014116E">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Code Font-end and Back-end trang giới thiệu</w:t>
            </w:r>
          </w:p>
        </w:tc>
        <w:tc>
          <w:tcPr>
            <w:tcW w:w="1705" w:type="dxa"/>
            <w:tcBorders>
              <w:top w:val="single" w:sz="4" w:space="0" w:color="auto"/>
              <w:left w:val="single" w:sz="4" w:space="0" w:color="000000"/>
              <w:bottom w:val="single" w:sz="4" w:space="0" w:color="auto"/>
            </w:tcBorders>
            <w:shd w:val="clear" w:color="auto" w:fill="auto"/>
            <w:vAlign w:val="center"/>
          </w:tcPr>
          <w:p w14:paraId="0D75C13E" w14:textId="5A9EC773"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04/04/2025</w:t>
            </w:r>
          </w:p>
        </w:tc>
        <w:tc>
          <w:tcPr>
            <w:tcW w:w="1710" w:type="dxa"/>
            <w:tcBorders>
              <w:top w:val="single" w:sz="4" w:space="0" w:color="auto"/>
              <w:left w:val="single" w:sz="4" w:space="0" w:color="000000"/>
              <w:bottom w:val="single" w:sz="4" w:space="0" w:color="auto"/>
            </w:tcBorders>
            <w:shd w:val="clear" w:color="auto" w:fill="auto"/>
            <w:vAlign w:val="center"/>
          </w:tcPr>
          <w:p w14:paraId="798315C0" w14:textId="45C253B1"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04/04/2025</w:t>
            </w:r>
          </w:p>
        </w:tc>
        <w:tc>
          <w:tcPr>
            <w:tcW w:w="720" w:type="dxa"/>
            <w:tcBorders>
              <w:top w:val="single" w:sz="4" w:space="0" w:color="auto"/>
              <w:left w:val="single" w:sz="4" w:space="0" w:color="000000"/>
              <w:bottom w:val="single" w:sz="4" w:space="0" w:color="auto"/>
            </w:tcBorders>
            <w:shd w:val="clear" w:color="auto" w:fill="auto"/>
          </w:tcPr>
          <w:p w14:paraId="34E669BA" w14:textId="2AEABD6F" w:rsidR="0014116E" w:rsidRPr="0073692F" w:rsidRDefault="0014116E" w:rsidP="0014116E">
            <w:pPr>
              <w:snapToGrid w:val="0"/>
              <w:spacing w:line="360" w:lineRule="auto"/>
              <w:jc w:val="center"/>
              <w:rPr>
                <w:rFonts w:ascii="Times New Roman" w:hAnsi="Times New Roman" w:cs="Times New Roman"/>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000000"/>
              <w:bottom w:val="single" w:sz="4" w:space="0" w:color="auto"/>
              <w:right w:val="single" w:sz="4" w:space="0" w:color="000000"/>
            </w:tcBorders>
            <w:shd w:val="clear" w:color="auto" w:fill="auto"/>
            <w:vAlign w:val="center"/>
          </w:tcPr>
          <w:p w14:paraId="0672CB88" w14:textId="0C4E9FA4"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Thanh Anh</w:t>
            </w:r>
            <w:r w:rsidRPr="0073692F">
              <w:rPr>
                <w:rFonts w:ascii="Times New Roman" w:hAnsi="Times New Roman" w:cs="Times New Roman"/>
                <w:color w:val="000000"/>
                <w:sz w:val="26"/>
                <w:szCs w:val="26"/>
              </w:rPr>
              <w:br/>
              <w:t>Thảo</w:t>
            </w:r>
          </w:p>
        </w:tc>
      </w:tr>
      <w:tr w:rsidR="0014116E" w:rsidRPr="0073692F" w14:paraId="2CACB435" w14:textId="77777777" w:rsidTr="004342F1">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43F75DF" w14:textId="0CC76CED" w:rsidR="0014116E" w:rsidRPr="0073692F" w:rsidRDefault="0014116E" w:rsidP="0014116E">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000000"/>
                <w:sz w:val="26"/>
                <w:szCs w:val="26"/>
              </w:rPr>
              <w:t>3.1.9.3</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3199A8A1" w14:textId="147BBBA6" w:rsidR="0014116E" w:rsidRPr="0073692F" w:rsidRDefault="0014116E" w:rsidP="0014116E">
            <w:pPr>
              <w:spacing w:line="360" w:lineRule="auto"/>
              <w:rPr>
                <w:rFonts w:ascii="Times New Roman" w:eastAsia="Times New Roman" w:hAnsi="Times New Roman" w:cs="Times New Roman"/>
                <w:color w:val="auto"/>
                <w:sz w:val="26"/>
                <w:szCs w:val="26"/>
                <w:lang w:val="vi-VN"/>
              </w:rPr>
            </w:pPr>
            <w:r w:rsidRPr="0073692F">
              <w:rPr>
                <w:rFonts w:ascii="Times New Roman" w:eastAsia="Times New Roman" w:hAnsi="Times New Roman" w:cs="Times New Roman"/>
                <w:color w:val="000000"/>
                <w:sz w:val="26"/>
                <w:szCs w:val="26"/>
              </w:rPr>
              <w:t>Code Font-end and Back-end trang thi lấy chứng chỉ</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6EE7004D" w14:textId="77CE2087" w:rsidR="0014116E" w:rsidRPr="0073692F" w:rsidRDefault="0014116E" w:rsidP="0014116E">
            <w:pPr>
              <w:spacing w:line="360" w:lineRule="auto"/>
              <w:rPr>
                <w:rFonts w:ascii="Times New Roman" w:eastAsia="Times New Roman" w:hAnsi="Times New Roman" w:cs="Times New Roman"/>
                <w:b/>
                <w:color w:val="auto"/>
                <w:sz w:val="26"/>
                <w:szCs w:val="26"/>
                <w:lang w:eastAsia="en-US"/>
              </w:rPr>
            </w:pPr>
            <w:r w:rsidRPr="0073692F">
              <w:rPr>
                <w:rFonts w:ascii="Times New Roman" w:hAnsi="Times New Roman" w:cs="Times New Roman"/>
                <w:sz w:val="26"/>
                <w:szCs w:val="26"/>
              </w:rPr>
              <w:t>05/04/2025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0385AE" w14:textId="00D26F20" w:rsidR="0014116E" w:rsidRPr="0073692F" w:rsidRDefault="0014116E" w:rsidP="0014116E">
            <w:pPr>
              <w:spacing w:line="360" w:lineRule="auto"/>
              <w:rPr>
                <w:rFonts w:ascii="Times New Roman" w:eastAsia="Times New Roman" w:hAnsi="Times New Roman" w:cs="Times New Roman"/>
                <w:b/>
                <w:color w:val="auto"/>
                <w:sz w:val="26"/>
                <w:szCs w:val="26"/>
                <w:lang w:eastAsia="en-US"/>
              </w:rPr>
            </w:pPr>
            <w:r w:rsidRPr="0073692F">
              <w:rPr>
                <w:rFonts w:ascii="Times New Roman" w:hAnsi="Times New Roman" w:cs="Times New Roman"/>
                <w:sz w:val="26"/>
                <w:szCs w:val="26"/>
              </w:rPr>
              <w:t>05/04/2025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C39DB" w14:textId="551D2F8E" w:rsidR="0014116E" w:rsidRPr="0073692F" w:rsidRDefault="0014116E" w:rsidP="0014116E">
            <w:pPr>
              <w:snapToGrid w:val="0"/>
              <w:spacing w:line="360" w:lineRule="auto"/>
              <w:jc w:val="center"/>
              <w:rPr>
                <w:rFonts w:ascii="Times New Roman" w:hAnsi="Times New Roman" w:cs="Times New Roman"/>
                <w:b/>
                <w:color w:val="auto"/>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7CB451A2" w14:textId="550B1AB9"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Thanh Anh</w:t>
            </w:r>
            <w:r w:rsidRPr="0073692F">
              <w:rPr>
                <w:rFonts w:ascii="Times New Roman" w:hAnsi="Times New Roman" w:cs="Times New Roman"/>
                <w:color w:val="000000"/>
                <w:sz w:val="26"/>
                <w:szCs w:val="26"/>
              </w:rPr>
              <w:br/>
              <w:t>Thảo</w:t>
            </w:r>
          </w:p>
        </w:tc>
      </w:tr>
      <w:tr w:rsidR="0014116E" w:rsidRPr="0073692F" w14:paraId="7381B3A3" w14:textId="77777777" w:rsidTr="004342F1">
        <w:trPr>
          <w:jc w:val="center"/>
        </w:trPr>
        <w:tc>
          <w:tcPr>
            <w:tcW w:w="1327" w:type="dxa"/>
            <w:tcBorders>
              <w:top w:val="single" w:sz="4" w:space="0" w:color="auto"/>
              <w:left w:val="single" w:sz="4" w:space="0" w:color="000000"/>
              <w:bottom w:val="single" w:sz="4" w:space="0" w:color="000000"/>
            </w:tcBorders>
            <w:shd w:val="clear" w:color="auto" w:fill="auto"/>
            <w:vAlign w:val="center"/>
          </w:tcPr>
          <w:p w14:paraId="788A0E92" w14:textId="4B876EDA"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3.1.9.4</w:t>
            </w:r>
          </w:p>
        </w:tc>
        <w:tc>
          <w:tcPr>
            <w:tcW w:w="2075" w:type="dxa"/>
            <w:tcBorders>
              <w:top w:val="single" w:sz="4" w:space="0" w:color="auto"/>
              <w:left w:val="single" w:sz="4" w:space="0" w:color="000000"/>
              <w:bottom w:val="single" w:sz="4" w:space="0" w:color="000000"/>
            </w:tcBorders>
            <w:shd w:val="clear" w:color="auto" w:fill="auto"/>
            <w:vAlign w:val="center"/>
          </w:tcPr>
          <w:p w14:paraId="26A0BA2C" w14:textId="57DC8EA8"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Font-end and Back-end trang lịch thi</w:t>
            </w:r>
          </w:p>
        </w:tc>
        <w:tc>
          <w:tcPr>
            <w:tcW w:w="1705" w:type="dxa"/>
            <w:tcBorders>
              <w:top w:val="single" w:sz="4" w:space="0" w:color="auto"/>
              <w:left w:val="single" w:sz="4" w:space="0" w:color="000000"/>
              <w:bottom w:val="single" w:sz="4" w:space="0" w:color="000000"/>
            </w:tcBorders>
            <w:shd w:val="clear" w:color="auto" w:fill="auto"/>
            <w:vAlign w:val="center"/>
          </w:tcPr>
          <w:p w14:paraId="7F12EF11" w14:textId="5980B77E"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1710" w:type="dxa"/>
            <w:tcBorders>
              <w:top w:val="single" w:sz="4" w:space="0" w:color="auto"/>
              <w:left w:val="single" w:sz="4" w:space="0" w:color="000000"/>
              <w:bottom w:val="single" w:sz="4" w:space="0" w:color="000000"/>
            </w:tcBorders>
            <w:shd w:val="clear" w:color="auto" w:fill="auto"/>
            <w:vAlign w:val="center"/>
          </w:tcPr>
          <w:p w14:paraId="146A4B27" w14:textId="00DBAF25"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720" w:type="dxa"/>
            <w:tcBorders>
              <w:top w:val="single" w:sz="4" w:space="0" w:color="auto"/>
              <w:left w:val="single" w:sz="4" w:space="0" w:color="000000"/>
              <w:bottom w:val="single" w:sz="4" w:space="0" w:color="000000"/>
            </w:tcBorders>
            <w:shd w:val="clear" w:color="auto" w:fill="auto"/>
          </w:tcPr>
          <w:p w14:paraId="4CD1C0E7" w14:textId="778D50B3" w:rsidR="0014116E" w:rsidRPr="0073692F" w:rsidRDefault="0014116E" w:rsidP="0014116E">
            <w:pPr>
              <w:snapToGrid w:val="0"/>
              <w:spacing w:line="360" w:lineRule="auto"/>
              <w:jc w:val="center"/>
              <w:rPr>
                <w:rFonts w:ascii="Times New Roman" w:hAnsi="Times New Roman" w:cs="Times New Roman"/>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25E23E6D" w14:textId="5FEB87F9"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Thanh Anh</w:t>
            </w:r>
            <w:r w:rsidRPr="0073692F">
              <w:rPr>
                <w:rFonts w:ascii="Times New Roman" w:hAnsi="Times New Roman" w:cs="Times New Roman"/>
                <w:color w:val="000000"/>
                <w:sz w:val="26"/>
                <w:szCs w:val="26"/>
              </w:rPr>
              <w:br/>
              <w:t>Thảo</w:t>
            </w:r>
          </w:p>
        </w:tc>
      </w:tr>
      <w:tr w:rsidR="0014116E" w:rsidRPr="0073692F" w14:paraId="0E769DD3" w14:textId="77777777" w:rsidTr="004342F1">
        <w:trPr>
          <w:jc w:val="center"/>
        </w:trPr>
        <w:tc>
          <w:tcPr>
            <w:tcW w:w="1327" w:type="dxa"/>
            <w:tcBorders>
              <w:top w:val="single" w:sz="4" w:space="0" w:color="auto"/>
              <w:left w:val="single" w:sz="4" w:space="0" w:color="000000"/>
              <w:bottom w:val="single" w:sz="4" w:space="0" w:color="000000"/>
            </w:tcBorders>
            <w:shd w:val="clear" w:color="auto" w:fill="auto"/>
            <w:vAlign w:val="center"/>
          </w:tcPr>
          <w:p w14:paraId="282D41EB" w14:textId="5216BF42"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3.1.9.5</w:t>
            </w:r>
          </w:p>
        </w:tc>
        <w:tc>
          <w:tcPr>
            <w:tcW w:w="2075" w:type="dxa"/>
            <w:tcBorders>
              <w:top w:val="single" w:sz="4" w:space="0" w:color="auto"/>
              <w:left w:val="single" w:sz="4" w:space="0" w:color="000000"/>
              <w:bottom w:val="single" w:sz="4" w:space="0" w:color="000000"/>
            </w:tcBorders>
            <w:shd w:val="clear" w:color="auto" w:fill="auto"/>
            <w:vAlign w:val="center"/>
          </w:tcPr>
          <w:p w14:paraId="6B468DD7" w14:textId="16B45890" w:rsidR="0014116E" w:rsidRPr="0073692F" w:rsidRDefault="0014116E" w:rsidP="0014116E">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000000"/>
                <w:sz w:val="26"/>
                <w:szCs w:val="26"/>
              </w:rPr>
              <w:t xml:space="preserve">Code Font-end and Back-end </w:t>
            </w:r>
            <w:r w:rsidRPr="0073692F">
              <w:rPr>
                <w:rFonts w:ascii="Times New Roman" w:eastAsia="Times New Roman" w:hAnsi="Times New Roman" w:cs="Times New Roman"/>
                <w:color w:val="000000"/>
                <w:sz w:val="26"/>
                <w:szCs w:val="26"/>
                <w:lang w:val="vi-VN"/>
              </w:rPr>
              <w:t>trang</w:t>
            </w:r>
            <w:r w:rsidRPr="0073692F">
              <w:rPr>
                <w:rFonts w:ascii="Times New Roman" w:eastAsia="Times New Roman" w:hAnsi="Times New Roman" w:cs="Times New Roman"/>
                <w:color w:val="000000"/>
                <w:sz w:val="26"/>
                <w:szCs w:val="26"/>
              </w:rPr>
              <w:t xml:space="preserve"> Khoá học sắp khai giảng</w:t>
            </w:r>
          </w:p>
        </w:tc>
        <w:tc>
          <w:tcPr>
            <w:tcW w:w="1705" w:type="dxa"/>
            <w:tcBorders>
              <w:top w:val="single" w:sz="4" w:space="0" w:color="auto"/>
              <w:left w:val="single" w:sz="4" w:space="0" w:color="000000"/>
              <w:bottom w:val="single" w:sz="4" w:space="0" w:color="000000"/>
            </w:tcBorders>
            <w:shd w:val="clear" w:color="auto" w:fill="auto"/>
            <w:vAlign w:val="center"/>
          </w:tcPr>
          <w:p w14:paraId="0CBC5729" w14:textId="13523A72"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1710" w:type="dxa"/>
            <w:tcBorders>
              <w:top w:val="single" w:sz="4" w:space="0" w:color="auto"/>
              <w:left w:val="single" w:sz="4" w:space="0" w:color="000000"/>
              <w:bottom w:val="single" w:sz="4" w:space="0" w:color="000000"/>
            </w:tcBorders>
            <w:shd w:val="clear" w:color="auto" w:fill="auto"/>
            <w:vAlign w:val="center"/>
          </w:tcPr>
          <w:p w14:paraId="306882A8" w14:textId="06BA8273"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720" w:type="dxa"/>
            <w:tcBorders>
              <w:top w:val="single" w:sz="4" w:space="0" w:color="auto"/>
              <w:left w:val="single" w:sz="4" w:space="0" w:color="000000"/>
              <w:bottom w:val="single" w:sz="4" w:space="0" w:color="000000"/>
            </w:tcBorders>
            <w:shd w:val="clear" w:color="auto" w:fill="auto"/>
          </w:tcPr>
          <w:p w14:paraId="34693ACD" w14:textId="4103414A" w:rsidR="0014116E" w:rsidRPr="0073692F" w:rsidRDefault="0014116E" w:rsidP="0014116E">
            <w:pPr>
              <w:snapToGrid w:val="0"/>
              <w:spacing w:line="360" w:lineRule="auto"/>
              <w:jc w:val="center"/>
              <w:rPr>
                <w:rFonts w:ascii="Times New Roman" w:hAnsi="Times New Roman" w:cs="Times New Roman"/>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4401A729" w14:textId="5D4A5212"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Thanh Anh</w:t>
            </w:r>
            <w:r w:rsidRPr="0073692F">
              <w:rPr>
                <w:rFonts w:ascii="Times New Roman" w:hAnsi="Times New Roman" w:cs="Times New Roman"/>
                <w:color w:val="000000"/>
                <w:sz w:val="26"/>
                <w:szCs w:val="26"/>
              </w:rPr>
              <w:br/>
              <w:t>Thảo</w:t>
            </w:r>
          </w:p>
        </w:tc>
      </w:tr>
      <w:tr w:rsidR="0014116E" w:rsidRPr="0073692F" w14:paraId="16B3C6C4" w14:textId="77777777" w:rsidTr="004342F1">
        <w:trPr>
          <w:jc w:val="center"/>
        </w:trPr>
        <w:tc>
          <w:tcPr>
            <w:tcW w:w="1327" w:type="dxa"/>
            <w:tcBorders>
              <w:top w:val="single" w:sz="4" w:space="0" w:color="auto"/>
              <w:left w:val="single" w:sz="4" w:space="0" w:color="000000"/>
              <w:bottom w:val="single" w:sz="4" w:space="0" w:color="000000"/>
            </w:tcBorders>
            <w:shd w:val="clear" w:color="auto" w:fill="auto"/>
            <w:vAlign w:val="center"/>
          </w:tcPr>
          <w:p w14:paraId="7E03C14B" w14:textId="65DBC893" w:rsidR="0014116E" w:rsidRPr="0073692F" w:rsidRDefault="0014116E" w:rsidP="0014116E">
            <w:pPr>
              <w:spacing w:line="360" w:lineRule="auto"/>
              <w:rPr>
                <w:rFonts w:ascii="Times New Roman" w:eastAsia="Times New Roman" w:hAnsi="Times New Roman" w:cs="Times New Roman"/>
                <w:bCs/>
                <w:color w:val="auto"/>
                <w:sz w:val="26"/>
                <w:szCs w:val="26"/>
              </w:rPr>
            </w:pPr>
            <w:r w:rsidRPr="0073692F">
              <w:rPr>
                <w:rFonts w:ascii="Times New Roman" w:eastAsia="Times New Roman" w:hAnsi="Times New Roman" w:cs="Times New Roman"/>
                <w:bCs/>
                <w:color w:val="auto"/>
                <w:sz w:val="26"/>
                <w:szCs w:val="26"/>
              </w:rPr>
              <w:t>3.1.9.6</w:t>
            </w:r>
          </w:p>
        </w:tc>
        <w:tc>
          <w:tcPr>
            <w:tcW w:w="2075" w:type="dxa"/>
            <w:tcBorders>
              <w:top w:val="single" w:sz="4" w:space="0" w:color="auto"/>
              <w:left w:val="single" w:sz="4" w:space="0" w:color="000000"/>
              <w:bottom w:val="single" w:sz="4" w:space="0" w:color="000000"/>
            </w:tcBorders>
            <w:shd w:val="clear" w:color="auto" w:fill="auto"/>
            <w:vAlign w:val="center"/>
          </w:tcPr>
          <w:p w14:paraId="711B677C" w14:textId="2D4396CE" w:rsidR="0014116E" w:rsidRPr="0073692F" w:rsidRDefault="0014116E" w:rsidP="0014116E">
            <w:pPr>
              <w:spacing w:line="360" w:lineRule="auto"/>
              <w:rPr>
                <w:rFonts w:ascii="Times New Roman" w:eastAsia="Times New Roman" w:hAnsi="Times New Roman" w:cs="Times New Roman"/>
                <w:bCs/>
                <w:color w:val="auto"/>
                <w:sz w:val="26"/>
                <w:szCs w:val="26"/>
              </w:rPr>
            </w:pPr>
            <w:r w:rsidRPr="0073692F">
              <w:rPr>
                <w:rFonts w:ascii="Times New Roman" w:eastAsia="Times New Roman" w:hAnsi="Times New Roman" w:cs="Times New Roman"/>
                <w:bCs/>
                <w:color w:val="auto"/>
                <w:sz w:val="26"/>
                <w:szCs w:val="26"/>
              </w:rPr>
              <w:t xml:space="preserve">Code Font-end and Back-end </w:t>
            </w:r>
            <w:r w:rsidRPr="0073692F">
              <w:rPr>
                <w:rFonts w:ascii="Times New Roman" w:eastAsia="Times New Roman" w:hAnsi="Times New Roman" w:cs="Times New Roman"/>
                <w:bCs/>
                <w:color w:val="auto"/>
                <w:sz w:val="26"/>
                <w:szCs w:val="26"/>
                <w:lang w:val="vi-VN"/>
              </w:rPr>
              <w:t>trang</w:t>
            </w:r>
            <w:r w:rsidRPr="0073692F">
              <w:rPr>
                <w:rFonts w:ascii="Times New Roman" w:eastAsia="Times New Roman" w:hAnsi="Times New Roman" w:cs="Times New Roman"/>
                <w:bCs/>
                <w:color w:val="auto"/>
                <w:sz w:val="26"/>
                <w:szCs w:val="26"/>
              </w:rPr>
              <w:t xml:space="preserve"> nội dung khoá học</w:t>
            </w:r>
          </w:p>
        </w:tc>
        <w:tc>
          <w:tcPr>
            <w:tcW w:w="1705" w:type="dxa"/>
            <w:tcBorders>
              <w:top w:val="single" w:sz="4" w:space="0" w:color="auto"/>
              <w:left w:val="single" w:sz="4" w:space="0" w:color="000000"/>
              <w:bottom w:val="single" w:sz="4" w:space="0" w:color="000000"/>
            </w:tcBorders>
            <w:shd w:val="clear" w:color="auto" w:fill="auto"/>
            <w:vAlign w:val="center"/>
          </w:tcPr>
          <w:p w14:paraId="435DE906" w14:textId="5D7EA3EF" w:rsidR="0014116E" w:rsidRPr="0073692F" w:rsidRDefault="0014116E" w:rsidP="0014116E">
            <w:pPr>
              <w:spacing w:line="360" w:lineRule="auto"/>
              <w:rPr>
                <w:rFonts w:ascii="Times New Roman" w:eastAsia="Times New Roman" w:hAnsi="Times New Roman" w:cs="Times New Roman"/>
                <w:b/>
                <w:bCs/>
                <w:color w:val="auto"/>
                <w:sz w:val="26"/>
                <w:szCs w:val="26"/>
                <w:lang w:eastAsia="en-US"/>
              </w:rPr>
            </w:pPr>
            <w:r w:rsidRPr="0073692F">
              <w:rPr>
                <w:rFonts w:ascii="Times New Roman" w:hAnsi="Times New Roman" w:cs="Times New Roman"/>
                <w:color w:val="auto"/>
                <w:sz w:val="26"/>
                <w:szCs w:val="26"/>
              </w:rPr>
              <w:t>08/04/2025</w:t>
            </w:r>
          </w:p>
        </w:tc>
        <w:tc>
          <w:tcPr>
            <w:tcW w:w="1710" w:type="dxa"/>
            <w:tcBorders>
              <w:top w:val="single" w:sz="4" w:space="0" w:color="auto"/>
              <w:left w:val="single" w:sz="4" w:space="0" w:color="000000"/>
              <w:bottom w:val="single" w:sz="4" w:space="0" w:color="000000"/>
            </w:tcBorders>
            <w:shd w:val="clear" w:color="auto" w:fill="auto"/>
            <w:vAlign w:val="center"/>
          </w:tcPr>
          <w:p w14:paraId="04C15117" w14:textId="38C0E956" w:rsidR="0014116E" w:rsidRPr="0073692F" w:rsidRDefault="0014116E" w:rsidP="0014116E">
            <w:pPr>
              <w:spacing w:line="360" w:lineRule="auto"/>
              <w:rPr>
                <w:rFonts w:ascii="Times New Roman" w:eastAsia="Times New Roman" w:hAnsi="Times New Roman" w:cs="Times New Roman"/>
                <w:b/>
                <w:bCs/>
                <w:color w:val="auto"/>
                <w:sz w:val="26"/>
                <w:szCs w:val="26"/>
                <w:lang w:eastAsia="en-US"/>
              </w:rPr>
            </w:pPr>
            <w:r w:rsidRPr="0073692F">
              <w:rPr>
                <w:rFonts w:ascii="Times New Roman" w:hAnsi="Times New Roman" w:cs="Times New Roman"/>
                <w:color w:val="auto"/>
                <w:sz w:val="26"/>
                <w:szCs w:val="26"/>
              </w:rPr>
              <w:t>08/04/2025</w:t>
            </w:r>
          </w:p>
        </w:tc>
        <w:tc>
          <w:tcPr>
            <w:tcW w:w="720" w:type="dxa"/>
            <w:tcBorders>
              <w:top w:val="single" w:sz="4" w:space="0" w:color="auto"/>
              <w:left w:val="single" w:sz="4" w:space="0" w:color="000000"/>
              <w:bottom w:val="single" w:sz="4" w:space="0" w:color="000000"/>
            </w:tcBorders>
            <w:shd w:val="clear" w:color="auto" w:fill="auto"/>
          </w:tcPr>
          <w:p w14:paraId="0750A4E5" w14:textId="701FF9BB" w:rsidR="0014116E" w:rsidRPr="0073692F" w:rsidRDefault="0014116E" w:rsidP="0014116E">
            <w:pPr>
              <w:snapToGrid w:val="0"/>
              <w:spacing w:line="360" w:lineRule="auto"/>
              <w:jc w:val="center"/>
              <w:rPr>
                <w:rFonts w:ascii="Times New Roman" w:hAnsi="Times New Roman" w:cs="Times New Roman"/>
                <w:b/>
                <w:bCs/>
                <w:color w:val="auto"/>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3BD287E2" w14:textId="09E95EDD" w:rsidR="0014116E" w:rsidRPr="0073692F" w:rsidRDefault="0014116E" w:rsidP="0014116E">
            <w:pPr>
              <w:snapToGrid w:val="0"/>
              <w:spacing w:line="360" w:lineRule="auto"/>
              <w:jc w:val="center"/>
              <w:rPr>
                <w:rFonts w:ascii="Times New Roman" w:hAnsi="Times New Roman" w:cs="Times New Roman"/>
                <w:b/>
                <w:bCs/>
                <w:color w:val="auto"/>
                <w:sz w:val="26"/>
                <w:szCs w:val="26"/>
              </w:rPr>
            </w:pPr>
            <w:r w:rsidRPr="0073692F">
              <w:rPr>
                <w:rFonts w:ascii="Times New Roman" w:hAnsi="Times New Roman" w:cs="Times New Roman"/>
                <w:color w:val="auto"/>
                <w:sz w:val="26"/>
                <w:szCs w:val="26"/>
              </w:rPr>
              <w:t>Thanh Anh</w:t>
            </w:r>
            <w:r w:rsidRPr="0073692F">
              <w:rPr>
                <w:rFonts w:ascii="Times New Roman" w:hAnsi="Times New Roman" w:cs="Times New Roman"/>
                <w:color w:val="auto"/>
                <w:sz w:val="26"/>
                <w:szCs w:val="26"/>
              </w:rPr>
              <w:br/>
              <w:t>Thảo</w:t>
            </w:r>
          </w:p>
        </w:tc>
      </w:tr>
      <w:tr w:rsidR="0014116E" w:rsidRPr="0073692F" w14:paraId="2F126858" w14:textId="77777777" w:rsidTr="004342F1">
        <w:trPr>
          <w:jc w:val="center"/>
        </w:trPr>
        <w:tc>
          <w:tcPr>
            <w:tcW w:w="1327" w:type="dxa"/>
            <w:tcBorders>
              <w:top w:val="single" w:sz="4" w:space="0" w:color="auto"/>
              <w:left w:val="single" w:sz="4" w:space="0" w:color="000000"/>
              <w:bottom w:val="single" w:sz="4" w:space="0" w:color="000000"/>
            </w:tcBorders>
            <w:shd w:val="clear" w:color="auto" w:fill="auto"/>
            <w:vAlign w:val="center"/>
          </w:tcPr>
          <w:p w14:paraId="639F8125" w14:textId="320C0995" w:rsidR="0014116E" w:rsidRPr="0073692F" w:rsidRDefault="0014116E" w:rsidP="0014116E">
            <w:pPr>
              <w:spacing w:line="360" w:lineRule="auto"/>
              <w:rPr>
                <w:rFonts w:ascii="Times New Roman" w:eastAsia="Times New Roman" w:hAnsi="Times New Roman" w:cs="Times New Roman"/>
                <w:bCs/>
                <w:color w:val="auto"/>
                <w:sz w:val="26"/>
                <w:szCs w:val="26"/>
              </w:rPr>
            </w:pPr>
            <w:r w:rsidRPr="0073692F">
              <w:rPr>
                <w:rFonts w:ascii="Times New Roman" w:eastAsia="Times New Roman" w:hAnsi="Times New Roman" w:cs="Times New Roman"/>
                <w:bCs/>
                <w:color w:val="auto"/>
                <w:sz w:val="26"/>
                <w:szCs w:val="26"/>
              </w:rPr>
              <w:t>3.1.9.7</w:t>
            </w:r>
          </w:p>
        </w:tc>
        <w:tc>
          <w:tcPr>
            <w:tcW w:w="2075" w:type="dxa"/>
            <w:tcBorders>
              <w:top w:val="single" w:sz="4" w:space="0" w:color="auto"/>
              <w:left w:val="single" w:sz="4" w:space="0" w:color="000000"/>
              <w:bottom w:val="single" w:sz="4" w:space="0" w:color="000000"/>
            </w:tcBorders>
            <w:shd w:val="clear" w:color="auto" w:fill="auto"/>
            <w:vAlign w:val="center"/>
          </w:tcPr>
          <w:p w14:paraId="792A608C" w14:textId="4DF99886" w:rsidR="0014116E" w:rsidRPr="0073692F" w:rsidRDefault="0014116E" w:rsidP="0014116E">
            <w:pPr>
              <w:spacing w:line="360" w:lineRule="auto"/>
              <w:rPr>
                <w:rFonts w:ascii="Times New Roman" w:eastAsia="Times New Roman" w:hAnsi="Times New Roman" w:cs="Times New Roman"/>
                <w:bCs/>
                <w:color w:val="auto"/>
                <w:sz w:val="26"/>
                <w:szCs w:val="26"/>
              </w:rPr>
            </w:pPr>
            <w:r w:rsidRPr="0073692F">
              <w:rPr>
                <w:rFonts w:ascii="Times New Roman" w:eastAsia="Times New Roman" w:hAnsi="Times New Roman" w:cs="Times New Roman"/>
                <w:bCs/>
                <w:color w:val="auto"/>
                <w:sz w:val="26"/>
                <w:szCs w:val="26"/>
              </w:rPr>
              <w:t xml:space="preserve">Code Font-end and Back-end </w:t>
            </w:r>
            <w:r w:rsidRPr="0073692F">
              <w:rPr>
                <w:rFonts w:ascii="Times New Roman" w:eastAsia="Times New Roman" w:hAnsi="Times New Roman" w:cs="Times New Roman"/>
                <w:bCs/>
                <w:color w:val="auto"/>
                <w:sz w:val="26"/>
                <w:szCs w:val="26"/>
                <w:lang w:val="vi-VN"/>
              </w:rPr>
              <w:t>trang</w:t>
            </w:r>
            <w:r w:rsidRPr="0073692F">
              <w:rPr>
                <w:rFonts w:ascii="Times New Roman" w:eastAsia="Times New Roman" w:hAnsi="Times New Roman" w:cs="Times New Roman"/>
                <w:bCs/>
                <w:color w:val="auto"/>
                <w:sz w:val="26"/>
                <w:szCs w:val="26"/>
              </w:rPr>
              <w:t xml:space="preserve"> liên hệ</w:t>
            </w:r>
          </w:p>
        </w:tc>
        <w:tc>
          <w:tcPr>
            <w:tcW w:w="1705" w:type="dxa"/>
            <w:tcBorders>
              <w:top w:val="single" w:sz="4" w:space="0" w:color="auto"/>
              <w:left w:val="single" w:sz="4" w:space="0" w:color="000000"/>
              <w:bottom w:val="single" w:sz="4" w:space="0" w:color="000000"/>
            </w:tcBorders>
            <w:shd w:val="clear" w:color="auto" w:fill="auto"/>
            <w:vAlign w:val="center"/>
          </w:tcPr>
          <w:p w14:paraId="69C6E194" w14:textId="0F542E5E" w:rsidR="0014116E" w:rsidRPr="0073692F" w:rsidRDefault="0014116E" w:rsidP="0014116E">
            <w:pPr>
              <w:spacing w:line="360" w:lineRule="auto"/>
              <w:rPr>
                <w:rFonts w:ascii="Times New Roman" w:eastAsia="Times New Roman" w:hAnsi="Times New Roman" w:cs="Times New Roman"/>
                <w:b/>
                <w:bCs/>
                <w:color w:val="auto"/>
                <w:sz w:val="26"/>
                <w:szCs w:val="26"/>
                <w:lang w:eastAsia="en-US"/>
              </w:rPr>
            </w:pPr>
            <w:r w:rsidRPr="0073692F">
              <w:rPr>
                <w:rFonts w:ascii="Times New Roman" w:hAnsi="Times New Roman" w:cs="Times New Roman"/>
                <w:color w:val="auto"/>
                <w:sz w:val="26"/>
                <w:szCs w:val="26"/>
              </w:rPr>
              <w:t>03/04/2025</w:t>
            </w:r>
          </w:p>
        </w:tc>
        <w:tc>
          <w:tcPr>
            <w:tcW w:w="1710" w:type="dxa"/>
            <w:tcBorders>
              <w:top w:val="single" w:sz="4" w:space="0" w:color="auto"/>
              <w:left w:val="single" w:sz="4" w:space="0" w:color="000000"/>
              <w:bottom w:val="single" w:sz="4" w:space="0" w:color="000000"/>
            </w:tcBorders>
            <w:shd w:val="clear" w:color="auto" w:fill="auto"/>
            <w:vAlign w:val="center"/>
          </w:tcPr>
          <w:p w14:paraId="0DC8DB63" w14:textId="6D0C2295" w:rsidR="0014116E" w:rsidRPr="0073692F" w:rsidRDefault="0014116E" w:rsidP="0014116E">
            <w:pPr>
              <w:spacing w:line="360" w:lineRule="auto"/>
              <w:rPr>
                <w:rFonts w:ascii="Times New Roman" w:eastAsia="Times New Roman" w:hAnsi="Times New Roman" w:cs="Times New Roman"/>
                <w:b/>
                <w:bCs/>
                <w:color w:val="auto"/>
                <w:sz w:val="26"/>
                <w:szCs w:val="26"/>
                <w:lang w:eastAsia="en-US"/>
              </w:rPr>
            </w:pPr>
            <w:r w:rsidRPr="0073692F">
              <w:rPr>
                <w:rFonts w:ascii="Times New Roman" w:hAnsi="Times New Roman" w:cs="Times New Roman"/>
                <w:color w:val="auto"/>
                <w:sz w:val="26"/>
                <w:szCs w:val="26"/>
              </w:rPr>
              <w:t>03/04/2025</w:t>
            </w:r>
          </w:p>
        </w:tc>
        <w:tc>
          <w:tcPr>
            <w:tcW w:w="720" w:type="dxa"/>
            <w:tcBorders>
              <w:top w:val="single" w:sz="4" w:space="0" w:color="auto"/>
              <w:left w:val="single" w:sz="4" w:space="0" w:color="000000"/>
              <w:bottom w:val="single" w:sz="4" w:space="0" w:color="000000"/>
            </w:tcBorders>
            <w:shd w:val="clear" w:color="auto" w:fill="auto"/>
          </w:tcPr>
          <w:p w14:paraId="6D9518AA" w14:textId="7B9E95F1" w:rsidR="0014116E" w:rsidRPr="0073692F" w:rsidRDefault="0014116E" w:rsidP="0014116E">
            <w:pPr>
              <w:snapToGrid w:val="0"/>
              <w:spacing w:line="360" w:lineRule="auto"/>
              <w:jc w:val="center"/>
              <w:rPr>
                <w:rFonts w:ascii="Times New Roman" w:hAnsi="Times New Roman" w:cs="Times New Roman"/>
                <w:b/>
                <w:bCs/>
                <w:color w:val="auto"/>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0BE01857" w14:textId="4F16C236" w:rsidR="0014116E" w:rsidRPr="0073692F" w:rsidRDefault="0014116E" w:rsidP="0014116E">
            <w:pPr>
              <w:snapToGrid w:val="0"/>
              <w:spacing w:line="360" w:lineRule="auto"/>
              <w:jc w:val="center"/>
              <w:rPr>
                <w:rFonts w:ascii="Times New Roman" w:hAnsi="Times New Roman" w:cs="Times New Roman"/>
                <w:b/>
                <w:bCs/>
                <w:color w:val="auto"/>
                <w:sz w:val="26"/>
                <w:szCs w:val="26"/>
              </w:rPr>
            </w:pPr>
            <w:r w:rsidRPr="0073692F">
              <w:rPr>
                <w:rFonts w:ascii="Times New Roman" w:hAnsi="Times New Roman" w:cs="Times New Roman"/>
                <w:color w:val="auto"/>
                <w:sz w:val="26"/>
                <w:szCs w:val="26"/>
              </w:rPr>
              <w:t>Huy</w:t>
            </w:r>
            <w:r w:rsidRPr="0073692F">
              <w:rPr>
                <w:rFonts w:ascii="Times New Roman" w:hAnsi="Times New Roman" w:cs="Times New Roman"/>
                <w:color w:val="auto"/>
                <w:sz w:val="26"/>
                <w:szCs w:val="26"/>
              </w:rPr>
              <w:br/>
              <w:t>Thành</w:t>
            </w:r>
          </w:p>
        </w:tc>
      </w:tr>
      <w:tr w:rsidR="0014116E" w:rsidRPr="0073692F" w14:paraId="5237A42D" w14:textId="77777777" w:rsidTr="004342F1">
        <w:trPr>
          <w:jc w:val="center"/>
        </w:trPr>
        <w:tc>
          <w:tcPr>
            <w:tcW w:w="1327" w:type="dxa"/>
            <w:tcBorders>
              <w:top w:val="single" w:sz="4" w:space="0" w:color="auto"/>
              <w:left w:val="single" w:sz="4" w:space="0" w:color="000000"/>
              <w:bottom w:val="single" w:sz="4" w:space="0" w:color="000000"/>
            </w:tcBorders>
            <w:shd w:val="clear" w:color="auto" w:fill="auto"/>
            <w:vAlign w:val="center"/>
          </w:tcPr>
          <w:p w14:paraId="1816C976" w14:textId="10D15308" w:rsidR="0014116E" w:rsidRPr="0073692F" w:rsidRDefault="0014116E" w:rsidP="0014116E">
            <w:pPr>
              <w:spacing w:line="360" w:lineRule="auto"/>
              <w:rPr>
                <w:rFonts w:ascii="Times New Roman" w:eastAsia="Times New Roman" w:hAnsi="Times New Roman" w:cs="Times New Roman"/>
                <w:bCs/>
                <w:color w:val="auto"/>
                <w:sz w:val="26"/>
                <w:szCs w:val="26"/>
              </w:rPr>
            </w:pPr>
            <w:r w:rsidRPr="0073692F">
              <w:rPr>
                <w:rFonts w:ascii="Times New Roman" w:eastAsia="Times New Roman" w:hAnsi="Times New Roman" w:cs="Times New Roman"/>
                <w:bCs/>
                <w:color w:val="auto"/>
                <w:sz w:val="26"/>
                <w:szCs w:val="26"/>
              </w:rPr>
              <w:t>3.1.9.8</w:t>
            </w:r>
          </w:p>
        </w:tc>
        <w:tc>
          <w:tcPr>
            <w:tcW w:w="2075" w:type="dxa"/>
            <w:tcBorders>
              <w:top w:val="single" w:sz="4" w:space="0" w:color="auto"/>
              <w:left w:val="single" w:sz="4" w:space="0" w:color="000000"/>
              <w:bottom w:val="single" w:sz="4" w:space="0" w:color="000000"/>
            </w:tcBorders>
            <w:shd w:val="clear" w:color="auto" w:fill="auto"/>
            <w:vAlign w:val="center"/>
          </w:tcPr>
          <w:p w14:paraId="3D3B6D30" w14:textId="200D6CBC" w:rsidR="0014116E" w:rsidRPr="0073692F" w:rsidRDefault="0014116E" w:rsidP="0014116E">
            <w:pPr>
              <w:spacing w:line="360" w:lineRule="auto"/>
              <w:rPr>
                <w:rFonts w:ascii="Times New Roman" w:eastAsia="Times New Roman" w:hAnsi="Times New Roman" w:cs="Times New Roman"/>
                <w:bCs/>
                <w:color w:val="auto"/>
                <w:sz w:val="26"/>
                <w:szCs w:val="26"/>
              </w:rPr>
            </w:pPr>
            <w:r w:rsidRPr="0073692F">
              <w:rPr>
                <w:rFonts w:ascii="Times New Roman" w:eastAsia="Times New Roman" w:hAnsi="Times New Roman" w:cs="Times New Roman"/>
                <w:bCs/>
                <w:color w:val="auto"/>
                <w:sz w:val="26"/>
                <w:szCs w:val="26"/>
              </w:rPr>
              <w:t xml:space="preserve">Code Font-end and Back-end </w:t>
            </w:r>
            <w:r w:rsidRPr="0073692F">
              <w:rPr>
                <w:rFonts w:ascii="Times New Roman" w:eastAsia="Times New Roman" w:hAnsi="Times New Roman" w:cs="Times New Roman"/>
                <w:bCs/>
                <w:color w:val="auto"/>
                <w:sz w:val="26"/>
                <w:szCs w:val="26"/>
                <w:lang w:val="vi-VN"/>
              </w:rPr>
              <w:t>trang</w:t>
            </w:r>
            <w:r w:rsidRPr="0073692F">
              <w:rPr>
                <w:rFonts w:ascii="Times New Roman" w:eastAsia="Times New Roman" w:hAnsi="Times New Roman" w:cs="Times New Roman"/>
                <w:bCs/>
                <w:color w:val="auto"/>
                <w:sz w:val="26"/>
                <w:szCs w:val="26"/>
              </w:rPr>
              <w:t xml:space="preserve"> tin tức</w:t>
            </w:r>
          </w:p>
        </w:tc>
        <w:tc>
          <w:tcPr>
            <w:tcW w:w="1705" w:type="dxa"/>
            <w:tcBorders>
              <w:top w:val="single" w:sz="4" w:space="0" w:color="auto"/>
              <w:left w:val="single" w:sz="4" w:space="0" w:color="000000"/>
              <w:bottom w:val="single" w:sz="4" w:space="0" w:color="000000"/>
            </w:tcBorders>
            <w:shd w:val="clear" w:color="auto" w:fill="auto"/>
            <w:vAlign w:val="center"/>
          </w:tcPr>
          <w:p w14:paraId="2BD8A28E" w14:textId="23B7CAB4" w:rsidR="0014116E" w:rsidRPr="0073692F" w:rsidRDefault="0014116E" w:rsidP="0014116E">
            <w:pPr>
              <w:spacing w:line="360" w:lineRule="auto"/>
              <w:rPr>
                <w:rFonts w:ascii="Times New Roman" w:eastAsia="Times New Roman" w:hAnsi="Times New Roman" w:cs="Times New Roman"/>
                <w:b/>
                <w:bCs/>
                <w:color w:val="auto"/>
                <w:sz w:val="26"/>
                <w:szCs w:val="26"/>
                <w:lang w:eastAsia="en-US"/>
              </w:rPr>
            </w:pPr>
            <w:r w:rsidRPr="0073692F">
              <w:rPr>
                <w:rFonts w:ascii="Times New Roman" w:hAnsi="Times New Roman" w:cs="Times New Roman"/>
                <w:color w:val="auto"/>
                <w:sz w:val="26"/>
                <w:szCs w:val="26"/>
              </w:rPr>
              <w:t>04/04/2025</w:t>
            </w:r>
          </w:p>
        </w:tc>
        <w:tc>
          <w:tcPr>
            <w:tcW w:w="1710" w:type="dxa"/>
            <w:tcBorders>
              <w:top w:val="single" w:sz="4" w:space="0" w:color="auto"/>
              <w:left w:val="single" w:sz="4" w:space="0" w:color="000000"/>
              <w:bottom w:val="single" w:sz="4" w:space="0" w:color="000000"/>
            </w:tcBorders>
            <w:shd w:val="clear" w:color="auto" w:fill="auto"/>
            <w:vAlign w:val="center"/>
          </w:tcPr>
          <w:p w14:paraId="30E0EC71" w14:textId="51749F72" w:rsidR="0014116E" w:rsidRPr="0073692F" w:rsidRDefault="0014116E" w:rsidP="0014116E">
            <w:pPr>
              <w:spacing w:line="360" w:lineRule="auto"/>
              <w:rPr>
                <w:rFonts w:ascii="Times New Roman" w:eastAsia="Times New Roman" w:hAnsi="Times New Roman" w:cs="Times New Roman"/>
                <w:b/>
                <w:bCs/>
                <w:color w:val="auto"/>
                <w:sz w:val="26"/>
                <w:szCs w:val="26"/>
                <w:lang w:eastAsia="en-US"/>
              </w:rPr>
            </w:pPr>
            <w:r w:rsidRPr="0073692F">
              <w:rPr>
                <w:rFonts w:ascii="Times New Roman" w:hAnsi="Times New Roman" w:cs="Times New Roman"/>
                <w:color w:val="auto"/>
                <w:sz w:val="26"/>
                <w:szCs w:val="26"/>
              </w:rPr>
              <w:t>04/04/2025</w:t>
            </w:r>
          </w:p>
        </w:tc>
        <w:tc>
          <w:tcPr>
            <w:tcW w:w="720" w:type="dxa"/>
            <w:tcBorders>
              <w:top w:val="single" w:sz="4" w:space="0" w:color="auto"/>
              <w:left w:val="single" w:sz="4" w:space="0" w:color="000000"/>
              <w:bottom w:val="single" w:sz="4" w:space="0" w:color="000000"/>
            </w:tcBorders>
            <w:shd w:val="clear" w:color="auto" w:fill="auto"/>
          </w:tcPr>
          <w:p w14:paraId="3FDB7023" w14:textId="15AADA3D" w:rsidR="0014116E" w:rsidRPr="0073692F" w:rsidRDefault="0014116E" w:rsidP="0014116E">
            <w:pPr>
              <w:snapToGrid w:val="0"/>
              <w:spacing w:line="360" w:lineRule="auto"/>
              <w:jc w:val="center"/>
              <w:rPr>
                <w:rFonts w:ascii="Times New Roman" w:hAnsi="Times New Roman" w:cs="Times New Roman"/>
                <w:b/>
                <w:bCs/>
                <w:color w:val="auto"/>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6069B452" w14:textId="33CB9FD4" w:rsidR="0014116E" w:rsidRPr="0073692F" w:rsidRDefault="0014116E" w:rsidP="0014116E">
            <w:pPr>
              <w:snapToGrid w:val="0"/>
              <w:spacing w:line="360" w:lineRule="auto"/>
              <w:jc w:val="center"/>
              <w:rPr>
                <w:rFonts w:ascii="Times New Roman" w:hAnsi="Times New Roman" w:cs="Times New Roman"/>
                <w:b/>
                <w:bCs/>
                <w:color w:val="auto"/>
                <w:sz w:val="26"/>
                <w:szCs w:val="26"/>
              </w:rPr>
            </w:pPr>
            <w:r w:rsidRPr="0073692F">
              <w:rPr>
                <w:rFonts w:ascii="Times New Roman" w:hAnsi="Times New Roman" w:cs="Times New Roman"/>
                <w:color w:val="auto"/>
                <w:sz w:val="26"/>
                <w:szCs w:val="26"/>
              </w:rPr>
              <w:t>Huy</w:t>
            </w:r>
            <w:r w:rsidRPr="0073692F">
              <w:rPr>
                <w:rFonts w:ascii="Times New Roman" w:hAnsi="Times New Roman" w:cs="Times New Roman"/>
                <w:color w:val="auto"/>
                <w:sz w:val="26"/>
                <w:szCs w:val="26"/>
              </w:rPr>
              <w:br/>
              <w:t>Thành</w:t>
            </w:r>
          </w:p>
        </w:tc>
      </w:tr>
      <w:tr w:rsidR="0014116E" w:rsidRPr="0073692F" w14:paraId="742F6650" w14:textId="77777777" w:rsidTr="004342F1">
        <w:trPr>
          <w:jc w:val="center"/>
        </w:trPr>
        <w:tc>
          <w:tcPr>
            <w:tcW w:w="1327" w:type="dxa"/>
            <w:tcBorders>
              <w:top w:val="single" w:sz="4" w:space="0" w:color="auto"/>
              <w:left w:val="single" w:sz="4" w:space="0" w:color="000000"/>
              <w:bottom w:val="single" w:sz="4" w:space="0" w:color="000000"/>
            </w:tcBorders>
            <w:shd w:val="clear" w:color="auto" w:fill="auto"/>
            <w:vAlign w:val="center"/>
          </w:tcPr>
          <w:p w14:paraId="4DD2F44D" w14:textId="0F1DD53F" w:rsidR="0014116E" w:rsidRPr="0073692F" w:rsidRDefault="0014116E" w:rsidP="0014116E">
            <w:pPr>
              <w:spacing w:line="360" w:lineRule="auto"/>
              <w:rPr>
                <w:rFonts w:ascii="Times New Roman" w:eastAsia="Times New Roman" w:hAnsi="Times New Roman" w:cs="Times New Roman"/>
                <w:bCs/>
                <w:color w:val="auto"/>
                <w:sz w:val="26"/>
                <w:szCs w:val="26"/>
              </w:rPr>
            </w:pPr>
            <w:r w:rsidRPr="0073692F">
              <w:rPr>
                <w:rFonts w:ascii="Times New Roman" w:eastAsia="Times New Roman" w:hAnsi="Times New Roman" w:cs="Times New Roman"/>
                <w:bCs/>
                <w:color w:val="auto"/>
                <w:sz w:val="26"/>
                <w:szCs w:val="26"/>
              </w:rPr>
              <w:t>3.1.9.9</w:t>
            </w:r>
          </w:p>
        </w:tc>
        <w:tc>
          <w:tcPr>
            <w:tcW w:w="2075" w:type="dxa"/>
            <w:tcBorders>
              <w:top w:val="single" w:sz="4" w:space="0" w:color="auto"/>
              <w:left w:val="single" w:sz="4" w:space="0" w:color="000000"/>
              <w:bottom w:val="single" w:sz="4" w:space="0" w:color="000000"/>
            </w:tcBorders>
            <w:shd w:val="clear" w:color="auto" w:fill="auto"/>
            <w:vAlign w:val="center"/>
          </w:tcPr>
          <w:p w14:paraId="30F30185" w14:textId="45C0A3DD" w:rsidR="0014116E" w:rsidRPr="0073692F" w:rsidRDefault="0014116E" w:rsidP="0014116E">
            <w:pPr>
              <w:spacing w:line="360" w:lineRule="auto"/>
              <w:rPr>
                <w:rFonts w:ascii="Times New Roman" w:eastAsia="Times New Roman" w:hAnsi="Times New Roman" w:cs="Times New Roman"/>
                <w:bCs/>
                <w:color w:val="auto"/>
                <w:sz w:val="26"/>
                <w:szCs w:val="26"/>
              </w:rPr>
            </w:pPr>
            <w:r w:rsidRPr="0073692F">
              <w:rPr>
                <w:rFonts w:ascii="Times New Roman" w:eastAsia="Times New Roman" w:hAnsi="Times New Roman" w:cs="Times New Roman"/>
                <w:bCs/>
                <w:color w:val="auto"/>
                <w:sz w:val="26"/>
                <w:szCs w:val="26"/>
              </w:rPr>
              <w:t xml:space="preserve">Code Font-end and Back-end </w:t>
            </w:r>
            <w:r w:rsidRPr="0073692F">
              <w:rPr>
                <w:rFonts w:ascii="Times New Roman" w:eastAsia="Times New Roman" w:hAnsi="Times New Roman" w:cs="Times New Roman"/>
                <w:bCs/>
                <w:color w:val="auto"/>
                <w:sz w:val="26"/>
                <w:szCs w:val="26"/>
                <w:lang w:val="vi-VN"/>
              </w:rPr>
              <w:t>trang</w:t>
            </w:r>
            <w:r w:rsidRPr="0073692F">
              <w:rPr>
                <w:rFonts w:ascii="Times New Roman" w:eastAsia="Times New Roman" w:hAnsi="Times New Roman" w:cs="Times New Roman"/>
                <w:bCs/>
                <w:color w:val="auto"/>
                <w:sz w:val="26"/>
                <w:szCs w:val="26"/>
              </w:rPr>
              <w:t xml:space="preserve"> kết quả </w:t>
            </w:r>
            <w:r w:rsidRPr="0073692F">
              <w:rPr>
                <w:rFonts w:ascii="Times New Roman" w:eastAsia="Times New Roman" w:hAnsi="Times New Roman" w:cs="Times New Roman"/>
                <w:bCs/>
                <w:color w:val="auto"/>
                <w:sz w:val="26"/>
                <w:szCs w:val="26"/>
              </w:rPr>
              <w:lastRenderedPageBreak/>
              <w:t>khoá học</w:t>
            </w:r>
          </w:p>
        </w:tc>
        <w:tc>
          <w:tcPr>
            <w:tcW w:w="1705" w:type="dxa"/>
            <w:tcBorders>
              <w:top w:val="single" w:sz="4" w:space="0" w:color="auto"/>
              <w:left w:val="single" w:sz="4" w:space="0" w:color="000000"/>
              <w:bottom w:val="single" w:sz="4" w:space="0" w:color="000000"/>
            </w:tcBorders>
            <w:shd w:val="clear" w:color="auto" w:fill="auto"/>
            <w:vAlign w:val="center"/>
          </w:tcPr>
          <w:p w14:paraId="758E1318" w14:textId="13BDAC4D" w:rsidR="0014116E" w:rsidRPr="0073692F" w:rsidRDefault="0014116E" w:rsidP="0014116E">
            <w:pPr>
              <w:spacing w:line="360" w:lineRule="auto"/>
              <w:rPr>
                <w:rFonts w:ascii="Times New Roman" w:eastAsia="Times New Roman" w:hAnsi="Times New Roman" w:cs="Times New Roman"/>
                <w:b/>
                <w:bCs/>
                <w:color w:val="auto"/>
                <w:sz w:val="26"/>
                <w:szCs w:val="26"/>
                <w:lang w:eastAsia="en-US"/>
              </w:rPr>
            </w:pPr>
            <w:r w:rsidRPr="0073692F">
              <w:rPr>
                <w:rFonts w:ascii="Times New Roman" w:hAnsi="Times New Roman" w:cs="Times New Roman"/>
                <w:color w:val="auto"/>
                <w:sz w:val="26"/>
                <w:szCs w:val="26"/>
              </w:rPr>
              <w:lastRenderedPageBreak/>
              <w:t>05/04/2025</w:t>
            </w:r>
          </w:p>
        </w:tc>
        <w:tc>
          <w:tcPr>
            <w:tcW w:w="1710" w:type="dxa"/>
            <w:tcBorders>
              <w:top w:val="single" w:sz="4" w:space="0" w:color="auto"/>
              <w:left w:val="single" w:sz="4" w:space="0" w:color="000000"/>
              <w:bottom w:val="single" w:sz="4" w:space="0" w:color="000000"/>
            </w:tcBorders>
            <w:shd w:val="clear" w:color="auto" w:fill="auto"/>
            <w:vAlign w:val="center"/>
          </w:tcPr>
          <w:p w14:paraId="667F805E" w14:textId="669D8810" w:rsidR="0014116E" w:rsidRPr="0073692F" w:rsidRDefault="0014116E" w:rsidP="0014116E">
            <w:pPr>
              <w:spacing w:line="360" w:lineRule="auto"/>
              <w:rPr>
                <w:rFonts w:ascii="Times New Roman" w:eastAsia="Times New Roman" w:hAnsi="Times New Roman" w:cs="Times New Roman"/>
                <w:b/>
                <w:bCs/>
                <w:color w:val="auto"/>
                <w:sz w:val="26"/>
                <w:szCs w:val="26"/>
                <w:lang w:eastAsia="en-US"/>
              </w:rPr>
            </w:pPr>
            <w:r w:rsidRPr="0073692F">
              <w:rPr>
                <w:rFonts w:ascii="Times New Roman" w:hAnsi="Times New Roman" w:cs="Times New Roman"/>
                <w:color w:val="auto"/>
                <w:sz w:val="26"/>
                <w:szCs w:val="26"/>
              </w:rPr>
              <w:t>05/04/2025</w:t>
            </w:r>
          </w:p>
        </w:tc>
        <w:tc>
          <w:tcPr>
            <w:tcW w:w="720" w:type="dxa"/>
            <w:tcBorders>
              <w:top w:val="single" w:sz="4" w:space="0" w:color="auto"/>
              <w:left w:val="single" w:sz="4" w:space="0" w:color="000000"/>
              <w:bottom w:val="single" w:sz="4" w:space="0" w:color="000000"/>
            </w:tcBorders>
            <w:shd w:val="clear" w:color="auto" w:fill="auto"/>
          </w:tcPr>
          <w:p w14:paraId="446C91B5" w14:textId="7DC7905B" w:rsidR="0014116E" w:rsidRPr="0073692F" w:rsidRDefault="0014116E" w:rsidP="0014116E">
            <w:pPr>
              <w:spacing w:line="360" w:lineRule="auto"/>
              <w:jc w:val="center"/>
              <w:rPr>
                <w:rFonts w:ascii="Times New Roman" w:hAnsi="Times New Roman" w:cs="Times New Roman"/>
                <w:b/>
                <w:bCs/>
                <w:color w:val="auto"/>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141E9463" w14:textId="39B824A1" w:rsidR="0014116E" w:rsidRPr="0073692F" w:rsidRDefault="0014116E" w:rsidP="0014116E">
            <w:pPr>
              <w:snapToGrid w:val="0"/>
              <w:spacing w:line="360" w:lineRule="auto"/>
              <w:jc w:val="center"/>
              <w:rPr>
                <w:rFonts w:ascii="Times New Roman" w:hAnsi="Times New Roman" w:cs="Times New Roman"/>
                <w:b/>
                <w:bCs/>
                <w:color w:val="auto"/>
                <w:sz w:val="26"/>
                <w:szCs w:val="26"/>
              </w:rPr>
            </w:pPr>
            <w:r w:rsidRPr="0073692F">
              <w:rPr>
                <w:rFonts w:ascii="Times New Roman" w:hAnsi="Times New Roman" w:cs="Times New Roman"/>
                <w:color w:val="auto"/>
                <w:sz w:val="26"/>
                <w:szCs w:val="26"/>
              </w:rPr>
              <w:t>Huy</w:t>
            </w:r>
            <w:r w:rsidRPr="0073692F">
              <w:rPr>
                <w:rFonts w:ascii="Times New Roman" w:hAnsi="Times New Roman" w:cs="Times New Roman"/>
                <w:color w:val="auto"/>
                <w:sz w:val="26"/>
                <w:szCs w:val="26"/>
              </w:rPr>
              <w:br/>
              <w:t>Thành</w:t>
            </w:r>
          </w:p>
        </w:tc>
      </w:tr>
      <w:tr w:rsidR="0014116E" w:rsidRPr="0073692F" w14:paraId="18DBBDDD" w14:textId="77777777" w:rsidTr="004342F1">
        <w:trPr>
          <w:trHeight w:val="1488"/>
          <w:jc w:val="center"/>
        </w:trPr>
        <w:tc>
          <w:tcPr>
            <w:tcW w:w="1327" w:type="dxa"/>
            <w:tcBorders>
              <w:top w:val="single" w:sz="4" w:space="0" w:color="auto"/>
              <w:left w:val="single" w:sz="4" w:space="0" w:color="000000"/>
              <w:bottom w:val="single" w:sz="4" w:space="0" w:color="000000"/>
            </w:tcBorders>
            <w:shd w:val="clear" w:color="auto" w:fill="auto"/>
            <w:vAlign w:val="center"/>
          </w:tcPr>
          <w:p w14:paraId="0FAB58BC" w14:textId="08125BAB" w:rsidR="0014116E" w:rsidRPr="0073692F" w:rsidRDefault="0014116E" w:rsidP="0014116E">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lastRenderedPageBreak/>
              <w:t>3.1.9.10</w:t>
            </w:r>
          </w:p>
        </w:tc>
        <w:tc>
          <w:tcPr>
            <w:tcW w:w="2075" w:type="dxa"/>
            <w:tcBorders>
              <w:top w:val="single" w:sz="4" w:space="0" w:color="auto"/>
              <w:left w:val="single" w:sz="4" w:space="0" w:color="000000"/>
              <w:bottom w:val="single" w:sz="4" w:space="0" w:color="000000"/>
            </w:tcBorders>
            <w:shd w:val="clear" w:color="auto" w:fill="auto"/>
            <w:vAlign w:val="center"/>
          </w:tcPr>
          <w:p w14:paraId="3B77E9FB" w14:textId="7E02ED63" w:rsidR="0014116E" w:rsidRPr="0073692F" w:rsidRDefault="0014116E" w:rsidP="0014116E">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Code Font-end and Back-end trang</w:t>
            </w:r>
            <w:r w:rsidRPr="0073692F">
              <w:rPr>
                <w:rFonts w:ascii="Times New Roman" w:eastAsia="Times New Roman" w:hAnsi="Times New Roman" w:cs="Times New Roman"/>
                <w:color w:val="auto"/>
                <w:sz w:val="26"/>
                <w:szCs w:val="26"/>
                <w:lang w:val="vi-VN"/>
              </w:rPr>
              <w:t xml:space="preserve"> </w:t>
            </w:r>
            <w:r w:rsidRPr="0073692F">
              <w:rPr>
                <w:rFonts w:ascii="Times New Roman" w:eastAsia="Times New Roman" w:hAnsi="Times New Roman" w:cs="Times New Roman"/>
                <w:color w:val="auto"/>
                <w:sz w:val="26"/>
                <w:szCs w:val="26"/>
              </w:rPr>
              <w:t>kết quả thi</w:t>
            </w:r>
          </w:p>
        </w:tc>
        <w:tc>
          <w:tcPr>
            <w:tcW w:w="1705" w:type="dxa"/>
            <w:tcBorders>
              <w:top w:val="single" w:sz="4" w:space="0" w:color="auto"/>
              <w:left w:val="single" w:sz="4" w:space="0" w:color="000000"/>
              <w:bottom w:val="single" w:sz="4" w:space="0" w:color="000000"/>
            </w:tcBorders>
            <w:shd w:val="clear" w:color="auto" w:fill="auto"/>
            <w:vAlign w:val="center"/>
          </w:tcPr>
          <w:p w14:paraId="0258192E" w14:textId="0F40485F" w:rsidR="0014116E" w:rsidRPr="0073692F" w:rsidRDefault="0014116E" w:rsidP="0014116E">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color w:val="auto"/>
                <w:sz w:val="26"/>
                <w:szCs w:val="26"/>
              </w:rPr>
              <w:t>06/04/2025</w:t>
            </w:r>
          </w:p>
        </w:tc>
        <w:tc>
          <w:tcPr>
            <w:tcW w:w="1710" w:type="dxa"/>
            <w:tcBorders>
              <w:top w:val="single" w:sz="4" w:space="0" w:color="auto"/>
              <w:left w:val="single" w:sz="4" w:space="0" w:color="000000"/>
              <w:bottom w:val="single" w:sz="4" w:space="0" w:color="000000"/>
            </w:tcBorders>
            <w:shd w:val="clear" w:color="auto" w:fill="auto"/>
            <w:vAlign w:val="center"/>
          </w:tcPr>
          <w:p w14:paraId="08CAA8C5" w14:textId="1A1BD653" w:rsidR="0014116E" w:rsidRPr="0073692F" w:rsidRDefault="0014116E" w:rsidP="0014116E">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color w:val="auto"/>
                <w:sz w:val="26"/>
                <w:szCs w:val="26"/>
              </w:rPr>
              <w:t>06/04/2025</w:t>
            </w:r>
          </w:p>
        </w:tc>
        <w:tc>
          <w:tcPr>
            <w:tcW w:w="720" w:type="dxa"/>
            <w:tcBorders>
              <w:top w:val="single" w:sz="4" w:space="0" w:color="auto"/>
              <w:left w:val="single" w:sz="4" w:space="0" w:color="000000"/>
              <w:bottom w:val="single" w:sz="4" w:space="0" w:color="000000"/>
            </w:tcBorders>
            <w:shd w:val="clear" w:color="auto" w:fill="auto"/>
          </w:tcPr>
          <w:p w14:paraId="61B943BD" w14:textId="6DA01266" w:rsidR="0014116E" w:rsidRPr="0073692F" w:rsidRDefault="0014116E" w:rsidP="0014116E">
            <w:pPr>
              <w:snapToGrid w:val="0"/>
              <w:spacing w:line="360" w:lineRule="auto"/>
              <w:jc w:val="center"/>
              <w:rPr>
                <w:rFonts w:ascii="Times New Roman" w:hAnsi="Times New Roman" w:cs="Times New Roman"/>
                <w:color w:val="auto"/>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1B68A702" w14:textId="12BB95FD" w:rsidR="0014116E" w:rsidRPr="0073692F" w:rsidRDefault="0014116E" w:rsidP="0014116E">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auto"/>
                <w:sz w:val="26"/>
                <w:szCs w:val="26"/>
              </w:rPr>
              <w:t>Huy</w:t>
            </w:r>
            <w:r w:rsidRPr="0073692F">
              <w:rPr>
                <w:rFonts w:ascii="Times New Roman" w:hAnsi="Times New Roman" w:cs="Times New Roman"/>
                <w:color w:val="auto"/>
                <w:sz w:val="26"/>
                <w:szCs w:val="26"/>
              </w:rPr>
              <w:br/>
              <w:t>Thành</w:t>
            </w:r>
          </w:p>
        </w:tc>
      </w:tr>
      <w:tr w:rsidR="0014116E" w:rsidRPr="0073692F" w14:paraId="4032B5B4" w14:textId="77777777" w:rsidTr="004342F1">
        <w:trPr>
          <w:jc w:val="center"/>
        </w:trPr>
        <w:tc>
          <w:tcPr>
            <w:tcW w:w="1327" w:type="dxa"/>
            <w:tcBorders>
              <w:top w:val="single" w:sz="4" w:space="0" w:color="auto"/>
              <w:left w:val="single" w:sz="4" w:space="0" w:color="000000"/>
              <w:bottom w:val="single" w:sz="4" w:space="0" w:color="000000"/>
            </w:tcBorders>
            <w:shd w:val="clear" w:color="auto" w:fill="auto"/>
            <w:vAlign w:val="center"/>
          </w:tcPr>
          <w:p w14:paraId="04DAA3AD" w14:textId="37C61EB5"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3.1.9.11</w:t>
            </w:r>
          </w:p>
        </w:tc>
        <w:tc>
          <w:tcPr>
            <w:tcW w:w="2075" w:type="dxa"/>
            <w:tcBorders>
              <w:top w:val="single" w:sz="4" w:space="0" w:color="auto"/>
              <w:left w:val="single" w:sz="4" w:space="0" w:color="000000"/>
              <w:bottom w:val="single" w:sz="4" w:space="0" w:color="000000"/>
            </w:tcBorders>
            <w:shd w:val="clear" w:color="auto" w:fill="auto"/>
            <w:vAlign w:val="center"/>
          </w:tcPr>
          <w:p w14:paraId="52C5C5B7" w14:textId="587C9B84" w:rsidR="0014116E" w:rsidRPr="0073692F" w:rsidRDefault="0014116E" w:rsidP="0014116E">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000000"/>
                <w:sz w:val="26"/>
                <w:szCs w:val="26"/>
              </w:rPr>
              <w:t>Code Font-end and Back-end form đăng nhập</w:t>
            </w:r>
          </w:p>
        </w:tc>
        <w:tc>
          <w:tcPr>
            <w:tcW w:w="1705" w:type="dxa"/>
            <w:tcBorders>
              <w:top w:val="single" w:sz="4" w:space="0" w:color="auto"/>
              <w:left w:val="single" w:sz="4" w:space="0" w:color="000000"/>
              <w:bottom w:val="single" w:sz="4" w:space="0" w:color="000000"/>
            </w:tcBorders>
            <w:shd w:val="clear" w:color="auto" w:fill="auto"/>
            <w:vAlign w:val="center"/>
          </w:tcPr>
          <w:p w14:paraId="083EDB38" w14:textId="69C3FBF2"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1710" w:type="dxa"/>
            <w:tcBorders>
              <w:top w:val="single" w:sz="4" w:space="0" w:color="auto"/>
              <w:left w:val="single" w:sz="4" w:space="0" w:color="000000"/>
              <w:bottom w:val="single" w:sz="4" w:space="0" w:color="000000"/>
            </w:tcBorders>
            <w:shd w:val="clear" w:color="auto" w:fill="auto"/>
            <w:vAlign w:val="center"/>
          </w:tcPr>
          <w:p w14:paraId="6E6CAFBC" w14:textId="49137C0A"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720" w:type="dxa"/>
            <w:tcBorders>
              <w:top w:val="single" w:sz="4" w:space="0" w:color="auto"/>
              <w:left w:val="single" w:sz="4" w:space="0" w:color="000000"/>
              <w:bottom w:val="single" w:sz="4" w:space="0" w:color="000000"/>
            </w:tcBorders>
            <w:shd w:val="clear" w:color="auto" w:fill="auto"/>
          </w:tcPr>
          <w:p w14:paraId="5A9EA892" w14:textId="53DDEBB9" w:rsidR="0014116E" w:rsidRPr="0073692F" w:rsidRDefault="0014116E" w:rsidP="0014116E">
            <w:pPr>
              <w:snapToGrid w:val="0"/>
              <w:spacing w:line="360" w:lineRule="auto"/>
              <w:jc w:val="center"/>
              <w:rPr>
                <w:rFonts w:ascii="Times New Roman" w:hAnsi="Times New Roman" w:cs="Times New Roman"/>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13B5CAD3" w14:textId="5BAB7DEE"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Huy</w:t>
            </w:r>
            <w:r w:rsidRPr="0073692F">
              <w:rPr>
                <w:rFonts w:ascii="Times New Roman" w:hAnsi="Times New Roman" w:cs="Times New Roman"/>
                <w:sz w:val="26"/>
                <w:szCs w:val="26"/>
              </w:rPr>
              <w:br/>
              <w:t>Thành</w:t>
            </w:r>
          </w:p>
        </w:tc>
      </w:tr>
      <w:tr w:rsidR="0014116E" w:rsidRPr="0073692F" w14:paraId="4E668848" w14:textId="77777777" w:rsidTr="004342F1">
        <w:trPr>
          <w:jc w:val="center"/>
        </w:trPr>
        <w:tc>
          <w:tcPr>
            <w:tcW w:w="1327" w:type="dxa"/>
            <w:tcBorders>
              <w:top w:val="single" w:sz="4" w:space="0" w:color="auto"/>
              <w:left w:val="single" w:sz="4" w:space="0" w:color="000000"/>
              <w:bottom w:val="single" w:sz="4" w:space="0" w:color="000000"/>
            </w:tcBorders>
            <w:shd w:val="clear" w:color="auto" w:fill="auto"/>
            <w:vAlign w:val="center"/>
          </w:tcPr>
          <w:p w14:paraId="373EE2D2" w14:textId="1A7B0F39"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3.1.9.12</w:t>
            </w:r>
          </w:p>
        </w:tc>
        <w:tc>
          <w:tcPr>
            <w:tcW w:w="2075" w:type="dxa"/>
            <w:tcBorders>
              <w:top w:val="single" w:sz="4" w:space="0" w:color="auto"/>
              <w:left w:val="single" w:sz="4" w:space="0" w:color="000000"/>
              <w:bottom w:val="single" w:sz="4" w:space="0" w:color="000000"/>
            </w:tcBorders>
            <w:shd w:val="clear" w:color="auto" w:fill="auto"/>
            <w:vAlign w:val="center"/>
          </w:tcPr>
          <w:p w14:paraId="029063E4" w14:textId="515E000D" w:rsidR="0014116E" w:rsidRPr="0073692F" w:rsidRDefault="0014116E" w:rsidP="0014116E">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000000"/>
                <w:sz w:val="26"/>
                <w:szCs w:val="26"/>
              </w:rPr>
              <w:t>Code Font-end and Back-end form đăng ký</w:t>
            </w:r>
          </w:p>
        </w:tc>
        <w:tc>
          <w:tcPr>
            <w:tcW w:w="1705" w:type="dxa"/>
            <w:tcBorders>
              <w:top w:val="single" w:sz="4" w:space="0" w:color="auto"/>
              <w:left w:val="single" w:sz="4" w:space="0" w:color="000000"/>
              <w:bottom w:val="single" w:sz="4" w:space="0" w:color="000000"/>
            </w:tcBorders>
            <w:shd w:val="clear" w:color="auto" w:fill="auto"/>
            <w:vAlign w:val="center"/>
          </w:tcPr>
          <w:p w14:paraId="7854CDE2" w14:textId="59019201"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08/04/2025</w:t>
            </w:r>
          </w:p>
        </w:tc>
        <w:tc>
          <w:tcPr>
            <w:tcW w:w="1710" w:type="dxa"/>
            <w:tcBorders>
              <w:top w:val="single" w:sz="4" w:space="0" w:color="auto"/>
              <w:left w:val="single" w:sz="4" w:space="0" w:color="000000"/>
              <w:bottom w:val="single" w:sz="4" w:space="0" w:color="000000"/>
            </w:tcBorders>
            <w:shd w:val="clear" w:color="auto" w:fill="auto"/>
            <w:vAlign w:val="center"/>
          </w:tcPr>
          <w:p w14:paraId="686B4FD0" w14:textId="58CFDC29"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08/04/2025</w:t>
            </w:r>
          </w:p>
        </w:tc>
        <w:tc>
          <w:tcPr>
            <w:tcW w:w="720" w:type="dxa"/>
            <w:tcBorders>
              <w:top w:val="single" w:sz="4" w:space="0" w:color="auto"/>
              <w:left w:val="single" w:sz="4" w:space="0" w:color="000000"/>
              <w:bottom w:val="single" w:sz="4" w:space="0" w:color="000000"/>
            </w:tcBorders>
            <w:shd w:val="clear" w:color="auto" w:fill="auto"/>
          </w:tcPr>
          <w:p w14:paraId="77E1C0F1" w14:textId="06FAFE43" w:rsidR="0014116E" w:rsidRPr="0073692F" w:rsidRDefault="0014116E" w:rsidP="0014116E">
            <w:pPr>
              <w:snapToGrid w:val="0"/>
              <w:spacing w:line="360" w:lineRule="auto"/>
              <w:jc w:val="center"/>
              <w:rPr>
                <w:rFonts w:ascii="Times New Roman" w:hAnsi="Times New Roman" w:cs="Times New Roman"/>
                <w:sz w:val="26"/>
                <w:szCs w:val="26"/>
              </w:rPr>
            </w:pPr>
            <w:r w:rsidRPr="00B4750C">
              <w:rPr>
                <w:rFonts w:ascii="Times New Roman" w:hAnsi="Times New Roman" w:cs="Times New Roman"/>
                <w:color w:val="000000"/>
                <w:sz w:val="26"/>
                <w:szCs w:val="26"/>
              </w:rPr>
              <w:t>8</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2AB3CA59" w14:textId="0A40D1FD"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Huy</w:t>
            </w:r>
            <w:r w:rsidRPr="0073692F">
              <w:rPr>
                <w:rFonts w:ascii="Times New Roman" w:hAnsi="Times New Roman" w:cs="Times New Roman"/>
                <w:sz w:val="26"/>
                <w:szCs w:val="26"/>
              </w:rPr>
              <w:br/>
              <w:t>Thành</w:t>
            </w:r>
          </w:p>
        </w:tc>
      </w:tr>
      <w:tr w:rsidR="00B3743E" w:rsidRPr="0073692F" w14:paraId="71FB3885" w14:textId="77777777" w:rsidTr="00BF7CEC">
        <w:trPr>
          <w:trHeight w:val="444"/>
          <w:jc w:val="center"/>
        </w:trPr>
        <w:tc>
          <w:tcPr>
            <w:tcW w:w="1327" w:type="dxa"/>
            <w:tcBorders>
              <w:left w:val="single" w:sz="4" w:space="0" w:color="000000"/>
              <w:bottom w:val="single" w:sz="4" w:space="0" w:color="000000"/>
            </w:tcBorders>
            <w:shd w:val="clear" w:color="auto" w:fill="auto"/>
            <w:vAlign w:val="center"/>
          </w:tcPr>
          <w:p w14:paraId="51D55E76" w14:textId="3A52EDD6" w:rsidR="00B3743E" w:rsidRPr="0073692F" w:rsidRDefault="00B3743E" w:rsidP="00B3743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3.1.9.13</w:t>
            </w:r>
          </w:p>
        </w:tc>
        <w:tc>
          <w:tcPr>
            <w:tcW w:w="2075" w:type="dxa"/>
            <w:tcBorders>
              <w:left w:val="single" w:sz="4" w:space="0" w:color="000000"/>
              <w:bottom w:val="single" w:sz="4" w:space="0" w:color="000000"/>
            </w:tcBorders>
            <w:shd w:val="clear" w:color="auto" w:fill="auto"/>
            <w:vAlign w:val="center"/>
          </w:tcPr>
          <w:p w14:paraId="0195C497" w14:textId="23AFE904" w:rsidR="00B3743E" w:rsidRPr="0073692F" w:rsidRDefault="00B3743E" w:rsidP="00B3743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Review code</w:t>
            </w:r>
          </w:p>
        </w:tc>
        <w:tc>
          <w:tcPr>
            <w:tcW w:w="1705" w:type="dxa"/>
            <w:tcBorders>
              <w:left w:val="single" w:sz="4" w:space="0" w:color="000000"/>
              <w:bottom w:val="single" w:sz="4" w:space="0" w:color="000000"/>
            </w:tcBorders>
            <w:shd w:val="clear" w:color="auto" w:fill="auto"/>
            <w:vAlign w:val="center"/>
          </w:tcPr>
          <w:p w14:paraId="69A381A9" w14:textId="34632AAB" w:rsidR="00B3743E" w:rsidRPr="0073692F" w:rsidRDefault="00B3743E" w:rsidP="00B3743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09/04/2025</w:t>
            </w:r>
          </w:p>
        </w:tc>
        <w:tc>
          <w:tcPr>
            <w:tcW w:w="1710" w:type="dxa"/>
            <w:tcBorders>
              <w:left w:val="single" w:sz="4" w:space="0" w:color="000000"/>
              <w:bottom w:val="single" w:sz="4" w:space="0" w:color="000000"/>
            </w:tcBorders>
            <w:shd w:val="clear" w:color="auto" w:fill="auto"/>
            <w:vAlign w:val="center"/>
          </w:tcPr>
          <w:p w14:paraId="40B22210" w14:textId="5B366717" w:rsidR="00B3743E" w:rsidRPr="0073692F" w:rsidRDefault="00B3743E" w:rsidP="00B3743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09/04/2025</w:t>
            </w:r>
          </w:p>
        </w:tc>
        <w:tc>
          <w:tcPr>
            <w:tcW w:w="720" w:type="dxa"/>
            <w:tcBorders>
              <w:left w:val="single" w:sz="4" w:space="0" w:color="000000"/>
              <w:bottom w:val="single" w:sz="4" w:space="0" w:color="000000"/>
            </w:tcBorders>
            <w:shd w:val="clear" w:color="auto" w:fill="auto"/>
            <w:vAlign w:val="center"/>
          </w:tcPr>
          <w:p w14:paraId="0CD193D0" w14:textId="1FC36567" w:rsidR="00B3743E" w:rsidRPr="0073692F" w:rsidRDefault="00B3743E" w:rsidP="00B3743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10</w:t>
            </w:r>
          </w:p>
        </w:tc>
        <w:tc>
          <w:tcPr>
            <w:tcW w:w="1535" w:type="dxa"/>
            <w:tcBorders>
              <w:left w:val="single" w:sz="4" w:space="0" w:color="000000"/>
              <w:bottom w:val="single" w:sz="4" w:space="0" w:color="000000"/>
              <w:right w:val="single" w:sz="4" w:space="0" w:color="000000"/>
            </w:tcBorders>
            <w:shd w:val="clear" w:color="auto" w:fill="auto"/>
            <w:vAlign w:val="center"/>
          </w:tcPr>
          <w:p w14:paraId="5F20376D" w14:textId="184E30A0" w:rsidR="00B3743E" w:rsidRPr="0073692F" w:rsidRDefault="00B3743E" w:rsidP="00B3743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Tất cả thành viên</w:t>
            </w:r>
          </w:p>
        </w:tc>
      </w:tr>
      <w:tr w:rsidR="00420DB9" w:rsidRPr="0073692F" w14:paraId="7C3C05B5" w14:textId="77777777" w:rsidTr="00BF7CEC">
        <w:trPr>
          <w:trHeight w:val="454"/>
          <w:jc w:val="center"/>
        </w:trPr>
        <w:tc>
          <w:tcPr>
            <w:tcW w:w="1327" w:type="dxa"/>
            <w:tcBorders>
              <w:left w:val="single" w:sz="4" w:space="0" w:color="000000"/>
              <w:bottom w:val="single" w:sz="4" w:space="0" w:color="000000"/>
            </w:tcBorders>
            <w:shd w:val="clear" w:color="auto" w:fill="9CC2E5" w:themeFill="accent1" w:themeFillTint="99"/>
            <w:vAlign w:val="center"/>
          </w:tcPr>
          <w:p w14:paraId="4DB4440C" w14:textId="616AEC94"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b/>
                <w:color w:val="000000"/>
                <w:sz w:val="26"/>
                <w:szCs w:val="26"/>
              </w:rPr>
              <w:t>S3.1.12</w:t>
            </w:r>
          </w:p>
        </w:tc>
        <w:tc>
          <w:tcPr>
            <w:tcW w:w="2075" w:type="dxa"/>
            <w:tcBorders>
              <w:left w:val="single" w:sz="4" w:space="0" w:color="000000"/>
              <w:bottom w:val="single" w:sz="4" w:space="0" w:color="000000"/>
            </w:tcBorders>
            <w:shd w:val="clear" w:color="auto" w:fill="9CC2E5" w:themeFill="accent1" w:themeFillTint="99"/>
            <w:vAlign w:val="center"/>
          </w:tcPr>
          <w:p w14:paraId="17A35269" w14:textId="0959FEB7"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b/>
                <w:color w:val="000000"/>
                <w:sz w:val="26"/>
                <w:szCs w:val="26"/>
              </w:rPr>
              <w:t>Testing</w:t>
            </w:r>
          </w:p>
        </w:tc>
        <w:tc>
          <w:tcPr>
            <w:tcW w:w="1705" w:type="dxa"/>
            <w:tcBorders>
              <w:left w:val="single" w:sz="4" w:space="0" w:color="000000"/>
              <w:bottom w:val="single" w:sz="4" w:space="0" w:color="000000"/>
            </w:tcBorders>
            <w:shd w:val="clear" w:color="auto" w:fill="9CC2E5" w:themeFill="accent1" w:themeFillTint="99"/>
            <w:vAlign w:val="center"/>
          </w:tcPr>
          <w:p w14:paraId="6F9D35A6" w14:textId="45499BEF" w:rsidR="00420DB9" w:rsidRPr="0073692F" w:rsidRDefault="00420DB9" w:rsidP="00420DB9">
            <w:pPr>
              <w:spacing w:line="360" w:lineRule="auto"/>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bCs/>
                <w:sz w:val="26"/>
                <w:szCs w:val="26"/>
                <w:lang w:eastAsia="en-US"/>
              </w:rPr>
              <w:t>06/04/2025</w:t>
            </w:r>
          </w:p>
        </w:tc>
        <w:tc>
          <w:tcPr>
            <w:tcW w:w="1710" w:type="dxa"/>
            <w:tcBorders>
              <w:left w:val="single" w:sz="4" w:space="0" w:color="000000"/>
              <w:bottom w:val="single" w:sz="4" w:space="0" w:color="000000"/>
            </w:tcBorders>
            <w:shd w:val="clear" w:color="auto" w:fill="9CC2E5" w:themeFill="accent1" w:themeFillTint="99"/>
            <w:vAlign w:val="center"/>
          </w:tcPr>
          <w:p w14:paraId="7D200149" w14:textId="4BCC8D01" w:rsidR="00420DB9" w:rsidRPr="0073692F" w:rsidRDefault="00420DB9" w:rsidP="00420DB9">
            <w:pPr>
              <w:spacing w:line="360" w:lineRule="auto"/>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bCs/>
                <w:sz w:val="26"/>
                <w:szCs w:val="26"/>
                <w:lang w:eastAsia="en-US"/>
              </w:rPr>
              <w:t>11/04/2025</w:t>
            </w:r>
          </w:p>
        </w:tc>
        <w:tc>
          <w:tcPr>
            <w:tcW w:w="720" w:type="dxa"/>
            <w:tcBorders>
              <w:left w:val="single" w:sz="4" w:space="0" w:color="000000"/>
              <w:bottom w:val="single" w:sz="4" w:space="0" w:color="000000"/>
            </w:tcBorders>
            <w:shd w:val="clear" w:color="auto" w:fill="9CC2E5" w:themeFill="accent1" w:themeFillTint="99"/>
            <w:vAlign w:val="center"/>
          </w:tcPr>
          <w:p w14:paraId="4FDE4195" w14:textId="64B70277" w:rsidR="00420DB9" w:rsidRPr="0073692F" w:rsidRDefault="009E2D25" w:rsidP="00420DB9">
            <w:pPr>
              <w:snapToGrid w:val="0"/>
              <w:spacing w:line="360" w:lineRule="auto"/>
              <w:jc w:val="center"/>
              <w:rPr>
                <w:rFonts w:ascii="Times New Roman" w:hAnsi="Times New Roman" w:cs="Times New Roman"/>
                <w:b/>
                <w:bCs/>
                <w:sz w:val="26"/>
                <w:szCs w:val="26"/>
              </w:rPr>
            </w:pPr>
            <w:r w:rsidRPr="0073692F">
              <w:rPr>
                <w:rFonts w:ascii="Times New Roman" w:hAnsi="Times New Roman" w:cs="Times New Roman"/>
                <w:b/>
                <w:bCs/>
                <w:sz w:val="26"/>
                <w:szCs w:val="26"/>
              </w:rPr>
              <w:t>24</w:t>
            </w:r>
          </w:p>
        </w:tc>
        <w:tc>
          <w:tcPr>
            <w:tcW w:w="1535" w:type="dxa"/>
            <w:tcBorders>
              <w:left w:val="single" w:sz="4" w:space="0" w:color="000000"/>
              <w:bottom w:val="single" w:sz="4" w:space="0" w:color="000000"/>
              <w:right w:val="single" w:sz="4" w:space="0" w:color="000000"/>
            </w:tcBorders>
            <w:shd w:val="clear" w:color="auto" w:fill="9CC2E5" w:themeFill="accent1" w:themeFillTint="99"/>
            <w:vAlign w:val="center"/>
          </w:tcPr>
          <w:p w14:paraId="1C86D8E8" w14:textId="49DA257D" w:rsidR="00420DB9" w:rsidRPr="0073692F" w:rsidRDefault="00420DB9" w:rsidP="00420DB9">
            <w:pPr>
              <w:snapToGrid w:val="0"/>
              <w:spacing w:line="360" w:lineRule="auto"/>
              <w:jc w:val="center"/>
              <w:rPr>
                <w:rFonts w:ascii="Times New Roman" w:hAnsi="Times New Roman" w:cs="Times New Roman"/>
                <w:sz w:val="26"/>
                <w:szCs w:val="26"/>
              </w:rPr>
            </w:pPr>
          </w:p>
        </w:tc>
      </w:tr>
      <w:tr w:rsidR="00420DB9" w:rsidRPr="0073692F" w14:paraId="6C9FE047" w14:textId="77777777" w:rsidTr="00B3743E">
        <w:trPr>
          <w:trHeight w:val="687"/>
          <w:jc w:val="center"/>
        </w:trPr>
        <w:tc>
          <w:tcPr>
            <w:tcW w:w="1327" w:type="dxa"/>
            <w:tcBorders>
              <w:left w:val="single" w:sz="4" w:space="0" w:color="000000"/>
              <w:bottom w:val="single" w:sz="4" w:space="0" w:color="000000"/>
            </w:tcBorders>
            <w:shd w:val="clear" w:color="auto" w:fill="auto"/>
            <w:vAlign w:val="center"/>
          </w:tcPr>
          <w:p w14:paraId="25B3F142" w14:textId="2731BDDE"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3.1.12.1</w:t>
            </w:r>
          </w:p>
        </w:tc>
        <w:tc>
          <w:tcPr>
            <w:tcW w:w="2075" w:type="dxa"/>
            <w:tcBorders>
              <w:left w:val="single" w:sz="4" w:space="0" w:color="000000"/>
              <w:bottom w:val="single" w:sz="4" w:space="0" w:color="000000"/>
            </w:tcBorders>
            <w:shd w:val="clear" w:color="auto" w:fill="auto"/>
            <w:vAlign w:val="center"/>
          </w:tcPr>
          <w:p w14:paraId="033B383D" w14:textId="5D025276" w:rsidR="00420DB9" w:rsidRPr="0073692F" w:rsidRDefault="00420DB9" w:rsidP="00420DB9">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Test trang</w:t>
            </w:r>
            <w:r w:rsidRPr="0073692F">
              <w:rPr>
                <w:rFonts w:ascii="Times New Roman" w:eastAsia="Times New Roman" w:hAnsi="Times New Roman" w:cs="Times New Roman"/>
                <w:color w:val="000000"/>
                <w:sz w:val="26"/>
                <w:szCs w:val="26"/>
                <w:lang w:val="vi-VN"/>
              </w:rPr>
              <w:t xml:space="preserve"> chủ</w:t>
            </w:r>
          </w:p>
        </w:tc>
        <w:tc>
          <w:tcPr>
            <w:tcW w:w="1705" w:type="dxa"/>
            <w:tcBorders>
              <w:left w:val="single" w:sz="4" w:space="0" w:color="000000"/>
              <w:bottom w:val="single" w:sz="4" w:space="0" w:color="000000"/>
            </w:tcBorders>
            <w:shd w:val="clear" w:color="auto" w:fill="auto"/>
            <w:vAlign w:val="center"/>
          </w:tcPr>
          <w:p w14:paraId="11E925AC" w14:textId="1B01465F"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1710" w:type="dxa"/>
            <w:tcBorders>
              <w:left w:val="single" w:sz="4" w:space="0" w:color="000000"/>
              <w:bottom w:val="single" w:sz="4" w:space="0" w:color="000000"/>
            </w:tcBorders>
            <w:shd w:val="clear" w:color="auto" w:fill="auto"/>
            <w:vAlign w:val="center"/>
          </w:tcPr>
          <w:p w14:paraId="38570317" w14:textId="55793E2C"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720" w:type="dxa"/>
            <w:tcBorders>
              <w:left w:val="single" w:sz="4" w:space="0" w:color="000000"/>
              <w:bottom w:val="single" w:sz="4" w:space="0" w:color="000000"/>
            </w:tcBorders>
            <w:shd w:val="clear" w:color="auto" w:fill="auto"/>
            <w:vAlign w:val="bottom"/>
          </w:tcPr>
          <w:p w14:paraId="7D1E5E65" w14:textId="01859125"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vAlign w:val="center"/>
          </w:tcPr>
          <w:p w14:paraId="11184F1E" w14:textId="744B02DB"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420DB9" w:rsidRPr="0073692F" w14:paraId="4B793566" w14:textId="77777777" w:rsidTr="00B3743E">
        <w:trPr>
          <w:trHeight w:val="1056"/>
          <w:jc w:val="center"/>
        </w:trPr>
        <w:tc>
          <w:tcPr>
            <w:tcW w:w="1327" w:type="dxa"/>
            <w:tcBorders>
              <w:left w:val="single" w:sz="4" w:space="0" w:color="000000"/>
              <w:bottom w:val="single" w:sz="4" w:space="0" w:color="000000"/>
            </w:tcBorders>
            <w:shd w:val="clear" w:color="auto" w:fill="auto"/>
            <w:vAlign w:val="center"/>
          </w:tcPr>
          <w:p w14:paraId="4C6BEE57" w14:textId="419FDB41"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3.1.12.2</w:t>
            </w:r>
          </w:p>
        </w:tc>
        <w:tc>
          <w:tcPr>
            <w:tcW w:w="2075" w:type="dxa"/>
            <w:tcBorders>
              <w:left w:val="single" w:sz="4" w:space="0" w:color="000000"/>
              <w:bottom w:val="single" w:sz="4" w:space="0" w:color="000000"/>
            </w:tcBorders>
            <w:shd w:val="clear" w:color="auto" w:fill="auto"/>
            <w:vAlign w:val="center"/>
          </w:tcPr>
          <w:p w14:paraId="63A364D5" w14:textId="0D898772" w:rsidR="00420DB9" w:rsidRPr="0073692F" w:rsidRDefault="00420DB9" w:rsidP="00420DB9">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Test trang giới thiệu</w:t>
            </w:r>
          </w:p>
        </w:tc>
        <w:tc>
          <w:tcPr>
            <w:tcW w:w="1705" w:type="dxa"/>
            <w:tcBorders>
              <w:left w:val="single" w:sz="4" w:space="0" w:color="000000"/>
              <w:bottom w:val="single" w:sz="4" w:space="0" w:color="000000"/>
            </w:tcBorders>
            <w:shd w:val="clear" w:color="auto" w:fill="auto"/>
            <w:vAlign w:val="center"/>
          </w:tcPr>
          <w:p w14:paraId="0E60286F" w14:textId="3575C5C4"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1710" w:type="dxa"/>
            <w:tcBorders>
              <w:left w:val="single" w:sz="4" w:space="0" w:color="000000"/>
              <w:bottom w:val="single" w:sz="4" w:space="0" w:color="000000"/>
            </w:tcBorders>
            <w:shd w:val="clear" w:color="auto" w:fill="auto"/>
            <w:vAlign w:val="center"/>
          </w:tcPr>
          <w:p w14:paraId="19FBD0C4" w14:textId="21236371"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720" w:type="dxa"/>
            <w:tcBorders>
              <w:left w:val="single" w:sz="4" w:space="0" w:color="000000"/>
              <w:bottom w:val="single" w:sz="4" w:space="0" w:color="000000"/>
            </w:tcBorders>
            <w:shd w:val="clear" w:color="auto" w:fill="auto"/>
            <w:vAlign w:val="bottom"/>
          </w:tcPr>
          <w:p w14:paraId="6C84A9A5" w14:textId="2312E67F"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vAlign w:val="center"/>
          </w:tcPr>
          <w:p w14:paraId="386D12DB" w14:textId="713CD750"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420DB9" w:rsidRPr="0073692F" w14:paraId="7B61C896" w14:textId="77777777" w:rsidTr="00B3743E">
        <w:trPr>
          <w:trHeight w:val="507"/>
          <w:jc w:val="center"/>
        </w:trPr>
        <w:tc>
          <w:tcPr>
            <w:tcW w:w="1327" w:type="dxa"/>
            <w:tcBorders>
              <w:left w:val="single" w:sz="4" w:space="0" w:color="000000"/>
              <w:bottom w:val="single" w:sz="4" w:space="0" w:color="000000"/>
            </w:tcBorders>
            <w:shd w:val="clear" w:color="auto" w:fill="auto"/>
            <w:vAlign w:val="center"/>
          </w:tcPr>
          <w:p w14:paraId="04025BBB" w14:textId="68EF7764"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3.1.12.3</w:t>
            </w:r>
          </w:p>
        </w:tc>
        <w:tc>
          <w:tcPr>
            <w:tcW w:w="2075" w:type="dxa"/>
            <w:tcBorders>
              <w:left w:val="single" w:sz="4" w:space="0" w:color="000000"/>
              <w:bottom w:val="single" w:sz="4" w:space="0" w:color="000000"/>
            </w:tcBorders>
            <w:shd w:val="clear" w:color="auto" w:fill="auto"/>
            <w:vAlign w:val="center"/>
          </w:tcPr>
          <w:p w14:paraId="6985C7F5" w14:textId="73F70883" w:rsidR="00420DB9" w:rsidRPr="0073692F" w:rsidRDefault="00420DB9" w:rsidP="00420DB9">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Test trang thi lấy chứng chỉ</w:t>
            </w:r>
          </w:p>
        </w:tc>
        <w:tc>
          <w:tcPr>
            <w:tcW w:w="1705" w:type="dxa"/>
            <w:tcBorders>
              <w:left w:val="single" w:sz="4" w:space="0" w:color="000000"/>
              <w:bottom w:val="single" w:sz="4" w:space="0" w:color="000000"/>
            </w:tcBorders>
            <w:shd w:val="clear" w:color="auto" w:fill="auto"/>
            <w:vAlign w:val="center"/>
          </w:tcPr>
          <w:p w14:paraId="4C54F698" w14:textId="60C1AB53"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08/04/2025</w:t>
            </w:r>
          </w:p>
        </w:tc>
        <w:tc>
          <w:tcPr>
            <w:tcW w:w="1710" w:type="dxa"/>
            <w:tcBorders>
              <w:left w:val="single" w:sz="4" w:space="0" w:color="000000"/>
              <w:bottom w:val="single" w:sz="4" w:space="0" w:color="000000"/>
            </w:tcBorders>
            <w:shd w:val="clear" w:color="auto" w:fill="auto"/>
            <w:vAlign w:val="center"/>
          </w:tcPr>
          <w:p w14:paraId="7284F0F8" w14:textId="3CCBA6D8"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08/04/2025</w:t>
            </w:r>
          </w:p>
        </w:tc>
        <w:tc>
          <w:tcPr>
            <w:tcW w:w="720" w:type="dxa"/>
            <w:tcBorders>
              <w:left w:val="single" w:sz="4" w:space="0" w:color="000000"/>
              <w:bottom w:val="single" w:sz="4" w:space="0" w:color="000000"/>
            </w:tcBorders>
            <w:shd w:val="clear" w:color="auto" w:fill="auto"/>
            <w:vAlign w:val="bottom"/>
          </w:tcPr>
          <w:p w14:paraId="711D4C6F" w14:textId="4311DDB5"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vAlign w:val="center"/>
          </w:tcPr>
          <w:p w14:paraId="0C0A1F5C" w14:textId="610B6A8F"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420DB9" w:rsidRPr="0073692F" w14:paraId="05DEC2C7" w14:textId="77777777" w:rsidTr="00B3743E">
        <w:trPr>
          <w:trHeight w:val="507"/>
          <w:jc w:val="center"/>
        </w:trPr>
        <w:tc>
          <w:tcPr>
            <w:tcW w:w="1327" w:type="dxa"/>
            <w:tcBorders>
              <w:left w:val="single" w:sz="4" w:space="0" w:color="000000"/>
              <w:bottom w:val="single" w:sz="4" w:space="0" w:color="000000"/>
            </w:tcBorders>
            <w:shd w:val="clear" w:color="auto" w:fill="auto"/>
            <w:vAlign w:val="center"/>
          </w:tcPr>
          <w:p w14:paraId="7930C3B1" w14:textId="60739C38"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3.1.12.4</w:t>
            </w:r>
          </w:p>
        </w:tc>
        <w:tc>
          <w:tcPr>
            <w:tcW w:w="2075" w:type="dxa"/>
            <w:tcBorders>
              <w:left w:val="single" w:sz="4" w:space="0" w:color="000000"/>
              <w:bottom w:val="single" w:sz="4" w:space="0" w:color="000000"/>
            </w:tcBorders>
            <w:shd w:val="clear" w:color="auto" w:fill="auto"/>
            <w:vAlign w:val="center"/>
          </w:tcPr>
          <w:p w14:paraId="5ED044A1" w14:textId="59F82256"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Test trang lịch thi</w:t>
            </w:r>
          </w:p>
        </w:tc>
        <w:tc>
          <w:tcPr>
            <w:tcW w:w="1705" w:type="dxa"/>
            <w:tcBorders>
              <w:left w:val="single" w:sz="4" w:space="0" w:color="000000"/>
              <w:bottom w:val="single" w:sz="4" w:space="0" w:color="000000"/>
            </w:tcBorders>
            <w:shd w:val="clear" w:color="auto" w:fill="auto"/>
            <w:vAlign w:val="center"/>
          </w:tcPr>
          <w:p w14:paraId="76E5B179" w14:textId="1CE548E5"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09/04/2025</w:t>
            </w:r>
          </w:p>
        </w:tc>
        <w:tc>
          <w:tcPr>
            <w:tcW w:w="1710" w:type="dxa"/>
            <w:tcBorders>
              <w:left w:val="single" w:sz="4" w:space="0" w:color="000000"/>
              <w:bottom w:val="single" w:sz="4" w:space="0" w:color="000000"/>
            </w:tcBorders>
            <w:shd w:val="clear" w:color="auto" w:fill="auto"/>
            <w:vAlign w:val="center"/>
          </w:tcPr>
          <w:p w14:paraId="64D658C1" w14:textId="25481F0D"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09/04/2025</w:t>
            </w:r>
          </w:p>
        </w:tc>
        <w:tc>
          <w:tcPr>
            <w:tcW w:w="720" w:type="dxa"/>
            <w:tcBorders>
              <w:left w:val="single" w:sz="4" w:space="0" w:color="000000"/>
              <w:bottom w:val="single" w:sz="4" w:space="0" w:color="000000"/>
            </w:tcBorders>
            <w:shd w:val="clear" w:color="auto" w:fill="auto"/>
            <w:vAlign w:val="bottom"/>
          </w:tcPr>
          <w:p w14:paraId="0E17D03D" w14:textId="23BD53AB"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vAlign w:val="center"/>
          </w:tcPr>
          <w:p w14:paraId="429C6BC2" w14:textId="4321B364"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420DB9" w:rsidRPr="0073692F" w14:paraId="4E937608" w14:textId="77777777" w:rsidTr="00B3743E">
        <w:trPr>
          <w:jc w:val="center"/>
        </w:trPr>
        <w:tc>
          <w:tcPr>
            <w:tcW w:w="1327" w:type="dxa"/>
            <w:tcBorders>
              <w:left w:val="single" w:sz="4" w:space="0" w:color="000000"/>
              <w:bottom w:val="single" w:sz="4" w:space="0" w:color="000000"/>
            </w:tcBorders>
            <w:shd w:val="clear" w:color="auto" w:fill="auto"/>
            <w:vAlign w:val="center"/>
          </w:tcPr>
          <w:p w14:paraId="71591D39" w14:textId="7750C433"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3.1.12.5</w:t>
            </w:r>
          </w:p>
        </w:tc>
        <w:tc>
          <w:tcPr>
            <w:tcW w:w="2075" w:type="dxa"/>
            <w:tcBorders>
              <w:left w:val="single" w:sz="4" w:space="0" w:color="000000"/>
              <w:bottom w:val="single" w:sz="4" w:space="0" w:color="000000"/>
            </w:tcBorders>
            <w:shd w:val="clear" w:color="auto" w:fill="auto"/>
            <w:vAlign w:val="center"/>
          </w:tcPr>
          <w:p w14:paraId="0E2DC26F" w14:textId="6A16B5A6"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Khoá học sắp khai giảng</w:t>
            </w:r>
          </w:p>
        </w:tc>
        <w:tc>
          <w:tcPr>
            <w:tcW w:w="1705" w:type="dxa"/>
            <w:tcBorders>
              <w:left w:val="single" w:sz="4" w:space="0" w:color="000000"/>
              <w:bottom w:val="single" w:sz="4" w:space="0" w:color="000000"/>
            </w:tcBorders>
            <w:shd w:val="clear" w:color="auto" w:fill="auto"/>
            <w:vAlign w:val="center"/>
          </w:tcPr>
          <w:p w14:paraId="0C88CDEF" w14:textId="45D26A0E"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10/04/2025</w:t>
            </w:r>
          </w:p>
        </w:tc>
        <w:tc>
          <w:tcPr>
            <w:tcW w:w="1710" w:type="dxa"/>
            <w:tcBorders>
              <w:left w:val="single" w:sz="4" w:space="0" w:color="000000"/>
              <w:bottom w:val="single" w:sz="4" w:space="0" w:color="000000"/>
            </w:tcBorders>
            <w:shd w:val="clear" w:color="auto" w:fill="auto"/>
            <w:vAlign w:val="center"/>
          </w:tcPr>
          <w:p w14:paraId="7750F761" w14:textId="68F8AEA5"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10/04/2025</w:t>
            </w:r>
          </w:p>
        </w:tc>
        <w:tc>
          <w:tcPr>
            <w:tcW w:w="720" w:type="dxa"/>
            <w:tcBorders>
              <w:left w:val="single" w:sz="4" w:space="0" w:color="000000"/>
              <w:bottom w:val="single" w:sz="4" w:space="0" w:color="000000"/>
            </w:tcBorders>
            <w:shd w:val="clear" w:color="auto" w:fill="auto"/>
            <w:vAlign w:val="bottom"/>
          </w:tcPr>
          <w:p w14:paraId="782F2EDC" w14:textId="6EF2675A"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vAlign w:val="center"/>
          </w:tcPr>
          <w:p w14:paraId="45259A0B" w14:textId="385CFA22"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420DB9" w:rsidRPr="0073692F" w14:paraId="6007F6CB" w14:textId="77777777" w:rsidTr="00B3743E">
        <w:trPr>
          <w:jc w:val="center"/>
        </w:trPr>
        <w:tc>
          <w:tcPr>
            <w:tcW w:w="1327" w:type="dxa"/>
            <w:tcBorders>
              <w:left w:val="single" w:sz="4" w:space="0" w:color="000000"/>
              <w:bottom w:val="single" w:sz="4" w:space="0" w:color="000000"/>
            </w:tcBorders>
            <w:shd w:val="clear" w:color="auto" w:fill="auto"/>
            <w:vAlign w:val="center"/>
          </w:tcPr>
          <w:p w14:paraId="6C9FD023" w14:textId="0D327C7E"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3.1.12.6</w:t>
            </w:r>
          </w:p>
        </w:tc>
        <w:tc>
          <w:tcPr>
            <w:tcW w:w="2075" w:type="dxa"/>
            <w:tcBorders>
              <w:left w:val="single" w:sz="4" w:space="0" w:color="000000"/>
              <w:bottom w:val="single" w:sz="4" w:space="0" w:color="000000"/>
            </w:tcBorders>
            <w:shd w:val="clear" w:color="auto" w:fill="auto"/>
            <w:vAlign w:val="center"/>
          </w:tcPr>
          <w:p w14:paraId="4A00B165" w14:textId="0D947326" w:rsidR="00420DB9" w:rsidRPr="0073692F" w:rsidRDefault="00420DB9" w:rsidP="00420DB9">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nội dung khoá học</w:t>
            </w:r>
          </w:p>
        </w:tc>
        <w:tc>
          <w:tcPr>
            <w:tcW w:w="1705" w:type="dxa"/>
            <w:tcBorders>
              <w:left w:val="single" w:sz="4" w:space="0" w:color="000000"/>
              <w:bottom w:val="single" w:sz="4" w:space="0" w:color="000000"/>
            </w:tcBorders>
            <w:shd w:val="clear" w:color="auto" w:fill="auto"/>
            <w:vAlign w:val="center"/>
          </w:tcPr>
          <w:p w14:paraId="17A25213" w14:textId="65A99DAA"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11/04/2025</w:t>
            </w:r>
          </w:p>
        </w:tc>
        <w:tc>
          <w:tcPr>
            <w:tcW w:w="1710" w:type="dxa"/>
            <w:tcBorders>
              <w:left w:val="single" w:sz="4" w:space="0" w:color="000000"/>
              <w:bottom w:val="single" w:sz="4" w:space="0" w:color="000000"/>
            </w:tcBorders>
            <w:shd w:val="clear" w:color="auto" w:fill="auto"/>
            <w:vAlign w:val="center"/>
          </w:tcPr>
          <w:p w14:paraId="49336956" w14:textId="5AB5BA5E"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11/04/2025</w:t>
            </w:r>
          </w:p>
        </w:tc>
        <w:tc>
          <w:tcPr>
            <w:tcW w:w="720" w:type="dxa"/>
            <w:tcBorders>
              <w:left w:val="single" w:sz="4" w:space="0" w:color="000000"/>
              <w:bottom w:val="single" w:sz="4" w:space="0" w:color="000000"/>
            </w:tcBorders>
            <w:shd w:val="clear" w:color="auto" w:fill="auto"/>
            <w:vAlign w:val="bottom"/>
          </w:tcPr>
          <w:p w14:paraId="545CD831" w14:textId="48E2AA5C"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vAlign w:val="center"/>
          </w:tcPr>
          <w:p w14:paraId="08DEA260" w14:textId="03207F9E"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420DB9" w:rsidRPr="0073692F" w14:paraId="1167E839" w14:textId="77777777" w:rsidTr="00B3743E">
        <w:trPr>
          <w:jc w:val="center"/>
        </w:trPr>
        <w:tc>
          <w:tcPr>
            <w:tcW w:w="1327" w:type="dxa"/>
            <w:tcBorders>
              <w:left w:val="single" w:sz="4" w:space="0" w:color="000000"/>
              <w:bottom w:val="single" w:sz="4" w:space="0" w:color="000000"/>
            </w:tcBorders>
            <w:shd w:val="clear" w:color="auto" w:fill="auto"/>
            <w:vAlign w:val="center"/>
          </w:tcPr>
          <w:p w14:paraId="0DE34E01" w14:textId="49E8BC6D"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3.1.12.7</w:t>
            </w:r>
          </w:p>
        </w:tc>
        <w:tc>
          <w:tcPr>
            <w:tcW w:w="2075" w:type="dxa"/>
            <w:tcBorders>
              <w:left w:val="single" w:sz="4" w:space="0" w:color="000000"/>
              <w:bottom w:val="single" w:sz="4" w:space="0" w:color="000000"/>
            </w:tcBorders>
            <w:shd w:val="clear" w:color="auto" w:fill="auto"/>
            <w:vAlign w:val="center"/>
          </w:tcPr>
          <w:p w14:paraId="6434421F" w14:textId="78843003" w:rsidR="00420DB9" w:rsidRPr="0073692F" w:rsidRDefault="00420DB9" w:rsidP="00420DB9">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liên hệ</w:t>
            </w:r>
          </w:p>
        </w:tc>
        <w:tc>
          <w:tcPr>
            <w:tcW w:w="1705" w:type="dxa"/>
            <w:tcBorders>
              <w:left w:val="single" w:sz="4" w:space="0" w:color="000000"/>
              <w:bottom w:val="single" w:sz="4" w:space="0" w:color="000000"/>
            </w:tcBorders>
            <w:shd w:val="clear" w:color="auto" w:fill="auto"/>
            <w:vAlign w:val="center"/>
          </w:tcPr>
          <w:p w14:paraId="43D97D39" w14:textId="578FF3BD"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1710" w:type="dxa"/>
            <w:tcBorders>
              <w:left w:val="single" w:sz="4" w:space="0" w:color="000000"/>
              <w:bottom w:val="single" w:sz="4" w:space="0" w:color="000000"/>
            </w:tcBorders>
            <w:shd w:val="clear" w:color="auto" w:fill="auto"/>
            <w:vAlign w:val="center"/>
          </w:tcPr>
          <w:p w14:paraId="09A5C502" w14:textId="6CA75D87"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06/04/2025</w:t>
            </w:r>
          </w:p>
        </w:tc>
        <w:tc>
          <w:tcPr>
            <w:tcW w:w="720" w:type="dxa"/>
            <w:tcBorders>
              <w:left w:val="single" w:sz="4" w:space="0" w:color="000000"/>
              <w:bottom w:val="single" w:sz="4" w:space="0" w:color="000000"/>
            </w:tcBorders>
            <w:shd w:val="clear" w:color="auto" w:fill="auto"/>
            <w:vAlign w:val="bottom"/>
          </w:tcPr>
          <w:p w14:paraId="37839446" w14:textId="6F9C59A2"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tcPr>
          <w:p w14:paraId="4DDC2442" w14:textId="67407BCA"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420DB9" w:rsidRPr="0073692F" w14:paraId="23809C46" w14:textId="77777777" w:rsidTr="00B3743E">
        <w:trPr>
          <w:jc w:val="center"/>
        </w:trPr>
        <w:tc>
          <w:tcPr>
            <w:tcW w:w="1327" w:type="dxa"/>
            <w:tcBorders>
              <w:left w:val="single" w:sz="4" w:space="0" w:color="000000"/>
              <w:bottom w:val="single" w:sz="4" w:space="0" w:color="000000"/>
            </w:tcBorders>
            <w:shd w:val="clear" w:color="auto" w:fill="auto"/>
            <w:vAlign w:val="center"/>
          </w:tcPr>
          <w:p w14:paraId="757364EC" w14:textId="7F479802"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3.1.12.8</w:t>
            </w:r>
          </w:p>
        </w:tc>
        <w:tc>
          <w:tcPr>
            <w:tcW w:w="2075" w:type="dxa"/>
            <w:tcBorders>
              <w:left w:val="single" w:sz="4" w:space="0" w:color="000000"/>
              <w:bottom w:val="single" w:sz="4" w:space="0" w:color="000000"/>
            </w:tcBorders>
            <w:shd w:val="clear" w:color="auto" w:fill="auto"/>
            <w:vAlign w:val="center"/>
          </w:tcPr>
          <w:p w14:paraId="66F3A473" w14:textId="641B00AF" w:rsidR="00420DB9" w:rsidRPr="0073692F" w:rsidRDefault="00420DB9" w:rsidP="00420DB9">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tin tức</w:t>
            </w:r>
          </w:p>
        </w:tc>
        <w:tc>
          <w:tcPr>
            <w:tcW w:w="1705" w:type="dxa"/>
            <w:tcBorders>
              <w:left w:val="single" w:sz="4" w:space="0" w:color="000000"/>
              <w:bottom w:val="single" w:sz="4" w:space="0" w:color="000000"/>
            </w:tcBorders>
            <w:shd w:val="clear" w:color="auto" w:fill="auto"/>
            <w:vAlign w:val="center"/>
          </w:tcPr>
          <w:p w14:paraId="2BF8AD37" w14:textId="23865E78"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1710" w:type="dxa"/>
            <w:tcBorders>
              <w:left w:val="single" w:sz="4" w:space="0" w:color="000000"/>
              <w:bottom w:val="single" w:sz="4" w:space="0" w:color="000000"/>
            </w:tcBorders>
            <w:shd w:val="clear" w:color="auto" w:fill="auto"/>
            <w:vAlign w:val="center"/>
          </w:tcPr>
          <w:p w14:paraId="7E19DDDC" w14:textId="3E905424"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07/04/2025</w:t>
            </w:r>
          </w:p>
        </w:tc>
        <w:tc>
          <w:tcPr>
            <w:tcW w:w="720" w:type="dxa"/>
            <w:tcBorders>
              <w:left w:val="single" w:sz="4" w:space="0" w:color="000000"/>
              <w:bottom w:val="single" w:sz="4" w:space="0" w:color="000000"/>
            </w:tcBorders>
            <w:shd w:val="clear" w:color="auto" w:fill="auto"/>
            <w:vAlign w:val="bottom"/>
          </w:tcPr>
          <w:p w14:paraId="41613AAE" w14:textId="71EECCA1"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tcPr>
          <w:p w14:paraId="4A15057E" w14:textId="0C0A7029"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420DB9" w:rsidRPr="0073692F" w14:paraId="40ACF968" w14:textId="77777777" w:rsidTr="00B3743E">
        <w:trPr>
          <w:jc w:val="center"/>
        </w:trPr>
        <w:tc>
          <w:tcPr>
            <w:tcW w:w="1327" w:type="dxa"/>
            <w:tcBorders>
              <w:left w:val="single" w:sz="4" w:space="0" w:color="000000"/>
              <w:bottom w:val="single" w:sz="4" w:space="0" w:color="000000"/>
            </w:tcBorders>
            <w:shd w:val="clear" w:color="auto" w:fill="auto"/>
            <w:vAlign w:val="center"/>
          </w:tcPr>
          <w:p w14:paraId="41C663EF" w14:textId="18E4056B"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3.1.12.9</w:t>
            </w:r>
          </w:p>
        </w:tc>
        <w:tc>
          <w:tcPr>
            <w:tcW w:w="2075" w:type="dxa"/>
            <w:tcBorders>
              <w:left w:val="single" w:sz="4" w:space="0" w:color="000000"/>
              <w:bottom w:val="single" w:sz="4" w:space="0" w:color="000000"/>
            </w:tcBorders>
            <w:shd w:val="clear" w:color="auto" w:fill="auto"/>
            <w:vAlign w:val="center"/>
          </w:tcPr>
          <w:p w14:paraId="72F49765" w14:textId="701619CA"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Test</w:t>
            </w:r>
            <w:r w:rsidRPr="0073692F">
              <w:rPr>
                <w:rFonts w:ascii="Times New Roman" w:eastAsia="Times New Roman" w:hAnsi="Times New Roman" w:cs="Times New Roman"/>
                <w:color w:val="auto"/>
                <w:sz w:val="26"/>
                <w:szCs w:val="26"/>
                <w:lang w:val="vi-VN"/>
              </w:rPr>
              <w:t xml:space="preserve"> trang</w:t>
            </w:r>
            <w:r w:rsidRPr="0073692F">
              <w:rPr>
                <w:rFonts w:ascii="Times New Roman" w:eastAsia="Times New Roman" w:hAnsi="Times New Roman" w:cs="Times New Roman"/>
                <w:color w:val="auto"/>
                <w:sz w:val="26"/>
                <w:szCs w:val="26"/>
              </w:rPr>
              <w:t xml:space="preserve"> kết quả khoá học</w:t>
            </w:r>
          </w:p>
        </w:tc>
        <w:tc>
          <w:tcPr>
            <w:tcW w:w="1705" w:type="dxa"/>
            <w:tcBorders>
              <w:left w:val="single" w:sz="4" w:space="0" w:color="000000"/>
              <w:bottom w:val="single" w:sz="4" w:space="0" w:color="000000"/>
            </w:tcBorders>
            <w:shd w:val="clear" w:color="auto" w:fill="auto"/>
            <w:vAlign w:val="center"/>
          </w:tcPr>
          <w:p w14:paraId="2C60FA26" w14:textId="7E468F74" w:rsidR="00420DB9" w:rsidRPr="0073692F" w:rsidRDefault="00420DB9" w:rsidP="00420DB9">
            <w:pPr>
              <w:spacing w:line="360" w:lineRule="auto"/>
              <w:rPr>
                <w:rFonts w:ascii="Times New Roman" w:eastAsia="Times New Roman" w:hAnsi="Times New Roman" w:cs="Times New Roman"/>
                <w:bCs/>
                <w:sz w:val="26"/>
                <w:szCs w:val="26"/>
                <w:lang w:eastAsia="en-US"/>
              </w:rPr>
            </w:pPr>
            <w:r w:rsidRPr="0073692F">
              <w:rPr>
                <w:rFonts w:ascii="Times New Roman" w:hAnsi="Times New Roman" w:cs="Times New Roman"/>
                <w:sz w:val="26"/>
                <w:szCs w:val="26"/>
              </w:rPr>
              <w:t>08/04/2025</w:t>
            </w:r>
          </w:p>
        </w:tc>
        <w:tc>
          <w:tcPr>
            <w:tcW w:w="1710" w:type="dxa"/>
            <w:tcBorders>
              <w:left w:val="single" w:sz="4" w:space="0" w:color="000000"/>
              <w:bottom w:val="single" w:sz="4" w:space="0" w:color="000000"/>
            </w:tcBorders>
            <w:shd w:val="clear" w:color="auto" w:fill="auto"/>
            <w:vAlign w:val="center"/>
          </w:tcPr>
          <w:p w14:paraId="1F695268" w14:textId="67638ECC" w:rsidR="00420DB9" w:rsidRPr="0073692F" w:rsidRDefault="00420DB9" w:rsidP="00420DB9">
            <w:pPr>
              <w:spacing w:line="360" w:lineRule="auto"/>
              <w:rPr>
                <w:rFonts w:ascii="Times New Roman" w:eastAsia="Times New Roman" w:hAnsi="Times New Roman" w:cs="Times New Roman"/>
                <w:bCs/>
                <w:sz w:val="26"/>
                <w:szCs w:val="26"/>
                <w:lang w:eastAsia="en-US"/>
              </w:rPr>
            </w:pPr>
            <w:r w:rsidRPr="0073692F">
              <w:rPr>
                <w:rFonts w:ascii="Times New Roman" w:hAnsi="Times New Roman" w:cs="Times New Roman"/>
                <w:sz w:val="26"/>
                <w:szCs w:val="26"/>
              </w:rPr>
              <w:t>08/04/2025</w:t>
            </w:r>
          </w:p>
        </w:tc>
        <w:tc>
          <w:tcPr>
            <w:tcW w:w="720" w:type="dxa"/>
            <w:tcBorders>
              <w:left w:val="single" w:sz="4" w:space="0" w:color="000000"/>
              <w:bottom w:val="single" w:sz="4" w:space="0" w:color="000000"/>
            </w:tcBorders>
            <w:shd w:val="clear" w:color="auto" w:fill="auto"/>
            <w:vAlign w:val="bottom"/>
          </w:tcPr>
          <w:p w14:paraId="268B2804" w14:textId="6EAC4D90"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tcPr>
          <w:p w14:paraId="438AD8D3" w14:textId="2045A26F"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420DB9" w:rsidRPr="0073692F" w14:paraId="1588E431" w14:textId="77777777" w:rsidTr="00B3743E">
        <w:trPr>
          <w:jc w:val="center"/>
        </w:trPr>
        <w:tc>
          <w:tcPr>
            <w:tcW w:w="1327" w:type="dxa"/>
            <w:tcBorders>
              <w:left w:val="single" w:sz="4" w:space="0" w:color="000000"/>
              <w:bottom w:val="single" w:sz="4" w:space="0" w:color="000000"/>
            </w:tcBorders>
            <w:shd w:val="clear" w:color="auto" w:fill="auto"/>
            <w:vAlign w:val="center"/>
          </w:tcPr>
          <w:p w14:paraId="58155EDF" w14:textId="5AB4ACC1"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3.1.13</w:t>
            </w:r>
          </w:p>
        </w:tc>
        <w:tc>
          <w:tcPr>
            <w:tcW w:w="2075" w:type="dxa"/>
            <w:tcBorders>
              <w:left w:val="single" w:sz="4" w:space="0" w:color="000000"/>
              <w:bottom w:val="single" w:sz="4" w:space="0" w:color="000000"/>
            </w:tcBorders>
            <w:shd w:val="clear" w:color="auto" w:fill="auto"/>
            <w:vAlign w:val="center"/>
          </w:tcPr>
          <w:p w14:paraId="46E57291" w14:textId="6B7F4692"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Test trang</w:t>
            </w:r>
            <w:r w:rsidRPr="0073692F">
              <w:rPr>
                <w:rFonts w:ascii="Times New Roman" w:eastAsia="Times New Roman" w:hAnsi="Times New Roman" w:cs="Times New Roman"/>
                <w:color w:val="000000"/>
                <w:sz w:val="26"/>
                <w:szCs w:val="26"/>
                <w:lang w:val="vi-VN"/>
              </w:rPr>
              <w:t xml:space="preserve"> </w:t>
            </w:r>
            <w:r w:rsidRPr="0073692F">
              <w:rPr>
                <w:rFonts w:ascii="Times New Roman" w:eastAsia="Times New Roman" w:hAnsi="Times New Roman" w:cs="Times New Roman"/>
                <w:color w:val="000000"/>
                <w:sz w:val="26"/>
                <w:szCs w:val="26"/>
              </w:rPr>
              <w:t>kết quả thi</w:t>
            </w:r>
          </w:p>
        </w:tc>
        <w:tc>
          <w:tcPr>
            <w:tcW w:w="1705" w:type="dxa"/>
            <w:tcBorders>
              <w:left w:val="single" w:sz="4" w:space="0" w:color="000000"/>
              <w:bottom w:val="single" w:sz="4" w:space="0" w:color="000000"/>
            </w:tcBorders>
            <w:shd w:val="clear" w:color="auto" w:fill="auto"/>
            <w:vAlign w:val="center"/>
          </w:tcPr>
          <w:p w14:paraId="6B69118B" w14:textId="0E772F4F" w:rsidR="00420DB9" w:rsidRPr="0073692F" w:rsidRDefault="00420DB9" w:rsidP="00420DB9">
            <w:pPr>
              <w:spacing w:line="360" w:lineRule="auto"/>
              <w:rPr>
                <w:rFonts w:ascii="Times New Roman" w:eastAsia="Times New Roman" w:hAnsi="Times New Roman" w:cs="Times New Roman"/>
                <w:bCs/>
                <w:sz w:val="26"/>
                <w:szCs w:val="26"/>
                <w:lang w:eastAsia="en-US"/>
              </w:rPr>
            </w:pPr>
            <w:r w:rsidRPr="0073692F">
              <w:rPr>
                <w:rFonts w:ascii="Times New Roman" w:hAnsi="Times New Roman" w:cs="Times New Roman"/>
                <w:sz w:val="26"/>
                <w:szCs w:val="26"/>
              </w:rPr>
              <w:t>09/04/2025</w:t>
            </w:r>
          </w:p>
        </w:tc>
        <w:tc>
          <w:tcPr>
            <w:tcW w:w="1710" w:type="dxa"/>
            <w:tcBorders>
              <w:left w:val="single" w:sz="4" w:space="0" w:color="000000"/>
              <w:bottom w:val="single" w:sz="4" w:space="0" w:color="000000"/>
            </w:tcBorders>
            <w:shd w:val="clear" w:color="auto" w:fill="auto"/>
            <w:vAlign w:val="center"/>
          </w:tcPr>
          <w:p w14:paraId="38D2FEC7" w14:textId="040AFEA4" w:rsidR="00420DB9" w:rsidRPr="0073692F" w:rsidRDefault="00420DB9" w:rsidP="00420DB9">
            <w:pPr>
              <w:spacing w:line="360" w:lineRule="auto"/>
              <w:rPr>
                <w:rFonts w:ascii="Times New Roman" w:eastAsia="Times New Roman" w:hAnsi="Times New Roman" w:cs="Times New Roman"/>
                <w:bCs/>
                <w:sz w:val="26"/>
                <w:szCs w:val="26"/>
                <w:lang w:eastAsia="en-US"/>
              </w:rPr>
            </w:pPr>
            <w:r w:rsidRPr="0073692F">
              <w:rPr>
                <w:rFonts w:ascii="Times New Roman" w:hAnsi="Times New Roman" w:cs="Times New Roman"/>
                <w:sz w:val="26"/>
                <w:szCs w:val="26"/>
              </w:rPr>
              <w:t>09/04/2025</w:t>
            </w:r>
          </w:p>
        </w:tc>
        <w:tc>
          <w:tcPr>
            <w:tcW w:w="720" w:type="dxa"/>
            <w:tcBorders>
              <w:left w:val="single" w:sz="4" w:space="0" w:color="000000"/>
              <w:bottom w:val="single" w:sz="4" w:space="0" w:color="000000"/>
            </w:tcBorders>
            <w:shd w:val="clear" w:color="auto" w:fill="auto"/>
            <w:vAlign w:val="bottom"/>
          </w:tcPr>
          <w:p w14:paraId="1184E6BF" w14:textId="212987FC"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tcPr>
          <w:p w14:paraId="3294E7AF" w14:textId="2893D8EB"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420DB9" w:rsidRPr="0073692F" w14:paraId="5BC97893" w14:textId="77777777" w:rsidTr="00B3743E">
        <w:trPr>
          <w:jc w:val="center"/>
        </w:trPr>
        <w:tc>
          <w:tcPr>
            <w:tcW w:w="1327" w:type="dxa"/>
            <w:tcBorders>
              <w:left w:val="single" w:sz="4" w:space="0" w:color="000000"/>
              <w:bottom w:val="single" w:sz="4" w:space="0" w:color="000000"/>
            </w:tcBorders>
            <w:shd w:val="clear" w:color="auto" w:fill="auto"/>
            <w:vAlign w:val="center"/>
          </w:tcPr>
          <w:p w14:paraId="01BC067D" w14:textId="3D51D1EA"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3.1.13.1</w:t>
            </w:r>
          </w:p>
        </w:tc>
        <w:tc>
          <w:tcPr>
            <w:tcW w:w="2075" w:type="dxa"/>
            <w:tcBorders>
              <w:left w:val="single" w:sz="4" w:space="0" w:color="000000"/>
              <w:bottom w:val="single" w:sz="4" w:space="0" w:color="000000"/>
            </w:tcBorders>
            <w:shd w:val="clear" w:color="auto" w:fill="auto"/>
            <w:vAlign w:val="center"/>
          </w:tcPr>
          <w:p w14:paraId="2551958B" w14:textId="5365B9F7" w:rsidR="00420DB9" w:rsidRPr="0073692F" w:rsidRDefault="00420DB9" w:rsidP="00420DB9">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form đăng </w:t>
            </w:r>
            <w:r w:rsidRPr="0073692F">
              <w:rPr>
                <w:rFonts w:ascii="Times New Roman" w:eastAsia="Times New Roman" w:hAnsi="Times New Roman" w:cs="Times New Roman"/>
                <w:color w:val="000000"/>
                <w:sz w:val="26"/>
                <w:szCs w:val="26"/>
              </w:rPr>
              <w:lastRenderedPageBreak/>
              <w:t>nhập</w:t>
            </w:r>
          </w:p>
        </w:tc>
        <w:tc>
          <w:tcPr>
            <w:tcW w:w="1705" w:type="dxa"/>
            <w:tcBorders>
              <w:left w:val="single" w:sz="4" w:space="0" w:color="000000"/>
              <w:bottom w:val="single" w:sz="4" w:space="0" w:color="000000"/>
            </w:tcBorders>
            <w:shd w:val="clear" w:color="auto" w:fill="auto"/>
            <w:vAlign w:val="center"/>
          </w:tcPr>
          <w:p w14:paraId="45E2CED0" w14:textId="4CB85ED8"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lastRenderedPageBreak/>
              <w:t>10/04/2025</w:t>
            </w:r>
          </w:p>
        </w:tc>
        <w:tc>
          <w:tcPr>
            <w:tcW w:w="1710" w:type="dxa"/>
            <w:tcBorders>
              <w:left w:val="single" w:sz="4" w:space="0" w:color="000000"/>
              <w:bottom w:val="single" w:sz="4" w:space="0" w:color="000000"/>
            </w:tcBorders>
            <w:shd w:val="clear" w:color="auto" w:fill="auto"/>
            <w:vAlign w:val="center"/>
          </w:tcPr>
          <w:p w14:paraId="2924DFD3" w14:textId="2C73D495" w:rsidR="00420DB9" w:rsidRPr="0073692F" w:rsidRDefault="00420DB9" w:rsidP="00420DB9">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10/04/2025</w:t>
            </w:r>
          </w:p>
        </w:tc>
        <w:tc>
          <w:tcPr>
            <w:tcW w:w="720" w:type="dxa"/>
            <w:tcBorders>
              <w:left w:val="single" w:sz="4" w:space="0" w:color="000000"/>
              <w:bottom w:val="single" w:sz="4" w:space="0" w:color="000000"/>
            </w:tcBorders>
            <w:shd w:val="clear" w:color="auto" w:fill="auto"/>
            <w:vAlign w:val="bottom"/>
          </w:tcPr>
          <w:p w14:paraId="06AB6877" w14:textId="67C87587"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tcPr>
          <w:p w14:paraId="78D3434A" w14:textId="002BD173" w:rsidR="00420DB9" w:rsidRPr="0073692F" w:rsidRDefault="00420DB9" w:rsidP="00420DB9">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420DB9" w:rsidRPr="0073692F" w14:paraId="14A90AB2" w14:textId="77777777" w:rsidTr="00B3743E">
        <w:trPr>
          <w:jc w:val="center"/>
        </w:trPr>
        <w:tc>
          <w:tcPr>
            <w:tcW w:w="1327" w:type="dxa"/>
            <w:tcBorders>
              <w:left w:val="single" w:sz="4" w:space="0" w:color="000000"/>
              <w:bottom w:val="single" w:sz="4" w:space="0" w:color="000000"/>
            </w:tcBorders>
            <w:shd w:val="clear" w:color="auto" w:fill="auto"/>
            <w:vAlign w:val="center"/>
          </w:tcPr>
          <w:p w14:paraId="5B2381A2" w14:textId="70509630"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lastRenderedPageBreak/>
              <w:t>3.1.13.2</w:t>
            </w:r>
          </w:p>
        </w:tc>
        <w:tc>
          <w:tcPr>
            <w:tcW w:w="2075" w:type="dxa"/>
            <w:tcBorders>
              <w:left w:val="single" w:sz="4" w:space="0" w:color="000000"/>
              <w:bottom w:val="single" w:sz="4" w:space="0" w:color="000000"/>
            </w:tcBorders>
            <w:shd w:val="clear" w:color="auto" w:fill="auto"/>
            <w:vAlign w:val="center"/>
          </w:tcPr>
          <w:p w14:paraId="7C3102B5" w14:textId="04613C05"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Test form đăng ký</w:t>
            </w:r>
          </w:p>
        </w:tc>
        <w:tc>
          <w:tcPr>
            <w:tcW w:w="1705" w:type="dxa"/>
            <w:tcBorders>
              <w:left w:val="single" w:sz="4" w:space="0" w:color="000000"/>
              <w:bottom w:val="single" w:sz="4" w:space="0" w:color="000000"/>
            </w:tcBorders>
            <w:shd w:val="clear" w:color="auto" w:fill="auto"/>
            <w:vAlign w:val="center"/>
          </w:tcPr>
          <w:p w14:paraId="7F41D84E" w14:textId="4131C169"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11/04/2025</w:t>
            </w:r>
          </w:p>
        </w:tc>
        <w:tc>
          <w:tcPr>
            <w:tcW w:w="1710" w:type="dxa"/>
            <w:tcBorders>
              <w:left w:val="single" w:sz="4" w:space="0" w:color="000000"/>
              <w:bottom w:val="single" w:sz="4" w:space="0" w:color="000000"/>
            </w:tcBorders>
            <w:shd w:val="clear" w:color="auto" w:fill="auto"/>
            <w:vAlign w:val="center"/>
          </w:tcPr>
          <w:p w14:paraId="1C142099" w14:textId="1D79BCA2"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11/04/2025</w:t>
            </w:r>
          </w:p>
        </w:tc>
        <w:tc>
          <w:tcPr>
            <w:tcW w:w="720" w:type="dxa"/>
            <w:tcBorders>
              <w:left w:val="single" w:sz="4" w:space="0" w:color="000000"/>
              <w:bottom w:val="single" w:sz="4" w:space="0" w:color="000000"/>
            </w:tcBorders>
            <w:shd w:val="clear" w:color="auto" w:fill="auto"/>
            <w:vAlign w:val="bottom"/>
          </w:tcPr>
          <w:p w14:paraId="4B335596" w14:textId="27991220"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2</w:t>
            </w:r>
          </w:p>
        </w:tc>
        <w:tc>
          <w:tcPr>
            <w:tcW w:w="1535" w:type="dxa"/>
            <w:tcBorders>
              <w:left w:val="single" w:sz="4" w:space="0" w:color="000000"/>
              <w:bottom w:val="single" w:sz="4" w:space="0" w:color="000000"/>
              <w:right w:val="single" w:sz="4" w:space="0" w:color="000000"/>
            </w:tcBorders>
            <w:shd w:val="clear" w:color="auto" w:fill="auto"/>
          </w:tcPr>
          <w:p w14:paraId="0B674AB0" w14:textId="6A10D965"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auto"/>
                <w:sz w:val="26"/>
                <w:szCs w:val="26"/>
              </w:rPr>
              <w:t>Ánh</w:t>
            </w:r>
          </w:p>
        </w:tc>
      </w:tr>
      <w:tr w:rsidR="00894650" w:rsidRPr="0073692F" w14:paraId="689761BA" w14:textId="77777777" w:rsidTr="00BF7CEC">
        <w:trPr>
          <w:trHeight w:val="387"/>
          <w:jc w:val="center"/>
        </w:trPr>
        <w:tc>
          <w:tcPr>
            <w:tcW w:w="1327" w:type="dxa"/>
            <w:tcBorders>
              <w:left w:val="single" w:sz="4" w:space="0" w:color="000000"/>
              <w:bottom w:val="single" w:sz="4" w:space="0" w:color="000000"/>
            </w:tcBorders>
            <w:shd w:val="clear" w:color="auto" w:fill="9CC2E5" w:themeFill="accent1" w:themeFillTint="99"/>
            <w:vAlign w:val="center"/>
          </w:tcPr>
          <w:p w14:paraId="0A23E92D" w14:textId="00E7B4FA" w:rsidR="00894650" w:rsidRPr="0073692F" w:rsidRDefault="00894650" w:rsidP="00894650">
            <w:pPr>
              <w:spacing w:line="360" w:lineRule="auto"/>
              <w:rPr>
                <w:rFonts w:ascii="Times New Roman" w:eastAsia="Times New Roman" w:hAnsi="Times New Roman" w:cs="Times New Roman"/>
                <w:b/>
                <w:color w:val="auto"/>
                <w:sz w:val="26"/>
                <w:szCs w:val="26"/>
              </w:rPr>
            </w:pPr>
            <w:r w:rsidRPr="0073692F">
              <w:rPr>
                <w:rFonts w:ascii="Times New Roman" w:eastAsia="Times New Roman" w:hAnsi="Times New Roman" w:cs="Times New Roman"/>
                <w:b/>
                <w:color w:val="auto"/>
                <w:sz w:val="26"/>
                <w:szCs w:val="26"/>
              </w:rPr>
              <w:t>3.1.14</w:t>
            </w:r>
          </w:p>
        </w:tc>
        <w:tc>
          <w:tcPr>
            <w:tcW w:w="2075" w:type="dxa"/>
            <w:tcBorders>
              <w:left w:val="single" w:sz="4" w:space="0" w:color="000000"/>
              <w:bottom w:val="single" w:sz="4" w:space="0" w:color="000000"/>
            </w:tcBorders>
            <w:shd w:val="clear" w:color="auto" w:fill="9CC2E5" w:themeFill="accent1" w:themeFillTint="99"/>
            <w:vAlign w:val="center"/>
          </w:tcPr>
          <w:p w14:paraId="1EB515C7" w14:textId="35CD2A9E" w:rsidR="00894650" w:rsidRPr="0073692F" w:rsidRDefault="00894650" w:rsidP="00894650">
            <w:pPr>
              <w:spacing w:line="360" w:lineRule="auto"/>
              <w:rPr>
                <w:rFonts w:ascii="Times New Roman" w:eastAsia="Times New Roman" w:hAnsi="Times New Roman" w:cs="Times New Roman"/>
                <w:b/>
                <w:color w:val="auto"/>
                <w:sz w:val="26"/>
                <w:szCs w:val="26"/>
              </w:rPr>
            </w:pPr>
            <w:r w:rsidRPr="0073692F">
              <w:rPr>
                <w:rFonts w:ascii="Times New Roman" w:eastAsia="Times New Roman" w:hAnsi="Times New Roman" w:cs="Times New Roman"/>
                <w:b/>
                <w:color w:val="auto"/>
                <w:sz w:val="26"/>
                <w:szCs w:val="26"/>
              </w:rPr>
              <w:t>Fix Bugs</w:t>
            </w:r>
          </w:p>
        </w:tc>
        <w:tc>
          <w:tcPr>
            <w:tcW w:w="1705" w:type="dxa"/>
            <w:tcBorders>
              <w:left w:val="single" w:sz="4" w:space="0" w:color="000000"/>
              <w:bottom w:val="single" w:sz="4" w:space="0" w:color="000000"/>
            </w:tcBorders>
            <w:shd w:val="clear" w:color="auto" w:fill="9CC2E5" w:themeFill="accent1" w:themeFillTint="99"/>
            <w:vAlign w:val="center"/>
          </w:tcPr>
          <w:p w14:paraId="24113023" w14:textId="0D61D268" w:rsidR="00894650" w:rsidRPr="0073692F" w:rsidRDefault="00894650" w:rsidP="00894650">
            <w:pPr>
              <w:spacing w:line="360" w:lineRule="auto"/>
              <w:rPr>
                <w:rFonts w:ascii="Times New Roman" w:eastAsia="Times New Roman" w:hAnsi="Times New Roman" w:cs="Times New Roman"/>
                <w:b/>
                <w:bCs/>
                <w:color w:val="auto"/>
                <w:sz w:val="26"/>
                <w:szCs w:val="26"/>
                <w:lang w:eastAsia="en-US"/>
              </w:rPr>
            </w:pPr>
            <w:r w:rsidRPr="0073692F">
              <w:rPr>
                <w:rFonts w:ascii="Times New Roman" w:eastAsia="Times New Roman" w:hAnsi="Times New Roman" w:cs="Times New Roman"/>
                <w:b/>
                <w:bCs/>
                <w:color w:val="auto"/>
                <w:sz w:val="26"/>
                <w:szCs w:val="26"/>
                <w:lang w:eastAsia="en-US"/>
              </w:rPr>
              <w:t>12/04/2025</w:t>
            </w:r>
          </w:p>
        </w:tc>
        <w:tc>
          <w:tcPr>
            <w:tcW w:w="1710" w:type="dxa"/>
            <w:tcBorders>
              <w:left w:val="single" w:sz="4" w:space="0" w:color="000000"/>
              <w:bottom w:val="single" w:sz="4" w:space="0" w:color="000000"/>
            </w:tcBorders>
            <w:shd w:val="clear" w:color="auto" w:fill="9CC2E5" w:themeFill="accent1" w:themeFillTint="99"/>
            <w:vAlign w:val="center"/>
          </w:tcPr>
          <w:p w14:paraId="42707513" w14:textId="10DAA554" w:rsidR="00894650" w:rsidRPr="0073692F" w:rsidRDefault="00894650" w:rsidP="00894650">
            <w:pPr>
              <w:spacing w:line="360" w:lineRule="auto"/>
              <w:rPr>
                <w:rFonts w:ascii="Times New Roman" w:eastAsia="Times New Roman" w:hAnsi="Times New Roman" w:cs="Times New Roman"/>
                <w:b/>
                <w:bCs/>
                <w:color w:val="auto"/>
                <w:sz w:val="26"/>
                <w:szCs w:val="26"/>
                <w:lang w:eastAsia="en-US"/>
              </w:rPr>
            </w:pPr>
            <w:r w:rsidRPr="0073692F">
              <w:rPr>
                <w:rFonts w:ascii="Times New Roman" w:eastAsia="Times New Roman" w:hAnsi="Times New Roman" w:cs="Times New Roman"/>
                <w:b/>
                <w:bCs/>
                <w:color w:val="auto"/>
                <w:sz w:val="26"/>
                <w:szCs w:val="26"/>
                <w:lang w:eastAsia="en-US"/>
              </w:rPr>
              <w:t>14/04/2025</w:t>
            </w:r>
          </w:p>
        </w:tc>
        <w:tc>
          <w:tcPr>
            <w:tcW w:w="720" w:type="dxa"/>
            <w:tcBorders>
              <w:left w:val="single" w:sz="4" w:space="0" w:color="000000"/>
              <w:bottom w:val="single" w:sz="4" w:space="0" w:color="000000"/>
            </w:tcBorders>
            <w:shd w:val="clear" w:color="auto" w:fill="9CC2E5" w:themeFill="accent1" w:themeFillTint="99"/>
            <w:vAlign w:val="center"/>
          </w:tcPr>
          <w:p w14:paraId="6F4822E1" w14:textId="74DD2A4B" w:rsidR="00894650" w:rsidRPr="0073692F" w:rsidRDefault="009E2D25" w:rsidP="00894650">
            <w:pPr>
              <w:snapToGrid w:val="0"/>
              <w:spacing w:line="360" w:lineRule="auto"/>
              <w:jc w:val="center"/>
              <w:rPr>
                <w:rFonts w:ascii="Times New Roman" w:hAnsi="Times New Roman" w:cs="Times New Roman"/>
                <w:b/>
                <w:color w:val="auto"/>
                <w:sz w:val="26"/>
                <w:szCs w:val="26"/>
              </w:rPr>
            </w:pPr>
            <w:r w:rsidRPr="0073692F">
              <w:rPr>
                <w:rFonts w:ascii="Times New Roman" w:hAnsi="Times New Roman" w:cs="Times New Roman"/>
                <w:b/>
                <w:color w:val="auto"/>
                <w:sz w:val="26"/>
                <w:szCs w:val="26"/>
              </w:rPr>
              <w:t>36</w:t>
            </w:r>
          </w:p>
        </w:tc>
        <w:tc>
          <w:tcPr>
            <w:tcW w:w="1535" w:type="dxa"/>
            <w:tcBorders>
              <w:left w:val="single" w:sz="4" w:space="0" w:color="000000"/>
              <w:bottom w:val="single" w:sz="4" w:space="0" w:color="000000"/>
              <w:right w:val="single" w:sz="4" w:space="0" w:color="000000"/>
            </w:tcBorders>
            <w:shd w:val="clear" w:color="auto" w:fill="9CC2E5" w:themeFill="accent1" w:themeFillTint="99"/>
            <w:vAlign w:val="center"/>
          </w:tcPr>
          <w:p w14:paraId="3D6F0ECB" w14:textId="77777777" w:rsidR="00894650" w:rsidRPr="0073692F" w:rsidRDefault="00894650" w:rsidP="00894650">
            <w:pPr>
              <w:snapToGrid w:val="0"/>
              <w:spacing w:line="360" w:lineRule="auto"/>
              <w:jc w:val="center"/>
              <w:rPr>
                <w:rFonts w:ascii="Times New Roman" w:hAnsi="Times New Roman" w:cs="Times New Roman"/>
                <w:b/>
                <w:color w:val="auto"/>
                <w:sz w:val="26"/>
                <w:szCs w:val="26"/>
              </w:rPr>
            </w:pPr>
          </w:p>
        </w:tc>
      </w:tr>
      <w:tr w:rsidR="00420DB9" w:rsidRPr="0073692F" w14:paraId="7FA35E67" w14:textId="77777777" w:rsidTr="00B3743E">
        <w:trPr>
          <w:trHeight w:val="686"/>
          <w:jc w:val="center"/>
        </w:trPr>
        <w:tc>
          <w:tcPr>
            <w:tcW w:w="1327" w:type="dxa"/>
            <w:tcBorders>
              <w:left w:val="single" w:sz="4" w:space="0" w:color="000000"/>
              <w:bottom w:val="single" w:sz="4" w:space="0" w:color="000000"/>
            </w:tcBorders>
            <w:shd w:val="clear" w:color="auto" w:fill="auto"/>
            <w:vAlign w:val="center"/>
          </w:tcPr>
          <w:p w14:paraId="128D1090" w14:textId="61FFD56A"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3.1.14.1</w:t>
            </w:r>
          </w:p>
        </w:tc>
        <w:tc>
          <w:tcPr>
            <w:tcW w:w="2075" w:type="dxa"/>
            <w:tcBorders>
              <w:left w:val="single" w:sz="4" w:space="0" w:color="000000"/>
              <w:bottom w:val="single" w:sz="4" w:space="0" w:color="000000"/>
            </w:tcBorders>
            <w:shd w:val="clear" w:color="auto" w:fill="auto"/>
            <w:vAlign w:val="center"/>
          </w:tcPr>
          <w:p w14:paraId="48C11EAE" w14:textId="0D2071B9" w:rsidR="00420DB9" w:rsidRPr="0073692F" w:rsidRDefault="00420DB9" w:rsidP="00420DB9">
            <w:pPr>
              <w:spacing w:line="360" w:lineRule="auto"/>
              <w:rPr>
                <w:rFonts w:ascii="Times New Roman" w:eastAsia="Times New Roman" w:hAnsi="Times New Roman" w:cs="Times New Roman"/>
                <w:color w:val="auto"/>
                <w:sz w:val="26"/>
                <w:szCs w:val="26"/>
                <w:lang w:val="vi-VN"/>
              </w:rPr>
            </w:pPr>
            <w:r w:rsidRPr="0073692F">
              <w:rPr>
                <w:rFonts w:ascii="Times New Roman" w:eastAsia="Times New Roman" w:hAnsi="Times New Roman" w:cs="Times New Roman"/>
                <w:color w:val="auto"/>
                <w:sz w:val="26"/>
                <w:szCs w:val="26"/>
              </w:rPr>
              <w:t>Fix bug trang</w:t>
            </w:r>
            <w:r w:rsidRPr="0073692F">
              <w:rPr>
                <w:rFonts w:ascii="Times New Roman" w:eastAsia="Times New Roman" w:hAnsi="Times New Roman" w:cs="Times New Roman"/>
                <w:color w:val="auto"/>
                <w:sz w:val="26"/>
                <w:szCs w:val="26"/>
                <w:lang w:val="vi-VN"/>
              </w:rPr>
              <w:t xml:space="preserve"> chủ</w:t>
            </w:r>
          </w:p>
        </w:tc>
        <w:tc>
          <w:tcPr>
            <w:tcW w:w="1705" w:type="dxa"/>
            <w:tcBorders>
              <w:left w:val="single" w:sz="4" w:space="0" w:color="000000"/>
              <w:bottom w:val="single" w:sz="4" w:space="0" w:color="000000"/>
            </w:tcBorders>
            <w:shd w:val="clear" w:color="auto" w:fill="auto"/>
            <w:vAlign w:val="center"/>
          </w:tcPr>
          <w:p w14:paraId="33C2E628" w14:textId="21B3A82C"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12/04/2025</w:t>
            </w:r>
          </w:p>
        </w:tc>
        <w:tc>
          <w:tcPr>
            <w:tcW w:w="1710" w:type="dxa"/>
            <w:tcBorders>
              <w:left w:val="single" w:sz="4" w:space="0" w:color="000000"/>
              <w:bottom w:val="single" w:sz="4" w:space="0" w:color="000000"/>
            </w:tcBorders>
            <w:shd w:val="clear" w:color="auto" w:fill="auto"/>
            <w:vAlign w:val="center"/>
          </w:tcPr>
          <w:p w14:paraId="57046A6A" w14:textId="417EAED7"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12/04/2025</w:t>
            </w:r>
          </w:p>
        </w:tc>
        <w:tc>
          <w:tcPr>
            <w:tcW w:w="720" w:type="dxa"/>
            <w:tcBorders>
              <w:left w:val="single" w:sz="4" w:space="0" w:color="000000"/>
              <w:bottom w:val="single" w:sz="4" w:space="0" w:color="000000"/>
            </w:tcBorders>
            <w:shd w:val="clear" w:color="auto" w:fill="auto"/>
            <w:vAlign w:val="bottom"/>
          </w:tcPr>
          <w:p w14:paraId="5F735533" w14:textId="31FC1499"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6698668F" w14:textId="7F6AE99E"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Thanh Anh</w:t>
            </w:r>
          </w:p>
        </w:tc>
      </w:tr>
      <w:tr w:rsidR="00420DB9" w:rsidRPr="0073692F" w14:paraId="7940950A" w14:textId="77777777" w:rsidTr="00B3743E">
        <w:trPr>
          <w:jc w:val="center"/>
        </w:trPr>
        <w:tc>
          <w:tcPr>
            <w:tcW w:w="1327" w:type="dxa"/>
            <w:tcBorders>
              <w:left w:val="single" w:sz="4" w:space="0" w:color="000000"/>
              <w:bottom w:val="single" w:sz="4" w:space="0" w:color="000000"/>
            </w:tcBorders>
            <w:shd w:val="clear" w:color="auto" w:fill="auto"/>
            <w:vAlign w:val="center"/>
          </w:tcPr>
          <w:p w14:paraId="3969892F" w14:textId="6C048313"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3.1.14.2</w:t>
            </w:r>
          </w:p>
        </w:tc>
        <w:tc>
          <w:tcPr>
            <w:tcW w:w="2075" w:type="dxa"/>
            <w:tcBorders>
              <w:left w:val="single" w:sz="4" w:space="0" w:color="000000"/>
              <w:bottom w:val="single" w:sz="4" w:space="0" w:color="000000"/>
            </w:tcBorders>
            <w:shd w:val="clear" w:color="auto" w:fill="auto"/>
            <w:vAlign w:val="center"/>
          </w:tcPr>
          <w:p w14:paraId="20C09BFB" w14:textId="2418AE30" w:rsidR="00420DB9" w:rsidRPr="0073692F" w:rsidRDefault="00420DB9" w:rsidP="00420DB9">
            <w:pPr>
              <w:spacing w:line="360" w:lineRule="auto"/>
              <w:rPr>
                <w:rFonts w:ascii="Times New Roman" w:eastAsia="Times New Roman" w:hAnsi="Times New Roman" w:cs="Times New Roman"/>
                <w:color w:val="auto"/>
                <w:sz w:val="26"/>
                <w:szCs w:val="26"/>
                <w:lang w:val="vi-VN"/>
              </w:rPr>
            </w:pPr>
            <w:r w:rsidRPr="0073692F">
              <w:rPr>
                <w:rFonts w:ascii="Times New Roman" w:eastAsia="Times New Roman" w:hAnsi="Times New Roman" w:cs="Times New Roman"/>
                <w:color w:val="auto"/>
                <w:sz w:val="26"/>
                <w:szCs w:val="26"/>
              </w:rPr>
              <w:t>Fix bug trang giới thiệu</w:t>
            </w:r>
          </w:p>
        </w:tc>
        <w:tc>
          <w:tcPr>
            <w:tcW w:w="1705" w:type="dxa"/>
            <w:tcBorders>
              <w:left w:val="single" w:sz="4" w:space="0" w:color="000000"/>
              <w:bottom w:val="single" w:sz="4" w:space="0" w:color="000000"/>
            </w:tcBorders>
            <w:shd w:val="clear" w:color="auto" w:fill="auto"/>
            <w:vAlign w:val="center"/>
          </w:tcPr>
          <w:p w14:paraId="182C9FBD" w14:textId="6CF7E3A1"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13/04/2025</w:t>
            </w:r>
          </w:p>
        </w:tc>
        <w:tc>
          <w:tcPr>
            <w:tcW w:w="1710" w:type="dxa"/>
            <w:tcBorders>
              <w:left w:val="single" w:sz="4" w:space="0" w:color="000000"/>
              <w:bottom w:val="single" w:sz="4" w:space="0" w:color="000000"/>
            </w:tcBorders>
            <w:shd w:val="clear" w:color="auto" w:fill="auto"/>
            <w:vAlign w:val="center"/>
          </w:tcPr>
          <w:p w14:paraId="02F8C7F1" w14:textId="692ECC86"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13/04/2025</w:t>
            </w:r>
          </w:p>
        </w:tc>
        <w:tc>
          <w:tcPr>
            <w:tcW w:w="720" w:type="dxa"/>
            <w:tcBorders>
              <w:left w:val="single" w:sz="4" w:space="0" w:color="000000"/>
              <w:bottom w:val="single" w:sz="4" w:space="0" w:color="000000"/>
            </w:tcBorders>
            <w:shd w:val="clear" w:color="auto" w:fill="auto"/>
            <w:vAlign w:val="bottom"/>
          </w:tcPr>
          <w:p w14:paraId="1D1B1775" w14:textId="08E9475B"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335FB21B" w14:textId="39AA693A"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Thanh Anh</w:t>
            </w:r>
          </w:p>
        </w:tc>
      </w:tr>
      <w:tr w:rsidR="00420DB9" w:rsidRPr="0073692F" w14:paraId="4EC5584C" w14:textId="77777777" w:rsidTr="00B3743E">
        <w:trPr>
          <w:trHeight w:val="639"/>
          <w:jc w:val="center"/>
        </w:trPr>
        <w:tc>
          <w:tcPr>
            <w:tcW w:w="1327" w:type="dxa"/>
            <w:tcBorders>
              <w:left w:val="single" w:sz="4" w:space="0" w:color="000000"/>
              <w:bottom w:val="single" w:sz="4" w:space="0" w:color="000000"/>
            </w:tcBorders>
            <w:shd w:val="clear" w:color="auto" w:fill="auto"/>
            <w:vAlign w:val="center"/>
          </w:tcPr>
          <w:p w14:paraId="3DA29BAA" w14:textId="1AF7198B"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3.1.14.3</w:t>
            </w:r>
          </w:p>
        </w:tc>
        <w:tc>
          <w:tcPr>
            <w:tcW w:w="2075" w:type="dxa"/>
            <w:tcBorders>
              <w:left w:val="single" w:sz="4" w:space="0" w:color="000000"/>
              <w:bottom w:val="single" w:sz="4" w:space="0" w:color="000000"/>
            </w:tcBorders>
            <w:shd w:val="clear" w:color="auto" w:fill="auto"/>
            <w:vAlign w:val="center"/>
          </w:tcPr>
          <w:p w14:paraId="223AAC7D" w14:textId="0C97A96F" w:rsidR="00420DB9" w:rsidRPr="0073692F" w:rsidRDefault="00420DB9" w:rsidP="00420DB9">
            <w:pPr>
              <w:spacing w:line="360" w:lineRule="auto"/>
              <w:rPr>
                <w:rFonts w:ascii="Times New Roman" w:eastAsia="Times New Roman" w:hAnsi="Times New Roman" w:cs="Times New Roman"/>
                <w:color w:val="auto"/>
                <w:sz w:val="26"/>
                <w:szCs w:val="26"/>
                <w:lang w:val="vi-VN"/>
              </w:rPr>
            </w:pPr>
            <w:r w:rsidRPr="0073692F">
              <w:rPr>
                <w:rFonts w:ascii="Times New Roman" w:eastAsia="Times New Roman" w:hAnsi="Times New Roman" w:cs="Times New Roman"/>
                <w:color w:val="auto"/>
                <w:sz w:val="26"/>
                <w:szCs w:val="26"/>
              </w:rPr>
              <w:t>Fix bug trang thi lấy chứng chỉ</w:t>
            </w:r>
          </w:p>
        </w:tc>
        <w:tc>
          <w:tcPr>
            <w:tcW w:w="1705" w:type="dxa"/>
            <w:tcBorders>
              <w:left w:val="single" w:sz="4" w:space="0" w:color="000000"/>
              <w:bottom w:val="single" w:sz="4" w:space="0" w:color="000000"/>
            </w:tcBorders>
            <w:shd w:val="clear" w:color="auto" w:fill="auto"/>
            <w:vAlign w:val="center"/>
          </w:tcPr>
          <w:p w14:paraId="3FF8082F" w14:textId="36084D2C"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13/04/2025</w:t>
            </w:r>
          </w:p>
        </w:tc>
        <w:tc>
          <w:tcPr>
            <w:tcW w:w="1710" w:type="dxa"/>
            <w:tcBorders>
              <w:left w:val="single" w:sz="4" w:space="0" w:color="000000"/>
              <w:bottom w:val="single" w:sz="4" w:space="0" w:color="000000"/>
            </w:tcBorders>
            <w:shd w:val="clear" w:color="auto" w:fill="auto"/>
            <w:vAlign w:val="center"/>
          </w:tcPr>
          <w:p w14:paraId="295EC592" w14:textId="649DB309"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14/04/2025</w:t>
            </w:r>
          </w:p>
        </w:tc>
        <w:tc>
          <w:tcPr>
            <w:tcW w:w="720" w:type="dxa"/>
            <w:tcBorders>
              <w:left w:val="single" w:sz="4" w:space="0" w:color="000000"/>
              <w:bottom w:val="single" w:sz="4" w:space="0" w:color="000000"/>
            </w:tcBorders>
            <w:shd w:val="clear" w:color="auto" w:fill="auto"/>
            <w:vAlign w:val="bottom"/>
          </w:tcPr>
          <w:p w14:paraId="33CE4B5B" w14:textId="0C9D46DF"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0C2DA952" w14:textId="10A83CA4"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Thanh Anh</w:t>
            </w:r>
          </w:p>
        </w:tc>
      </w:tr>
      <w:tr w:rsidR="00420DB9" w:rsidRPr="0073692F" w14:paraId="1DCAFBDE" w14:textId="77777777" w:rsidTr="00B3743E">
        <w:trPr>
          <w:trHeight w:val="639"/>
          <w:jc w:val="center"/>
        </w:trPr>
        <w:tc>
          <w:tcPr>
            <w:tcW w:w="1327" w:type="dxa"/>
            <w:tcBorders>
              <w:left w:val="single" w:sz="4" w:space="0" w:color="000000"/>
              <w:bottom w:val="single" w:sz="4" w:space="0" w:color="000000"/>
            </w:tcBorders>
            <w:shd w:val="clear" w:color="auto" w:fill="auto"/>
            <w:vAlign w:val="center"/>
          </w:tcPr>
          <w:p w14:paraId="0E160583" w14:textId="5D56046A"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3.1.14.4</w:t>
            </w:r>
          </w:p>
        </w:tc>
        <w:tc>
          <w:tcPr>
            <w:tcW w:w="2075" w:type="dxa"/>
            <w:tcBorders>
              <w:left w:val="single" w:sz="4" w:space="0" w:color="000000"/>
              <w:bottom w:val="single" w:sz="4" w:space="0" w:color="000000"/>
            </w:tcBorders>
            <w:shd w:val="clear" w:color="auto" w:fill="auto"/>
            <w:vAlign w:val="center"/>
          </w:tcPr>
          <w:p w14:paraId="7DDE2AEF" w14:textId="7F038019"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Fix bug trang lịch thi</w:t>
            </w:r>
          </w:p>
        </w:tc>
        <w:tc>
          <w:tcPr>
            <w:tcW w:w="1705" w:type="dxa"/>
            <w:tcBorders>
              <w:left w:val="single" w:sz="4" w:space="0" w:color="000000"/>
              <w:bottom w:val="single" w:sz="4" w:space="0" w:color="000000"/>
            </w:tcBorders>
            <w:shd w:val="clear" w:color="auto" w:fill="auto"/>
            <w:vAlign w:val="center"/>
          </w:tcPr>
          <w:p w14:paraId="4F220371" w14:textId="586D50E2"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14/04/2025</w:t>
            </w:r>
          </w:p>
        </w:tc>
        <w:tc>
          <w:tcPr>
            <w:tcW w:w="1710" w:type="dxa"/>
            <w:tcBorders>
              <w:left w:val="single" w:sz="4" w:space="0" w:color="000000"/>
              <w:bottom w:val="single" w:sz="4" w:space="0" w:color="000000"/>
            </w:tcBorders>
            <w:shd w:val="clear" w:color="auto" w:fill="auto"/>
            <w:vAlign w:val="center"/>
          </w:tcPr>
          <w:p w14:paraId="66EAE030" w14:textId="3CEF31F2"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14/04/2025</w:t>
            </w:r>
          </w:p>
        </w:tc>
        <w:tc>
          <w:tcPr>
            <w:tcW w:w="720" w:type="dxa"/>
            <w:tcBorders>
              <w:left w:val="single" w:sz="4" w:space="0" w:color="000000"/>
              <w:bottom w:val="single" w:sz="4" w:space="0" w:color="000000"/>
            </w:tcBorders>
            <w:shd w:val="clear" w:color="auto" w:fill="auto"/>
            <w:vAlign w:val="bottom"/>
          </w:tcPr>
          <w:p w14:paraId="5BA77EFB" w14:textId="0F620166"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43BF5274" w14:textId="0CD46E45"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Thanh Anh</w:t>
            </w:r>
          </w:p>
        </w:tc>
      </w:tr>
      <w:tr w:rsidR="00420DB9" w:rsidRPr="0073692F" w14:paraId="73997353" w14:textId="77777777" w:rsidTr="00B3743E">
        <w:trPr>
          <w:trHeight w:val="639"/>
          <w:jc w:val="center"/>
        </w:trPr>
        <w:tc>
          <w:tcPr>
            <w:tcW w:w="1327" w:type="dxa"/>
            <w:tcBorders>
              <w:left w:val="single" w:sz="4" w:space="0" w:color="000000"/>
              <w:bottom w:val="single" w:sz="4" w:space="0" w:color="000000"/>
            </w:tcBorders>
            <w:shd w:val="clear" w:color="auto" w:fill="auto"/>
            <w:vAlign w:val="center"/>
          </w:tcPr>
          <w:p w14:paraId="521C2265" w14:textId="000EDF91"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3.1.14.5</w:t>
            </w:r>
          </w:p>
        </w:tc>
        <w:tc>
          <w:tcPr>
            <w:tcW w:w="2075" w:type="dxa"/>
            <w:tcBorders>
              <w:left w:val="single" w:sz="4" w:space="0" w:color="000000"/>
              <w:bottom w:val="single" w:sz="4" w:space="0" w:color="000000"/>
            </w:tcBorders>
            <w:shd w:val="clear" w:color="auto" w:fill="auto"/>
            <w:vAlign w:val="center"/>
          </w:tcPr>
          <w:p w14:paraId="1C6068BE" w14:textId="72870F82"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 xml:space="preserve">Fix bug </w:t>
            </w:r>
            <w:r w:rsidRPr="0073692F">
              <w:rPr>
                <w:rFonts w:ascii="Times New Roman" w:eastAsia="Times New Roman" w:hAnsi="Times New Roman" w:cs="Times New Roman"/>
                <w:color w:val="auto"/>
                <w:sz w:val="26"/>
                <w:szCs w:val="26"/>
                <w:lang w:val="vi-VN"/>
              </w:rPr>
              <w:t>trang</w:t>
            </w:r>
            <w:r w:rsidRPr="0073692F">
              <w:rPr>
                <w:rFonts w:ascii="Times New Roman" w:eastAsia="Times New Roman" w:hAnsi="Times New Roman" w:cs="Times New Roman"/>
                <w:color w:val="auto"/>
                <w:sz w:val="26"/>
                <w:szCs w:val="26"/>
              </w:rPr>
              <w:t xml:space="preserve"> Khoá học sắp khai giảng</w:t>
            </w:r>
          </w:p>
        </w:tc>
        <w:tc>
          <w:tcPr>
            <w:tcW w:w="1705" w:type="dxa"/>
            <w:tcBorders>
              <w:left w:val="single" w:sz="4" w:space="0" w:color="000000"/>
              <w:bottom w:val="single" w:sz="4" w:space="0" w:color="000000"/>
            </w:tcBorders>
            <w:shd w:val="clear" w:color="auto" w:fill="auto"/>
            <w:vAlign w:val="center"/>
          </w:tcPr>
          <w:p w14:paraId="399EF1A7" w14:textId="665D32CA"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12/04/2025</w:t>
            </w:r>
          </w:p>
        </w:tc>
        <w:tc>
          <w:tcPr>
            <w:tcW w:w="1710" w:type="dxa"/>
            <w:tcBorders>
              <w:left w:val="single" w:sz="4" w:space="0" w:color="000000"/>
              <w:bottom w:val="single" w:sz="4" w:space="0" w:color="000000"/>
            </w:tcBorders>
            <w:shd w:val="clear" w:color="auto" w:fill="auto"/>
            <w:vAlign w:val="center"/>
          </w:tcPr>
          <w:p w14:paraId="21A96917" w14:textId="5F9A5166"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12/04/2025</w:t>
            </w:r>
          </w:p>
        </w:tc>
        <w:tc>
          <w:tcPr>
            <w:tcW w:w="720" w:type="dxa"/>
            <w:tcBorders>
              <w:left w:val="single" w:sz="4" w:space="0" w:color="000000"/>
              <w:bottom w:val="single" w:sz="4" w:space="0" w:color="000000"/>
            </w:tcBorders>
            <w:shd w:val="clear" w:color="auto" w:fill="auto"/>
            <w:vAlign w:val="bottom"/>
          </w:tcPr>
          <w:p w14:paraId="7B314D86" w14:textId="4A71BBEC"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2D781A66" w14:textId="27A7DC14"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Huy</w:t>
            </w:r>
          </w:p>
        </w:tc>
      </w:tr>
      <w:tr w:rsidR="00420DB9" w:rsidRPr="0073692F" w14:paraId="7DD161EA" w14:textId="77777777" w:rsidTr="00B3743E">
        <w:trPr>
          <w:trHeight w:val="639"/>
          <w:jc w:val="center"/>
        </w:trPr>
        <w:tc>
          <w:tcPr>
            <w:tcW w:w="1327" w:type="dxa"/>
            <w:tcBorders>
              <w:left w:val="single" w:sz="4" w:space="0" w:color="000000"/>
              <w:bottom w:val="single" w:sz="4" w:space="0" w:color="000000"/>
            </w:tcBorders>
            <w:shd w:val="clear" w:color="auto" w:fill="auto"/>
            <w:vAlign w:val="center"/>
          </w:tcPr>
          <w:p w14:paraId="0CFE68EC" w14:textId="7869EBA9"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3.1.14.6</w:t>
            </w:r>
          </w:p>
        </w:tc>
        <w:tc>
          <w:tcPr>
            <w:tcW w:w="2075" w:type="dxa"/>
            <w:tcBorders>
              <w:left w:val="single" w:sz="4" w:space="0" w:color="000000"/>
              <w:bottom w:val="single" w:sz="4" w:space="0" w:color="000000"/>
            </w:tcBorders>
            <w:shd w:val="clear" w:color="auto" w:fill="auto"/>
            <w:vAlign w:val="center"/>
          </w:tcPr>
          <w:p w14:paraId="170BEAE5" w14:textId="4C7E0613"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 xml:space="preserve">Fix bug </w:t>
            </w:r>
            <w:r w:rsidRPr="0073692F">
              <w:rPr>
                <w:rFonts w:ascii="Times New Roman" w:eastAsia="Times New Roman" w:hAnsi="Times New Roman" w:cs="Times New Roman"/>
                <w:color w:val="auto"/>
                <w:sz w:val="26"/>
                <w:szCs w:val="26"/>
                <w:lang w:val="vi-VN"/>
              </w:rPr>
              <w:t>trang</w:t>
            </w:r>
            <w:r w:rsidRPr="0073692F">
              <w:rPr>
                <w:rFonts w:ascii="Times New Roman" w:eastAsia="Times New Roman" w:hAnsi="Times New Roman" w:cs="Times New Roman"/>
                <w:color w:val="auto"/>
                <w:sz w:val="26"/>
                <w:szCs w:val="26"/>
              </w:rPr>
              <w:t xml:space="preserve"> nội dung khoá học</w:t>
            </w:r>
          </w:p>
        </w:tc>
        <w:tc>
          <w:tcPr>
            <w:tcW w:w="1705" w:type="dxa"/>
            <w:tcBorders>
              <w:left w:val="single" w:sz="4" w:space="0" w:color="000000"/>
              <w:bottom w:val="single" w:sz="4" w:space="0" w:color="000000"/>
            </w:tcBorders>
            <w:shd w:val="clear" w:color="auto" w:fill="auto"/>
            <w:vAlign w:val="center"/>
          </w:tcPr>
          <w:p w14:paraId="3F3F1FC5" w14:textId="0F306CF1"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13/04/2025</w:t>
            </w:r>
          </w:p>
        </w:tc>
        <w:tc>
          <w:tcPr>
            <w:tcW w:w="1710" w:type="dxa"/>
            <w:tcBorders>
              <w:left w:val="single" w:sz="4" w:space="0" w:color="000000"/>
              <w:bottom w:val="single" w:sz="4" w:space="0" w:color="000000"/>
            </w:tcBorders>
            <w:shd w:val="clear" w:color="auto" w:fill="auto"/>
            <w:vAlign w:val="center"/>
          </w:tcPr>
          <w:p w14:paraId="73B29477" w14:textId="7EE0910F"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13/04/2025</w:t>
            </w:r>
          </w:p>
        </w:tc>
        <w:tc>
          <w:tcPr>
            <w:tcW w:w="720" w:type="dxa"/>
            <w:tcBorders>
              <w:left w:val="single" w:sz="4" w:space="0" w:color="000000"/>
              <w:bottom w:val="single" w:sz="4" w:space="0" w:color="000000"/>
            </w:tcBorders>
            <w:shd w:val="clear" w:color="auto" w:fill="auto"/>
            <w:vAlign w:val="bottom"/>
          </w:tcPr>
          <w:p w14:paraId="24F69982" w14:textId="128AAE52"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236BE8DE" w14:textId="7A411C84"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Huy</w:t>
            </w:r>
          </w:p>
        </w:tc>
      </w:tr>
      <w:tr w:rsidR="00420DB9" w:rsidRPr="0073692F" w14:paraId="17FEB0F8" w14:textId="77777777" w:rsidTr="00B3743E">
        <w:trPr>
          <w:trHeight w:val="639"/>
          <w:jc w:val="center"/>
        </w:trPr>
        <w:tc>
          <w:tcPr>
            <w:tcW w:w="1327" w:type="dxa"/>
            <w:tcBorders>
              <w:left w:val="single" w:sz="4" w:space="0" w:color="000000"/>
              <w:bottom w:val="single" w:sz="4" w:space="0" w:color="000000"/>
            </w:tcBorders>
            <w:shd w:val="clear" w:color="auto" w:fill="auto"/>
            <w:vAlign w:val="center"/>
          </w:tcPr>
          <w:p w14:paraId="72A0E19D" w14:textId="38F6A154"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3.1.14.7</w:t>
            </w:r>
          </w:p>
        </w:tc>
        <w:tc>
          <w:tcPr>
            <w:tcW w:w="2075" w:type="dxa"/>
            <w:tcBorders>
              <w:left w:val="single" w:sz="4" w:space="0" w:color="000000"/>
              <w:bottom w:val="single" w:sz="4" w:space="0" w:color="000000"/>
            </w:tcBorders>
            <w:shd w:val="clear" w:color="auto" w:fill="auto"/>
            <w:vAlign w:val="center"/>
          </w:tcPr>
          <w:p w14:paraId="20FC33D5" w14:textId="25BA592F"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 xml:space="preserve">Fix bug </w:t>
            </w:r>
            <w:r w:rsidRPr="0073692F">
              <w:rPr>
                <w:rFonts w:ascii="Times New Roman" w:eastAsia="Times New Roman" w:hAnsi="Times New Roman" w:cs="Times New Roman"/>
                <w:color w:val="auto"/>
                <w:sz w:val="26"/>
                <w:szCs w:val="26"/>
                <w:lang w:val="vi-VN"/>
              </w:rPr>
              <w:t>trang</w:t>
            </w:r>
            <w:r w:rsidRPr="0073692F">
              <w:rPr>
                <w:rFonts w:ascii="Times New Roman" w:eastAsia="Times New Roman" w:hAnsi="Times New Roman" w:cs="Times New Roman"/>
                <w:color w:val="auto"/>
                <w:sz w:val="26"/>
                <w:szCs w:val="26"/>
              </w:rPr>
              <w:t xml:space="preserve"> liên hệ</w:t>
            </w:r>
          </w:p>
        </w:tc>
        <w:tc>
          <w:tcPr>
            <w:tcW w:w="1705" w:type="dxa"/>
            <w:tcBorders>
              <w:left w:val="single" w:sz="4" w:space="0" w:color="000000"/>
              <w:bottom w:val="single" w:sz="4" w:space="0" w:color="000000"/>
            </w:tcBorders>
            <w:shd w:val="clear" w:color="auto" w:fill="auto"/>
            <w:vAlign w:val="center"/>
          </w:tcPr>
          <w:p w14:paraId="065D2629" w14:textId="4D20608D"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13/04/2025</w:t>
            </w:r>
          </w:p>
        </w:tc>
        <w:tc>
          <w:tcPr>
            <w:tcW w:w="1710" w:type="dxa"/>
            <w:tcBorders>
              <w:left w:val="single" w:sz="4" w:space="0" w:color="000000"/>
              <w:bottom w:val="single" w:sz="4" w:space="0" w:color="000000"/>
            </w:tcBorders>
            <w:shd w:val="clear" w:color="auto" w:fill="auto"/>
            <w:vAlign w:val="center"/>
          </w:tcPr>
          <w:p w14:paraId="3E8D93B7" w14:textId="1A2241E3"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14/04/2025</w:t>
            </w:r>
          </w:p>
        </w:tc>
        <w:tc>
          <w:tcPr>
            <w:tcW w:w="720" w:type="dxa"/>
            <w:tcBorders>
              <w:left w:val="single" w:sz="4" w:space="0" w:color="000000"/>
              <w:bottom w:val="single" w:sz="4" w:space="0" w:color="000000"/>
            </w:tcBorders>
            <w:shd w:val="clear" w:color="auto" w:fill="auto"/>
            <w:vAlign w:val="bottom"/>
          </w:tcPr>
          <w:p w14:paraId="58689C62" w14:textId="201D705F"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404451B0" w14:textId="47CF64C2"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Huy</w:t>
            </w:r>
          </w:p>
        </w:tc>
      </w:tr>
      <w:tr w:rsidR="00420DB9" w:rsidRPr="0073692F" w14:paraId="41429E3F" w14:textId="77777777" w:rsidTr="00B3743E">
        <w:trPr>
          <w:trHeight w:val="623"/>
          <w:jc w:val="center"/>
        </w:trPr>
        <w:tc>
          <w:tcPr>
            <w:tcW w:w="1327" w:type="dxa"/>
            <w:tcBorders>
              <w:left w:val="single" w:sz="4" w:space="0" w:color="000000"/>
              <w:bottom w:val="single" w:sz="4" w:space="0" w:color="auto"/>
            </w:tcBorders>
            <w:shd w:val="clear" w:color="auto" w:fill="auto"/>
            <w:vAlign w:val="center"/>
          </w:tcPr>
          <w:p w14:paraId="51D36E0B" w14:textId="28C41EDC"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3.1.14.8</w:t>
            </w:r>
          </w:p>
        </w:tc>
        <w:tc>
          <w:tcPr>
            <w:tcW w:w="2075" w:type="dxa"/>
            <w:tcBorders>
              <w:left w:val="single" w:sz="4" w:space="0" w:color="000000"/>
              <w:bottom w:val="single" w:sz="4" w:space="0" w:color="auto"/>
            </w:tcBorders>
            <w:shd w:val="clear" w:color="auto" w:fill="auto"/>
            <w:vAlign w:val="center"/>
          </w:tcPr>
          <w:p w14:paraId="37316F3E" w14:textId="02553977"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 xml:space="preserve">Fix bug </w:t>
            </w:r>
            <w:r w:rsidRPr="0073692F">
              <w:rPr>
                <w:rFonts w:ascii="Times New Roman" w:eastAsia="Times New Roman" w:hAnsi="Times New Roman" w:cs="Times New Roman"/>
                <w:color w:val="auto"/>
                <w:sz w:val="26"/>
                <w:szCs w:val="26"/>
                <w:lang w:val="vi-VN"/>
              </w:rPr>
              <w:t>trang</w:t>
            </w:r>
            <w:r w:rsidRPr="0073692F">
              <w:rPr>
                <w:rFonts w:ascii="Times New Roman" w:eastAsia="Times New Roman" w:hAnsi="Times New Roman" w:cs="Times New Roman"/>
                <w:color w:val="auto"/>
                <w:sz w:val="26"/>
                <w:szCs w:val="26"/>
              </w:rPr>
              <w:t xml:space="preserve"> tin tức</w:t>
            </w:r>
          </w:p>
        </w:tc>
        <w:tc>
          <w:tcPr>
            <w:tcW w:w="1705" w:type="dxa"/>
            <w:tcBorders>
              <w:left w:val="single" w:sz="4" w:space="0" w:color="000000"/>
              <w:bottom w:val="single" w:sz="4" w:space="0" w:color="auto"/>
            </w:tcBorders>
            <w:shd w:val="clear" w:color="auto" w:fill="auto"/>
            <w:vAlign w:val="center"/>
          </w:tcPr>
          <w:p w14:paraId="7E856FCB" w14:textId="3B998C2B"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14/04/2025</w:t>
            </w:r>
          </w:p>
        </w:tc>
        <w:tc>
          <w:tcPr>
            <w:tcW w:w="1710" w:type="dxa"/>
            <w:tcBorders>
              <w:left w:val="single" w:sz="4" w:space="0" w:color="000000"/>
              <w:bottom w:val="single" w:sz="4" w:space="0" w:color="auto"/>
            </w:tcBorders>
            <w:shd w:val="clear" w:color="auto" w:fill="auto"/>
            <w:vAlign w:val="center"/>
          </w:tcPr>
          <w:p w14:paraId="601EA984" w14:textId="6792C98A"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14/04/2025</w:t>
            </w:r>
          </w:p>
        </w:tc>
        <w:tc>
          <w:tcPr>
            <w:tcW w:w="720" w:type="dxa"/>
            <w:tcBorders>
              <w:left w:val="single" w:sz="4" w:space="0" w:color="000000"/>
              <w:bottom w:val="single" w:sz="4" w:space="0" w:color="auto"/>
            </w:tcBorders>
            <w:shd w:val="clear" w:color="auto" w:fill="auto"/>
            <w:vAlign w:val="bottom"/>
          </w:tcPr>
          <w:p w14:paraId="135A2704" w14:textId="76ACD9CB"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auto"/>
              <w:right w:val="single" w:sz="4" w:space="0" w:color="000000"/>
            </w:tcBorders>
            <w:shd w:val="clear" w:color="auto" w:fill="auto"/>
            <w:vAlign w:val="center"/>
          </w:tcPr>
          <w:p w14:paraId="049773D0" w14:textId="4EA0429A"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Huy</w:t>
            </w:r>
          </w:p>
        </w:tc>
      </w:tr>
      <w:tr w:rsidR="00420DB9" w:rsidRPr="0073692F" w14:paraId="6646A239" w14:textId="77777777" w:rsidTr="00B3743E">
        <w:trPr>
          <w:trHeight w:val="623"/>
          <w:jc w:val="center"/>
        </w:trPr>
        <w:tc>
          <w:tcPr>
            <w:tcW w:w="1327" w:type="dxa"/>
            <w:tcBorders>
              <w:left w:val="single" w:sz="4" w:space="0" w:color="000000"/>
              <w:bottom w:val="single" w:sz="4" w:space="0" w:color="auto"/>
            </w:tcBorders>
            <w:shd w:val="clear" w:color="auto" w:fill="auto"/>
            <w:vAlign w:val="center"/>
          </w:tcPr>
          <w:p w14:paraId="33BDACC1" w14:textId="7323B9AA"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3.1.14.9</w:t>
            </w:r>
          </w:p>
        </w:tc>
        <w:tc>
          <w:tcPr>
            <w:tcW w:w="2075" w:type="dxa"/>
            <w:tcBorders>
              <w:left w:val="single" w:sz="4" w:space="0" w:color="000000"/>
              <w:bottom w:val="single" w:sz="4" w:space="0" w:color="auto"/>
            </w:tcBorders>
            <w:shd w:val="clear" w:color="auto" w:fill="auto"/>
            <w:vAlign w:val="center"/>
          </w:tcPr>
          <w:p w14:paraId="0E99481A" w14:textId="58B7B420"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 xml:space="preserve">Fix bug </w:t>
            </w:r>
            <w:r w:rsidRPr="0073692F">
              <w:rPr>
                <w:rFonts w:ascii="Times New Roman" w:eastAsia="Times New Roman" w:hAnsi="Times New Roman" w:cs="Times New Roman"/>
                <w:color w:val="auto"/>
                <w:sz w:val="26"/>
                <w:szCs w:val="26"/>
                <w:lang w:val="vi-VN"/>
              </w:rPr>
              <w:t>trang</w:t>
            </w:r>
            <w:r w:rsidRPr="0073692F">
              <w:rPr>
                <w:rFonts w:ascii="Times New Roman" w:eastAsia="Times New Roman" w:hAnsi="Times New Roman" w:cs="Times New Roman"/>
                <w:color w:val="auto"/>
                <w:sz w:val="26"/>
                <w:szCs w:val="26"/>
              </w:rPr>
              <w:t xml:space="preserve"> kết quả khoá học</w:t>
            </w:r>
          </w:p>
        </w:tc>
        <w:tc>
          <w:tcPr>
            <w:tcW w:w="1705" w:type="dxa"/>
            <w:tcBorders>
              <w:left w:val="single" w:sz="4" w:space="0" w:color="000000"/>
              <w:bottom w:val="single" w:sz="4" w:space="0" w:color="auto"/>
            </w:tcBorders>
            <w:shd w:val="clear" w:color="auto" w:fill="auto"/>
            <w:vAlign w:val="center"/>
          </w:tcPr>
          <w:p w14:paraId="296FB4B6" w14:textId="35007BDB"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12/04/2025</w:t>
            </w:r>
          </w:p>
        </w:tc>
        <w:tc>
          <w:tcPr>
            <w:tcW w:w="1710" w:type="dxa"/>
            <w:tcBorders>
              <w:left w:val="single" w:sz="4" w:space="0" w:color="000000"/>
              <w:bottom w:val="single" w:sz="4" w:space="0" w:color="auto"/>
            </w:tcBorders>
            <w:shd w:val="clear" w:color="auto" w:fill="auto"/>
            <w:vAlign w:val="center"/>
          </w:tcPr>
          <w:p w14:paraId="3D74647D" w14:textId="7E2559A8"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12/04/2025</w:t>
            </w:r>
          </w:p>
        </w:tc>
        <w:tc>
          <w:tcPr>
            <w:tcW w:w="720" w:type="dxa"/>
            <w:tcBorders>
              <w:left w:val="single" w:sz="4" w:space="0" w:color="000000"/>
              <w:bottom w:val="single" w:sz="4" w:space="0" w:color="auto"/>
            </w:tcBorders>
            <w:shd w:val="clear" w:color="auto" w:fill="auto"/>
            <w:vAlign w:val="bottom"/>
          </w:tcPr>
          <w:p w14:paraId="353FD5FE" w14:textId="1CD89B32"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auto"/>
              <w:right w:val="single" w:sz="4" w:space="0" w:color="000000"/>
            </w:tcBorders>
            <w:shd w:val="clear" w:color="auto" w:fill="auto"/>
            <w:vAlign w:val="center"/>
          </w:tcPr>
          <w:p w14:paraId="6D014F28" w14:textId="44BA668B"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Thành</w:t>
            </w:r>
          </w:p>
        </w:tc>
      </w:tr>
      <w:tr w:rsidR="00420DB9" w:rsidRPr="0073692F" w14:paraId="291C58DD" w14:textId="77777777" w:rsidTr="00B3743E">
        <w:trPr>
          <w:trHeight w:val="623"/>
          <w:jc w:val="center"/>
        </w:trPr>
        <w:tc>
          <w:tcPr>
            <w:tcW w:w="1327" w:type="dxa"/>
            <w:tcBorders>
              <w:left w:val="single" w:sz="4" w:space="0" w:color="000000"/>
              <w:bottom w:val="single" w:sz="4" w:space="0" w:color="auto"/>
            </w:tcBorders>
            <w:shd w:val="clear" w:color="auto" w:fill="auto"/>
            <w:vAlign w:val="center"/>
          </w:tcPr>
          <w:p w14:paraId="2DB370EA" w14:textId="7A47762F"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3.1.15</w:t>
            </w:r>
          </w:p>
        </w:tc>
        <w:tc>
          <w:tcPr>
            <w:tcW w:w="2075" w:type="dxa"/>
            <w:tcBorders>
              <w:left w:val="single" w:sz="4" w:space="0" w:color="000000"/>
              <w:bottom w:val="single" w:sz="4" w:space="0" w:color="auto"/>
            </w:tcBorders>
            <w:shd w:val="clear" w:color="auto" w:fill="auto"/>
            <w:vAlign w:val="center"/>
          </w:tcPr>
          <w:p w14:paraId="57FF924E" w14:textId="7EED7155"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Fix bug trang</w:t>
            </w:r>
            <w:r w:rsidRPr="0073692F">
              <w:rPr>
                <w:rFonts w:ascii="Times New Roman" w:eastAsia="Times New Roman" w:hAnsi="Times New Roman" w:cs="Times New Roman"/>
                <w:color w:val="auto"/>
                <w:sz w:val="26"/>
                <w:szCs w:val="26"/>
                <w:lang w:val="vi-VN"/>
              </w:rPr>
              <w:t xml:space="preserve"> </w:t>
            </w:r>
            <w:r w:rsidRPr="0073692F">
              <w:rPr>
                <w:rFonts w:ascii="Times New Roman" w:eastAsia="Times New Roman" w:hAnsi="Times New Roman" w:cs="Times New Roman"/>
                <w:color w:val="auto"/>
                <w:sz w:val="26"/>
                <w:szCs w:val="26"/>
              </w:rPr>
              <w:t>kết quả thi</w:t>
            </w:r>
          </w:p>
        </w:tc>
        <w:tc>
          <w:tcPr>
            <w:tcW w:w="1705" w:type="dxa"/>
            <w:tcBorders>
              <w:left w:val="single" w:sz="4" w:space="0" w:color="000000"/>
              <w:bottom w:val="single" w:sz="4" w:space="0" w:color="auto"/>
            </w:tcBorders>
            <w:shd w:val="clear" w:color="auto" w:fill="auto"/>
            <w:vAlign w:val="center"/>
          </w:tcPr>
          <w:p w14:paraId="029C9740" w14:textId="26231B22"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13/04/2025</w:t>
            </w:r>
          </w:p>
        </w:tc>
        <w:tc>
          <w:tcPr>
            <w:tcW w:w="1710" w:type="dxa"/>
            <w:tcBorders>
              <w:left w:val="single" w:sz="4" w:space="0" w:color="000000"/>
              <w:bottom w:val="single" w:sz="4" w:space="0" w:color="auto"/>
            </w:tcBorders>
            <w:shd w:val="clear" w:color="auto" w:fill="auto"/>
            <w:vAlign w:val="center"/>
          </w:tcPr>
          <w:p w14:paraId="4C632EB7" w14:textId="1AC254F6"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13/04/2025</w:t>
            </w:r>
          </w:p>
        </w:tc>
        <w:tc>
          <w:tcPr>
            <w:tcW w:w="720" w:type="dxa"/>
            <w:tcBorders>
              <w:left w:val="single" w:sz="4" w:space="0" w:color="000000"/>
              <w:bottom w:val="single" w:sz="4" w:space="0" w:color="auto"/>
            </w:tcBorders>
            <w:shd w:val="clear" w:color="auto" w:fill="auto"/>
            <w:vAlign w:val="bottom"/>
          </w:tcPr>
          <w:p w14:paraId="140412BA" w14:textId="29B45D8C"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auto"/>
              <w:right w:val="single" w:sz="4" w:space="0" w:color="000000"/>
            </w:tcBorders>
            <w:shd w:val="clear" w:color="auto" w:fill="auto"/>
            <w:vAlign w:val="center"/>
          </w:tcPr>
          <w:p w14:paraId="7B4F37CB" w14:textId="252531A8"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Thành</w:t>
            </w:r>
          </w:p>
        </w:tc>
      </w:tr>
      <w:tr w:rsidR="00420DB9" w:rsidRPr="0073692F" w14:paraId="3D1B5EF3" w14:textId="77777777" w:rsidTr="00B3743E">
        <w:trPr>
          <w:trHeight w:val="623"/>
          <w:jc w:val="center"/>
        </w:trPr>
        <w:tc>
          <w:tcPr>
            <w:tcW w:w="1327" w:type="dxa"/>
            <w:tcBorders>
              <w:left w:val="single" w:sz="4" w:space="0" w:color="000000"/>
              <w:bottom w:val="single" w:sz="4" w:space="0" w:color="auto"/>
            </w:tcBorders>
            <w:shd w:val="clear" w:color="auto" w:fill="auto"/>
            <w:vAlign w:val="center"/>
          </w:tcPr>
          <w:p w14:paraId="3F89E256" w14:textId="357DE5AE"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3.1.15.1</w:t>
            </w:r>
          </w:p>
        </w:tc>
        <w:tc>
          <w:tcPr>
            <w:tcW w:w="2075" w:type="dxa"/>
            <w:tcBorders>
              <w:left w:val="single" w:sz="4" w:space="0" w:color="000000"/>
              <w:bottom w:val="single" w:sz="4" w:space="0" w:color="auto"/>
            </w:tcBorders>
            <w:shd w:val="clear" w:color="auto" w:fill="auto"/>
            <w:vAlign w:val="center"/>
          </w:tcPr>
          <w:p w14:paraId="27BCE518" w14:textId="139A772C"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Fix bug form đăng nhập</w:t>
            </w:r>
          </w:p>
        </w:tc>
        <w:tc>
          <w:tcPr>
            <w:tcW w:w="1705" w:type="dxa"/>
            <w:tcBorders>
              <w:left w:val="single" w:sz="4" w:space="0" w:color="000000"/>
              <w:bottom w:val="single" w:sz="4" w:space="0" w:color="auto"/>
            </w:tcBorders>
            <w:shd w:val="clear" w:color="auto" w:fill="auto"/>
            <w:vAlign w:val="center"/>
          </w:tcPr>
          <w:p w14:paraId="14AD9A1F" w14:textId="7E4332D8"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13/04/2025</w:t>
            </w:r>
          </w:p>
        </w:tc>
        <w:tc>
          <w:tcPr>
            <w:tcW w:w="1710" w:type="dxa"/>
            <w:tcBorders>
              <w:left w:val="single" w:sz="4" w:space="0" w:color="000000"/>
              <w:bottom w:val="single" w:sz="4" w:space="0" w:color="auto"/>
            </w:tcBorders>
            <w:shd w:val="clear" w:color="auto" w:fill="auto"/>
            <w:vAlign w:val="center"/>
          </w:tcPr>
          <w:p w14:paraId="62FE46EA" w14:textId="42C385EC" w:rsidR="00420DB9" w:rsidRPr="0073692F" w:rsidRDefault="00420DB9" w:rsidP="00420DB9">
            <w:pPr>
              <w:spacing w:line="360" w:lineRule="auto"/>
              <w:rPr>
                <w:rFonts w:ascii="Times New Roman" w:eastAsia="Times New Roman" w:hAnsi="Times New Roman" w:cs="Times New Roman"/>
                <w:color w:val="auto"/>
                <w:sz w:val="26"/>
                <w:szCs w:val="26"/>
                <w:lang w:eastAsia="en-US"/>
              </w:rPr>
            </w:pPr>
            <w:r w:rsidRPr="0073692F">
              <w:rPr>
                <w:rFonts w:ascii="Times New Roman" w:hAnsi="Times New Roman" w:cs="Times New Roman"/>
                <w:sz w:val="26"/>
                <w:szCs w:val="26"/>
              </w:rPr>
              <w:t>14/04/2025</w:t>
            </w:r>
          </w:p>
        </w:tc>
        <w:tc>
          <w:tcPr>
            <w:tcW w:w="720" w:type="dxa"/>
            <w:tcBorders>
              <w:left w:val="single" w:sz="4" w:space="0" w:color="000000"/>
              <w:bottom w:val="single" w:sz="4" w:space="0" w:color="auto"/>
            </w:tcBorders>
            <w:shd w:val="clear" w:color="auto" w:fill="auto"/>
            <w:vAlign w:val="bottom"/>
          </w:tcPr>
          <w:p w14:paraId="4FF36CED" w14:textId="463E0D0D"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auto"/>
              <w:right w:val="single" w:sz="4" w:space="0" w:color="000000"/>
            </w:tcBorders>
            <w:shd w:val="clear" w:color="auto" w:fill="auto"/>
            <w:vAlign w:val="center"/>
          </w:tcPr>
          <w:p w14:paraId="48A6ABD8" w14:textId="474F1135"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Thành</w:t>
            </w:r>
          </w:p>
        </w:tc>
      </w:tr>
      <w:tr w:rsidR="00420DB9" w:rsidRPr="0073692F" w14:paraId="4CCCEBEB" w14:textId="77777777" w:rsidTr="00B3743E">
        <w:trPr>
          <w:trHeight w:val="623"/>
          <w:jc w:val="center"/>
        </w:trPr>
        <w:tc>
          <w:tcPr>
            <w:tcW w:w="1327" w:type="dxa"/>
            <w:tcBorders>
              <w:left w:val="single" w:sz="4" w:space="0" w:color="000000"/>
              <w:bottom w:val="single" w:sz="4" w:space="0" w:color="auto"/>
            </w:tcBorders>
            <w:shd w:val="clear" w:color="auto" w:fill="auto"/>
            <w:vAlign w:val="center"/>
          </w:tcPr>
          <w:p w14:paraId="56075012" w14:textId="0CFFC240"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3.1.15.2</w:t>
            </w:r>
          </w:p>
        </w:tc>
        <w:tc>
          <w:tcPr>
            <w:tcW w:w="2075" w:type="dxa"/>
            <w:tcBorders>
              <w:left w:val="single" w:sz="4" w:space="0" w:color="000000"/>
              <w:bottom w:val="single" w:sz="4" w:space="0" w:color="auto"/>
            </w:tcBorders>
            <w:shd w:val="clear" w:color="auto" w:fill="auto"/>
            <w:vAlign w:val="center"/>
          </w:tcPr>
          <w:p w14:paraId="7197B613" w14:textId="4C528659" w:rsidR="00420DB9" w:rsidRPr="0073692F" w:rsidRDefault="00420DB9" w:rsidP="00420DB9">
            <w:pPr>
              <w:spacing w:line="360" w:lineRule="auto"/>
              <w:rPr>
                <w:rFonts w:ascii="Times New Roman" w:eastAsia="Times New Roman" w:hAnsi="Times New Roman" w:cs="Times New Roman"/>
                <w:color w:val="auto"/>
                <w:sz w:val="26"/>
                <w:szCs w:val="26"/>
              </w:rPr>
            </w:pPr>
            <w:r w:rsidRPr="0073692F">
              <w:rPr>
                <w:rFonts w:ascii="Times New Roman" w:eastAsia="Times New Roman" w:hAnsi="Times New Roman" w:cs="Times New Roman"/>
                <w:color w:val="auto"/>
                <w:sz w:val="26"/>
                <w:szCs w:val="26"/>
              </w:rPr>
              <w:t>Fix bug form đăng ký</w:t>
            </w:r>
          </w:p>
        </w:tc>
        <w:tc>
          <w:tcPr>
            <w:tcW w:w="1705" w:type="dxa"/>
            <w:tcBorders>
              <w:left w:val="single" w:sz="4" w:space="0" w:color="000000"/>
              <w:bottom w:val="single" w:sz="4" w:space="0" w:color="auto"/>
            </w:tcBorders>
            <w:shd w:val="clear" w:color="auto" w:fill="auto"/>
            <w:vAlign w:val="center"/>
          </w:tcPr>
          <w:p w14:paraId="6430FA8D" w14:textId="22EFC7CD" w:rsidR="00420DB9" w:rsidRPr="0073692F" w:rsidRDefault="00420DB9" w:rsidP="00420DB9">
            <w:pPr>
              <w:spacing w:line="360" w:lineRule="auto"/>
              <w:rPr>
                <w:rFonts w:ascii="Times New Roman" w:eastAsia="Times New Roman" w:hAnsi="Times New Roman" w:cs="Times New Roman"/>
                <w:bCs/>
                <w:color w:val="auto"/>
                <w:sz w:val="26"/>
                <w:szCs w:val="26"/>
                <w:lang w:eastAsia="en-US"/>
              </w:rPr>
            </w:pPr>
            <w:r w:rsidRPr="0073692F">
              <w:rPr>
                <w:rFonts w:ascii="Times New Roman" w:hAnsi="Times New Roman" w:cs="Times New Roman"/>
                <w:sz w:val="26"/>
                <w:szCs w:val="26"/>
              </w:rPr>
              <w:t>14/04/2025</w:t>
            </w:r>
          </w:p>
        </w:tc>
        <w:tc>
          <w:tcPr>
            <w:tcW w:w="1710" w:type="dxa"/>
            <w:tcBorders>
              <w:left w:val="single" w:sz="4" w:space="0" w:color="000000"/>
              <w:bottom w:val="single" w:sz="4" w:space="0" w:color="auto"/>
            </w:tcBorders>
            <w:shd w:val="clear" w:color="auto" w:fill="auto"/>
            <w:vAlign w:val="center"/>
          </w:tcPr>
          <w:p w14:paraId="4608D29B" w14:textId="5C5473ED" w:rsidR="00420DB9" w:rsidRPr="0073692F" w:rsidRDefault="00420DB9" w:rsidP="00420DB9">
            <w:pPr>
              <w:spacing w:line="360" w:lineRule="auto"/>
              <w:rPr>
                <w:rFonts w:ascii="Times New Roman" w:eastAsia="Times New Roman" w:hAnsi="Times New Roman" w:cs="Times New Roman"/>
                <w:bCs/>
                <w:color w:val="auto"/>
                <w:sz w:val="26"/>
                <w:szCs w:val="26"/>
                <w:lang w:eastAsia="en-US"/>
              </w:rPr>
            </w:pPr>
            <w:r w:rsidRPr="0073692F">
              <w:rPr>
                <w:rFonts w:ascii="Times New Roman" w:hAnsi="Times New Roman" w:cs="Times New Roman"/>
                <w:sz w:val="26"/>
                <w:szCs w:val="26"/>
              </w:rPr>
              <w:t>14/04/2025</w:t>
            </w:r>
          </w:p>
        </w:tc>
        <w:tc>
          <w:tcPr>
            <w:tcW w:w="720" w:type="dxa"/>
            <w:tcBorders>
              <w:left w:val="single" w:sz="4" w:space="0" w:color="000000"/>
              <w:bottom w:val="single" w:sz="4" w:space="0" w:color="auto"/>
            </w:tcBorders>
            <w:shd w:val="clear" w:color="auto" w:fill="auto"/>
            <w:vAlign w:val="bottom"/>
          </w:tcPr>
          <w:p w14:paraId="5B8466EA" w14:textId="4DB3B91C"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3</w:t>
            </w:r>
          </w:p>
        </w:tc>
        <w:tc>
          <w:tcPr>
            <w:tcW w:w="1535" w:type="dxa"/>
            <w:tcBorders>
              <w:left w:val="single" w:sz="4" w:space="0" w:color="000000"/>
              <w:bottom w:val="single" w:sz="4" w:space="0" w:color="auto"/>
              <w:right w:val="single" w:sz="4" w:space="0" w:color="000000"/>
            </w:tcBorders>
            <w:shd w:val="clear" w:color="auto" w:fill="auto"/>
            <w:vAlign w:val="center"/>
          </w:tcPr>
          <w:p w14:paraId="016CFA59" w14:textId="123C4F96" w:rsidR="00420DB9" w:rsidRPr="0073692F" w:rsidRDefault="00420DB9" w:rsidP="00420DB9">
            <w:pPr>
              <w:snapToGrid w:val="0"/>
              <w:spacing w:line="360" w:lineRule="auto"/>
              <w:jc w:val="center"/>
              <w:rPr>
                <w:rFonts w:ascii="Times New Roman" w:hAnsi="Times New Roman" w:cs="Times New Roman"/>
                <w:color w:val="auto"/>
                <w:sz w:val="26"/>
                <w:szCs w:val="26"/>
              </w:rPr>
            </w:pPr>
            <w:r w:rsidRPr="0073692F">
              <w:rPr>
                <w:rFonts w:ascii="Times New Roman" w:hAnsi="Times New Roman" w:cs="Times New Roman"/>
                <w:color w:val="000000"/>
                <w:sz w:val="26"/>
                <w:szCs w:val="26"/>
              </w:rPr>
              <w:t>Thành</w:t>
            </w:r>
          </w:p>
        </w:tc>
      </w:tr>
      <w:tr w:rsidR="00894650" w:rsidRPr="0073692F" w14:paraId="1C6DFC14" w14:textId="77777777" w:rsidTr="00BF7CEC">
        <w:trPr>
          <w:trHeight w:val="560"/>
          <w:jc w:val="center"/>
        </w:trPr>
        <w:tc>
          <w:tcPr>
            <w:tcW w:w="132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0778E14" w14:textId="2D4C753D" w:rsidR="00894650" w:rsidRPr="0073692F" w:rsidRDefault="00894650" w:rsidP="00894650">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3.1.16</w:t>
            </w:r>
          </w:p>
        </w:tc>
        <w:tc>
          <w:tcPr>
            <w:tcW w:w="207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59274A6" w14:textId="77CA5B66" w:rsidR="00894650" w:rsidRPr="0073692F" w:rsidRDefault="00894650" w:rsidP="00894650">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Re-testing</w:t>
            </w:r>
          </w:p>
        </w:tc>
        <w:tc>
          <w:tcPr>
            <w:tcW w:w="170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E91E6EA" w14:textId="1AE85728" w:rsidR="00894650" w:rsidRPr="0073692F" w:rsidRDefault="00894650" w:rsidP="00894650">
            <w:pPr>
              <w:spacing w:line="360" w:lineRule="auto"/>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bCs/>
                <w:sz w:val="26"/>
                <w:szCs w:val="26"/>
                <w:lang w:eastAsia="en-US"/>
              </w:rPr>
              <w:t>15/04/2025</w:t>
            </w:r>
          </w:p>
        </w:tc>
        <w:tc>
          <w:tcPr>
            <w:tcW w:w="171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E5453FB" w14:textId="0A6E7218" w:rsidR="00894650" w:rsidRPr="0073692F" w:rsidRDefault="00894650" w:rsidP="00894650">
            <w:pPr>
              <w:spacing w:line="360" w:lineRule="auto"/>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bCs/>
                <w:sz w:val="26"/>
                <w:szCs w:val="26"/>
                <w:lang w:eastAsia="en-US"/>
              </w:rPr>
              <w:t>16/04/2025</w:t>
            </w:r>
          </w:p>
        </w:tc>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426AE21" w14:textId="2DF8B787" w:rsidR="00894650" w:rsidRPr="0073692F" w:rsidRDefault="0014116E" w:rsidP="00894650">
            <w:pPr>
              <w:snapToGrid w:val="0"/>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12</w:t>
            </w:r>
          </w:p>
        </w:tc>
        <w:tc>
          <w:tcPr>
            <w:tcW w:w="153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AF3220C" w14:textId="77777777" w:rsidR="00894650" w:rsidRPr="0073692F" w:rsidRDefault="00894650" w:rsidP="00894650">
            <w:pPr>
              <w:snapToGrid w:val="0"/>
              <w:spacing w:line="360" w:lineRule="auto"/>
              <w:jc w:val="center"/>
              <w:rPr>
                <w:rFonts w:ascii="Times New Roman" w:hAnsi="Times New Roman" w:cs="Times New Roman"/>
                <w:sz w:val="26"/>
                <w:szCs w:val="26"/>
              </w:rPr>
            </w:pPr>
          </w:p>
        </w:tc>
      </w:tr>
      <w:tr w:rsidR="00EC753A" w:rsidRPr="0073692F" w14:paraId="4527C7F8" w14:textId="77777777" w:rsidTr="00B3743E">
        <w:trPr>
          <w:trHeight w:val="696"/>
          <w:jc w:val="center"/>
        </w:trPr>
        <w:tc>
          <w:tcPr>
            <w:tcW w:w="1327" w:type="dxa"/>
            <w:tcBorders>
              <w:top w:val="single" w:sz="4" w:space="0" w:color="auto"/>
              <w:left w:val="single" w:sz="4" w:space="0" w:color="000000"/>
              <w:bottom w:val="single" w:sz="4" w:space="0" w:color="auto"/>
            </w:tcBorders>
            <w:shd w:val="clear" w:color="auto" w:fill="auto"/>
            <w:vAlign w:val="center"/>
          </w:tcPr>
          <w:p w14:paraId="426C5D50" w14:textId="66D2491B" w:rsidR="00EC753A" w:rsidRPr="0073692F" w:rsidRDefault="00EC753A" w:rsidP="00EC753A">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3.1.16.1</w:t>
            </w:r>
          </w:p>
        </w:tc>
        <w:tc>
          <w:tcPr>
            <w:tcW w:w="2075" w:type="dxa"/>
            <w:tcBorders>
              <w:top w:val="single" w:sz="4" w:space="0" w:color="auto"/>
              <w:left w:val="single" w:sz="4" w:space="0" w:color="000000"/>
              <w:bottom w:val="single" w:sz="4" w:space="0" w:color="auto"/>
            </w:tcBorders>
            <w:shd w:val="clear" w:color="auto" w:fill="auto"/>
            <w:vAlign w:val="center"/>
          </w:tcPr>
          <w:p w14:paraId="52449BEE" w14:textId="6E6A8F88" w:rsidR="00EC753A" w:rsidRPr="0073692F" w:rsidRDefault="00EC753A" w:rsidP="00EC753A">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Re-Test trang</w:t>
            </w:r>
            <w:r w:rsidRPr="0073692F">
              <w:rPr>
                <w:rFonts w:ascii="Times New Roman" w:eastAsia="Times New Roman" w:hAnsi="Times New Roman" w:cs="Times New Roman"/>
                <w:color w:val="000000"/>
                <w:sz w:val="26"/>
                <w:szCs w:val="26"/>
                <w:lang w:val="vi-VN"/>
              </w:rPr>
              <w:t xml:space="preserve"> chủ</w:t>
            </w:r>
          </w:p>
        </w:tc>
        <w:tc>
          <w:tcPr>
            <w:tcW w:w="1705" w:type="dxa"/>
            <w:tcBorders>
              <w:top w:val="single" w:sz="4" w:space="0" w:color="auto"/>
              <w:left w:val="single" w:sz="4" w:space="0" w:color="000000"/>
              <w:bottom w:val="single" w:sz="4" w:space="0" w:color="auto"/>
            </w:tcBorders>
            <w:shd w:val="clear" w:color="auto" w:fill="auto"/>
            <w:vAlign w:val="center"/>
          </w:tcPr>
          <w:p w14:paraId="2D1ED972" w14:textId="75389D76" w:rsidR="00EC753A" w:rsidRPr="0073692F" w:rsidRDefault="00EC753A" w:rsidP="00EC753A">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1710" w:type="dxa"/>
            <w:tcBorders>
              <w:top w:val="single" w:sz="4" w:space="0" w:color="auto"/>
              <w:left w:val="single" w:sz="4" w:space="0" w:color="000000"/>
              <w:bottom w:val="single" w:sz="4" w:space="0" w:color="auto"/>
            </w:tcBorders>
            <w:shd w:val="clear" w:color="auto" w:fill="auto"/>
            <w:vAlign w:val="center"/>
          </w:tcPr>
          <w:p w14:paraId="1388B80B" w14:textId="7C93D062" w:rsidR="00EC753A" w:rsidRPr="0073692F" w:rsidRDefault="00EC753A" w:rsidP="00EC753A">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720" w:type="dxa"/>
            <w:tcBorders>
              <w:top w:val="single" w:sz="4" w:space="0" w:color="auto"/>
              <w:left w:val="single" w:sz="4" w:space="0" w:color="000000"/>
              <w:bottom w:val="single" w:sz="4" w:space="0" w:color="auto"/>
            </w:tcBorders>
            <w:shd w:val="clear" w:color="auto" w:fill="auto"/>
            <w:vAlign w:val="center"/>
          </w:tcPr>
          <w:p w14:paraId="7F09385D" w14:textId="27173FF5" w:rsidR="00EC753A" w:rsidRPr="0073692F" w:rsidRDefault="009E2D25"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 </w:t>
            </w:r>
            <w:r w:rsidR="0014116E">
              <w:rPr>
                <w:rFonts w:ascii="Times New Roman" w:hAnsi="Times New Roman" w:cs="Times New Roman"/>
                <w:sz w:val="26"/>
                <w:szCs w:val="26"/>
              </w:rPr>
              <w:t>1</w:t>
            </w:r>
          </w:p>
        </w:tc>
        <w:tc>
          <w:tcPr>
            <w:tcW w:w="1535" w:type="dxa"/>
            <w:tcBorders>
              <w:top w:val="single" w:sz="4" w:space="0" w:color="auto"/>
              <w:left w:val="single" w:sz="4" w:space="0" w:color="000000"/>
              <w:bottom w:val="single" w:sz="4" w:space="0" w:color="auto"/>
              <w:right w:val="single" w:sz="4" w:space="0" w:color="000000"/>
            </w:tcBorders>
            <w:shd w:val="clear" w:color="auto" w:fill="auto"/>
            <w:vAlign w:val="bottom"/>
          </w:tcPr>
          <w:p w14:paraId="1FC434BC" w14:textId="71794906" w:rsidR="00EC753A" w:rsidRPr="0073692F" w:rsidRDefault="00EC753A" w:rsidP="00EC753A">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5010EA15" w14:textId="77777777" w:rsidTr="00923CEA">
        <w:trPr>
          <w:trHeight w:val="692"/>
          <w:jc w:val="center"/>
        </w:trPr>
        <w:tc>
          <w:tcPr>
            <w:tcW w:w="1327" w:type="dxa"/>
            <w:tcBorders>
              <w:top w:val="single" w:sz="4" w:space="0" w:color="auto"/>
              <w:left w:val="single" w:sz="4" w:space="0" w:color="000000"/>
              <w:bottom w:val="single" w:sz="4" w:space="0" w:color="auto"/>
            </w:tcBorders>
            <w:shd w:val="clear" w:color="auto" w:fill="auto"/>
            <w:vAlign w:val="center"/>
          </w:tcPr>
          <w:p w14:paraId="222F4D5D" w14:textId="3237AC9D"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lastRenderedPageBreak/>
              <w:t>3.1.16.2</w:t>
            </w:r>
          </w:p>
        </w:tc>
        <w:tc>
          <w:tcPr>
            <w:tcW w:w="2075" w:type="dxa"/>
            <w:tcBorders>
              <w:top w:val="single" w:sz="4" w:space="0" w:color="auto"/>
              <w:left w:val="single" w:sz="4" w:space="0" w:color="000000"/>
              <w:bottom w:val="single" w:sz="4" w:space="0" w:color="auto"/>
            </w:tcBorders>
            <w:shd w:val="clear" w:color="auto" w:fill="auto"/>
            <w:vAlign w:val="center"/>
          </w:tcPr>
          <w:p w14:paraId="0BB79B37" w14:textId="5ACAEBD4" w:rsidR="0014116E" w:rsidRPr="0073692F" w:rsidRDefault="0014116E" w:rsidP="0014116E">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Re-Test trang giới thiệu</w:t>
            </w:r>
          </w:p>
        </w:tc>
        <w:tc>
          <w:tcPr>
            <w:tcW w:w="1705" w:type="dxa"/>
            <w:tcBorders>
              <w:top w:val="single" w:sz="4" w:space="0" w:color="auto"/>
              <w:left w:val="single" w:sz="4" w:space="0" w:color="000000"/>
              <w:bottom w:val="single" w:sz="4" w:space="0" w:color="auto"/>
            </w:tcBorders>
            <w:shd w:val="clear" w:color="auto" w:fill="auto"/>
            <w:vAlign w:val="center"/>
          </w:tcPr>
          <w:p w14:paraId="1DCA49D3" w14:textId="327920A6"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1710" w:type="dxa"/>
            <w:tcBorders>
              <w:top w:val="single" w:sz="4" w:space="0" w:color="auto"/>
              <w:left w:val="single" w:sz="4" w:space="0" w:color="000000"/>
              <w:bottom w:val="single" w:sz="4" w:space="0" w:color="auto"/>
            </w:tcBorders>
            <w:shd w:val="clear" w:color="auto" w:fill="auto"/>
            <w:vAlign w:val="center"/>
          </w:tcPr>
          <w:p w14:paraId="747EEA02" w14:textId="7C964C35"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720" w:type="dxa"/>
            <w:tcBorders>
              <w:top w:val="single" w:sz="4" w:space="0" w:color="auto"/>
              <w:left w:val="single" w:sz="4" w:space="0" w:color="000000"/>
              <w:bottom w:val="single" w:sz="4" w:space="0" w:color="auto"/>
            </w:tcBorders>
            <w:shd w:val="clear" w:color="auto" w:fill="auto"/>
          </w:tcPr>
          <w:p w14:paraId="43E43E12" w14:textId="00209310"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000000"/>
              <w:bottom w:val="single" w:sz="4" w:space="0" w:color="auto"/>
              <w:right w:val="single" w:sz="4" w:space="0" w:color="000000"/>
            </w:tcBorders>
            <w:shd w:val="clear" w:color="auto" w:fill="auto"/>
            <w:vAlign w:val="bottom"/>
          </w:tcPr>
          <w:p w14:paraId="262E0F62" w14:textId="18F2A5C8"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24BB4384" w14:textId="77777777" w:rsidTr="00923CEA">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3F10C69" w14:textId="469C3E8F"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3.1.16.3</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4175D762" w14:textId="5F597B39" w:rsidR="0014116E" w:rsidRPr="0073692F" w:rsidRDefault="0014116E" w:rsidP="0014116E">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Re-Test trang thi lấy chứng chỉ</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60D4B021" w14:textId="0A8948A6"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75C08C" w14:textId="65A88167"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2689D8A" w14:textId="7D92E903"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bottom"/>
          </w:tcPr>
          <w:p w14:paraId="32709971" w14:textId="285A25E4"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7C6A753A" w14:textId="77777777" w:rsidTr="00923CEA">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671764C" w14:textId="01A4FE22"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3.1.16.4</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59D41FA5" w14:textId="2117A12B"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 trang lịch thi</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39CED535" w14:textId="53087FA6"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D62B0B" w14:textId="4A392175"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3E2834" w14:textId="554DB144"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bottom"/>
          </w:tcPr>
          <w:p w14:paraId="30991940" w14:textId="4A083408"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6F4244EF" w14:textId="77777777" w:rsidTr="00923CEA">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82D8D7F" w14:textId="21C394D3"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3.1.16.5</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069A4889" w14:textId="07B3FB6E" w:rsidR="0014116E" w:rsidRPr="0073692F" w:rsidRDefault="0014116E" w:rsidP="0014116E">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Khoá học sắp khai giảng</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67DD6BEF" w14:textId="0B99BCA0"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82AA8F" w14:textId="4A8844E4"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3D5F7A9" w14:textId="435E5905"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bottom"/>
          </w:tcPr>
          <w:p w14:paraId="128ABB5B" w14:textId="7D8D9BD3"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0F72BF0F" w14:textId="77777777" w:rsidTr="00923CEA">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BA44712" w14:textId="35D2FA44"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3.1.16.6</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48476983" w14:textId="6697EA0B" w:rsidR="0014116E" w:rsidRPr="0073692F" w:rsidRDefault="0014116E" w:rsidP="0014116E">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nội dung khoá học</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76A7969C" w14:textId="50AE0DAC"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49DE94" w14:textId="405908DB"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EC89A4" w14:textId="68DA4616"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bottom"/>
          </w:tcPr>
          <w:p w14:paraId="4F69230E" w14:textId="5FBF4D82"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Ánh</w:t>
            </w:r>
          </w:p>
        </w:tc>
      </w:tr>
      <w:tr w:rsidR="0014116E" w:rsidRPr="0073692F" w14:paraId="008F5C5D" w14:textId="77777777" w:rsidTr="00923CEA">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B777578" w14:textId="38056803"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3.1.16.7</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70E25382" w14:textId="588CBBD3" w:rsidR="0014116E" w:rsidRPr="0073692F" w:rsidRDefault="0014116E" w:rsidP="0014116E">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liên hệ</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35AA970A" w14:textId="24BFC63A"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713B5D" w14:textId="4C3FAB56"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EFF4BBB" w14:textId="0D798BCC"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330922F8" w14:textId="3760BB2E"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14116E" w:rsidRPr="0073692F" w14:paraId="6A22AE56" w14:textId="77777777" w:rsidTr="00923CEA">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74FDBEDE" w14:textId="26232700"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3.1.16.8</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45902FCD" w14:textId="15BD9B3D" w:rsidR="0014116E" w:rsidRPr="0073692F" w:rsidRDefault="0014116E" w:rsidP="0014116E">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tin tức</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4786ADB4" w14:textId="3A54DC0F"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C2B141" w14:textId="442E7B5E"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C16BC72" w14:textId="6CA4CEF6"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5F480CDF" w14:textId="456A9B19"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14116E" w:rsidRPr="0073692F" w14:paraId="31D7DCA5" w14:textId="77777777" w:rsidTr="00923CEA">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6A535745" w14:textId="1C5614C9"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3.1.16.9</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1A47E9A8" w14:textId="2E00072C"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auto"/>
                <w:sz w:val="26"/>
                <w:szCs w:val="26"/>
                <w:lang w:val="vi-VN"/>
              </w:rPr>
              <w:t xml:space="preserve"> trang</w:t>
            </w:r>
            <w:r w:rsidRPr="0073692F">
              <w:rPr>
                <w:rFonts w:ascii="Times New Roman" w:eastAsia="Times New Roman" w:hAnsi="Times New Roman" w:cs="Times New Roman"/>
                <w:color w:val="auto"/>
                <w:sz w:val="26"/>
                <w:szCs w:val="26"/>
              </w:rPr>
              <w:t xml:space="preserve"> kết quả khoá học</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53DB819C" w14:textId="0ED7C336"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70824A0" w14:textId="76A689D2"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15/04/2025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E71D7A0" w14:textId="0CD1EDA7"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706A1C98" w14:textId="420C6D58"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14116E" w:rsidRPr="0073692F" w14:paraId="6F3CE0CB" w14:textId="77777777" w:rsidTr="00923CEA">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1386F4C" w14:textId="4810888B"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3.1.17</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2D1289C8" w14:textId="77607709"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 trang</w:t>
            </w:r>
            <w:r w:rsidRPr="0073692F">
              <w:rPr>
                <w:rFonts w:ascii="Times New Roman" w:eastAsia="Times New Roman" w:hAnsi="Times New Roman" w:cs="Times New Roman"/>
                <w:color w:val="000000"/>
                <w:sz w:val="26"/>
                <w:szCs w:val="26"/>
                <w:lang w:val="vi-VN"/>
              </w:rPr>
              <w:t xml:space="preserve"> </w:t>
            </w:r>
            <w:r w:rsidRPr="0073692F">
              <w:rPr>
                <w:rFonts w:ascii="Times New Roman" w:eastAsia="Times New Roman" w:hAnsi="Times New Roman" w:cs="Times New Roman"/>
                <w:color w:val="000000"/>
                <w:sz w:val="26"/>
                <w:szCs w:val="26"/>
              </w:rPr>
              <w:t>kết quả thi</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3B3C88F6" w14:textId="3CA96465"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5F0DE6" w14:textId="6819DC7B"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5A503CE" w14:textId="6FF5B235"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268FA1BF" w14:textId="2CFDC7B1"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14116E" w:rsidRPr="0073692F" w14:paraId="628C0142" w14:textId="77777777" w:rsidTr="00923CEA">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06B5095" w14:textId="3A3E93E0"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3.1.17.1</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3FFF5712" w14:textId="6F5D21A0"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 form đăng nhập</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41BC1971" w14:textId="14D6089A"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28DDF6" w14:textId="1E52B724"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2D82560" w14:textId="2617FD2B"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391E82C8" w14:textId="75233FE8"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14116E" w:rsidRPr="0073692F" w14:paraId="5C7B81C6" w14:textId="77777777" w:rsidTr="00923CEA">
        <w:trPr>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0192036" w14:textId="7AAD0BF1"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3.1.17.2</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4EF58C49" w14:textId="4E37F366" w:rsidR="0014116E" w:rsidRPr="0073692F" w:rsidRDefault="0014116E" w:rsidP="0014116E">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 form đăng ký</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3D13B01A" w14:textId="0D341384"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579848" w14:textId="440D7388" w:rsidR="0014116E" w:rsidRPr="0073692F" w:rsidRDefault="0014116E" w:rsidP="0014116E">
            <w:pPr>
              <w:spacing w:line="360" w:lineRule="auto"/>
              <w:rPr>
                <w:rFonts w:ascii="Times New Roman" w:eastAsia="Times New Roman" w:hAnsi="Times New Roman" w:cs="Times New Roman"/>
                <w:sz w:val="26"/>
                <w:szCs w:val="26"/>
                <w:lang w:eastAsia="en-US"/>
              </w:rPr>
            </w:pPr>
            <w:r w:rsidRPr="0073692F">
              <w:rPr>
                <w:rFonts w:ascii="Times New Roman" w:hAnsi="Times New Roman" w:cs="Times New Roman"/>
                <w:sz w:val="26"/>
                <w:szCs w:val="26"/>
              </w:rPr>
              <w:t>16/04/2025</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679DCE5" w14:textId="2E3AD78D" w:rsidR="0014116E" w:rsidRPr="0073692F" w:rsidRDefault="0014116E" w:rsidP="0014116E">
            <w:pPr>
              <w:snapToGrid w:val="0"/>
              <w:spacing w:line="360" w:lineRule="auto"/>
              <w:jc w:val="center"/>
              <w:rPr>
                <w:rFonts w:ascii="Times New Roman" w:hAnsi="Times New Roman" w:cs="Times New Roman"/>
                <w:sz w:val="26"/>
                <w:szCs w:val="26"/>
              </w:rPr>
            </w:pPr>
            <w:r w:rsidRPr="00E34C3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7C1C15C1" w14:textId="11CC9148" w:rsidR="0014116E" w:rsidRPr="0073692F" w:rsidRDefault="0014116E" w:rsidP="0014116E">
            <w:pPr>
              <w:snapToGrid w:val="0"/>
              <w:spacing w:line="360" w:lineRule="auto"/>
              <w:jc w:val="center"/>
              <w:rPr>
                <w:rFonts w:ascii="Times New Roman" w:hAnsi="Times New Roman" w:cs="Times New Roman"/>
                <w:sz w:val="26"/>
                <w:szCs w:val="26"/>
              </w:rPr>
            </w:pPr>
            <w:r w:rsidRPr="0073692F">
              <w:rPr>
                <w:rFonts w:ascii="Times New Roman" w:hAnsi="Times New Roman" w:cs="Times New Roman"/>
                <w:color w:val="000000"/>
                <w:sz w:val="26"/>
                <w:szCs w:val="26"/>
              </w:rPr>
              <w:t>Thảo</w:t>
            </w:r>
          </w:p>
        </w:tc>
      </w:tr>
      <w:tr w:rsidR="00647B32" w:rsidRPr="0073692F" w14:paraId="5BDB530D" w14:textId="77777777" w:rsidTr="00BF7CEC">
        <w:trPr>
          <w:trHeight w:val="814"/>
          <w:jc w:val="center"/>
        </w:trPr>
        <w:tc>
          <w:tcPr>
            <w:tcW w:w="1327" w:type="dxa"/>
            <w:tcBorders>
              <w:top w:val="single" w:sz="4" w:space="0" w:color="auto"/>
              <w:left w:val="single" w:sz="4" w:space="0" w:color="000000"/>
              <w:bottom w:val="single" w:sz="4" w:space="0" w:color="000000"/>
            </w:tcBorders>
            <w:shd w:val="clear" w:color="auto" w:fill="9CC2E5" w:themeFill="accent1" w:themeFillTint="99"/>
            <w:vAlign w:val="center"/>
          </w:tcPr>
          <w:p w14:paraId="5133F212" w14:textId="00871E29"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3.1.18</w:t>
            </w:r>
          </w:p>
        </w:tc>
        <w:tc>
          <w:tcPr>
            <w:tcW w:w="2075" w:type="dxa"/>
            <w:tcBorders>
              <w:top w:val="single" w:sz="4" w:space="0" w:color="auto"/>
              <w:left w:val="single" w:sz="4" w:space="0" w:color="000000"/>
              <w:bottom w:val="single" w:sz="4" w:space="0" w:color="000000"/>
            </w:tcBorders>
            <w:shd w:val="clear" w:color="auto" w:fill="9CC2E5" w:themeFill="accent1" w:themeFillTint="99"/>
            <w:vAlign w:val="center"/>
          </w:tcPr>
          <w:p w14:paraId="50DA8D3B" w14:textId="065E268E"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Release Sprint 1:</w:t>
            </w:r>
          </w:p>
        </w:tc>
        <w:tc>
          <w:tcPr>
            <w:tcW w:w="1705" w:type="dxa"/>
            <w:tcBorders>
              <w:top w:val="single" w:sz="4" w:space="0" w:color="auto"/>
              <w:left w:val="single" w:sz="4" w:space="0" w:color="000000"/>
              <w:bottom w:val="single" w:sz="4" w:space="0" w:color="000000"/>
            </w:tcBorders>
            <w:shd w:val="clear" w:color="auto" w:fill="9CC2E5" w:themeFill="accent1" w:themeFillTint="99"/>
            <w:vAlign w:val="center"/>
          </w:tcPr>
          <w:p w14:paraId="6B68F177" w14:textId="772E4A96" w:rsidR="00647B32" w:rsidRPr="0073692F" w:rsidRDefault="00B127D3" w:rsidP="00647B32">
            <w:pPr>
              <w:spacing w:line="360" w:lineRule="auto"/>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bCs/>
                <w:sz w:val="26"/>
                <w:szCs w:val="26"/>
                <w:lang w:eastAsia="en-US"/>
              </w:rPr>
              <w:t>17/04/2025</w:t>
            </w:r>
          </w:p>
        </w:tc>
        <w:tc>
          <w:tcPr>
            <w:tcW w:w="1710" w:type="dxa"/>
            <w:tcBorders>
              <w:top w:val="single" w:sz="4" w:space="0" w:color="auto"/>
              <w:left w:val="single" w:sz="4" w:space="0" w:color="000000"/>
              <w:bottom w:val="single" w:sz="4" w:space="0" w:color="000000"/>
            </w:tcBorders>
            <w:shd w:val="clear" w:color="auto" w:fill="9CC2E5" w:themeFill="accent1" w:themeFillTint="99"/>
            <w:vAlign w:val="center"/>
          </w:tcPr>
          <w:p w14:paraId="340444B0" w14:textId="27169410" w:rsidR="00647B32" w:rsidRPr="0073692F" w:rsidRDefault="00B127D3" w:rsidP="00647B32">
            <w:pPr>
              <w:spacing w:line="360" w:lineRule="auto"/>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bCs/>
                <w:sz w:val="26"/>
                <w:szCs w:val="26"/>
                <w:lang w:eastAsia="en-US"/>
              </w:rPr>
              <w:t>18/04/2025</w:t>
            </w:r>
          </w:p>
        </w:tc>
        <w:tc>
          <w:tcPr>
            <w:tcW w:w="720" w:type="dxa"/>
            <w:tcBorders>
              <w:top w:val="single" w:sz="4" w:space="0" w:color="auto"/>
              <w:left w:val="single" w:sz="4" w:space="0" w:color="000000"/>
              <w:bottom w:val="single" w:sz="4" w:space="0" w:color="000000"/>
            </w:tcBorders>
            <w:shd w:val="clear" w:color="auto" w:fill="9CC2E5" w:themeFill="accent1" w:themeFillTint="99"/>
            <w:vAlign w:val="center"/>
          </w:tcPr>
          <w:p w14:paraId="22CBE17E" w14:textId="335B1C94" w:rsidR="00647B32" w:rsidRPr="0073692F" w:rsidRDefault="00EC753A" w:rsidP="00647B32">
            <w:pPr>
              <w:snapToGrid w:val="0"/>
              <w:spacing w:line="360" w:lineRule="auto"/>
              <w:jc w:val="center"/>
              <w:rPr>
                <w:rFonts w:ascii="Times New Roman" w:hAnsi="Times New Roman" w:cs="Times New Roman"/>
                <w:b/>
                <w:bCs/>
                <w:sz w:val="26"/>
                <w:szCs w:val="26"/>
              </w:rPr>
            </w:pPr>
            <w:r w:rsidRPr="0073692F">
              <w:rPr>
                <w:rFonts w:ascii="Times New Roman" w:hAnsi="Times New Roman" w:cs="Times New Roman"/>
                <w:b/>
                <w:bCs/>
                <w:sz w:val="26"/>
                <w:szCs w:val="26"/>
              </w:rPr>
              <w:t>15</w:t>
            </w:r>
          </w:p>
        </w:tc>
        <w:tc>
          <w:tcPr>
            <w:tcW w:w="1535" w:type="dxa"/>
            <w:tcBorders>
              <w:top w:val="single" w:sz="4" w:space="0" w:color="auto"/>
              <w:left w:val="single" w:sz="4" w:space="0" w:color="000000"/>
              <w:bottom w:val="single" w:sz="4" w:space="0" w:color="000000"/>
              <w:right w:val="single" w:sz="4" w:space="0" w:color="000000"/>
            </w:tcBorders>
            <w:shd w:val="clear" w:color="auto" w:fill="9CC2E5" w:themeFill="accent1" w:themeFillTint="99"/>
            <w:vAlign w:val="center"/>
          </w:tcPr>
          <w:p w14:paraId="0296522E" w14:textId="77777777" w:rsidR="00647B32" w:rsidRPr="0073692F" w:rsidRDefault="00647B32" w:rsidP="00647B32">
            <w:pPr>
              <w:snapToGrid w:val="0"/>
              <w:spacing w:line="360" w:lineRule="auto"/>
              <w:jc w:val="center"/>
              <w:rPr>
                <w:rFonts w:ascii="Times New Roman" w:hAnsi="Times New Roman" w:cs="Times New Roman"/>
                <w:sz w:val="26"/>
                <w:szCs w:val="26"/>
              </w:rPr>
            </w:pPr>
          </w:p>
        </w:tc>
      </w:tr>
      <w:tr w:rsidR="00EC753A" w:rsidRPr="0073692F" w14:paraId="767FD527" w14:textId="77777777" w:rsidTr="00BF7CEC">
        <w:trPr>
          <w:jc w:val="center"/>
        </w:trPr>
        <w:tc>
          <w:tcPr>
            <w:tcW w:w="1327" w:type="dxa"/>
            <w:tcBorders>
              <w:left w:val="single" w:sz="4" w:space="0" w:color="000000"/>
              <w:bottom w:val="single" w:sz="4" w:space="0" w:color="000000"/>
            </w:tcBorders>
            <w:shd w:val="clear" w:color="auto" w:fill="auto"/>
            <w:vAlign w:val="center"/>
          </w:tcPr>
          <w:p w14:paraId="080DF73D" w14:textId="71D62AE4" w:rsidR="00EC753A" w:rsidRPr="0073692F" w:rsidRDefault="00EC753A" w:rsidP="00EC753A">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3.1.18.1</w:t>
            </w:r>
          </w:p>
        </w:tc>
        <w:tc>
          <w:tcPr>
            <w:tcW w:w="2075" w:type="dxa"/>
            <w:tcBorders>
              <w:left w:val="single" w:sz="4" w:space="0" w:color="000000"/>
              <w:bottom w:val="single" w:sz="4" w:space="0" w:color="000000"/>
            </w:tcBorders>
            <w:shd w:val="clear" w:color="auto" w:fill="auto"/>
            <w:vAlign w:val="center"/>
          </w:tcPr>
          <w:p w14:paraId="1AD29DA7" w14:textId="3AD9F5DF" w:rsidR="00EC753A" w:rsidRPr="0073692F" w:rsidRDefault="00EC753A" w:rsidP="00EC753A">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Họp review Sprint 1</w:t>
            </w:r>
          </w:p>
        </w:tc>
        <w:tc>
          <w:tcPr>
            <w:tcW w:w="1705" w:type="dxa"/>
            <w:tcBorders>
              <w:left w:val="single" w:sz="4" w:space="0" w:color="000000"/>
              <w:bottom w:val="single" w:sz="4" w:space="0" w:color="000000"/>
            </w:tcBorders>
            <w:shd w:val="clear" w:color="auto" w:fill="auto"/>
            <w:vAlign w:val="center"/>
          </w:tcPr>
          <w:p w14:paraId="1CF6D5E1" w14:textId="6CE1DF4E" w:rsidR="00EC753A" w:rsidRPr="0073692F" w:rsidRDefault="00EC753A" w:rsidP="00EC753A">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Cs/>
                <w:sz w:val="26"/>
                <w:szCs w:val="26"/>
                <w:lang w:eastAsia="en-US"/>
              </w:rPr>
              <w:t>17/04/2025</w:t>
            </w:r>
          </w:p>
        </w:tc>
        <w:tc>
          <w:tcPr>
            <w:tcW w:w="1710" w:type="dxa"/>
            <w:tcBorders>
              <w:left w:val="single" w:sz="4" w:space="0" w:color="000000"/>
              <w:bottom w:val="single" w:sz="4" w:space="0" w:color="000000"/>
            </w:tcBorders>
            <w:shd w:val="clear" w:color="auto" w:fill="auto"/>
            <w:vAlign w:val="center"/>
          </w:tcPr>
          <w:p w14:paraId="4477D3C8" w14:textId="5B52B77A" w:rsidR="00EC753A" w:rsidRPr="0073692F" w:rsidRDefault="00EC753A" w:rsidP="00EC753A">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Cs/>
                <w:sz w:val="26"/>
                <w:szCs w:val="26"/>
                <w:lang w:eastAsia="en-US"/>
              </w:rPr>
              <w:t>17/04/2025</w:t>
            </w:r>
          </w:p>
        </w:tc>
        <w:tc>
          <w:tcPr>
            <w:tcW w:w="720" w:type="dxa"/>
            <w:tcBorders>
              <w:left w:val="single" w:sz="4" w:space="0" w:color="000000"/>
              <w:bottom w:val="single" w:sz="4" w:space="0" w:color="000000"/>
            </w:tcBorders>
            <w:shd w:val="clear" w:color="auto" w:fill="auto"/>
            <w:vAlign w:val="center"/>
          </w:tcPr>
          <w:p w14:paraId="44047E97" w14:textId="264053F2" w:rsidR="00EC753A" w:rsidRPr="0073692F" w:rsidRDefault="00EC753A" w:rsidP="00EC753A">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10</w:t>
            </w:r>
          </w:p>
        </w:tc>
        <w:tc>
          <w:tcPr>
            <w:tcW w:w="1535" w:type="dxa"/>
            <w:tcBorders>
              <w:left w:val="single" w:sz="4" w:space="0" w:color="000000"/>
              <w:bottom w:val="single" w:sz="4" w:space="0" w:color="000000"/>
              <w:right w:val="single" w:sz="4" w:space="0" w:color="000000"/>
            </w:tcBorders>
            <w:shd w:val="clear" w:color="auto" w:fill="auto"/>
            <w:vAlign w:val="center"/>
          </w:tcPr>
          <w:p w14:paraId="7B794603" w14:textId="698E79DF" w:rsidR="00EC753A" w:rsidRPr="0073692F" w:rsidRDefault="00EC753A" w:rsidP="00EC753A">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Tất cả thành viên</w:t>
            </w:r>
          </w:p>
        </w:tc>
      </w:tr>
      <w:tr w:rsidR="00EC753A" w:rsidRPr="0073692F" w14:paraId="75036313" w14:textId="77777777" w:rsidTr="00BF7CEC">
        <w:trPr>
          <w:jc w:val="center"/>
        </w:trPr>
        <w:tc>
          <w:tcPr>
            <w:tcW w:w="1327" w:type="dxa"/>
            <w:tcBorders>
              <w:left w:val="single" w:sz="4" w:space="0" w:color="000000"/>
              <w:bottom w:val="single" w:sz="4" w:space="0" w:color="auto"/>
            </w:tcBorders>
            <w:shd w:val="clear" w:color="auto" w:fill="auto"/>
            <w:vAlign w:val="center"/>
          </w:tcPr>
          <w:p w14:paraId="212120F2" w14:textId="482C2102" w:rsidR="00EC753A" w:rsidRPr="0073692F" w:rsidRDefault="00EC753A" w:rsidP="00EC753A">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3.1.18.2</w:t>
            </w:r>
          </w:p>
        </w:tc>
        <w:tc>
          <w:tcPr>
            <w:tcW w:w="2075" w:type="dxa"/>
            <w:tcBorders>
              <w:left w:val="single" w:sz="4" w:space="0" w:color="000000"/>
              <w:bottom w:val="single" w:sz="4" w:space="0" w:color="auto"/>
            </w:tcBorders>
            <w:shd w:val="clear" w:color="auto" w:fill="auto"/>
            <w:vAlign w:val="center"/>
          </w:tcPr>
          <w:p w14:paraId="0EF9AD6C" w14:textId="3148E63B" w:rsidR="00EC753A" w:rsidRPr="0073692F" w:rsidRDefault="00EC753A" w:rsidP="00EC753A">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Cùng nhìn lại và rút ra bài học từ Sprint 1 </w:t>
            </w:r>
          </w:p>
        </w:tc>
        <w:tc>
          <w:tcPr>
            <w:tcW w:w="1705" w:type="dxa"/>
            <w:tcBorders>
              <w:left w:val="single" w:sz="4" w:space="0" w:color="000000"/>
              <w:bottom w:val="single" w:sz="4" w:space="0" w:color="auto"/>
            </w:tcBorders>
            <w:shd w:val="clear" w:color="auto" w:fill="auto"/>
            <w:vAlign w:val="center"/>
          </w:tcPr>
          <w:p w14:paraId="1B7EC2FB" w14:textId="76B2C1E9" w:rsidR="00EC753A" w:rsidRPr="0073692F" w:rsidRDefault="00EC753A" w:rsidP="00EC753A">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Cs/>
                <w:sz w:val="26"/>
                <w:szCs w:val="26"/>
                <w:lang w:eastAsia="en-US"/>
              </w:rPr>
              <w:t>18/04/2025</w:t>
            </w:r>
          </w:p>
        </w:tc>
        <w:tc>
          <w:tcPr>
            <w:tcW w:w="1710" w:type="dxa"/>
            <w:tcBorders>
              <w:left w:val="single" w:sz="4" w:space="0" w:color="000000"/>
              <w:bottom w:val="single" w:sz="4" w:space="0" w:color="auto"/>
            </w:tcBorders>
            <w:shd w:val="clear" w:color="auto" w:fill="auto"/>
            <w:vAlign w:val="center"/>
          </w:tcPr>
          <w:p w14:paraId="690ADA3E" w14:textId="376F9C87" w:rsidR="00EC753A" w:rsidRPr="0073692F" w:rsidRDefault="00EC753A" w:rsidP="00EC753A">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Cs/>
                <w:sz w:val="26"/>
                <w:szCs w:val="26"/>
                <w:lang w:eastAsia="en-US"/>
              </w:rPr>
              <w:t>18/04/2025</w:t>
            </w:r>
          </w:p>
        </w:tc>
        <w:tc>
          <w:tcPr>
            <w:tcW w:w="720" w:type="dxa"/>
            <w:tcBorders>
              <w:left w:val="single" w:sz="4" w:space="0" w:color="000000"/>
              <w:bottom w:val="single" w:sz="4" w:space="0" w:color="auto"/>
            </w:tcBorders>
            <w:shd w:val="clear" w:color="auto" w:fill="auto"/>
            <w:vAlign w:val="center"/>
          </w:tcPr>
          <w:p w14:paraId="60636C2A" w14:textId="04A95638" w:rsidR="00EC753A" w:rsidRPr="0073692F" w:rsidRDefault="00EC753A" w:rsidP="00EC753A">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5</w:t>
            </w:r>
          </w:p>
        </w:tc>
        <w:tc>
          <w:tcPr>
            <w:tcW w:w="1535" w:type="dxa"/>
            <w:tcBorders>
              <w:left w:val="single" w:sz="4" w:space="0" w:color="000000"/>
              <w:bottom w:val="single" w:sz="4" w:space="0" w:color="auto"/>
              <w:right w:val="single" w:sz="4" w:space="0" w:color="000000"/>
            </w:tcBorders>
            <w:shd w:val="clear" w:color="auto" w:fill="auto"/>
            <w:vAlign w:val="center"/>
          </w:tcPr>
          <w:p w14:paraId="613979D2" w14:textId="0A1B2169" w:rsidR="00EC753A" w:rsidRPr="0073692F" w:rsidRDefault="00EC753A" w:rsidP="00EC753A">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Tất cả thành viên</w:t>
            </w:r>
          </w:p>
        </w:tc>
      </w:tr>
      <w:tr w:rsidR="00647B32" w:rsidRPr="0073692F" w14:paraId="75E56955" w14:textId="77777777" w:rsidTr="00BF7CEC">
        <w:trPr>
          <w:trHeight w:val="467"/>
          <w:jc w:val="center"/>
        </w:trPr>
        <w:tc>
          <w:tcPr>
            <w:tcW w:w="1327"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DFCBE6D" w14:textId="4DDD5C6F" w:rsidR="00647B32" w:rsidRPr="0073692F" w:rsidRDefault="00647B32" w:rsidP="00647B32">
            <w:pPr>
              <w:spacing w:line="360" w:lineRule="auto"/>
              <w:rPr>
                <w:rFonts w:ascii="Times New Roman" w:eastAsia="Times New Roman" w:hAnsi="Times New Roman" w:cs="Times New Roman"/>
                <w:b/>
                <w:color w:val="FF0000"/>
                <w:sz w:val="26"/>
                <w:szCs w:val="26"/>
              </w:rPr>
            </w:pPr>
            <w:r w:rsidRPr="0073692F">
              <w:rPr>
                <w:rFonts w:ascii="Times New Roman" w:eastAsia="Times New Roman" w:hAnsi="Times New Roman" w:cs="Times New Roman"/>
                <w:b/>
                <w:color w:val="FF0000"/>
                <w:sz w:val="26"/>
                <w:szCs w:val="26"/>
              </w:rPr>
              <w:t>3.2</w:t>
            </w:r>
          </w:p>
        </w:tc>
        <w:tc>
          <w:tcPr>
            <w:tcW w:w="2075"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04220C15" w14:textId="402FFD5E" w:rsidR="00647B32" w:rsidRPr="0073692F" w:rsidRDefault="00647B32" w:rsidP="00647B32">
            <w:pPr>
              <w:spacing w:line="360" w:lineRule="auto"/>
              <w:rPr>
                <w:rFonts w:ascii="Times New Roman" w:eastAsia="Times New Roman" w:hAnsi="Times New Roman" w:cs="Times New Roman"/>
                <w:b/>
                <w:color w:val="FF0000"/>
                <w:sz w:val="26"/>
                <w:szCs w:val="26"/>
              </w:rPr>
            </w:pPr>
            <w:r w:rsidRPr="0073692F">
              <w:rPr>
                <w:rFonts w:ascii="Times New Roman" w:eastAsia="Times New Roman" w:hAnsi="Times New Roman" w:cs="Times New Roman"/>
                <w:b/>
                <w:color w:val="FF0000"/>
                <w:sz w:val="26"/>
                <w:szCs w:val="26"/>
              </w:rPr>
              <w:t>Sprint 2</w:t>
            </w:r>
          </w:p>
        </w:tc>
        <w:tc>
          <w:tcPr>
            <w:tcW w:w="170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93622C0" w14:textId="5991D676" w:rsidR="00647B32" w:rsidRPr="0073692F" w:rsidRDefault="00647B32" w:rsidP="00647B32">
            <w:pPr>
              <w:spacing w:line="360" w:lineRule="auto"/>
              <w:rPr>
                <w:rFonts w:ascii="Times New Roman" w:eastAsia="Times New Roman" w:hAnsi="Times New Roman" w:cs="Times New Roman"/>
                <w:b/>
                <w:bCs/>
                <w:color w:val="FF0000"/>
                <w:sz w:val="26"/>
                <w:szCs w:val="26"/>
                <w:lang w:eastAsia="en-US"/>
              </w:rPr>
            </w:pPr>
            <w:r w:rsidRPr="0073692F">
              <w:rPr>
                <w:rFonts w:ascii="Times New Roman" w:hAnsi="Times New Roman" w:cs="Times New Roman"/>
                <w:b/>
                <w:bCs/>
                <w:color w:val="FF0000"/>
                <w:sz w:val="26"/>
                <w:szCs w:val="26"/>
              </w:rPr>
              <w:t>31-10-2024</w:t>
            </w:r>
          </w:p>
        </w:tc>
        <w:tc>
          <w:tcPr>
            <w:tcW w:w="171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CDFDE2B" w14:textId="2A860A88" w:rsidR="00647B32" w:rsidRPr="0073692F" w:rsidRDefault="00647B32" w:rsidP="00647B32">
            <w:pPr>
              <w:spacing w:line="360" w:lineRule="auto"/>
              <w:rPr>
                <w:rFonts w:ascii="Times New Roman" w:eastAsia="Times New Roman" w:hAnsi="Times New Roman" w:cs="Times New Roman"/>
                <w:b/>
                <w:bCs/>
                <w:color w:val="FF0000"/>
                <w:sz w:val="26"/>
                <w:szCs w:val="26"/>
                <w:lang w:eastAsia="en-US"/>
              </w:rPr>
            </w:pPr>
            <w:r w:rsidRPr="0073692F">
              <w:rPr>
                <w:rFonts w:ascii="Times New Roman" w:hAnsi="Times New Roman" w:cs="Times New Roman"/>
                <w:b/>
                <w:bCs/>
                <w:color w:val="FF0000"/>
                <w:sz w:val="26"/>
                <w:szCs w:val="26"/>
              </w:rPr>
              <w:t>30-11-2024</w:t>
            </w:r>
          </w:p>
        </w:tc>
        <w:tc>
          <w:tcPr>
            <w:tcW w:w="720"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535AD6DC" w14:textId="63F277B5" w:rsidR="00647B32" w:rsidRPr="0073692F" w:rsidRDefault="00647B32" w:rsidP="00647B32">
            <w:pPr>
              <w:snapToGrid w:val="0"/>
              <w:spacing w:line="360" w:lineRule="auto"/>
              <w:jc w:val="center"/>
              <w:rPr>
                <w:rFonts w:ascii="Times New Roman" w:hAnsi="Times New Roman" w:cs="Times New Roman"/>
                <w:color w:val="FF0000"/>
                <w:sz w:val="26"/>
                <w:szCs w:val="26"/>
              </w:rPr>
            </w:pPr>
            <w:r w:rsidRPr="0073692F">
              <w:rPr>
                <w:rFonts w:ascii="Times New Roman" w:hAnsi="Times New Roman" w:cs="Times New Roman"/>
                <w:b/>
                <w:color w:val="FF0000"/>
                <w:sz w:val="26"/>
                <w:szCs w:val="26"/>
              </w:rPr>
              <w:t>225</w:t>
            </w:r>
          </w:p>
        </w:tc>
        <w:tc>
          <w:tcPr>
            <w:tcW w:w="1535"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5EF19B73" w14:textId="77777777" w:rsidR="00647B32" w:rsidRPr="0073692F" w:rsidRDefault="00647B32" w:rsidP="00647B32">
            <w:pPr>
              <w:snapToGrid w:val="0"/>
              <w:spacing w:line="360" w:lineRule="auto"/>
              <w:jc w:val="center"/>
              <w:rPr>
                <w:rFonts w:ascii="Times New Roman" w:hAnsi="Times New Roman" w:cs="Times New Roman"/>
                <w:color w:val="FF0000"/>
                <w:sz w:val="26"/>
                <w:szCs w:val="26"/>
              </w:rPr>
            </w:pPr>
          </w:p>
        </w:tc>
      </w:tr>
      <w:tr w:rsidR="00647B32" w:rsidRPr="0073692F" w14:paraId="36DB9FD7" w14:textId="77777777" w:rsidTr="00BF7CEC">
        <w:trPr>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06EAEB" w14:textId="2BE7D46A" w:rsidR="00647B32" w:rsidRPr="0073692F" w:rsidRDefault="00647B32" w:rsidP="00647B32">
            <w:pPr>
              <w:spacing w:line="360" w:lineRule="auto"/>
              <w:rPr>
                <w:rFonts w:ascii="Times New Roman" w:eastAsia="Times New Roman" w:hAnsi="Times New Roman" w:cs="Times New Roman"/>
                <w:color w:val="FF0000"/>
                <w:sz w:val="26"/>
                <w:szCs w:val="26"/>
              </w:rPr>
            </w:pPr>
            <w:r w:rsidRPr="0073692F">
              <w:rPr>
                <w:rFonts w:ascii="Times New Roman" w:eastAsia="Times New Roman" w:hAnsi="Times New Roman" w:cs="Times New Roman"/>
                <w:color w:val="FF0000"/>
                <w:sz w:val="26"/>
                <w:szCs w:val="26"/>
              </w:rPr>
              <w:t>3.2.1</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6F421E" w14:textId="77CCB28F" w:rsidR="00647B32" w:rsidRPr="0073692F" w:rsidRDefault="00647B32" w:rsidP="00647B32">
            <w:pPr>
              <w:spacing w:line="360" w:lineRule="auto"/>
              <w:rPr>
                <w:rFonts w:ascii="Times New Roman" w:eastAsia="Times New Roman" w:hAnsi="Times New Roman" w:cs="Times New Roman"/>
                <w:color w:val="FF0000"/>
                <w:sz w:val="26"/>
                <w:szCs w:val="26"/>
              </w:rPr>
            </w:pPr>
            <w:r w:rsidRPr="0073692F">
              <w:rPr>
                <w:rFonts w:ascii="Times New Roman" w:hAnsi="Times New Roman" w:cs="Times New Roman"/>
                <w:color w:val="FF0000"/>
                <w:sz w:val="26"/>
                <w:szCs w:val="26"/>
                <w:lang w:eastAsia="ar-SA" w:bidi="ar-SA"/>
              </w:rPr>
              <w:t xml:space="preserve">Họp lập kế hoạch </w:t>
            </w:r>
            <w:r w:rsidRPr="0073692F">
              <w:rPr>
                <w:rFonts w:ascii="Times New Roman" w:hAnsi="Times New Roman" w:cs="Times New Roman"/>
                <w:color w:val="FF0000"/>
                <w:sz w:val="26"/>
                <w:szCs w:val="26"/>
                <w:lang w:eastAsia="ar-SA" w:bidi="ar-SA"/>
              </w:rPr>
              <w:lastRenderedPageBreak/>
              <w:t>Sprint 2</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483F69" w14:textId="2B8BBDDE" w:rsidR="00647B32" w:rsidRPr="0073692F" w:rsidRDefault="00647B32" w:rsidP="00647B32">
            <w:pPr>
              <w:spacing w:line="360" w:lineRule="auto"/>
              <w:rPr>
                <w:rFonts w:ascii="Times New Roman" w:eastAsia="Times New Roman" w:hAnsi="Times New Roman" w:cs="Times New Roman"/>
                <w:color w:val="FF0000"/>
                <w:sz w:val="26"/>
                <w:szCs w:val="26"/>
                <w:lang w:eastAsia="en-US"/>
              </w:rPr>
            </w:pPr>
            <w:r w:rsidRPr="0073692F">
              <w:rPr>
                <w:rFonts w:ascii="Times New Roman" w:eastAsia="Times New Roman" w:hAnsi="Times New Roman" w:cs="Times New Roman"/>
                <w:color w:val="FF0000"/>
                <w:sz w:val="26"/>
                <w:szCs w:val="26"/>
                <w:lang w:eastAsia="en-US"/>
              </w:rPr>
              <w:lastRenderedPageBreak/>
              <w:t>31-</w:t>
            </w:r>
            <w:r w:rsidRPr="0073692F">
              <w:rPr>
                <w:rFonts w:ascii="Times New Roman" w:hAnsi="Times New Roman" w:cs="Times New Roman"/>
                <w:color w:val="FF0000"/>
                <w:sz w:val="26"/>
                <w:szCs w:val="26"/>
              </w:rPr>
              <w:t>10</w:t>
            </w:r>
            <w:r w:rsidRPr="0073692F">
              <w:rPr>
                <w:rFonts w:ascii="Times New Roman" w:eastAsia="Times New Roman" w:hAnsi="Times New Roman" w:cs="Times New Roman"/>
                <w:color w:val="FF0000"/>
                <w:sz w:val="26"/>
                <w:szCs w:val="26"/>
                <w:lang w:eastAsia="en-US"/>
              </w:rPr>
              <w:t>-2024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54FB2" w14:textId="12AE71F4" w:rsidR="00647B32" w:rsidRPr="0073692F" w:rsidRDefault="00647B32" w:rsidP="00647B32">
            <w:pPr>
              <w:spacing w:line="360" w:lineRule="auto"/>
              <w:rPr>
                <w:rFonts w:ascii="Times New Roman" w:eastAsia="Times New Roman" w:hAnsi="Times New Roman" w:cs="Times New Roman"/>
                <w:color w:val="FF0000"/>
                <w:sz w:val="26"/>
                <w:szCs w:val="26"/>
                <w:lang w:eastAsia="en-US"/>
              </w:rPr>
            </w:pPr>
            <w:r w:rsidRPr="0073692F">
              <w:rPr>
                <w:rFonts w:ascii="Times New Roman" w:eastAsia="Times New Roman" w:hAnsi="Times New Roman" w:cs="Times New Roman"/>
                <w:color w:val="FF0000"/>
                <w:sz w:val="26"/>
                <w:szCs w:val="26"/>
                <w:lang w:eastAsia="en-US"/>
              </w:rPr>
              <w:t>31-11-2024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BF547B" w14:textId="5B446B90" w:rsidR="00647B32" w:rsidRPr="0073692F" w:rsidRDefault="00647B32" w:rsidP="00647B32">
            <w:pPr>
              <w:snapToGrid w:val="0"/>
              <w:spacing w:line="360" w:lineRule="auto"/>
              <w:jc w:val="center"/>
              <w:rPr>
                <w:rFonts w:ascii="Times New Roman" w:hAnsi="Times New Roman" w:cs="Times New Roman"/>
                <w:color w:val="FF0000"/>
                <w:sz w:val="26"/>
                <w:szCs w:val="26"/>
              </w:rPr>
            </w:pPr>
            <w:r w:rsidRPr="0073692F">
              <w:rPr>
                <w:rFonts w:ascii="Times New Roman" w:hAnsi="Times New Roman" w:cs="Times New Roman"/>
                <w:color w:val="FF0000"/>
                <w:sz w:val="26"/>
                <w:szCs w:val="26"/>
              </w:rPr>
              <w:t>6</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18BB71" w14:textId="7873453C" w:rsidR="00647B32" w:rsidRPr="0073692F" w:rsidRDefault="00647B32" w:rsidP="00647B32">
            <w:pPr>
              <w:snapToGrid w:val="0"/>
              <w:spacing w:line="360" w:lineRule="auto"/>
              <w:jc w:val="center"/>
              <w:rPr>
                <w:rFonts w:ascii="Times New Roman" w:hAnsi="Times New Roman" w:cs="Times New Roman"/>
                <w:color w:val="FF0000"/>
                <w:sz w:val="26"/>
                <w:szCs w:val="26"/>
              </w:rPr>
            </w:pPr>
            <w:r w:rsidRPr="0073692F">
              <w:rPr>
                <w:rFonts w:ascii="Times New Roman" w:hAnsi="Times New Roman" w:cs="Times New Roman"/>
                <w:color w:val="FF0000"/>
                <w:sz w:val="26"/>
                <w:szCs w:val="26"/>
              </w:rPr>
              <w:t xml:space="preserve">Tất cả thành </w:t>
            </w:r>
            <w:r w:rsidRPr="0073692F">
              <w:rPr>
                <w:rFonts w:ascii="Times New Roman" w:hAnsi="Times New Roman" w:cs="Times New Roman"/>
                <w:color w:val="FF0000"/>
                <w:sz w:val="26"/>
                <w:szCs w:val="26"/>
              </w:rPr>
              <w:lastRenderedPageBreak/>
              <w:t>viên</w:t>
            </w:r>
          </w:p>
        </w:tc>
      </w:tr>
      <w:tr w:rsidR="00647B32" w:rsidRPr="0073692F" w14:paraId="025A1B00" w14:textId="77777777" w:rsidTr="00BF7CEC">
        <w:trPr>
          <w:trHeight w:val="782"/>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FC104" w14:textId="79340974" w:rsidR="00647B32" w:rsidRPr="0073692F" w:rsidRDefault="00647B32" w:rsidP="00647B32">
            <w:pPr>
              <w:spacing w:line="360" w:lineRule="auto"/>
              <w:rPr>
                <w:rFonts w:ascii="Times New Roman" w:eastAsia="Times New Roman" w:hAnsi="Times New Roman" w:cs="Times New Roman"/>
                <w:color w:val="FF0000"/>
                <w:sz w:val="26"/>
                <w:szCs w:val="26"/>
              </w:rPr>
            </w:pPr>
            <w:r w:rsidRPr="0073692F">
              <w:rPr>
                <w:rFonts w:ascii="Times New Roman" w:eastAsia="Times New Roman" w:hAnsi="Times New Roman" w:cs="Times New Roman"/>
                <w:color w:val="FF0000"/>
                <w:sz w:val="26"/>
                <w:szCs w:val="26"/>
              </w:rPr>
              <w:lastRenderedPageBreak/>
              <w:t>3.2.2</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EC7BFC" w14:textId="5C5B8E51" w:rsidR="00647B32" w:rsidRPr="0073692F" w:rsidRDefault="00647B32" w:rsidP="00647B32">
            <w:pPr>
              <w:spacing w:line="360" w:lineRule="auto"/>
              <w:rPr>
                <w:rFonts w:ascii="Times New Roman" w:eastAsia="Times New Roman" w:hAnsi="Times New Roman" w:cs="Times New Roman"/>
                <w:color w:val="FF0000"/>
                <w:sz w:val="26"/>
                <w:szCs w:val="26"/>
              </w:rPr>
            </w:pPr>
            <w:r w:rsidRPr="0073692F">
              <w:rPr>
                <w:rFonts w:ascii="Times New Roman" w:hAnsi="Times New Roman" w:cs="Times New Roman"/>
                <w:color w:val="FF0000"/>
                <w:sz w:val="26"/>
                <w:szCs w:val="26"/>
                <w:lang w:eastAsia="ar-SA" w:bidi="ar-SA"/>
              </w:rPr>
              <w:t>Tạo Sprint Backlog</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5D61F7" w14:textId="4D8CF732" w:rsidR="00647B32" w:rsidRPr="0073692F" w:rsidRDefault="00647B32" w:rsidP="00647B32">
            <w:pPr>
              <w:spacing w:line="360" w:lineRule="auto"/>
              <w:rPr>
                <w:rFonts w:ascii="Times New Roman" w:eastAsia="Times New Roman" w:hAnsi="Times New Roman" w:cs="Times New Roman"/>
                <w:color w:val="FF0000"/>
                <w:sz w:val="26"/>
                <w:szCs w:val="26"/>
                <w:lang w:eastAsia="en-US"/>
              </w:rPr>
            </w:pPr>
            <w:r w:rsidRPr="0073692F">
              <w:rPr>
                <w:rFonts w:ascii="Times New Roman" w:eastAsia="Times New Roman" w:hAnsi="Times New Roman" w:cs="Times New Roman"/>
                <w:color w:val="FF0000"/>
                <w:sz w:val="26"/>
                <w:szCs w:val="26"/>
                <w:lang w:eastAsia="en-US"/>
              </w:rPr>
              <w:t>01-03-2024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841E77" w14:textId="04FFFB73" w:rsidR="00647B32" w:rsidRPr="0073692F" w:rsidRDefault="00647B32" w:rsidP="00647B32">
            <w:pPr>
              <w:spacing w:line="360" w:lineRule="auto"/>
              <w:rPr>
                <w:rFonts w:ascii="Times New Roman" w:eastAsia="Times New Roman" w:hAnsi="Times New Roman" w:cs="Times New Roman"/>
                <w:color w:val="FF0000"/>
                <w:sz w:val="26"/>
                <w:szCs w:val="26"/>
                <w:lang w:eastAsia="en-US"/>
              </w:rPr>
            </w:pPr>
            <w:r w:rsidRPr="0073692F">
              <w:rPr>
                <w:rFonts w:ascii="Times New Roman" w:eastAsia="Times New Roman" w:hAnsi="Times New Roman" w:cs="Times New Roman"/>
                <w:color w:val="FF0000"/>
                <w:sz w:val="26"/>
                <w:szCs w:val="26"/>
                <w:lang w:eastAsia="en-US"/>
              </w:rPr>
              <w:t>01-11-2024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919DFD" w14:textId="2A3EFBAE" w:rsidR="00647B32" w:rsidRPr="0073692F" w:rsidRDefault="00647B32" w:rsidP="00647B32">
            <w:pPr>
              <w:snapToGrid w:val="0"/>
              <w:spacing w:line="360" w:lineRule="auto"/>
              <w:jc w:val="center"/>
              <w:rPr>
                <w:rFonts w:ascii="Times New Roman" w:hAnsi="Times New Roman" w:cs="Times New Roman"/>
                <w:color w:val="FF0000"/>
                <w:sz w:val="26"/>
                <w:szCs w:val="26"/>
              </w:rPr>
            </w:pPr>
            <w:r w:rsidRPr="0073692F">
              <w:rPr>
                <w:rFonts w:ascii="Times New Roman" w:hAnsi="Times New Roman" w:cs="Times New Roman"/>
                <w:color w:val="FF0000"/>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66B5D2" w14:textId="0CC98192" w:rsidR="00647B32" w:rsidRPr="0073692F" w:rsidRDefault="00647B32" w:rsidP="00647B32">
            <w:pPr>
              <w:snapToGrid w:val="0"/>
              <w:spacing w:line="360" w:lineRule="auto"/>
              <w:jc w:val="center"/>
              <w:rPr>
                <w:rFonts w:ascii="Times New Roman" w:hAnsi="Times New Roman" w:cs="Times New Roman"/>
                <w:color w:val="FF0000"/>
                <w:sz w:val="26"/>
                <w:szCs w:val="26"/>
              </w:rPr>
            </w:pPr>
            <w:r w:rsidRPr="0073692F">
              <w:rPr>
                <w:rFonts w:ascii="Times New Roman" w:hAnsi="Times New Roman" w:cs="Times New Roman"/>
                <w:color w:val="FF0000"/>
                <w:sz w:val="26"/>
                <w:szCs w:val="26"/>
              </w:rPr>
              <w:t>Phong</w:t>
            </w:r>
          </w:p>
        </w:tc>
      </w:tr>
      <w:tr w:rsidR="00647B32" w:rsidRPr="0073692F" w14:paraId="5B518B36" w14:textId="77777777" w:rsidTr="00BF7CEC">
        <w:trPr>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CA7D14" w14:textId="54200E3D" w:rsidR="00647B32" w:rsidRPr="0073692F" w:rsidRDefault="00647B32" w:rsidP="00647B32">
            <w:pPr>
              <w:spacing w:line="360" w:lineRule="auto"/>
              <w:rPr>
                <w:rFonts w:ascii="Times New Roman" w:eastAsia="Times New Roman" w:hAnsi="Times New Roman" w:cs="Times New Roman"/>
                <w:color w:val="FF0000"/>
                <w:sz w:val="26"/>
                <w:szCs w:val="26"/>
              </w:rPr>
            </w:pPr>
            <w:r w:rsidRPr="0073692F">
              <w:rPr>
                <w:rFonts w:ascii="Times New Roman" w:eastAsia="Times New Roman" w:hAnsi="Times New Roman" w:cs="Times New Roman"/>
                <w:color w:val="FF0000"/>
                <w:sz w:val="26"/>
                <w:szCs w:val="26"/>
              </w:rPr>
              <w:t>3.2.3</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2D5D4E" w14:textId="6CCF2EE5" w:rsidR="00647B32" w:rsidRPr="0073692F" w:rsidRDefault="00647B32" w:rsidP="00647B32">
            <w:pPr>
              <w:spacing w:line="360" w:lineRule="auto"/>
              <w:rPr>
                <w:rFonts w:ascii="Times New Roman" w:eastAsia="Times New Roman" w:hAnsi="Times New Roman" w:cs="Times New Roman"/>
                <w:b/>
                <w:color w:val="FF0000"/>
                <w:sz w:val="26"/>
                <w:szCs w:val="26"/>
              </w:rPr>
            </w:pPr>
            <w:r w:rsidRPr="0073692F">
              <w:rPr>
                <w:rFonts w:ascii="Times New Roman" w:hAnsi="Times New Roman" w:cs="Times New Roman"/>
                <w:color w:val="FF0000"/>
                <w:sz w:val="26"/>
                <w:szCs w:val="26"/>
                <w:lang w:eastAsia="ar-SA" w:bidi="ar-SA"/>
              </w:rPr>
              <w:t>Tạo tài liệu kế hoạch test cho Sprint 2</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615F89" w14:textId="06C71BD5" w:rsidR="00647B32" w:rsidRPr="0073692F" w:rsidRDefault="00647B32" w:rsidP="00647B32">
            <w:pPr>
              <w:spacing w:line="360" w:lineRule="auto"/>
              <w:rPr>
                <w:rFonts w:ascii="Times New Roman" w:eastAsia="Times New Roman" w:hAnsi="Times New Roman" w:cs="Times New Roman"/>
                <w:b/>
                <w:color w:val="FF0000"/>
                <w:sz w:val="26"/>
                <w:szCs w:val="26"/>
                <w:lang w:eastAsia="en-US"/>
              </w:rPr>
            </w:pPr>
            <w:r w:rsidRPr="0073692F">
              <w:rPr>
                <w:rFonts w:ascii="Times New Roman" w:eastAsia="Times New Roman" w:hAnsi="Times New Roman" w:cs="Times New Roman"/>
                <w:color w:val="FF0000"/>
                <w:sz w:val="26"/>
                <w:szCs w:val="26"/>
                <w:lang w:eastAsia="en-US"/>
              </w:rPr>
              <w:t>01-03-2024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9B01AF" w14:textId="0E87CE57" w:rsidR="00647B32" w:rsidRPr="0073692F" w:rsidRDefault="00647B32" w:rsidP="00647B32">
            <w:pPr>
              <w:spacing w:line="360" w:lineRule="auto"/>
              <w:rPr>
                <w:rFonts w:ascii="Times New Roman" w:eastAsia="Times New Roman" w:hAnsi="Times New Roman" w:cs="Times New Roman"/>
                <w:b/>
                <w:color w:val="FF0000"/>
                <w:sz w:val="26"/>
                <w:szCs w:val="26"/>
                <w:lang w:eastAsia="en-US"/>
              </w:rPr>
            </w:pPr>
            <w:r w:rsidRPr="0073692F">
              <w:rPr>
                <w:rFonts w:ascii="Times New Roman" w:eastAsia="Times New Roman" w:hAnsi="Times New Roman" w:cs="Times New Roman"/>
                <w:color w:val="FF0000"/>
                <w:sz w:val="26"/>
                <w:szCs w:val="26"/>
                <w:lang w:eastAsia="en-US"/>
              </w:rPr>
              <w:t>01-11-2024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9C543F" w14:textId="6EB5DFB8" w:rsidR="00647B32" w:rsidRPr="0073692F" w:rsidRDefault="00647B32" w:rsidP="00647B32">
            <w:pPr>
              <w:snapToGrid w:val="0"/>
              <w:spacing w:line="360" w:lineRule="auto"/>
              <w:jc w:val="center"/>
              <w:rPr>
                <w:rFonts w:ascii="Times New Roman" w:hAnsi="Times New Roman" w:cs="Times New Roman"/>
                <w:b/>
                <w:color w:val="FF0000"/>
                <w:sz w:val="26"/>
                <w:szCs w:val="26"/>
              </w:rPr>
            </w:pPr>
            <w:r w:rsidRPr="0073692F">
              <w:rPr>
                <w:rFonts w:ascii="Times New Roman" w:hAnsi="Times New Roman" w:cs="Times New Roman"/>
                <w:color w:val="FF0000"/>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5894CE" w14:textId="07AC6D25" w:rsidR="00647B32" w:rsidRPr="0073692F" w:rsidRDefault="00647B32" w:rsidP="00647B32">
            <w:pPr>
              <w:snapToGrid w:val="0"/>
              <w:spacing w:line="360" w:lineRule="auto"/>
              <w:jc w:val="center"/>
              <w:rPr>
                <w:rFonts w:ascii="Times New Roman" w:hAnsi="Times New Roman" w:cs="Times New Roman"/>
                <w:b/>
                <w:color w:val="FF0000"/>
                <w:sz w:val="26"/>
                <w:szCs w:val="26"/>
              </w:rPr>
            </w:pPr>
            <w:r w:rsidRPr="0073692F">
              <w:rPr>
                <w:rFonts w:ascii="Times New Roman" w:hAnsi="Times New Roman" w:cs="Times New Roman"/>
                <w:color w:val="FF0000"/>
                <w:sz w:val="26"/>
                <w:szCs w:val="26"/>
              </w:rPr>
              <w:t>Hảo</w:t>
            </w:r>
          </w:p>
        </w:tc>
      </w:tr>
      <w:tr w:rsidR="00647B32" w:rsidRPr="0073692F" w14:paraId="197003D9" w14:textId="77777777" w:rsidTr="00BF7CEC">
        <w:trPr>
          <w:jc w:val="center"/>
        </w:trPr>
        <w:tc>
          <w:tcPr>
            <w:tcW w:w="132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112C6FC" w14:textId="509C69E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b/>
                <w:color w:val="000000"/>
                <w:sz w:val="26"/>
                <w:szCs w:val="26"/>
              </w:rPr>
              <w:t>3.2.4</w:t>
            </w:r>
          </w:p>
        </w:tc>
        <w:tc>
          <w:tcPr>
            <w:tcW w:w="207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8689B54" w14:textId="4A9CDC4E" w:rsidR="00647B32" w:rsidRPr="0073692F" w:rsidRDefault="00647B32" w:rsidP="00647B32">
            <w:pPr>
              <w:spacing w:line="360" w:lineRule="auto"/>
              <w:rPr>
                <w:rFonts w:ascii="Times New Roman" w:hAnsi="Times New Roman" w:cs="Times New Roman"/>
                <w:color w:val="000000"/>
                <w:sz w:val="26"/>
                <w:szCs w:val="26"/>
                <w:lang w:eastAsia="ar-SA" w:bidi="ar-SA"/>
              </w:rPr>
            </w:pPr>
            <w:r w:rsidRPr="0073692F">
              <w:rPr>
                <w:rFonts w:ascii="Times New Roman" w:eastAsia="Times New Roman" w:hAnsi="Times New Roman" w:cs="Times New Roman"/>
                <w:b/>
                <w:color w:val="000000"/>
                <w:sz w:val="26"/>
                <w:szCs w:val="26"/>
              </w:rPr>
              <w:t>Thiết kế database</w:t>
            </w:r>
          </w:p>
        </w:tc>
        <w:tc>
          <w:tcPr>
            <w:tcW w:w="170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01BB324" w14:textId="4CBE53D5"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
                <w:sz w:val="26"/>
                <w:szCs w:val="26"/>
                <w:lang w:eastAsia="en-US"/>
              </w:rPr>
              <w:t>02-11-2024</w:t>
            </w:r>
          </w:p>
        </w:tc>
        <w:tc>
          <w:tcPr>
            <w:tcW w:w="171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1B44CCF" w14:textId="728C3422"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
                <w:sz w:val="26"/>
                <w:szCs w:val="26"/>
                <w:lang w:eastAsia="en-US"/>
              </w:rPr>
              <w:t>04-11-2024</w:t>
            </w:r>
          </w:p>
        </w:tc>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CF38E26" w14:textId="0975304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b/>
                <w:sz w:val="26"/>
                <w:szCs w:val="26"/>
              </w:rPr>
              <w:t>18</w:t>
            </w:r>
          </w:p>
        </w:tc>
        <w:tc>
          <w:tcPr>
            <w:tcW w:w="153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6A0FF53" w14:textId="77777777" w:rsidR="00647B32" w:rsidRPr="0073692F" w:rsidRDefault="00647B32" w:rsidP="00647B32">
            <w:pPr>
              <w:snapToGrid w:val="0"/>
              <w:spacing w:line="360" w:lineRule="auto"/>
              <w:jc w:val="center"/>
              <w:rPr>
                <w:rFonts w:ascii="Times New Roman" w:hAnsi="Times New Roman" w:cs="Times New Roman"/>
                <w:sz w:val="26"/>
                <w:szCs w:val="26"/>
              </w:rPr>
            </w:pPr>
          </w:p>
        </w:tc>
      </w:tr>
      <w:tr w:rsidR="00647B32" w:rsidRPr="0073692F" w14:paraId="72DD5CB3" w14:textId="77777777" w:rsidTr="00BF7CEC">
        <w:trPr>
          <w:trHeight w:val="561"/>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D9B7B7C" w14:textId="463B41CD" w:rsidR="00647B32" w:rsidRPr="0073692F" w:rsidRDefault="00647B32" w:rsidP="00647B32">
            <w:pPr>
              <w:spacing w:line="360" w:lineRule="auto"/>
              <w:rPr>
                <w:rFonts w:ascii="Times New Roman" w:eastAsia="Times New Roman" w:hAnsi="Times New Roman" w:cs="Times New Roman"/>
                <w:bCs/>
                <w:color w:val="000000"/>
                <w:sz w:val="26"/>
                <w:szCs w:val="26"/>
              </w:rPr>
            </w:pPr>
            <w:r w:rsidRPr="0073692F">
              <w:rPr>
                <w:rFonts w:ascii="Times New Roman" w:eastAsia="Times New Roman" w:hAnsi="Times New Roman" w:cs="Times New Roman"/>
                <w:bCs/>
                <w:color w:val="000000"/>
                <w:sz w:val="26"/>
                <w:szCs w:val="26"/>
              </w:rPr>
              <w:t>3.2.4.1</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30DD230F" w14:textId="038E560B" w:rsidR="00647B32" w:rsidRPr="0073692F" w:rsidRDefault="00647B32" w:rsidP="00647B32">
            <w:pPr>
              <w:spacing w:line="360" w:lineRule="auto"/>
              <w:rPr>
                <w:rFonts w:ascii="Times New Roman" w:eastAsia="Times New Roman" w:hAnsi="Times New Roman" w:cs="Times New Roman"/>
                <w:bCs/>
                <w:color w:val="000000"/>
                <w:sz w:val="26"/>
                <w:szCs w:val="26"/>
              </w:rPr>
            </w:pPr>
            <w:r w:rsidRPr="0073692F">
              <w:rPr>
                <w:rFonts w:ascii="Times New Roman" w:eastAsia="Times New Roman" w:hAnsi="Times New Roman" w:cs="Times New Roman"/>
                <w:bCs/>
                <w:color w:val="000000"/>
                <w:sz w:val="26"/>
                <w:szCs w:val="26"/>
              </w:rPr>
              <w:t>Thiết kế cơ sở dữ liệu</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2E96B637" w14:textId="61C86DAB"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02-11-2024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D9258F" w14:textId="5F111E32"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04-11-2024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382C707" w14:textId="6BCC3647" w:rsidR="00647B32" w:rsidRPr="0073692F" w:rsidRDefault="00647B32" w:rsidP="00647B32">
            <w:pPr>
              <w:snapToGrid w:val="0"/>
              <w:spacing w:line="360" w:lineRule="auto"/>
              <w:jc w:val="center"/>
              <w:rPr>
                <w:rFonts w:ascii="Times New Roman" w:hAnsi="Times New Roman" w:cs="Times New Roman"/>
                <w:bCs/>
                <w:sz w:val="26"/>
                <w:szCs w:val="26"/>
              </w:rPr>
            </w:pPr>
            <w:r w:rsidRPr="0073692F">
              <w:rPr>
                <w:rFonts w:ascii="Times New Roman" w:hAnsi="Times New Roman" w:cs="Times New Roman"/>
                <w:bCs/>
                <w:sz w:val="26"/>
                <w:szCs w:val="26"/>
              </w:rPr>
              <w:t>18</w:t>
            </w:r>
          </w:p>
        </w:tc>
        <w:tc>
          <w:tcPr>
            <w:tcW w:w="1535" w:type="dxa"/>
            <w:tcBorders>
              <w:top w:val="single" w:sz="4" w:space="0" w:color="auto"/>
              <w:left w:val="single" w:sz="4" w:space="0" w:color="auto"/>
              <w:bottom w:val="single" w:sz="4" w:space="0" w:color="auto"/>
              <w:right w:val="single" w:sz="4" w:space="0" w:color="auto"/>
            </w:tcBorders>
            <w:shd w:val="clear" w:color="auto" w:fill="auto"/>
            <w:vAlign w:val="center"/>
          </w:tcPr>
          <w:p w14:paraId="3B1A167C" w14:textId="7B8ABBF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045C451A" w14:textId="77777777" w:rsidTr="00BF7CEC">
        <w:trPr>
          <w:trHeight w:val="435"/>
          <w:jc w:val="center"/>
        </w:trPr>
        <w:tc>
          <w:tcPr>
            <w:tcW w:w="1327" w:type="dxa"/>
            <w:tcBorders>
              <w:top w:val="single" w:sz="4" w:space="0" w:color="000000"/>
              <w:left w:val="single" w:sz="4" w:space="0" w:color="000000"/>
              <w:bottom w:val="single" w:sz="4" w:space="0" w:color="000000"/>
            </w:tcBorders>
            <w:shd w:val="clear" w:color="auto" w:fill="9CC2E5" w:themeFill="accent1" w:themeFillTint="99"/>
            <w:vAlign w:val="center"/>
          </w:tcPr>
          <w:p w14:paraId="6256886E" w14:textId="12E67BB9"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3.2.5</w:t>
            </w:r>
          </w:p>
        </w:tc>
        <w:tc>
          <w:tcPr>
            <w:tcW w:w="2075" w:type="dxa"/>
            <w:tcBorders>
              <w:top w:val="single" w:sz="4" w:space="0" w:color="000000"/>
              <w:left w:val="single" w:sz="4" w:space="0" w:color="000000"/>
              <w:bottom w:val="single" w:sz="4" w:space="0" w:color="000000"/>
            </w:tcBorders>
            <w:shd w:val="clear" w:color="auto" w:fill="9CC2E5" w:themeFill="accent1" w:themeFillTint="99"/>
            <w:vAlign w:val="center"/>
          </w:tcPr>
          <w:p w14:paraId="2CBCE0CB" w14:textId="11064B12"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Thiết kế giao diện</w:t>
            </w:r>
          </w:p>
        </w:tc>
        <w:tc>
          <w:tcPr>
            <w:tcW w:w="1705" w:type="dxa"/>
            <w:tcBorders>
              <w:top w:val="single" w:sz="4" w:space="0" w:color="000000"/>
              <w:left w:val="single" w:sz="4" w:space="0" w:color="000000"/>
              <w:bottom w:val="single" w:sz="4" w:space="0" w:color="000000"/>
            </w:tcBorders>
            <w:shd w:val="clear" w:color="auto" w:fill="9CC2E5" w:themeFill="accent1" w:themeFillTint="99"/>
            <w:vAlign w:val="center"/>
          </w:tcPr>
          <w:p w14:paraId="650896BF" w14:textId="0D026D76"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
                <w:sz w:val="26"/>
                <w:szCs w:val="26"/>
                <w:lang w:eastAsia="en-US"/>
              </w:rPr>
              <w:t>05-11-2024</w:t>
            </w:r>
          </w:p>
        </w:tc>
        <w:tc>
          <w:tcPr>
            <w:tcW w:w="1710" w:type="dxa"/>
            <w:tcBorders>
              <w:top w:val="single" w:sz="4" w:space="0" w:color="000000"/>
              <w:left w:val="single" w:sz="4" w:space="0" w:color="000000"/>
              <w:bottom w:val="single" w:sz="4" w:space="0" w:color="000000"/>
            </w:tcBorders>
            <w:shd w:val="clear" w:color="auto" w:fill="9CC2E5" w:themeFill="accent1" w:themeFillTint="99"/>
            <w:vAlign w:val="center"/>
          </w:tcPr>
          <w:p w14:paraId="158C16C6" w14:textId="48E0F555"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
                <w:sz w:val="26"/>
                <w:szCs w:val="26"/>
                <w:lang w:eastAsia="en-US"/>
              </w:rPr>
              <w:t>08-11-2024</w:t>
            </w:r>
          </w:p>
        </w:tc>
        <w:tc>
          <w:tcPr>
            <w:tcW w:w="720" w:type="dxa"/>
            <w:tcBorders>
              <w:top w:val="single" w:sz="4" w:space="0" w:color="000000"/>
              <w:left w:val="single" w:sz="4" w:space="0" w:color="000000"/>
              <w:bottom w:val="single" w:sz="4" w:space="0" w:color="000000"/>
            </w:tcBorders>
            <w:shd w:val="clear" w:color="auto" w:fill="9CC2E5" w:themeFill="accent1" w:themeFillTint="99"/>
            <w:vAlign w:val="center"/>
          </w:tcPr>
          <w:p w14:paraId="3A52674C" w14:textId="7CDB06C1" w:rsidR="00647B32" w:rsidRPr="0073692F" w:rsidRDefault="00647B32" w:rsidP="00647B32">
            <w:pPr>
              <w:snapToGrid w:val="0"/>
              <w:spacing w:line="360" w:lineRule="auto"/>
              <w:jc w:val="center"/>
              <w:rPr>
                <w:rFonts w:ascii="Times New Roman" w:hAnsi="Times New Roman" w:cs="Times New Roman"/>
                <w:b/>
                <w:bCs/>
                <w:sz w:val="26"/>
                <w:szCs w:val="26"/>
              </w:rPr>
            </w:pPr>
            <w:r w:rsidRPr="0073692F">
              <w:rPr>
                <w:rFonts w:ascii="Times New Roman" w:hAnsi="Times New Roman" w:cs="Times New Roman"/>
                <w:b/>
                <w:bCs/>
                <w:sz w:val="26"/>
                <w:szCs w:val="26"/>
              </w:rPr>
              <w:t>30</w:t>
            </w:r>
          </w:p>
        </w:tc>
        <w:tc>
          <w:tcPr>
            <w:tcW w:w="153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06519F63" w14:textId="77777777" w:rsidR="00647B32" w:rsidRPr="0073692F" w:rsidRDefault="00647B32" w:rsidP="00647B32">
            <w:pPr>
              <w:snapToGrid w:val="0"/>
              <w:spacing w:line="360" w:lineRule="auto"/>
              <w:jc w:val="center"/>
              <w:rPr>
                <w:rFonts w:ascii="Times New Roman" w:hAnsi="Times New Roman" w:cs="Times New Roman"/>
                <w:sz w:val="26"/>
                <w:szCs w:val="26"/>
              </w:rPr>
            </w:pPr>
          </w:p>
        </w:tc>
      </w:tr>
      <w:tr w:rsidR="00647B32" w:rsidRPr="0073692F" w14:paraId="6C6113E9" w14:textId="77777777" w:rsidTr="00BF7CEC">
        <w:trPr>
          <w:trHeight w:val="758"/>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6C866F" w14:textId="5B89E2B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3.2.5.1</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6E4642" w14:textId="7CB25D23" w:rsidR="00647B32" w:rsidRPr="0073692F" w:rsidRDefault="00647B32" w:rsidP="00647B32">
            <w:pPr>
              <w:spacing w:line="360" w:lineRule="auto"/>
              <w:rPr>
                <w:rFonts w:ascii="Times New Roman" w:hAnsi="Times New Roman" w:cs="Times New Roman"/>
                <w:color w:val="auto"/>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thông tin cá nhân</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8A4E70" w14:textId="1B35834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05-11-2024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EFC6DA" w14:textId="1939987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AC5A75" w14:textId="5470498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1727DD" w14:textId="0DDF6FD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2AB7128D" w14:textId="77777777" w:rsidTr="00BF7CEC">
        <w:trPr>
          <w:trHeight w:val="698"/>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5CE8C" w14:textId="53CB6723"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3.2.5.2</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11C946" w14:textId="46D8CC79"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giỏ hàng</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6331F0" w14:textId="19117DA4"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05-11-2024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7F7DCE" w14:textId="5B1C5B46"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0A3BD4" w14:textId="6644CBD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3 </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A5EE62" w14:textId="1AAF543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69E71FEF" w14:textId="77777777" w:rsidTr="00BF7CEC">
        <w:trPr>
          <w:trHeight w:val="695"/>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4F62BE" w14:textId="3D408FB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3.2.5.3</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8C03B8" w14:textId="1CDA73A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sức khỏe, bài viết</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776483" w14:textId="49555B10"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05-11-2024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57D80B" w14:textId="303D2E57"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0811C3" w14:textId="4C06279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9E31BE" w14:textId="197568A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7B4AAA74" w14:textId="77777777" w:rsidTr="00BF7CEC">
        <w:trPr>
          <w:trHeight w:val="704"/>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C112D3" w14:textId="70D55B4E"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3.2.5.4</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FC2449" w14:textId="61784B2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tìm kiếm</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08D31F" w14:textId="28253CDD"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05-11-2024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98147E" w14:textId="1200699D"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570383" w14:textId="0FDD6E4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2E74FB" w14:textId="5A25886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w:t>
            </w:r>
          </w:p>
        </w:tc>
      </w:tr>
      <w:tr w:rsidR="00647B32" w:rsidRPr="0073692F" w14:paraId="0A2CC785" w14:textId="77777777" w:rsidTr="00BF7CEC">
        <w:trPr>
          <w:trHeight w:val="678"/>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64A9F" w14:textId="6920EF6C"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3.2.5.5</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39662A" w14:textId="2C4F900D"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xem chi tiết sản phẩm</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114022" w14:textId="1FCB2A1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05-11-2024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64154" w14:textId="3C2BE438"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94F95A" w14:textId="1267CD0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2 </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2EB043" w14:textId="4CCB0D8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16498174" w14:textId="77777777" w:rsidTr="00BF7CEC">
        <w:trPr>
          <w:trHeight w:val="705"/>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A91286" w14:textId="1B8B7E4D"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3.2.5.6</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384904" w14:textId="6D89F00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 </w:t>
            </w:r>
            <w:r w:rsidRPr="0073692F">
              <w:rPr>
                <w:rFonts w:ascii="Times New Roman" w:hAnsi="Times New Roman" w:cs="Times New Roman"/>
                <w:color w:val="000000"/>
                <w:sz w:val="26"/>
                <w:szCs w:val="26"/>
              </w:rPr>
              <w:t>tra cứu bệnh</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55E9FC" w14:textId="5ACF267C"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05-11-2024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FE1F9F" w14:textId="3A12EEED"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0FDDA5" w14:textId="138909B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B6D657" w14:textId="1A88DCB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Anh</w:t>
            </w:r>
          </w:p>
        </w:tc>
      </w:tr>
      <w:tr w:rsidR="00647B32" w:rsidRPr="0073692F" w14:paraId="21754F6D" w14:textId="77777777" w:rsidTr="00BF7CEC">
        <w:trPr>
          <w:trHeight w:val="615"/>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90E60C" w14:textId="0DF1638C"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3.2.5.7</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D5FF13" w14:textId="138D6D27" w:rsidR="00647B32" w:rsidRPr="0073692F" w:rsidRDefault="00647B32" w:rsidP="00647B32">
            <w:pPr>
              <w:spacing w:line="360" w:lineRule="auto"/>
              <w:rPr>
                <w:rFonts w:ascii="Times New Roman" w:hAnsi="Times New Roman" w:cs="Times New Roman"/>
                <w:color w:val="000000"/>
                <w:sz w:val="26"/>
                <w:szCs w:val="26"/>
                <w:lang w:eastAsia="ar-SA" w:bidi="ar-SA"/>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w:t>
            </w:r>
            <w:r w:rsidRPr="0073692F">
              <w:rPr>
                <w:rFonts w:ascii="Times New Roman" w:eastAsia="Times New Roman" w:hAnsi="Times New Roman" w:cs="Times New Roman"/>
                <w:color w:val="000000"/>
                <w:sz w:val="26"/>
                <w:szCs w:val="26"/>
              </w:rPr>
              <w:t xml:space="preserve">g </w:t>
            </w:r>
            <w:r w:rsidRPr="0073692F">
              <w:rPr>
                <w:rFonts w:ascii="Times New Roman" w:hAnsi="Times New Roman" w:cs="Times New Roman"/>
                <w:color w:val="000000"/>
                <w:sz w:val="26"/>
                <w:szCs w:val="26"/>
              </w:rPr>
              <w:t>quản lý thanh toán</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755E4" w14:textId="4AF8D454"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05-11-2024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96EB6F" w14:textId="7978861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D2F8D6" w14:textId="14C72A0C"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1 </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A0F8CB" w14:textId="17C8B1F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Anh</w:t>
            </w:r>
          </w:p>
        </w:tc>
      </w:tr>
      <w:tr w:rsidR="00647B32" w:rsidRPr="0073692F" w14:paraId="12D53405" w14:textId="77777777" w:rsidTr="00BF7CEC">
        <w:trPr>
          <w:trHeight w:val="918"/>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97FA6C" w14:textId="5B5886C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3.2.5.8</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6ED455" w14:textId="6612342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 </w:t>
            </w:r>
            <w:r w:rsidRPr="0073692F">
              <w:rPr>
                <w:rFonts w:ascii="Times New Roman" w:eastAsia="Times New Roman" w:hAnsi="Times New Roman" w:cs="Times New Roman"/>
                <w:color w:val="000000"/>
                <w:sz w:val="26"/>
                <w:szCs w:val="26"/>
              </w:rPr>
              <w:t>Chatbot AI</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D48536" w14:textId="49D2B6A7"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05-11-2024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075BA2" w14:textId="659E8DA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328B8" w14:textId="3BA91B0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4E1701" w14:textId="3457174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36DF7A3F" w14:textId="77777777" w:rsidTr="00BF7CEC">
        <w:trPr>
          <w:trHeight w:val="759"/>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74CD9C" w14:textId="2E543675" w:rsidR="00647B32" w:rsidRPr="0073692F" w:rsidRDefault="00647B32" w:rsidP="00647B32">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3.2.5.9</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009851" w14:textId="423835AC" w:rsidR="00647B32" w:rsidRPr="0073692F" w:rsidRDefault="00647B32" w:rsidP="00647B32">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bài viết</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E00934" w14:textId="660AF2BD" w:rsidR="00647B32" w:rsidRPr="0073692F" w:rsidRDefault="00647B32" w:rsidP="00647B32">
            <w:pPr>
              <w:pStyle w:val="ListParagraph"/>
              <w:spacing w:after="0" w:line="360" w:lineRule="auto"/>
              <w:ind w:left="0"/>
              <w:rPr>
                <w:rFonts w:ascii="Times New Roman" w:hAnsi="Times New Roman" w:cs="Times New Roman"/>
                <w:b/>
                <w:sz w:val="26"/>
                <w:szCs w:val="26"/>
              </w:rPr>
            </w:pPr>
            <w:r w:rsidRPr="0073692F">
              <w:rPr>
                <w:rFonts w:ascii="Times New Roman" w:eastAsia="Times New Roman" w:hAnsi="Times New Roman" w:cs="Times New Roman"/>
                <w:sz w:val="26"/>
                <w:szCs w:val="26"/>
                <w:lang w:eastAsia="en-US"/>
              </w:rPr>
              <w:t>06-11-2024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CE0F6B" w14:textId="5B096E31" w:rsidR="00647B32" w:rsidRPr="0073692F" w:rsidRDefault="00647B32" w:rsidP="00647B32">
            <w:pPr>
              <w:pStyle w:val="ListParagraph"/>
              <w:spacing w:after="0" w:line="360" w:lineRule="auto"/>
              <w:ind w:left="0"/>
              <w:jc w:val="center"/>
              <w:rPr>
                <w:rFonts w:ascii="Times New Roman" w:hAnsi="Times New Roman" w:cs="Times New Roman"/>
                <w:b/>
                <w:sz w:val="26"/>
                <w:szCs w:val="26"/>
              </w:rPr>
            </w:pPr>
            <w:r w:rsidRPr="0073692F">
              <w:rPr>
                <w:rFonts w:ascii="Times New Roman" w:eastAsia="Times New Roman" w:hAnsi="Times New Roman" w:cs="Times New Roman"/>
                <w:sz w:val="26"/>
                <w:szCs w:val="26"/>
                <w:lang w:eastAsia="en-US"/>
              </w:rPr>
              <w:t>07-11-2024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325B8E" w14:textId="49FA1A64" w:rsidR="00647B32" w:rsidRPr="0073692F" w:rsidRDefault="00647B32" w:rsidP="00647B32">
            <w:pPr>
              <w:spacing w:line="360" w:lineRule="auto"/>
              <w:jc w:val="center"/>
              <w:rPr>
                <w:rFonts w:ascii="Times New Roman" w:hAnsi="Times New Roman" w:cs="Times New Roman"/>
                <w:b/>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EF2EB4" w14:textId="6A3BB4B1" w:rsidR="00647B32" w:rsidRPr="0073692F" w:rsidRDefault="00647B32" w:rsidP="00647B32">
            <w:pPr>
              <w:snapToGrid w:val="0"/>
              <w:spacing w:line="360" w:lineRule="auto"/>
              <w:jc w:val="center"/>
              <w:rPr>
                <w:rFonts w:ascii="Times New Roman" w:eastAsia="Times New Roman" w:hAnsi="Times New Roman" w:cs="Times New Roman"/>
                <w:sz w:val="26"/>
                <w:szCs w:val="26"/>
              </w:rPr>
            </w:pPr>
            <w:r w:rsidRPr="0073692F">
              <w:rPr>
                <w:rFonts w:ascii="Times New Roman" w:hAnsi="Times New Roman" w:cs="Times New Roman"/>
                <w:sz w:val="26"/>
                <w:szCs w:val="26"/>
              </w:rPr>
              <w:t>Phong</w:t>
            </w:r>
          </w:p>
        </w:tc>
      </w:tr>
      <w:tr w:rsidR="00647B32" w:rsidRPr="0073692F" w14:paraId="272ECB38" w14:textId="77777777" w:rsidTr="00BF7CEC">
        <w:trPr>
          <w:trHeight w:val="759"/>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B9DBE8" w14:textId="60E39DF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lastRenderedPageBreak/>
              <w:t>3.2.5.10</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3658E2" w14:textId="79DECD3E"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đơn hàng</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FC847B" w14:textId="74ACB8B1" w:rsidR="00647B32" w:rsidRPr="0073692F" w:rsidRDefault="00647B32" w:rsidP="00647B32">
            <w:pPr>
              <w:pStyle w:val="ListParagraph"/>
              <w:spacing w:after="0" w:line="360" w:lineRule="auto"/>
              <w:ind w:left="0"/>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734D3C" w14:textId="3CF136C1"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07-11-2024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66B5AA" w14:textId="2A4AFEE5" w:rsidR="00647B32" w:rsidRPr="0073692F" w:rsidRDefault="00647B32" w:rsidP="00647B32">
            <w:pPr>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53FD71" w14:textId="095FAD1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43192075" w14:textId="77777777" w:rsidTr="00BF7CEC">
        <w:trPr>
          <w:trHeight w:val="759"/>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56B8D" w14:textId="614F2FF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3.2.5.11</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4BB186" w14:textId="0711B94F"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w:t>
            </w:r>
            <w:r w:rsidRPr="0073692F">
              <w:rPr>
                <w:rFonts w:ascii="Times New Roman" w:hAnsi="Times New Roman" w:cs="Times New Roman"/>
                <w:color w:val="000000"/>
                <w:sz w:val="26"/>
                <w:szCs w:val="26"/>
              </w:rPr>
              <w:t>quản lý khách hàng</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E64F73" w14:textId="61D81C19" w:rsidR="00647B32" w:rsidRPr="0073692F" w:rsidRDefault="00647B32" w:rsidP="00647B32">
            <w:pPr>
              <w:pStyle w:val="ListParagraph"/>
              <w:spacing w:after="0" w:line="360" w:lineRule="auto"/>
              <w:ind w:left="0"/>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82D80D" w14:textId="2F3788D3"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07-11-2024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A74C6D" w14:textId="2745B55B" w:rsidR="00647B32" w:rsidRPr="0073692F" w:rsidRDefault="00647B32" w:rsidP="00647B32">
            <w:pPr>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2BEC68" w14:textId="5EB58D3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2D6E7B40" w14:textId="77777777" w:rsidTr="00BF7CEC">
        <w:trPr>
          <w:trHeight w:val="759"/>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D72CE8" w14:textId="59DCF85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3.2.5.12</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E29B8C" w14:textId="73528D70"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kiểm tra sức khỏe</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76067B" w14:textId="1A396011" w:rsidR="00647B32" w:rsidRPr="0073692F" w:rsidRDefault="00647B32" w:rsidP="00647B32">
            <w:pPr>
              <w:pStyle w:val="ListParagraph"/>
              <w:spacing w:after="0" w:line="360" w:lineRule="auto"/>
              <w:ind w:left="0"/>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E34E24" w14:textId="463E039C"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07-11-2024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396A10" w14:textId="384B2493" w:rsidR="00647B32" w:rsidRPr="0073692F" w:rsidRDefault="00647B32" w:rsidP="00647B32">
            <w:pPr>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A6AE02" w14:textId="41249F3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55DC6CA2" w14:textId="77777777" w:rsidTr="00BF7CEC">
        <w:trPr>
          <w:trHeight w:val="759"/>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CAAE89" w14:textId="57F2D84F"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3.2.5.13</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96876C" w14:textId="3B7615D3"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đặt thuốc theo đơn</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D62948" w14:textId="01FCA51D" w:rsidR="00647B32" w:rsidRPr="0073692F" w:rsidRDefault="00647B32" w:rsidP="00647B32">
            <w:pPr>
              <w:pStyle w:val="ListParagraph"/>
              <w:spacing w:after="0" w:line="360" w:lineRule="auto"/>
              <w:ind w:left="0"/>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FA69FA" w14:textId="299F5D78"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07-11-2024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C065DA" w14:textId="35C6DDF1" w:rsidR="00647B32" w:rsidRPr="0073692F" w:rsidRDefault="00647B32" w:rsidP="00647B32">
            <w:pPr>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10215B" w14:textId="75C04D3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Anh</w:t>
            </w:r>
          </w:p>
        </w:tc>
      </w:tr>
      <w:tr w:rsidR="00647B32" w:rsidRPr="0073692F" w14:paraId="2FCC13FC" w14:textId="77777777" w:rsidTr="00BF7CEC">
        <w:trPr>
          <w:trHeight w:val="759"/>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CD97E2" w14:textId="78B67B0A"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3.2.5.14</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489BDB" w14:textId="4E5E83A3"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w:t>
            </w:r>
            <w:r w:rsidRPr="0073692F">
              <w:rPr>
                <w:rFonts w:ascii="Times New Roman" w:hAnsi="Times New Roman" w:cs="Times New Roman"/>
                <w:color w:val="auto"/>
                <w:sz w:val="26"/>
                <w:szCs w:val="26"/>
              </w:rPr>
              <w:t xml:space="preserve">trang </w:t>
            </w:r>
            <w:r w:rsidRPr="0073692F">
              <w:rPr>
                <w:rFonts w:ascii="Times New Roman" w:hAnsi="Times New Roman" w:cs="Times New Roman"/>
                <w:color w:val="000000"/>
                <w:sz w:val="26"/>
                <w:szCs w:val="26"/>
              </w:rPr>
              <w:t>công cụ sức khỏe</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9009D6" w14:textId="42057681" w:rsidR="00647B32" w:rsidRPr="0073692F" w:rsidRDefault="00647B32" w:rsidP="00647B32">
            <w:pPr>
              <w:pStyle w:val="ListParagraph"/>
              <w:spacing w:after="0" w:line="360" w:lineRule="auto"/>
              <w:ind w:left="0"/>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06-11-2024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D61217" w14:textId="2595813F"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07-11-2024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80AA70" w14:textId="293D256B" w:rsidR="00647B32" w:rsidRPr="0073692F" w:rsidRDefault="00647B32" w:rsidP="00647B32">
            <w:pPr>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17595D" w14:textId="5B4AA51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w:t>
            </w:r>
          </w:p>
        </w:tc>
      </w:tr>
      <w:tr w:rsidR="00647B32" w:rsidRPr="0073692F" w14:paraId="15047DD6" w14:textId="77777777" w:rsidTr="00BF7CEC">
        <w:trPr>
          <w:trHeight w:val="956"/>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E626BF" w14:textId="15FE82E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3.2.5.15</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693FCF" w14:textId="61E84953" w:rsidR="00647B32" w:rsidRPr="0073692F" w:rsidRDefault="00647B32" w:rsidP="00647B32">
            <w:pPr>
              <w:spacing w:line="360" w:lineRule="auto"/>
              <w:rPr>
                <w:rFonts w:ascii="Times New Roman" w:hAnsi="Times New Roman" w:cs="Times New Roman"/>
                <w:color w:val="000000"/>
                <w:sz w:val="26"/>
                <w:szCs w:val="26"/>
                <w:lang w:eastAsia="ar-SA" w:bidi="ar-SA"/>
              </w:rPr>
            </w:pPr>
            <w:r w:rsidRPr="0073692F">
              <w:rPr>
                <w:rFonts w:ascii="Times New Roman" w:eastAsia="Times New Roman" w:hAnsi="Times New Roman" w:cs="Times New Roman"/>
                <w:color w:val="000000"/>
                <w:sz w:val="26"/>
                <w:szCs w:val="26"/>
              </w:rPr>
              <w:t>Review giao diện</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C1BA8C" w14:textId="6AF0DD4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08-11-2024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1E583C" w14:textId="19B571AD"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08-11-2024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2BEBAA" w14:textId="5636B6A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4 </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FC8197" w14:textId="5C2B335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Tất cả thành viên</w:t>
            </w:r>
          </w:p>
        </w:tc>
      </w:tr>
      <w:tr w:rsidR="00647B32" w:rsidRPr="0073692F" w14:paraId="4B5B0277" w14:textId="77777777" w:rsidTr="00BF7CEC">
        <w:trPr>
          <w:trHeight w:val="570"/>
          <w:jc w:val="center"/>
        </w:trPr>
        <w:tc>
          <w:tcPr>
            <w:tcW w:w="132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85C3782" w14:textId="0E2A184E"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b/>
                <w:color w:val="000000"/>
                <w:sz w:val="26"/>
                <w:szCs w:val="26"/>
              </w:rPr>
              <w:t>3.2.6</w:t>
            </w:r>
          </w:p>
        </w:tc>
        <w:tc>
          <w:tcPr>
            <w:tcW w:w="207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2377949" w14:textId="0ACC9BC3"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 xml:space="preserve">Thiết kế test case </w:t>
            </w:r>
          </w:p>
        </w:tc>
        <w:tc>
          <w:tcPr>
            <w:tcW w:w="170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534BBD7" w14:textId="5675D31D" w:rsidR="00647B32" w:rsidRPr="0073692F" w:rsidRDefault="00647B32" w:rsidP="00647B32">
            <w:pPr>
              <w:pStyle w:val="ListParagraph"/>
              <w:spacing w:after="0" w:line="360" w:lineRule="auto"/>
              <w:ind w:left="0"/>
              <w:rPr>
                <w:rFonts w:ascii="Times New Roman" w:eastAsia="Times New Roman" w:hAnsi="Times New Roman" w:cs="Times New Roman"/>
                <w:sz w:val="26"/>
                <w:szCs w:val="26"/>
                <w:lang w:eastAsia="en-US"/>
              </w:rPr>
            </w:pPr>
            <w:r w:rsidRPr="0073692F">
              <w:rPr>
                <w:rFonts w:ascii="Times New Roman" w:eastAsia="Times New Roman" w:hAnsi="Times New Roman" w:cs="Times New Roman"/>
                <w:b/>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316E42C" w14:textId="5EB38CF5"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b/>
                <w:sz w:val="26"/>
                <w:szCs w:val="26"/>
                <w:lang w:eastAsia="en-US"/>
              </w:rPr>
              <w:t>10-11-2024</w:t>
            </w:r>
          </w:p>
        </w:tc>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03C473F" w14:textId="5A3B501F" w:rsidR="00647B32" w:rsidRPr="0073692F" w:rsidRDefault="00647B32" w:rsidP="00647B32">
            <w:pPr>
              <w:snapToGrid w:val="0"/>
              <w:spacing w:line="360" w:lineRule="auto"/>
              <w:jc w:val="center"/>
              <w:rPr>
                <w:rFonts w:ascii="Times New Roman" w:hAnsi="Times New Roman" w:cs="Times New Roman"/>
                <w:b/>
                <w:bCs/>
                <w:sz w:val="26"/>
                <w:szCs w:val="26"/>
              </w:rPr>
            </w:pPr>
            <w:r w:rsidRPr="0073692F">
              <w:rPr>
                <w:rFonts w:ascii="Times New Roman" w:hAnsi="Times New Roman" w:cs="Times New Roman"/>
                <w:b/>
                <w:bCs/>
                <w:sz w:val="26"/>
                <w:szCs w:val="26"/>
              </w:rPr>
              <w:t>34</w:t>
            </w:r>
          </w:p>
        </w:tc>
        <w:tc>
          <w:tcPr>
            <w:tcW w:w="153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3861EDF" w14:textId="77777777" w:rsidR="00647B32" w:rsidRPr="0073692F" w:rsidRDefault="00647B32" w:rsidP="00647B32">
            <w:pPr>
              <w:snapToGrid w:val="0"/>
              <w:spacing w:line="360" w:lineRule="auto"/>
              <w:jc w:val="center"/>
              <w:rPr>
                <w:rFonts w:ascii="Times New Roman" w:hAnsi="Times New Roman" w:cs="Times New Roman"/>
                <w:sz w:val="26"/>
                <w:szCs w:val="26"/>
              </w:rPr>
            </w:pPr>
          </w:p>
        </w:tc>
      </w:tr>
      <w:tr w:rsidR="00647B32" w:rsidRPr="0073692F" w14:paraId="1E396CA0" w14:textId="77777777" w:rsidTr="00BF7CEC">
        <w:trPr>
          <w:trHeight w:val="795"/>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4BA2E2" w14:textId="6A1C995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3.2.6.1</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B4A559" w14:textId="77E16AE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thông tin cá nhân</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381AE0" w14:textId="5807F51E"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6BF186" w14:textId="3BB08FAF"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1D559C" w14:textId="252B7F9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9F06C" w14:textId="5331895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46F43437" w14:textId="77777777" w:rsidTr="00BF7CEC">
        <w:trPr>
          <w:trHeight w:val="849"/>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0906AD" w14:textId="4DD61F3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3.2.6.2</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51D871" w14:textId="735934E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giỏ hàng</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9265D" w14:textId="760572CA"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71AA49" w14:textId="0E8123A6"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9E6699" w14:textId="685E7343"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3 </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D2B845" w14:textId="724FB585"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67BA81ED" w14:textId="77777777" w:rsidTr="00BF7CEC">
        <w:trPr>
          <w:trHeight w:val="1114"/>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83F348" w14:textId="026D633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3.2.6.3</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18C7B4" w14:textId="3DDDEB60"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sức khỏe, bài viết</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22738" w14:textId="1B67E00A"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977F97" w14:textId="30265384"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067B3A" w14:textId="57ACB76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242D4" w14:textId="1F258DC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1C5B450E" w14:textId="77777777" w:rsidTr="00BF7CEC">
        <w:trPr>
          <w:trHeight w:val="862"/>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1742CD" w14:textId="1BD6DEE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3.2.6.4</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AAD49" w14:textId="23DA53E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tìm kiếm</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8671E7" w14:textId="6BD737A3"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CA774" w14:textId="1D256C1F"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40BC6B" w14:textId="3AF894A0"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894650" w14:textId="38C1A1E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66F04E91" w14:textId="77777777" w:rsidTr="00BF7CEC">
        <w:trPr>
          <w:trHeight w:val="878"/>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74E354" w14:textId="7D57822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3.2.6.5</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420507" w14:textId="27A1F27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xem chi tiết sản phẩm</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C7AC97" w14:textId="2CF0FE5B"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350EE5" w14:textId="0B22CF5E"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895291" w14:textId="5E025AC6"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2 </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314350" w14:textId="0AED3E6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Vũ </w:t>
            </w:r>
          </w:p>
        </w:tc>
      </w:tr>
      <w:tr w:rsidR="00647B32" w:rsidRPr="0073692F" w14:paraId="0C77C6CA" w14:textId="77777777" w:rsidTr="00BF7CEC">
        <w:trPr>
          <w:trHeight w:val="894"/>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F0A272" w14:textId="1C6FD3EA"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3.2.6.6</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94E7E6" w14:textId="765254C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 </w:t>
            </w:r>
            <w:r w:rsidRPr="0073692F">
              <w:rPr>
                <w:rFonts w:ascii="Times New Roman" w:hAnsi="Times New Roman" w:cs="Times New Roman"/>
                <w:color w:val="000000"/>
                <w:sz w:val="26"/>
                <w:szCs w:val="26"/>
              </w:rPr>
              <w:t>tra cứu bệnh</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913F64" w14:textId="44EEE61E"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39BB30" w14:textId="0AF7934D"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CF14CD" w14:textId="2B6366C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5DD9C2" w14:textId="16719BB3"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1439491F" w14:textId="77777777" w:rsidTr="00BF7CEC">
        <w:trPr>
          <w:trHeight w:val="987"/>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875862" w14:textId="4B29B66C"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color w:val="000000"/>
                <w:sz w:val="26"/>
                <w:szCs w:val="26"/>
              </w:rPr>
              <w:lastRenderedPageBreak/>
              <w:t>3.2.6.7</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568D0F" w14:textId="30414929" w:rsidR="00647B32" w:rsidRPr="0073692F" w:rsidRDefault="00647B32" w:rsidP="00647B32">
            <w:pPr>
              <w:spacing w:line="360" w:lineRule="auto"/>
              <w:rPr>
                <w:rFonts w:ascii="Times New Roman" w:eastAsia="Times New Roman" w:hAnsi="Times New Roman" w:cs="Times New Roman"/>
                <w:b/>
                <w:color w:val="000000"/>
                <w:sz w:val="26"/>
                <w:szCs w:val="26"/>
                <w:lang w:val="vi-VN"/>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w:t>
            </w:r>
            <w:r w:rsidRPr="0073692F">
              <w:rPr>
                <w:rFonts w:ascii="Times New Roman" w:eastAsia="Times New Roman" w:hAnsi="Times New Roman" w:cs="Times New Roman"/>
                <w:color w:val="000000"/>
                <w:sz w:val="26"/>
                <w:szCs w:val="26"/>
              </w:rPr>
              <w:t xml:space="preserve">g </w:t>
            </w:r>
            <w:r w:rsidRPr="0073692F">
              <w:rPr>
                <w:rFonts w:ascii="Times New Roman" w:hAnsi="Times New Roman" w:cs="Times New Roman"/>
                <w:color w:val="000000"/>
                <w:sz w:val="26"/>
                <w:szCs w:val="26"/>
              </w:rPr>
              <w:t>quản lý thanh toán</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6E29AE" w14:textId="2871BA7F" w:rsidR="00647B32" w:rsidRPr="0073692F" w:rsidRDefault="00647B32" w:rsidP="00647B32">
            <w:pPr>
              <w:pStyle w:val="ListParagraph"/>
              <w:spacing w:after="0" w:line="360" w:lineRule="auto"/>
              <w:ind w:left="0"/>
              <w:jc w:val="center"/>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41B8A6" w14:textId="6BFCBC13" w:rsidR="00647B32" w:rsidRPr="0073692F" w:rsidRDefault="00647B32" w:rsidP="00647B32">
            <w:pPr>
              <w:pStyle w:val="ListParagraph"/>
              <w:spacing w:after="0" w:line="360" w:lineRule="auto"/>
              <w:ind w:left="0"/>
              <w:jc w:val="center"/>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559A3C" w14:textId="100E664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0AD926" w14:textId="5C25E306"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12C4DADA" w14:textId="77777777" w:rsidTr="00BF7CEC">
        <w:trPr>
          <w:trHeight w:val="741"/>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ED887" w14:textId="29EF1DA0"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3.2.6.8</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057427" w14:textId="66ACDAE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 </w:t>
            </w:r>
            <w:r w:rsidRPr="0073692F">
              <w:rPr>
                <w:rFonts w:ascii="Times New Roman" w:eastAsia="Times New Roman" w:hAnsi="Times New Roman" w:cs="Times New Roman"/>
                <w:color w:val="000000"/>
                <w:sz w:val="26"/>
                <w:szCs w:val="26"/>
              </w:rPr>
              <w:t>tư vấn thuốc</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45F674" w14:textId="795A0448"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0C8466" w14:textId="2D5869ED"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40291B" w14:textId="05331283"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75A196" w14:textId="041AB88C"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6C61A366" w14:textId="77777777" w:rsidTr="00BF7CEC">
        <w:trPr>
          <w:trHeight w:val="804"/>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B6D438" w14:textId="56E02EEC"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3.2.6.9</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F85DC2" w14:textId="3F35C7FA"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bài viết</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31A73A" w14:textId="05FC2CB4" w:rsidR="00647B32" w:rsidRPr="0073692F" w:rsidRDefault="00647B32" w:rsidP="00647B32">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E94E68" w14:textId="116049E4" w:rsidR="00647B32" w:rsidRPr="0073692F" w:rsidRDefault="00647B32" w:rsidP="00647B32">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71F306" w14:textId="5A00D83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852824" w14:textId="49334F2C"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147C6C97" w14:textId="77777777" w:rsidTr="00BF7CEC">
        <w:trPr>
          <w:trHeight w:val="804"/>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115308" w14:textId="58584AFA"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3.2.6.10</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AB3266" w14:textId="6C6E536E"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đơn hàng</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B93A64" w14:textId="21A877FA"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01BECE" w14:textId="056B9DC0"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01D2AE" w14:textId="6D739F6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FC41FE" w14:textId="2E9C37E0"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6D9EF073" w14:textId="77777777" w:rsidTr="00BF7CEC">
        <w:trPr>
          <w:trHeight w:val="804"/>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AC1701" w14:textId="3996BEF5"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3.2.6.11</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FB7162" w14:textId="6FD01F1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w:t>
            </w:r>
            <w:r w:rsidRPr="0073692F">
              <w:rPr>
                <w:rFonts w:ascii="Times New Roman" w:hAnsi="Times New Roman" w:cs="Times New Roman"/>
                <w:color w:val="000000"/>
                <w:sz w:val="26"/>
                <w:szCs w:val="26"/>
              </w:rPr>
              <w:t>quản lý khách hàng</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398549" w14:textId="77EE4377"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BAFC57" w14:textId="1505CC44"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09-11-2024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6F5FA3" w14:textId="07B7221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4B55F" w14:textId="38A2E61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452C0400" w14:textId="77777777" w:rsidTr="00BF7CEC">
        <w:trPr>
          <w:trHeight w:val="804"/>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62A02" w14:textId="5DF8975F"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3.2.6.12</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967A54" w14:textId="0EBE245C"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kiểm tra sức khỏe</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DF95B2" w14:textId="698BD35A"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10-11-2024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7EBBCF" w14:textId="4A1B671D"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10-11-2024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F7CEA2" w14:textId="17A28C2B"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BF2645" w14:textId="49510B5B"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6EE4861F" w14:textId="77777777" w:rsidTr="00BF7CEC">
        <w:trPr>
          <w:trHeight w:val="804"/>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5F9D36" w14:textId="74F4D5BD"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3.2.6.13</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1EDE95" w14:textId="1354CE2E"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 test case</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đặt thuốc theo đơn</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4DDC48" w14:textId="68F11E49"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10-11-2024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08B46A" w14:textId="3EEB395A"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10-11-2024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FDFC74" w14:textId="51E8049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CAE5F3" w14:textId="4371C5DB"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7CA5249C" w14:textId="77777777" w:rsidTr="00BF7CEC">
        <w:trPr>
          <w:trHeight w:val="804"/>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1EA352" w14:textId="1EC9AB6F"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3.2.6.14</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6C408D" w14:textId="02AB20B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Thiết kế</w:t>
            </w:r>
            <w:r w:rsidRPr="0073692F">
              <w:rPr>
                <w:rFonts w:ascii="Times New Roman" w:eastAsia="Times New Roman" w:hAnsi="Times New Roman" w:cs="Times New Roman"/>
                <w:color w:val="000000"/>
                <w:sz w:val="26"/>
                <w:szCs w:val="26"/>
                <w:lang w:val="vi-VN"/>
              </w:rPr>
              <w:t xml:space="preserve"> </w:t>
            </w:r>
            <w:r w:rsidRPr="0073692F">
              <w:rPr>
                <w:rFonts w:ascii="Times New Roman" w:eastAsia="Times New Roman" w:hAnsi="Times New Roman" w:cs="Times New Roman"/>
                <w:color w:val="000000"/>
                <w:sz w:val="26"/>
                <w:szCs w:val="26"/>
              </w:rPr>
              <w:t>test case</w:t>
            </w:r>
            <w:r w:rsidRPr="0073692F">
              <w:rPr>
                <w:rFonts w:ascii="Times New Roman" w:eastAsia="Times New Roman" w:hAnsi="Times New Roman" w:cs="Times New Roman"/>
                <w:color w:val="000000"/>
                <w:sz w:val="26"/>
                <w:szCs w:val="26"/>
                <w:lang w:val="vi-VN"/>
              </w:rPr>
              <w:t xml:space="preserve"> </w:t>
            </w:r>
            <w:r w:rsidRPr="0073692F">
              <w:rPr>
                <w:rFonts w:ascii="Times New Roman" w:hAnsi="Times New Roman" w:cs="Times New Roman"/>
                <w:color w:val="auto"/>
                <w:sz w:val="26"/>
                <w:szCs w:val="26"/>
              </w:rPr>
              <w:t xml:space="preserve">trang </w:t>
            </w:r>
            <w:r w:rsidRPr="0073692F">
              <w:rPr>
                <w:rFonts w:ascii="Times New Roman" w:hAnsi="Times New Roman" w:cs="Times New Roman"/>
                <w:color w:val="000000"/>
                <w:sz w:val="26"/>
                <w:szCs w:val="26"/>
              </w:rPr>
              <w:t>công cụ sức khỏe</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F5512B" w14:textId="475C5222"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10-11-2024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37A056" w14:textId="73B6F2E1"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10-11-2024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0EC22F" w14:textId="4D0607A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3C4EBB" w14:textId="571BD123"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566EAC83" w14:textId="77777777" w:rsidTr="00BF7CEC">
        <w:trPr>
          <w:trHeight w:val="671"/>
          <w:jc w:val="center"/>
        </w:trPr>
        <w:tc>
          <w:tcPr>
            <w:tcW w:w="13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B1DA73" w14:textId="3508C1B6" w:rsidR="00647B32" w:rsidRPr="0073692F" w:rsidRDefault="00647B32" w:rsidP="00647B32">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3.2.6.15</w:t>
            </w:r>
          </w:p>
        </w:tc>
        <w:tc>
          <w:tcPr>
            <w:tcW w:w="2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165AA6" w14:textId="6FB52529" w:rsidR="00647B32" w:rsidRPr="0073692F" w:rsidRDefault="00647B32" w:rsidP="00647B32">
            <w:pPr>
              <w:spacing w:line="360" w:lineRule="auto"/>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Review tất cả test case</w:t>
            </w:r>
          </w:p>
        </w:tc>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A06939" w14:textId="248E9718" w:rsidR="00647B32" w:rsidRPr="0073692F" w:rsidRDefault="00647B32" w:rsidP="00647B32">
            <w:pPr>
              <w:pStyle w:val="ListParagraph"/>
              <w:spacing w:after="0" w:line="360" w:lineRule="auto"/>
              <w:ind w:left="0"/>
              <w:jc w:val="center"/>
              <w:rPr>
                <w:rFonts w:ascii="Times New Roman" w:hAnsi="Times New Roman" w:cs="Times New Roman"/>
                <w:sz w:val="26"/>
                <w:szCs w:val="26"/>
              </w:rPr>
            </w:pPr>
            <w:r w:rsidRPr="0073692F">
              <w:rPr>
                <w:rFonts w:ascii="Times New Roman" w:eastAsia="Times New Roman" w:hAnsi="Times New Roman" w:cs="Times New Roman"/>
                <w:bCs/>
                <w:sz w:val="26"/>
                <w:szCs w:val="26"/>
                <w:lang w:eastAsia="en-US"/>
              </w:rPr>
              <w:t>10-11-2024</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17E28" w14:textId="08A4E954" w:rsidR="00647B32" w:rsidRPr="0073692F" w:rsidRDefault="00647B32" w:rsidP="00647B32">
            <w:pPr>
              <w:pStyle w:val="ListParagraph"/>
              <w:spacing w:after="0" w:line="360" w:lineRule="auto"/>
              <w:ind w:left="0"/>
              <w:jc w:val="center"/>
              <w:rPr>
                <w:rFonts w:ascii="Times New Roman" w:hAnsi="Times New Roman" w:cs="Times New Roman"/>
                <w:bCs/>
                <w:sz w:val="26"/>
                <w:szCs w:val="26"/>
              </w:rPr>
            </w:pPr>
            <w:r w:rsidRPr="0073692F">
              <w:rPr>
                <w:rFonts w:ascii="Times New Roman" w:eastAsia="Times New Roman" w:hAnsi="Times New Roman" w:cs="Times New Roman"/>
                <w:bCs/>
                <w:sz w:val="26"/>
                <w:szCs w:val="26"/>
                <w:lang w:eastAsia="en-US"/>
              </w:rPr>
              <w:t>10-11-2024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1A531" w14:textId="5F2E829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AB086A" w14:textId="0DAAB89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Tất cả thành viên</w:t>
            </w:r>
          </w:p>
        </w:tc>
      </w:tr>
      <w:tr w:rsidR="00647B32" w:rsidRPr="0073692F" w14:paraId="62B642D8" w14:textId="77777777" w:rsidTr="00BF7CEC">
        <w:trPr>
          <w:trHeight w:val="501"/>
          <w:jc w:val="center"/>
        </w:trPr>
        <w:tc>
          <w:tcPr>
            <w:tcW w:w="132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EDD0DE8" w14:textId="39B34693"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3.2.7</w:t>
            </w:r>
          </w:p>
        </w:tc>
        <w:tc>
          <w:tcPr>
            <w:tcW w:w="207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16B61D6" w14:textId="3899FB1C"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Coding</w:t>
            </w:r>
          </w:p>
        </w:tc>
        <w:tc>
          <w:tcPr>
            <w:tcW w:w="170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F951F96" w14:textId="75109C55" w:rsidR="00647B32" w:rsidRPr="0073692F" w:rsidRDefault="00647B32" w:rsidP="00647B32">
            <w:pPr>
              <w:pStyle w:val="ListParagraph"/>
              <w:spacing w:after="0" w:line="360" w:lineRule="auto"/>
              <w:ind w:left="0"/>
              <w:jc w:val="center"/>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sz w:val="26"/>
                <w:szCs w:val="26"/>
                <w:lang w:eastAsia="en-US"/>
              </w:rPr>
              <w:t>12-11-2024</w:t>
            </w:r>
          </w:p>
        </w:tc>
        <w:tc>
          <w:tcPr>
            <w:tcW w:w="171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6E9BD53" w14:textId="64CAFFAF" w:rsidR="00647B32" w:rsidRPr="0073692F" w:rsidRDefault="00647B32" w:rsidP="00647B32">
            <w:pPr>
              <w:pStyle w:val="ListParagraph"/>
              <w:spacing w:after="0" w:line="360" w:lineRule="auto"/>
              <w:ind w:left="0"/>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sz w:val="26"/>
                <w:szCs w:val="26"/>
                <w:lang w:eastAsia="en-US"/>
              </w:rPr>
              <w:t>20-11-2024</w:t>
            </w:r>
          </w:p>
        </w:tc>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010C822" w14:textId="386A166C" w:rsidR="00647B32" w:rsidRPr="0073692F" w:rsidRDefault="00647B32" w:rsidP="00647B32">
            <w:pPr>
              <w:snapToGrid w:val="0"/>
              <w:spacing w:line="360" w:lineRule="auto"/>
              <w:jc w:val="center"/>
              <w:rPr>
                <w:rFonts w:ascii="Times New Roman" w:hAnsi="Times New Roman" w:cs="Times New Roman"/>
                <w:b/>
                <w:bCs/>
                <w:sz w:val="26"/>
                <w:szCs w:val="26"/>
              </w:rPr>
            </w:pPr>
            <w:r w:rsidRPr="0073692F">
              <w:rPr>
                <w:rFonts w:ascii="Times New Roman" w:hAnsi="Times New Roman" w:cs="Times New Roman"/>
                <w:b/>
                <w:bCs/>
                <w:sz w:val="26"/>
                <w:szCs w:val="26"/>
              </w:rPr>
              <w:t>53</w:t>
            </w:r>
          </w:p>
        </w:tc>
        <w:tc>
          <w:tcPr>
            <w:tcW w:w="153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EDA95EC" w14:textId="77777777" w:rsidR="00647B32" w:rsidRPr="0073692F" w:rsidRDefault="00647B32" w:rsidP="00647B32">
            <w:pPr>
              <w:snapToGrid w:val="0"/>
              <w:spacing w:line="360" w:lineRule="auto"/>
              <w:jc w:val="center"/>
              <w:rPr>
                <w:rFonts w:ascii="Times New Roman" w:hAnsi="Times New Roman" w:cs="Times New Roman"/>
                <w:sz w:val="26"/>
                <w:szCs w:val="26"/>
              </w:rPr>
            </w:pPr>
          </w:p>
        </w:tc>
      </w:tr>
      <w:tr w:rsidR="00647B32" w:rsidRPr="0073692F" w14:paraId="1C3044F4" w14:textId="77777777" w:rsidTr="00BF7CEC">
        <w:trPr>
          <w:trHeight w:val="790"/>
          <w:jc w:val="center"/>
        </w:trPr>
        <w:tc>
          <w:tcPr>
            <w:tcW w:w="1327" w:type="dxa"/>
            <w:tcBorders>
              <w:top w:val="single" w:sz="4" w:space="0" w:color="auto"/>
              <w:left w:val="single" w:sz="4" w:space="0" w:color="000000"/>
              <w:bottom w:val="single" w:sz="4" w:space="0" w:color="000000"/>
            </w:tcBorders>
            <w:shd w:val="clear" w:color="auto" w:fill="auto"/>
            <w:vAlign w:val="center"/>
          </w:tcPr>
          <w:p w14:paraId="5F16C26A" w14:textId="66AE587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3.2.7.1</w:t>
            </w:r>
          </w:p>
        </w:tc>
        <w:tc>
          <w:tcPr>
            <w:tcW w:w="2075" w:type="dxa"/>
            <w:tcBorders>
              <w:top w:val="single" w:sz="4" w:space="0" w:color="auto"/>
              <w:left w:val="single" w:sz="4" w:space="0" w:color="000000"/>
              <w:bottom w:val="single" w:sz="4" w:space="0" w:color="000000"/>
            </w:tcBorders>
            <w:shd w:val="clear" w:color="auto" w:fill="auto"/>
            <w:vAlign w:val="center"/>
          </w:tcPr>
          <w:p w14:paraId="072D4509" w14:textId="2E3CCE2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thông tin cá nhân</w:t>
            </w:r>
          </w:p>
        </w:tc>
        <w:tc>
          <w:tcPr>
            <w:tcW w:w="1705" w:type="dxa"/>
            <w:tcBorders>
              <w:top w:val="single" w:sz="4" w:space="0" w:color="auto"/>
              <w:left w:val="single" w:sz="4" w:space="0" w:color="000000"/>
              <w:bottom w:val="single" w:sz="4" w:space="0" w:color="000000"/>
            </w:tcBorders>
            <w:shd w:val="clear" w:color="auto" w:fill="auto"/>
            <w:vAlign w:val="center"/>
          </w:tcPr>
          <w:p w14:paraId="6EBE2CA7" w14:textId="0D1D3213"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12-11-2024</w:t>
            </w:r>
            <w:r w:rsidRPr="0073692F">
              <w:rPr>
                <w:rFonts w:ascii="Times New Roman" w:eastAsia="Times New Roman" w:hAnsi="Times New Roman" w:cs="Times New Roman"/>
                <w:color w:val="000000"/>
                <w:sz w:val="26"/>
                <w:szCs w:val="26"/>
              </w:rPr>
              <w:t xml:space="preserve"> </w:t>
            </w:r>
          </w:p>
        </w:tc>
        <w:tc>
          <w:tcPr>
            <w:tcW w:w="1710" w:type="dxa"/>
            <w:tcBorders>
              <w:top w:val="single" w:sz="4" w:space="0" w:color="auto"/>
              <w:left w:val="single" w:sz="4" w:space="0" w:color="000000"/>
              <w:bottom w:val="single" w:sz="4" w:space="0" w:color="000000"/>
            </w:tcBorders>
            <w:shd w:val="clear" w:color="auto" w:fill="auto"/>
            <w:vAlign w:val="center"/>
          </w:tcPr>
          <w:p w14:paraId="10C40053" w14:textId="61EFB8DD"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13-11-2024</w:t>
            </w:r>
          </w:p>
        </w:tc>
        <w:tc>
          <w:tcPr>
            <w:tcW w:w="720" w:type="dxa"/>
            <w:tcBorders>
              <w:top w:val="single" w:sz="4" w:space="0" w:color="auto"/>
              <w:left w:val="single" w:sz="4" w:space="0" w:color="000000"/>
              <w:bottom w:val="single" w:sz="4" w:space="0" w:color="000000"/>
            </w:tcBorders>
            <w:shd w:val="clear" w:color="auto" w:fill="auto"/>
            <w:vAlign w:val="center"/>
          </w:tcPr>
          <w:p w14:paraId="4A4D3B28" w14:textId="246BBEB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5</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0FE3408E" w14:textId="635053CB"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0FEBEFE3" w14:textId="77777777" w:rsidTr="00BF7CEC">
        <w:trPr>
          <w:trHeight w:val="790"/>
          <w:jc w:val="center"/>
        </w:trPr>
        <w:tc>
          <w:tcPr>
            <w:tcW w:w="1327" w:type="dxa"/>
            <w:tcBorders>
              <w:top w:val="single" w:sz="4" w:space="0" w:color="auto"/>
              <w:left w:val="single" w:sz="4" w:space="0" w:color="000000"/>
              <w:bottom w:val="single" w:sz="4" w:space="0" w:color="000000"/>
            </w:tcBorders>
            <w:shd w:val="clear" w:color="auto" w:fill="auto"/>
            <w:vAlign w:val="center"/>
          </w:tcPr>
          <w:p w14:paraId="10A9D196" w14:textId="4737424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3.2.7.2</w:t>
            </w:r>
          </w:p>
        </w:tc>
        <w:tc>
          <w:tcPr>
            <w:tcW w:w="2075" w:type="dxa"/>
            <w:tcBorders>
              <w:top w:val="single" w:sz="4" w:space="0" w:color="auto"/>
              <w:left w:val="single" w:sz="4" w:space="0" w:color="000000"/>
              <w:bottom w:val="single" w:sz="4" w:space="0" w:color="000000"/>
            </w:tcBorders>
            <w:shd w:val="clear" w:color="auto" w:fill="auto"/>
            <w:vAlign w:val="center"/>
          </w:tcPr>
          <w:p w14:paraId="5DDA1054" w14:textId="2E06DBC9"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quản </w:t>
            </w:r>
            <w:r w:rsidRPr="0073692F">
              <w:rPr>
                <w:rFonts w:ascii="Times New Roman" w:hAnsi="Times New Roman" w:cs="Times New Roman"/>
                <w:color w:val="000000"/>
                <w:sz w:val="26"/>
                <w:szCs w:val="26"/>
              </w:rPr>
              <w:lastRenderedPageBreak/>
              <w:t>lý giỏ hàng</w:t>
            </w:r>
          </w:p>
        </w:tc>
        <w:tc>
          <w:tcPr>
            <w:tcW w:w="1705" w:type="dxa"/>
            <w:tcBorders>
              <w:top w:val="single" w:sz="4" w:space="0" w:color="auto"/>
              <w:left w:val="single" w:sz="4" w:space="0" w:color="000000"/>
              <w:bottom w:val="single" w:sz="4" w:space="0" w:color="000000"/>
            </w:tcBorders>
            <w:shd w:val="clear" w:color="auto" w:fill="auto"/>
            <w:vAlign w:val="center"/>
          </w:tcPr>
          <w:p w14:paraId="11B14022" w14:textId="260371B1"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lastRenderedPageBreak/>
              <w:t>12-11-2024</w:t>
            </w:r>
          </w:p>
        </w:tc>
        <w:tc>
          <w:tcPr>
            <w:tcW w:w="1710" w:type="dxa"/>
            <w:tcBorders>
              <w:top w:val="single" w:sz="4" w:space="0" w:color="auto"/>
              <w:left w:val="single" w:sz="4" w:space="0" w:color="000000"/>
              <w:bottom w:val="single" w:sz="4" w:space="0" w:color="000000"/>
            </w:tcBorders>
            <w:shd w:val="clear" w:color="auto" w:fill="auto"/>
            <w:vAlign w:val="center"/>
          </w:tcPr>
          <w:p w14:paraId="57F6151E" w14:textId="7DFE0695"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13-11-2024</w:t>
            </w:r>
          </w:p>
        </w:tc>
        <w:tc>
          <w:tcPr>
            <w:tcW w:w="720" w:type="dxa"/>
            <w:tcBorders>
              <w:top w:val="single" w:sz="4" w:space="0" w:color="auto"/>
              <w:left w:val="single" w:sz="4" w:space="0" w:color="000000"/>
              <w:bottom w:val="single" w:sz="4" w:space="0" w:color="000000"/>
            </w:tcBorders>
            <w:shd w:val="clear" w:color="auto" w:fill="auto"/>
            <w:vAlign w:val="center"/>
          </w:tcPr>
          <w:p w14:paraId="169505A7" w14:textId="236A615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4</w:t>
            </w:r>
          </w:p>
        </w:tc>
        <w:tc>
          <w:tcPr>
            <w:tcW w:w="1535" w:type="dxa"/>
            <w:tcBorders>
              <w:top w:val="single" w:sz="4" w:space="0" w:color="auto"/>
              <w:left w:val="single" w:sz="4" w:space="0" w:color="000000"/>
              <w:bottom w:val="single" w:sz="4" w:space="0" w:color="000000"/>
              <w:right w:val="single" w:sz="4" w:space="0" w:color="000000"/>
            </w:tcBorders>
            <w:shd w:val="clear" w:color="auto" w:fill="auto"/>
          </w:tcPr>
          <w:p w14:paraId="6E06A4C4" w14:textId="49CA09B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 Anh</w:t>
            </w:r>
          </w:p>
        </w:tc>
      </w:tr>
      <w:tr w:rsidR="00647B32" w:rsidRPr="0073692F" w14:paraId="4CB84DD1" w14:textId="77777777" w:rsidTr="00BF7CEC">
        <w:trPr>
          <w:trHeight w:val="790"/>
          <w:jc w:val="center"/>
        </w:trPr>
        <w:tc>
          <w:tcPr>
            <w:tcW w:w="1327" w:type="dxa"/>
            <w:tcBorders>
              <w:top w:val="single" w:sz="4" w:space="0" w:color="auto"/>
              <w:left w:val="single" w:sz="4" w:space="0" w:color="000000"/>
              <w:bottom w:val="single" w:sz="4" w:space="0" w:color="000000"/>
            </w:tcBorders>
            <w:shd w:val="clear" w:color="auto" w:fill="auto"/>
            <w:vAlign w:val="center"/>
          </w:tcPr>
          <w:p w14:paraId="02D2156B" w14:textId="50670DB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lastRenderedPageBreak/>
              <w:t>3.2.7.3</w:t>
            </w:r>
          </w:p>
        </w:tc>
        <w:tc>
          <w:tcPr>
            <w:tcW w:w="2075" w:type="dxa"/>
            <w:tcBorders>
              <w:top w:val="single" w:sz="4" w:space="0" w:color="auto"/>
              <w:left w:val="single" w:sz="4" w:space="0" w:color="000000"/>
              <w:bottom w:val="single" w:sz="4" w:space="0" w:color="000000"/>
            </w:tcBorders>
            <w:shd w:val="clear" w:color="auto" w:fill="auto"/>
            <w:vAlign w:val="center"/>
          </w:tcPr>
          <w:p w14:paraId="508C5601" w14:textId="1B33636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 </w:t>
            </w:r>
            <w:r w:rsidRPr="0073692F">
              <w:rPr>
                <w:rFonts w:ascii="Times New Roman" w:hAnsi="Times New Roman" w:cs="Times New Roman"/>
                <w:color w:val="000000"/>
                <w:sz w:val="26"/>
                <w:szCs w:val="26"/>
              </w:rPr>
              <w:t>sức khỏe, bài viết</w:t>
            </w:r>
          </w:p>
        </w:tc>
        <w:tc>
          <w:tcPr>
            <w:tcW w:w="1705" w:type="dxa"/>
            <w:tcBorders>
              <w:top w:val="single" w:sz="4" w:space="0" w:color="auto"/>
              <w:left w:val="single" w:sz="4" w:space="0" w:color="000000"/>
              <w:bottom w:val="single" w:sz="4" w:space="0" w:color="000000"/>
            </w:tcBorders>
            <w:shd w:val="clear" w:color="auto" w:fill="auto"/>
            <w:vAlign w:val="center"/>
          </w:tcPr>
          <w:p w14:paraId="32CC3DAE" w14:textId="23A16726"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12-11-2024</w:t>
            </w:r>
          </w:p>
        </w:tc>
        <w:tc>
          <w:tcPr>
            <w:tcW w:w="1710" w:type="dxa"/>
            <w:tcBorders>
              <w:top w:val="single" w:sz="4" w:space="0" w:color="auto"/>
              <w:left w:val="single" w:sz="4" w:space="0" w:color="000000"/>
              <w:bottom w:val="single" w:sz="4" w:space="0" w:color="000000"/>
            </w:tcBorders>
            <w:shd w:val="clear" w:color="auto" w:fill="auto"/>
            <w:vAlign w:val="center"/>
          </w:tcPr>
          <w:p w14:paraId="60671A78" w14:textId="2A88A94D"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13-11-2024</w:t>
            </w:r>
          </w:p>
        </w:tc>
        <w:tc>
          <w:tcPr>
            <w:tcW w:w="720" w:type="dxa"/>
            <w:tcBorders>
              <w:top w:val="single" w:sz="4" w:space="0" w:color="auto"/>
              <w:left w:val="single" w:sz="4" w:space="0" w:color="000000"/>
              <w:bottom w:val="single" w:sz="4" w:space="0" w:color="000000"/>
            </w:tcBorders>
            <w:shd w:val="clear" w:color="auto" w:fill="auto"/>
            <w:vAlign w:val="center"/>
          </w:tcPr>
          <w:p w14:paraId="6E6F5AC3" w14:textId="1A4374E3"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2 </w:t>
            </w:r>
          </w:p>
        </w:tc>
        <w:tc>
          <w:tcPr>
            <w:tcW w:w="1535" w:type="dxa"/>
            <w:tcBorders>
              <w:top w:val="single" w:sz="4" w:space="0" w:color="auto"/>
              <w:left w:val="single" w:sz="4" w:space="0" w:color="000000"/>
              <w:bottom w:val="single" w:sz="4" w:space="0" w:color="000000"/>
              <w:right w:val="single" w:sz="4" w:space="0" w:color="000000"/>
            </w:tcBorders>
            <w:shd w:val="clear" w:color="auto" w:fill="auto"/>
          </w:tcPr>
          <w:p w14:paraId="40F9DDA1" w14:textId="02CCE28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2C6CF046" w14:textId="77777777" w:rsidTr="00BF7CEC">
        <w:trPr>
          <w:trHeight w:val="790"/>
          <w:jc w:val="center"/>
        </w:trPr>
        <w:tc>
          <w:tcPr>
            <w:tcW w:w="1327" w:type="dxa"/>
            <w:tcBorders>
              <w:top w:val="single" w:sz="4" w:space="0" w:color="auto"/>
              <w:left w:val="single" w:sz="4" w:space="0" w:color="000000"/>
              <w:bottom w:val="single" w:sz="4" w:space="0" w:color="000000"/>
            </w:tcBorders>
            <w:shd w:val="clear" w:color="auto" w:fill="auto"/>
            <w:vAlign w:val="center"/>
          </w:tcPr>
          <w:p w14:paraId="558E2D15" w14:textId="40159BB3"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3.2.7.4</w:t>
            </w:r>
          </w:p>
        </w:tc>
        <w:tc>
          <w:tcPr>
            <w:tcW w:w="2075" w:type="dxa"/>
            <w:tcBorders>
              <w:top w:val="single" w:sz="4" w:space="0" w:color="auto"/>
              <w:left w:val="single" w:sz="4" w:space="0" w:color="000000"/>
              <w:bottom w:val="single" w:sz="4" w:space="0" w:color="000000"/>
            </w:tcBorders>
            <w:shd w:val="clear" w:color="auto" w:fill="auto"/>
            <w:vAlign w:val="center"/>
          </w:tcPr>
          <w:p w14:paraId="4A645685" w14:textId="5C8B1DAD"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tìm kiếm</w:t>
            </w:r>
          </w:p>
        </w:tc>
        <w:tc>
          <w:tcPr>
            <w:tcW w:w="1705" w:type="dxa"/>
            <w:tcBorders>
              <w:top w:val="single" w:sz="4" w:space="0" w:color="auto"/>
              <w:left w:val="single" w:sz="4" w:space="0" w:color="000000"/>
              <w:bottom w:val="single" w:sz="4" w:space="0" w:color="000000"/>
            </w:tcBorders>
            <w:shd w:val="clear" w:color="auto" w:fill="auto"/>
            <w:vAlign w:val="center"/>
          </w:tcPr>
          <w:p w14:paraId="065808A2" w14:textId="3D4A3D77"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12-11-2024</w:t>
            </w:r>
          </w:p>
        </w:tc>
        <w:tc>
          <w:tcPr>
            <w:tcW w:w="1710" w:type="dxa"/>
            <w:tcBorders>
              <w:top w:val="single" w:sz="4" w:space="0" w:color="auto"/>
              <w:left w:val="single" w:sz="4" w:space="0" w:color="000000"/>
              <w:bottom w:val="single" w:sz="4" w:space="0" w:color="000000"/>
            </w:tcBorders>
            <w:shd w:val="clear" w:color="auto" w:fill="auto"/>
            <w:vAlign w:val="center"/>
          </w:tcPr>
          <w:p w14:paraId="7A4FD9EF" w14:textId="72853319"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13-11-2024</w:t>
            </w:r>
          </w:p>
        </w:tc>
        <w:tc>
          <w:tcPr>
            <w:tcW w:w="720" w:type="dxa"/>
            <w:tcBorders>
              <w:top w:val="single" w:sz="4" w:space="0" w:color="auto"/>
              <w:left w:val="single" w:sz="4" w:space="0" w:color="000000"/>
              <w:bottom w:val="single" w:sz="4" w:space="0" w:color="000000"/>
            </w:tcBorders>
            <w:shd w:val="clear" w:color="auto" w:fill="auto"/>
            <w:vAlign w:val="center"/>
          </w:tcPr>
          <w:p w14:paraId="646890AC" w14:textId="089439F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top w:val="single" w:sz="4" w:space="0" w:color="auto"/>
              <w:left w:val="single" w:sz="4" w:space="0" w:color="000000"/>
              <w:bottom w:val="single" w:sz="4" w:space="0" w:color="000000"/>
              <w:right w:val="single" w:sz="4" w:space="0" w:color="000000"/>
            </w:tcBorders>
            <w:shd w:val="clear" w:color="auto" w:fill="auto"/>
          </w:tcPr>
          <w:p w14:paraId="1A82F13A" w14:textId="59CFA68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535FB632" w14:textId="77777777" w:rsidTr="00BF7CEC">
        <w:trPr>
          <w:trHeight w:val="790"/>
          <w:jc w:val="center"/>
        </w:trPr>
        <w:tc>
          <w:tcPr>
            <w:tcW w:w="1327" w:type="dxa"/>
            <w:tcBorders>
              <w:top w:val="single" w:sz="4" w:space="0" w:color="auto"/>
              <w:left w:val="single" w:sz="4" w:space="0" w:color="000000"/>
              <w:bottom w:val="single" w:sz="4" w:space="0" w:color="000000"/>
            </w:tcBorders>
            <w:shd w:val="clear" w:color="auto" w:fill="auto"/>
            <w:vAlign w:val="center"/>
          </w:tcPr>
          <w:p w14:paraId="6A4A7BBA" w14:textId="429CC6D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3.2.7.5</w:t>
            </w:r>
          </w:p>
        </w:tc>
        <w:tc>
          <w:tcPr>
            <w:tcW w:w="2075" w:type="dxa"/>
            <w:tcBorders>
              <w:top w:val="single" w:sz="4" w:space="0" w:color="auto"/>
              <w:left w:val="single" w:sz="4" w:space="0" w:color="000000"/>
              <w:bottom w:val="single" w:sz="4" w:space="0" w:color="000000"/>
            </w:tcBorders>
            <w:shd w:val="clear" w:color="auto" w:fill="auto"/>
            <w:vAlign w:val="center"/>
          </w:tcPr>
          <w:p w14:paraId="467987A8" w14:textId="5AFFAC43"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xem chi tiết sản phẩm</w:t>
            </w:r>
          </w:p>
        </w:tc>
        <w:tc>
          <w:tcPr>
            <w:tcW w:w="1705" w:type="dxa"/>
            <w:tcBorders>
              <w:top w:val="single" w:sz="4" w:space="0" w:color="auto"/>
              <w:left w:val="single" w:sz="4" w:space="0" w:color="000000"/>
              <w:bottom w:val="single" w:sz="4" w:space="0" w:color="000000"/>
            </w:tcBorders>
            <w:shd w:val="clear" w:color="auto" w:fill="auto"/>
            <w:vAlign w:val="center"/>
          </w:tcPr>
          <w:p w14:paraId="3F55FFE3" w14:textId="6C27767F"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14-11-2024</w:t>
            </w:r>
          </w:p>
        </w:tc>
        <w:tc>
          <w:tcPr>
            <w:tcW w:w="1710" w:type="dxa"/>
            <w:tcBorders>
              <w:top w:val="single" w:sz="4" w:space="0" w:color="auto"/>
              <w:left w:val="single" w:sz="4" w:space="0" w:color="000000"/>
              <w:bottom w:val="single" w:sz="4" w:space="0" w:color="000000"/>
            </w:tcBorders>
            <w:shd w:val="clear" w:color="auto" w:fill="auto"/>
            <w:vAlign w:val="center"/>
          </w:tcPr>
          <w:p w14:paraId="614688B8" w14:textId="4BFB40E4"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15-11-2024</w:t>
            </w:r>
          </w:p>
        </w:tc>
        <w:tc>
          <w:tcPr>
            <w:tcW w:w="720" w:type="dxa"/>
            <w:tcBorders>
              <w:top w:val="single" w:sz="4" w:space="0" w:color="auto"/>
              <w:left w:val="single" w:sz="4" w:space="0" w:color="000000"/>
              <w:bottom w:val="single" w:sz="4" w:space="0" w:color="000000"/>
            </w:tcBorders>
            <w:shd w:val="clear" w:color="auto" w:fill="auto"/>
            <w:vAlign w:val="center"/>
          </w:tcPr>
          <w:p w14:paraId="69F7F234" w14:textId="30E6521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000000"/>
              <w:bottom w:val="single" w:sz="4" w:space="0" w:color="000000"/>
              <w:right w:val="single" w:sz="4" w:space="0" w:color="000000"/>
            </w:tcBorders>
            <w:shd w:val="clear" w:color="auto" w:fill="auto"/>
          </w:tcPr>
          <w:p w14:paraId="68139C4A" w14:textId="1576A3F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w:t>
            </w:r>
          </w:p>
        </w:tc>
      </w:tr>
      <w:tr w:rsidR="00647B32" w:rsidRPr="0073692F" w14:paraId="6076C96F" w14:textId="77777777" w:rsidTr="00BF7CEC">
        <w:trPr>
          <w:trHeight w:val="790"/>
          <w:jc w:val="center"/>
        </w:trPr>
        <w:tc>
          <w:tcPr>
            <w:tcW w:w="1327" w:type="dxa"/>
            <w:tcBorders>
              <w:top w:val="single" w:sz="4" w:space="0" w:color="auto"/>
              <w:left w:val="single" w:sz="4" w:space="0" w:color="000000"/>
              <w:bottom w:val="single" w:sz="4" w:space="0" w:color="000000"/>
            </w:tcBorders>
            <w:shd w:val="clear" w:color="auto" w:fill="auto"/>
            <w:vAlign w:val="center"/>
          </w:tcPr>
          <w:p w14:paraId="19DD8AE9" w14:textId="4CC6726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3.2.7.6</w:t>
            </w:r>
          </w:p>
        </w:tc>
        <w:tc>
          <w:tcPr>
            <w:tcW w:w="2075" w:type="dxa"/>
            <w:tcBorders>
              <w:top w:val="single" w:sz="4" w:space="0" w:color="auto"/>
              <w:left w:val="single" w:sz="4" w:space="0" w:color="000000"/>
              <w:bottom w:val="single" w:sz="4" w:space="0" w:color="000000"/>
            </w:tcBorders>
            <w:shd w:val="clear" w:color="auto" w:fill="auto"/>
            <w:vAlign w:val="center"/>
          </w:tcPr>
          <w:p w14:paraId="6326D1F4" w14:textId="1CC1C390"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tra cứu bệnh</w:t>
            </w:r>
          </w:p>
        </w:tc>
        <w:tc>
          <w:tcPr>
            <w:tcW w:w="1705" w:type="dxa"/>
            <w:tcBorders>
              <w:top w:val="single" w:sz="4" w:space="0" w:color="auto"/>
              <w:left w:val="single" w:sz="4" w:space="0" w:color="000000"/>
              <w:bottom w:val="single" w:sz="4" w:space="0" w:color="000000"/>
            </w:tcBorders>
            <w:shd w:val="clear" w:color="auto" w:fill="auto"/>
            <w:vAlign w:val="center"/>
          </w:tcPr>
          <w:p w14:paraId="63515827" w14:textId="5ABD1849"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14-11-2024</w:t>
            </w:r>
          </w:p>
        </w:tc>
        <w:tc>
          <w:tcPr>
            <w:tcW w:w="1710" w:type="dxa"/>
            <w:tcBorders>
              <w:top w:val="single" w:sz="4" w:space="0" w:color="auto"/>
              <w:left w:val="single" w:sz="4" w:space="0" w:color="000000"/>
              <w:bottom w:val="single" w:sz="4" w:space="0" w:color="000000"/>
            </w:tcBorders>
            <w:shd w:val="clear" w:color="auto" w:fill="auto"/>
            <w:vAlign w:val="center"/>
          </w:tcPr>
          <w:p w14:paraId="42AFBA31" w14:textId="3DED6969"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15-11-2024</w:t>
            </w:r>
          </w:p>
        </w:tc>
        <w:tc>
          <w:tcPr>
            <w:tcW w:w="720" w:type="dxa"/>
            <w:tcBorders>
              <w:top w:val="single" w:sz="4" w:space="0" w:color="auto"/>
              <w:left w:val="single" w:sz="4" w:space="0" w:color="000000"/>
              <w:bottom w:val="single" w:sz="4" w:space="0" w:color="000000"/>
            </w:tcBorders>
            <w:shd w:val="clear" w:color="auto" w:fill="auto"/>
            <w:vAlign w:val="center"/>
          </w:tcPr>
          <w:p w14:paraId="6A86C476" w14:textId="472D0910"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3 </w:t>
            </w:r>
          </w:p>
        </w:tc>
        <w:tc>
          <w:tcPr>
            <w:tcW w:w="1535" w:type="dxa"/>
            <w:tcBorders>
              <w:top w:val="single" w:sz="4" w:space="0" w:color="auto"/>
              <w:left w:val="single" w:sz="4" w:space="0" w:color="000000"/>
              <w:bottom w:val="single" w:sz="4" w:space="0" w:color="000000"/>
              <w:right w:val="single" w:sz="4" w:space="0" w:color="000000"/>
            </w:tcBorders>
            <w:shd w:val="clear" w:color="auto" w:fill="auto"/>
          </w:tcPr>
          <w:p w14:paraId="4F2BDAD4" w14:textId="7852F6A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0B918B2C" w14:textId="77777777" w:rsidTr="00BF7CEC">
        <w:trPr>
          <w:trHeight w:val="790"/>
          <w:jc w:val="center"/>
        </w:trPr>
        <w:tc>
          <w:tcPr>
            <w:tcW w:w="1327" w:type="dxa"/>
            <w:tcBorders>
              <w:top w:val="single" w:sz="4" w:space="0" w:color="auto"/>
              <w:left w:val="single" w:sz="4" w:space="0" w:color="000000"/>
              <w:bottom w:val="single" w:sz="4" w:space="0" w:color="000000"/>
            </w:tcBorders>
            <w:shd w:val="clear" w:color="auto" w:fill="auto"/>
            <w:vAlign w:val="center"/>
          </w:tcPr>
          <w:p w14:paraId="052F3695" w14:textId="188478C3"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3.2.7.7</w:t>
            </w:r>
          </w:p>
        </w:tc>
        <w:tc>
          <w:tcPr>
            <w:tcW w:w="2075" w:type="dxa"/>
            <w:tcBorders>
              <w:top w:val="single" w:sz="4" w:space="0" w:color="auto"/>
              <w:left w:val="single" w:sz="4" w:space="0" w:color="000000"/>
              <w:bottom w:val="single" w:sz="4" w:space="0" w:color="000000"/>
            </w:tcBorders>
            <w:shd w:val="clear" w:color="auto" w:fill="auto"/>
            <w:vAlign w:val="center"/>
          </w:tcPr>
          <w:p w14:paraId="7F4DAAFF" w14:textId="419148CA"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quản lý thanh toán</w:t>
            </w:r>
          </w:p>
        </w:tc>
        <w:tc>
          <w:tcPr>
            <w:tcW w:w="1705" w:type="dxa"/>
            <w:tcBorders>
              <w:top w:val="single" w:sz="4" w:space="0" w:color="auto"/>
              <w:left w:val="single" w:sz="4" w:space="0" w:color="000000"/>
              <w:bottom w:val="single" w:sz="4" w:space="0" w:color="000000"/>
            </w:tcBorders>
            <w:shd w:val="clear" w:color="auto" w:fill="auto"/>
            <w:vAlign w:val="center"/>
          </w:tcPr>
          <w:p w14:paraId="61A5F3AB" w14:textId="5896F929" w:rsidR="00647B32" w:rsidRPr="0073692F" w:rsidRDefault="00647B32" w:rsidP="00647B32">
            <w:pPr>
              <w:pStyle w:val="ListParagraph"/>
              <w:spacing w:after="0" w:line="360" w:lineRule="auto"/>
              <w:ind w:left="0"/>
              <w:jc w:val="center"/>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14-11-2024</w:t>
            </w:r>
          </w:p>
        </w:tc>
        <w:tc>
          <w:tcPr>
            <w:tcW w:w="1710" w:type="dxa"/>
            <w:tcBorders>
              <w:top w:val="single" w:sz="4" w:space="0" w:color="auto"/>
              <w:left w:val="single" w:sz="4" w:space="0" w:color="000000"/>
              <w:bottom w:val="single" w:sz="4" w:space="0" w:color="000000"/>
            </w:tcBorders>
            <w:shd w:val="clear" w:color="auto" w:fill="auto"/>
            <w:vAlign w:val="center"/>
          </w:tcPr>
          <w:p w14:paraId="3681CADA" w14:textId="0D8F2B91"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15-11-2024</w:t>
            </w:r>
          </w:p>
        </w:tc>
        <w:tc>
          <w:tcPr>
            <w:tcW w:w="720" w:type="dxa"/>
            <w:tcBorders>
              <w:top w:val="single" w:sz="4" w:space="0" w:color="auto"/>
              <w:left w:val="single" w:sz="4" w:space="0" w:color="000000"/>
              <w:bottom w:val="single" w:sz="4" w:space="0" w:color="000000"/>
            </w:tcBorders>
            <w:shd w:val="clear" w:color="auto" w:fill="auto"/>
            <w:vAlign w:val="center"/>
          </w:tcPr>
          <w:p w14:paraId="2C4FDDF8" w14:textId="2A8642E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4</w:t>
            </w:r>
          </w:p>
        </w:tc>
        <w:tc>
          <w:tcPr>
            <w:tcW w:w="1535" w:type="dxa"/>
            <w:tcBorders>
              <w:top w:val="single" w:sz="4" w:space="0" w:color="auto"/>
              <w:left w:val="single" w:sz="4" w:space="0" w:color="000000"/>
              <w:bottom w:val="single" w:sz="4" w:space="0" w:color="000000"/>
              <w:right w:val="single" w:sz="4" w:space="0" w:color="000000"/>
            </w:tcBorders>
            <w:shd w:val="clear" w:color="auto" w:fill="auto"/>
          </w:tcPr>
          <w:p w14:paraId="0F034598" w14:textId="037D5563"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w:t>
            </w:r>
          </w:p>
        </w:tc>
      </w:tr>
      <w:tr w:rsidR="00647B32" w:rsidRPr="0073692F" w14:paraId="0491B66C" w14:textId="77777777" w:rsidTr="00BF7CEC">
        <w:trPr>
          <w:trHeight w:val="834"/>
          <w:jc w:val="center"/>
        </w:trPr>
        <w:tc>
          <w:tcPr>
            <w:tcW w:w="1327" w:type="dxa"/>
            <w:tcBorders>
              <w:top w:val="single" w:sz="4" w:space="0" w:color="auto"/>
              <w:left w:val="single" w:sz="4" w:space="0" w:color="000000"/>
              <w:bottom w:val="single" w:sz="4" w:space="0" w:color="000000"/>
            </w:tcBorders>
            <w:shd w:val="clear" w:color="auto" w:fill="auto"/>
            <w:vAlign w:val="center"/>
          </w:tcPr>
          <w:p w14:paraId="6994DE3D" w14:textId="4A0F456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3.2.7.8</w:t>
            </w:r>
          </w:p>
        </w:tc>
        <w:tc>
          <w:tcPr>
            <w:tcW w:w="2075" w:type="dxa"/>
            <w:tcBorders>
              <w:top w:val="single" w:sz="4" w:space="0" w:color="auto"/>
              <w:left w:val="single" w:sz="4" w:space="0" w:color="000000"/>
              <w:bottom w:val="single" w:sz="4" w:space="0" w:color="000000"/>
            </w:tcBorders>
            <w:shd w:val="clear" w:color="auto" w:fill="auto"/>
            <w:vAlign w:val="center"/>
          </w:tcPr>
          <w:p w14:paraId="0F1EC066" w14:textId="6E5DB0EB" w:rsidR="00647B32" w:rsidRPr="0073692F" w:rsidRDefault="00647B32" w:rsidP="00647B32">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w:t>
            </w:r>
            <w:r w:rsidRPr="0073692F">
              <w:rPr>
                <w:rFonts w:ascii="Times New Roman" w:eastAsia="Times New Roman" w:hAnsi="Times New Roman" w:cs="Times New Roman"/>
                <w:color w:val="000000"/>
                <w:sz w:val="26"/>
                <w:szCs w:val="26"/>
              </w:rPr>
              <w:t>tư vấn thuốc</w:t>
            </w:r>
          </w:p>
        </w:tc>
        <w:tc>
          <w:tcPr>
            <w:tcW w:w="1705" w:type="dxa"/>
            <w:tcBorders>
              <w:top w:val="single" w:sz="4" w:space="0" w:color="auto"/>
              <w:left w:val="single" w:sz="4" w:space="0" w:color="000000"/>
              <w:bottom w:val="single" w:sz="4" w:space="0" w:color="000000"/>
            </w:tcBorders>
            <w:shd w:val="clear" w:color="auto" w:fill="auto"/>
            <w:vAlign w:val="center"/>
          </w:tcPr>
          <w:p w14:paraId="29C7D4A9" w14:textId="02BF63EF"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bCs/>
                <w:sz w:val="26"/>
                <w:szCs w:val="26"/>
                <w:lang w:eastAsia="en-US"/>
              </w:rPr>
              <w:t>14-11-2024</w:t>
            </w:r>
          </w:p>
        </w:tc>
        <w:tc>
          <w:tcPr>
            <w:tcW w:w="1710" w:type="dxa"/>
            <w:tcBorders>
              <w:top w:val="single" w:sz="4" w:space="0" w:color="auto"/>
              <w:left w:val="single" w:sz="4" w:space="0" w:color="000000"/>
              <w:bottom w:val="single" w:sz="4" w:space="0" w:color="000000"/>
            </w:tcBorders>
            <w:shd w:val="clear" w:color="auto" w:fill="auto"/>
            <w:vAlign w:val="center"/>
          </w:tcPr>
          <w:p w14:paraId="7236156F" w14:textId="027AD5D4"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15-11-2024</w:t>
            </w:r>
          </w:p>
        </w:tc>
        <w:tc>
          <w:tcPr>
            <w:tcW w:w="720" w:type="dxa"/>
            <w:tcBorders>
              <w:top w:val="single" w:sz="4" w:space="0" w:color="auto"/>
              <w:left w:val="single" w:sz="4" w:space="0" w:color="000000"/>
              <w:bottom w:val="single" w:sz="4" w:space="0" w:color="000000"/>
            </w:tcBorders>
            <w:shd w:val="clear" w:color="auto" w:fill="auto"/>
            <w:vAlign w:val="center"/>
          </w:tcPr>
          <w:p w14:paraId="1FE12C73" w14:textId="4117272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3 </w:t>
            </w:r>
          </w:p>
        </w:tc>
        <w:tc>
          <w:tcPr>
            <w:tcW w:w="1535" w:type="dxa"/>
            <w:tcBorders>
              <w:top w:val="single" w:sz="4" w:space="0" w:color="auto"/>
              <w:left w:val="single" w:sz="4" w:space="0" w:color="000000"/>
              <w:bottom w:val="single" w:sz="4" w:space="0" w:color="000000"/>
              <w:right w:val="single" w:sz="4" w:space="0" w:color="000000"/>
            </w:tcBorders>
            <w:shd w:val="clear" w:color="auto" w:fill="auto"/>
          </w:tcPr>
          <w:p w14:paraId="1C730BA0" w14:textId="7A4166D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Anh</w:t>
            </w:r>
          </w:p>
        </w:tc>
      </w:tr>
      <w:tr w:rsidR="00647B32" w:rsidRPr="0073692F" w14:paraId="6FA5AFB4" w14:textId="77777777" w:rsidTr="00BF7CEC">
        <w:trPr>
          <w:trHeight w:val="834"/>
          <w:jc w:val="center"/>
        </w:trPr>
        <w:tc>
          <w:tcPr>
            <w:tcW w:w="1327" w:type="dxa"/>
            <w:tcBorders>
              <w:top w:val="single" w:sz="4" w:space="0" w:color="auto"/>
              <w:left w:val="single" w:sz="4" w:space="0" w:color="000000"/>
              <w:bottom w:val="single" w:sz="4" w:space="0" w:color="000000"/>
            </w:tcBorders>
            <w:shd w:val="clear" w:color="auto" w:fill="auto"/>
            <w:vAlign w:val="center"/>
          </w:tcPr>
          <w:p w14:paraId="3F8526D9" w14:textId="1015912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3.2.7.9</w:t>
            </w:r>
          </w:p>
        </w:tc>
        <w:tc>
          <w:tcPr>
            <w:tcW w:w="2075" w:type="dxa"/>
            <w:tcBorders>
              <w:top w:val="single" w:sz="4" w:space="0" w:color="auto"/>
              <w:left w:val="single" w:sz="4" w:space="0" w:color="000000"/>
              <w:bottom w:val="single" w:sz="4" w:space="0" w:color="000000"/>
            </w:tcBorders>
            <w:shd w:val="clear" w:color="auto" w:fill="auto"/>
            <w:vAlign w:val="center"/>
          </w:tcPr>
          <w:p w14:paraId="723016CA" w14:textId="6619568E" w:rsidR="00647B32" w:rsidRPr="0073692F" w:rsidRDefault="00647B32" w:rsidP="00647B32">
            <w:pPr>
              <w:spacing w:line="360" w:lineRule="auto"/>
              <w:rPr>
                <w:rFonts w:ascii="Times New Roman" w:eastAsia="Times New Roman" w:hAnsi="Times New Roman" w:cs="Times New Roman"/>
                <w:color w:val="000000"/>
                <w:sz w:val="26"/>
                <w:szCs w:val="26"/>
                <w:lang w:val="fr-FR"/>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quản lý bài viết</w:t>
            </w:r>
          </w:p>
        </w:tc>
        <w:tc>
          <w:tcPr>
            <w:tcW w:w="1705" w:type="dxa"/>
            <w:tcBorders>
              <w:top w:val="single" w:sz="4" w:space="0" w:color="auto"/>
              <w:left w:val="single" w:sz="4" w:space="0" w:color="000000"/>
              <w:bottom w:val="single" w:sz="4" w:space="0" w:color="000000"/>
            </w:tcBorders>
            <w:shd w:val="clear" w:color="auto" w:fill="auto"/>
            <w:vAlign w:val="center"/>
          </w:tcPr>
          <w:p w14:paraId="39E739EC" w14:textId="63F57ADC"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16-11-2024</w:t>
            </w:r>
          </w:p>
        </w:tc>
        <w:tc>
          <w:tcPr>
            <w:tcW w:w="1710" w:type="dxa"/>
            <w:tcBorders>
              <w:top w:val="single" w:sz="4" w:space="0" w:color="auto"/>
              <w:left w:val="single" w:sz="4" w:space="0" w:color="000000"/>
              <w:bottom w:val="single" w:sz="4" w:space="0" w:color="000000"/>
            </w:tcBorders>
            <w:shd w:val="clear" w:color="auto" w:fill="auto"/>
            <w:vAlign w:val="center"/>
          </w:tcPr>
          <w:p w14:paraId="76A5D3FE" w14:textId="081359F1" w:rsidR="00647B32" w:rsidRPr="0073692F" w:rsidRDefault="00647B32" w:rsidP="00647B32">
            <w:pPr>
              <w:pStyle w:val="ListParagraph"/>
              <w:spacing w:after="0" w:line="360" w:lineRule="auto"/>
              <w:ind w:left="0"/>
              <w:jc w:val="center"/>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17-11-2024</w:t>
            </w:r>
          </w:p>
        </w:tc>
        <w:tc>
          <w:tcPr>
            <w:tcW w:w="720" w:type="dxa"/>
            <w:tcBorders>
              <w:top w:val="single" w:sz="4" w:space="0" w:color="auto"/>
              <w:left w:val="single" w:sz="4" w:space="0" w:color="000000"/>
              <w:bottom w:val="single" w:sz="4" w:space="0" w:color="000000"/>
            </w:tcBorders>
            <w:shd w:val="clear" w:color="auto" w:fill="auto"/>
            <w:vAlign w:val="center"/>
          </w:tcPr>
          <w:p w14:paraId="52C2BF7E" w14:textId="6ACD83A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top w:val="single" w:sz="4" w:space="0" w:color="auto"/>
              <w:left w:val="single" w:sz="4" w:space="0" w:color="000000"/>
              <w:bottom w:val="single" w:sz="4" w:space="0" w:color="000000"/>
              <w:right w:val="single" w:sz="4" w:space="0" w:color="000000"/>
            </w:tcBorders>
            <w:shd w:val="clear" w:color="auto" w:fill="auto"/>
          </w:tcPr>
          <w:p w14:paraId="1439274F" w14:textId="449643EC"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1CBC872F" w14:textId="77777777" w:rsidTr="00BF7CEC">
        <w:trPr>
          <w:trHeight w:val="835"/>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0D2CB23D" w14:textId="4B46EEC9"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3.2.7.10</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06BE7F04" w14:textId="1C06B7D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quản lý đơn hàng</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551B806A" w14:textId="68F5E5D7"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16-11-2024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1A32AF" w14:textId="7A2F4476"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17-11-2024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71724B0" w14:textId="55875F0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4</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2DE747DC" w14:textId="3A1348E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Anh</w:t>
            </w:r>
          </w:p>
        </w:tc>
      </w:tr>
      <w:tr w:rsidR="00647B32" w:rsidRPr="0073692F" w14:paraId="02C2B0EF" w14:textId="77777777" w:rsidTr="00BF7CEC">
        <w:trPr>
          <w:trHeight w:val="835"/>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B9A564E" w14:textId="499DB16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3.2.7.11</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2AEDC7E0" w14:textId="54F11AE9"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quản lý khách hàng</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7F19B889" w14:textId="120F8BD8"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16-11-2024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C949A5" w14:textId="0773A1E5"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17-11-2024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D1B0BBD" w14:textId="45564B5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119E58D5" w14:textId="168CB4C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4870F838" w14:textId="77777777" w:rsidTr="00BF7CEC">
        <w:trPr>
          <w:trHeight w:val="835"/>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1DB08501" w14:textId="4E59A81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3.2.7.12</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17EB49F0" w14:textId="2A22185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kiểm tra sức khỏe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3880361C" w14:textId="4D5F4472"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16-11-2024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A8934F" w14:textId="39BB2BE7"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17-11-2024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3280DF3" w14:textId="6EB59443"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4</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72ABEB5B" w14:textId="10E1B1F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Anh</w:t>
            </w:r>
          </w:p>
        </w:tc>
      </w:tr>
      <w:tr w:rsidR="00647B32" w:rsidRPr="0073692F" w14:paraId="52FE389F" w14:textId="77777777" w:rsidTr="00BF7CEC">
        <w:trPr>
          <w:trHeight w:val="835"/>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6E9F75B4" w14:textId="01CA72ED"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lastRenderedPageBreak/>
              <w:t>3.2.7.13</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7673769E" w14:textId="48D6824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đặt thuốc theo đơn</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469A91E5" w14:textId="06F55D0B"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18-11-2024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BD9D4" w14:textId="58816D0D"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19-11-2024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740797A" w14:textId="547FDF8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6</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3F810088" w14:textId="0615EE5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3AA1C76E" w14:textId="77777777" w:rsidTr="00BF7CEC">
        <w:trPr>
          <w:trHeight w:val="835"/>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3628FDD3" w14:textId="0FF9D590"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3.2.7.14</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5D9E6011" w14:textId="124737D5"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Code Front</w:t>
            </w:r>
            <w:r w:rsidRPr="0073692F">
              <w:rPr>
                <w:rFonts w:ascii="Times New Roman" w:eastAsia="Times New Roman" w:hAnsi="Times New Roman" w:cs="Times New Roman"/>
                <w:color w:val="000000"/>
                <w:sz w:val="26"/>
                <w:szCs w:val="26"/>
                <w:lang w:val="vi-VN"/>
              </w:rPr>
              <w:t>-end</w:t>
            </w:r>
            <w:r w:rsidRPr="0073692F">
              <w:rPr>
                <w:rFonts w:ascii="Times New Roman" w:eastAsia="Times New Roman" w:hAnsi="Times New Roman" w:cs="Times New Roman"/>
                <w:color w:val="000000"/>
                <w:sz w:val="26"/>
                <w:szCs w:val="26"/>
              </w:rPr>
              <w:t xml:space="preserve"> or Back-end</w:t>
            </w:r>
            <w:r w:rsidRPr="0073692F">
              <w:rPr>
                <w:rFonts w:ascii="Times New Roman" w:hAnsi="Times New Roman" w:cs="Times New Roman"/>
                <w:color w:val="000000"/>
                <w:sz w:val="26"/>
                <w:szCs w:val="26"/>
              </w:rPr>
              <w:t xml:space="preserve"> công cụ sức khỏe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1FD852E8" w14:textId="360D4DB6"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18-11-2024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F142E1" w14:textId="2283E25C"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19-11-2024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A9F9F35" w14:textId="5E6E675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5</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08AB9C8F" w14:textId="2BA7F9F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2AF9FC93" w14:textId="77777777" w:rsidTr="00BF7CEC">
        <w:trPr>
          <w:jc w:val="center"/>
        </w:trPr>
        <w:tc>
          <w:tcPr>
            <w:tcW w:w="1327" w:type="dxa"/>
            <w:tcBorders>
              <w:top w:val="single" w:sz="4" w:space="0" w:color="auto"/>
              <w:left w:val="single" w:sz="4" w:space="0" w:color="000000"/>
              <w:bottom w:val="single" w:sz="4" w:space="0" w:color="000000"/>
            </w:tcBorders>
            <w:shd w:val="clear" w:color="auto" w:fill="auto"/>
            <w:vAlign w:val="center"/>
          </w:tcPr>
          <w:p w14:paraId="2FF4210A" w14:textId="300B881C"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3.2.7.15</w:t>
            </w:r>
          </w:p>
        </w:tc>
        <w:tc>
          <w:tcPr>
            <w:tcW w:w="2075" w:type="dxa"/>
            <w:tcBorders>
              <w:top w:val="single" w:sz="4" w:space="0" w:color="auto"/>
              <w:left w:val="single" w:sz="4" w:space="0" w:color="000000"/>
              <w:bottom w:val="single" w:sz="4" w:space="0" w:color="000000"/>
            </w:tcBorders>
            <w:shd w:val="clear" w:color="auto" w:fill="auto"/>
            <w:vAlign w:val="center"/>
          </w:tcPr>
          <w:p w14:paraId="43A445EA" w14:textId="47B6DB7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Review code</w:t>
            </w:r>
          </w:p>
        </w:tc>
        <w:tc>
          <w:tcPr>
            <w:tcW w:w="1705" w:type="dxa"/>
            <w:tcBorders>
              <w:top w:val="single" w:sz="4" w:space="0" w:color="auto"/>
              <w:left w:val="single" w:sz="4" w:space="0" w:color="000000"/>
              <w:bottom w:val="single" w:sz="4" w:space="0" w:color="000000"/>
            </w:tcBorders>
            <w:shd w:val="clear" w:color="auto" w:fill="auto"/>
            <w:vAlign w:val="center"/>
          </w:tcPr>
          <w:p w14:paraId="101AEE37" w14:textId="4782238A"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20-11-2024</w:t>
            </w:r>
          </w:p>
        </w:tc>
        <w:tc>
          <w:tcPr>
            <w:tcW w:w="1710" w:type="dxa"/>
            <w:tcBorders>
              <w:top w:val="single" w:sz="4" w:space="0" w:color="auto"/>
              <w:left w:val="single" w:sz="4" w:space="0" w:color="000000"/>
              <w:bottom w:val="single" w:sz="4" w:space="0" w:color="000000"/>
            </w:tcBorders>
            <w:shd w:val="clear" w:color="auto" w:fill="auto"/>
            <w:vAlign w:val="center"/>
          </w:tcPr>
          <w:p w14:paraId="74315D0A" w14:textId="7A836CF1" w:rsidR="00647B32" w:rsidRPr="0073692F" w:rsidRDefault="00647B32" w:rsidP="00647B32">
            <w:pPr>
              <w:spacing w:line="360" w:lineRule="auto"/>
              <w:ind w:left="144"/>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20-11-2024</w:t>
            </w:r>
          </w:p>
        </w:tc>
        <w:tc>
          <w:tcPr>
            <w:tcW w:w="720" w:type="dxa"/>
            <w:tcBorders>
              <w:top w:val="single" w:sz="4" w:space="0" w:color="auto"/>
              <w:left w:val="single" w:sz="4" w:space="0" w:color="000000"/>
              <w:bottom w:val="single" w:sz="4" w:space="0" w:color="000000"/>
            </w:tcBorders>
            <w:shd w:val="clear" w:color="auto" w:fill="auto"/>
            <w:vAlign w:val="center"/>
          </w:tcPr>
          <w:p w14:paraId="24CB3727" w14:textId="5B89BDF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3 </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230FAA03" w14:textId="39A98EDB"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Tất cả thành viên</w:t>
            </w:r>
          </w:p>
        </w:tc>
      </w:tr>
      <w:tr w:rsidR="00647B32" w:rsidRPr="0073692F" w14:paraId="4D5AAAF9" w14:textId="77777777" w:rsidTr="00BF7CEC">
        <w:trPr>
          <w:trHeight w:val="660"/>
          <w:jc w:val="center"/>
        </w:trPr>
        <w:tc>
          <w:tcPr>
            <w:tcW w:w="1327" w:type="dxa"/>
            <w:tcBorders>
              <w:left w:val="single" w:sz="4" w:space="0" w:color="000000"/>
              <w:bottom w:val="single" w:sz="4" w:space="0" w:color="000000"/>
            </w:tcBorders>
            <w:shd w:val="clear" w:color="auto" w:fill="9CC2E5" w:themeFill="accent1" w:themeFillTint="99"/>
            <w:vAlign w:val="center"/>
          </w:tcPr>
          <w:p w14:paraId="535B51D1" w14:textId="2599971C"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b/>
                <w:color w:val="auto"/>
                <w:sz w:val="26"/>
                <w:szCs w:val="26"/>
              </w:rPr>
              <w:t>3.2.8</w:t>
            </w:r>
          </w:p>
        </w:tc>
        <w:tc>
          <w:tcPr>
            <w:tcW w:w="2075" w:type="dxa"/>
            <w:tcBorders>
              <w:left w:val="single" w:sz="4" w:space="0" w:color="000000"/>
              <w:bottom w:val="single" w:sz="4" w:space="0" w:color="000000"/>
            </w:tcBorders>
            <w:shd w:val="clear" w:color="auto" w:fill="9CC2E5" w:themeFill="accent1" w:themeFillTint="99"/>
            <w:vAlign w:val="center"/>
          </w:tcPr>
          <w:p w14:paraId="715EA487" w14:textId="26B2C73F"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b/>
                <w:color w:val="auto"/>
                <w:sz w:val="26"/>
                <w:szCs w:val="26"/>
              </w:rPr>
              <w:t>Testing</w:t>
            </w:r>
          </w:p>
        </w:tc>
        <w:tc>
          <w:tcPr>
            <w:tcW w:w="1705" w:type="dxa"/>
            <w:tcBorders>
              <w:left w:val="single" w:sz="4" w:space="0" w:color="000000"/>
              <w:bottom w:val="single" w:sz="4" w:space="0" w:color="000000"/>
            </w:tcBorders>
            <w:shd w:val="clear" w:color="auto" w:fill="9CC2E5" w:themeFill="accent1" w:themeFillTint="99"/>
            <w:vAlign w:val="center"/>
          </w:tcPr>
          <w:p w14:paraId="56DAB492" w14:textId="7AE92EC2" w:rsidR="00647B32" w:rsidRPr="0073692F" w:rsidRDefault="00647B32" w:rsidP="00647B32">
            <w:pPr>
              <w:spacing w:line="360" w:lineRule="auto"/>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bCs/>
                <w:sz w:val="26"/>
                <w:szCs w:val="26"/>
                <w:lang w:eastAsia="en-US"/>
              </w:rPr>
              <w:t>13-11-2024</w:t>
            </w:r>
          </w:p>
        </w:tc>
        <w:tc>
          <w:tcPr>
            <w:tcW w:w="1710" w:type="dxa"/>
            <w:tcBorders>
              <w:left w:val="single" w:sz="4" w:space="0" w:color="000000"/>
              <w:bottom w:val="single" w:sz="4" w:space="0" w:color="000000"/>
            </w:tcBorders>
            <w:shd w:val="clear" w:color="auto" w:fill="9CC2E5" w:themeFill="accent1" w:themeFillTint="99"/>
            <w:vAlign w:val="center"/>
          </w:tcPr>
          <w:p w14:paraId="1F4E23AD" w14:textId="2A208FE1" w:rsidR="00647B32" w:rsidRPr="0073692F" w:rsidRDefault="00647B32" w:rsidP="00647B32">
            <w:pPr>
              <w:spacing w:line="360" w:lineRule="auto"/>
              <w:rPr>
                <w:rFonts w:ascii="Times New Roman" w:eastAsia="Times New Roman" w:hAnsi="Times New Roman" w:cs="Times New Roman"/>
                <w:b/>
                <w:bCs/>
                <w:sz w:val="26"/>
                <w:szCs w:val="26"/>
                <w:lang w:eastAsia="en-US"/>
              </w:rPr>
            </w:pPr>
            <w:r w:rsidRPr="0073692F">
              <w:rPr>
                <w:rFonts w:ascii="Times New Roman" w:eastAsia="Times New Roman" w:hAnsi="Times New Roman" w:cs="Times New Roman"/>
                <w:b/>
                <w:bCs/>
                <w:sz w:val="26"/>
                <w:szCs w:val="26"/>
                <w:lang w:eastAsia="en-US"/>
              </w:rPr>
              <w:t>20-11-2024</w:t>
            </w:r>
          </w:p>
        </w:tc>
        <w:tc>
          <w:tcPr>
            <w:tcW w:w="720" w:type="dxa"/>
            <w:tcBorders>
              <w:left w:val="single" w:sz="4" w:space="0" w:color="000000"/>
              <w:bottom w:val="single" w:sz="4" w:space="0" w:color="000000"/>
            </w:tcBorders>
            <w:shd w:val="clear" w:color="auto" w:fill="9CC2E5" w:themeFill="accent1" w:themeFillTint="99"/>
            <w:vAlign w:val="center"/>
          </w:tcPr>
          <w:p w14:paraId="13BB6723" w14:textId="7FCC2137" w:rsidR="00647B32" w:rsidRPr="0073692F" w:rsidRDefault="00647B32" w:rsidP="00647B32">
            <w:pPr>
              <w:snapToGrid w:val="0"/>
              <w:spacing w:line="360" w:lineRule="auto"/>
              <w:jc w:val="center"/>
              <w:rPr>
                <w:rFonts w:ascii="Times New Roman" w:hAnsi="Times New Roman" w:cs="Times New Roman"/>
                <w:b/>
                <w:bCs/>
                <w:sz w:val="26"/>
                <w:szCs w:val="26"/>
              </w:rPr>
            </w:pPr>
            <w:r w:rsidRPr="0073692F">
              <w:rPr>
                <w:rFonts w:ascii="Times New Roman" w:hAnsi="Times New Roman" w:cs="Times New Roman"/>
                <w:b/>
                <w:bCs/>
                <w:sz w:val="26"/>
                <w:szCs w:val="26"/>
              </w:rPr>
              <w:t>17</w:t>
            </w:r>
          </w:p>
        </w:tc>
        <w:tc>
          <w:tcPr>
            <w:tcW w:w="1535" w:type="dxa"/>
            <w:tcBorders>
              <w:left w:val="single" w:sz="4" w:space="0" w:color="000000"/>
              <w:bottom w:val="single" w:sz="4" w:space="0" w:color="000000"/>
              <w:right w:val="single" w:sz="4" w:space="0" w:color="000000"/>
            </w:tcBorders>
            <w:shd w:val="clear" w:color="auto" w:fill="9CC2E5" w:themeFill="accent1" w:themeFillTint="99"/>
            <w:vAlign w:val="center"/>
          </w:tcPr>
          <w:p w14:paraId="1770618A" w14:textId="77777777" w:rsidR="00647B32" w:rsidRPr="0073692F" w:rsidRDefault="00647B32" w:rsidP="00647B32">
            <w:pPr>
              <w:snapToGrid w:val="0"/>
              <w:spacing w:line="360" w:lineRule="auto"/>
              <w:jc w:val="center"/>
              <w:rPr>
                <w:rFonts w:ascii="Times New Roman" w:hAnsi="Times New Roman" w:cs="Times New Roman"/>
                <w:sz w:val="26"/>
                <w:szCs w:val="26"/>
              </w:rPr>
            </w:pPr>
          </w:p>
        </w:tc>
      </w:tr>
      <w:tr w:rsidR="00647B32" w:rsidRPr="0073692F" w14:paraId="5435946D" w14:textId="77777777" w:rsidTr="00BF7CEC">
        <w:trPr>
          <w:trHeight w:val="701"/>
          <w:jc w:val="center"/>
        </w:trPr>
        <w:tc>
          <w:tcPr>
            <w:tcW w:w="1327" w:type="dxa"/>
            <w:tcBorders>
              <w:left w:val="single" w:sz="4" w:space="0" w:color="000000"/>
              <w:bottom w:val="single" w:sz="4" w:space="0" w:color="auto"/>
            </w:tcBorders>
            <w:shd w:val="clear" w:color="auto" w:fill="auto"/>
            <w:vAlign w:val="center"/>
          </w:tcPr>
          <w:p w14:paraId="6EE8FD5D" w14:textId="48FE7FBA"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3.2.8.1</w:t>
            </w:r>
          </w:p>
        </w:tc>
        <w:tc>
          <w:tcPr>
            <w:tcW w:w="2075" w:type="dxa"/>
            <w:tcBorders>
              <w:left w:val="single" w:sz="4" w:space="0" w:color="000000"/>
              <w:bottom w:val="single" w:sz="4" w:space="0" w:color="auto"/>
            </w:tcBorders>
            <w:shd w:val="clear" w:color="auto" w:fill="auto"/>
            <w:vAlign w:val="center"/>
          </w:tcPr>
          <w:p w14:paraId="7B4CBAF0" w14:textId="7C886F39"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thông tin cá nhân</w:t>
            </w:r>
          </w:p>
        </w:tc>
        <w:tc>
          <w:tcPr>
            <w:tcW w:w="1705" w:type="dxa"/>
            <w:tcBorders>
              <w:left w:val="single" w:sz="4" w:space="0" w:color="000000"/>
              <w:bottom w:val="single" w:sz="4" w:space="0" w:color="auto"/>
            </w:tcBorders>
            <w:shd w:val="clear" w:color="auto" w:fill="auto"/>
            <w:vAlign w:val="center"/>
          </w:tcPr>
          <w:p w14:paraId="49AC8797" w14:textId="16EC5440"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Cs/>
                <w:sz w:val="26"/>
                <w:szCs w:val="26"/>
                <w:lang w:eastAsia="en-US"/>
              </w:rPr>
              <w:t>13-11-2024</w:t>
            </w:r>
          </w:p>
        </w:tc>
        <w:tc>
          <w:tcPr>
            <w:tcW w:w="1710" w:type="dxa"/>
            <w:tcBorders>
              <w:left w:val="single" w:sz="4" w:space="0" w:color="000000"/>
              <w:bottom w:val="single" w:sz="4" w:space="0" w:color="auto"/>
            </w:tcBorders>
            <w:shd w:val="clear" w:color="auto" w:fill="auto"/>
            <w:vAlign w:val="center"/>
          </w:tcPr>
          <w:p w14:paraId="7ADA962D" w14:textId="426511CE"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14-11-2024</w:t>
            </w:r>
          </w:p>
        </w:tc>
        <w:tc>
          <w:tcPr>
            <w:tcW w:w="720" w:type="dxa"/>
            <w:tcBorders>
              <w:left w:val="single" w:sz="4" w:space="0" w:color="000000"/>
              <w:bottom w:val="single" w:sz="4" w:space="0" w:color="auto"/>
            </w:tcBorders>
            <w:shd w:val="clear" w:color="auto" w:fill="auto"/>
            <w:vAlign w:val="center"/>
          </w:tcPr>
          <w:p w14:paraId="2EC032E3" w14:textId="1BF9DD8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left w:val="single" w:sz="4" w:space="0" w:color="000000"/>
              <w:bottom w:val="single" w:sz="4" w:space="0" w:color="auto"/>
              <w:right w:val="single" w:sz="4" w:space="0" w:color="000000"/>
            </w:tcBorders>
            <w:shd w:val="clear" w:color="auto" w:fill="auto"/>
          </w:tcPr>
          <w:p w14:paraId="1E6CEFBB" w14:textId="3016732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2DB65FCB" w14:textId="77777777" w:rsidTr="00BF7CEC">
        <w:trPr>
          <w:trHeight w:val="701"/>
          <w:jc w:val="center"/>
        </w:trPr>
        <w:tc>
          <w:tcPr>
            <w:tcW w:w="1327" w:type="dxa"/>
            <w:tcBorders>
              <w:left w:val="single" w:sz="4" w:space="0" w:color="000000"/>
              <w:bottom w:val="single" w:sz="4" w:space="0" w:color="auto"/>
            </w:tcBorders>
            <w:shd w:val="clear" w:color="auto" w:fill="auto"/>
            <w:vAlign w:val="center"/>
          </w:tcPr>
          <w:p w14:paraId="268BFBFB" w14:textId="6676ED3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3.2.8.2</w:t>
            </w:r>
          </w:p>
        </w:tc>
        <w:tc>
          <w:tcPr>
            <w:tcW w:w="2075" w:type="dxa"/>
            <w:tcBorders>
              <w:left w:val="single" w:sz="4" w:space="0" w:color="000000"/>
              <w:bottom w:val="single" w:sz="4" w:space="0" w:color="auto"/>
            </w:tcBorders>
            <w:shd w:val="clear" w:color="auto" w:fill="auto"/>
            <w:vAlign w:val="center"/>
          </w:tcPr>
          <w:p w14:paraId="634E929D" w14:textId="133A9FBF"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giỏ hàng</w:t>
            </w:r>
          </w:p>
        </w:tc>
        <w:tc>
          <w:tcPr>
            <w:tcW w:w="1705" w:type="dxa"/>
            <w:tcBorders>
              <w:left w:val="single" w:sz="4" w:space="0" w:color="000000"/>
              <w:bottom w:val="single" w:sz="4" w:space="0" w:color="auto"/>
            </w:tcBorders>
            <w:shd w:val="clear" w:color="auto" w:fill="auto"/>
            <w:vAlign w:val="center"/>
          </w:tcPr>
          <w:p w14:paraId="585B8759" w14:textId="757DD0D6"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Cs/>
                <w:sz w:val="26"/>
                <w:szCs w:val="26"/>
                <w:lang w:eastAsia="en-US"/>
              </w:rPr>
              <w:t>13-11-2024</w:t>
            </w:r>
          </w:p>
        </w:tc>
        <w:tc>
          <w:tcPr>
            <w:tcW w:w="1710" w:type="dxa"/>
            <w:tcBorders>
              <w:left w:val="single" w:sz="4" w:space="0" w:color="000000"/>
              <w:bottom w:val="single" w:sz="4" w:space="0" w:color="auto"/>
            </w:tcBorders>
            <w:shd w:val="clear" w:color="auto" w:fill="auto"/>
            <w:vAlign w:val="center"/>
          </w:tcPr>
          <w:p w14:paraId="4A6433E7" w14:textId="7A32B7E7"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14-11-2024</w:t>
            </w:r>
          </w:p>
        </w:tc>
        <w:tc>
          <w:tcPr>
            <w:tcW w:w="720" w:type="dxa"/>
            <w:tcBorders>
              <w:left w:val="single" w:sz="4" w:space="0" w:color="000000"/>
              <w:bottom w:val="single" w:sz="4" w:space="0" w:color="auto"/>
            </w:tcBorders>
            <w:shd w:val="clear" w:color="auto" w:fill="auto"/>
            <w:vAlign w:val="center"/>
          </w:tcPr>
          <w:p w14:paraId="01280534" w14:textId="0037FBCC"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1 </w:t>
            </w:r>
          </w:p>
        </w:tc>
        <w:tc>
          <w:tcPr>
            <w:tcW w:w="1535" w:type="dxa"/>
            <w:tcBorders>
              <w:left w:val="single" w:sz="4" w:space="0" w:color="000000"/>
              <w:bottom w:val="single" w:sz="4" w:space="0" w:color="auto"/>
              <w:right w:val="single" w:sz="4" w:space="0" w:color="000000"/>
            </w:tcBorders>
            <w:shd w:val="clear" w:color="auto" w:fill="auto"/>
          </w:tcPr>
          <w:p w14:paraId="775C5F06" w14:textId="04190DC6"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4525F23B" w14:textId="77777777" w:rsidTr="00BF7CEC">
        <w:trPr>
          <w:trHeight w:val="701"/>
          <w:jc w:val="center"/>
        </w:trPr>
        <w:tc>
          <w:tcPr>
            <w:tcW w:w="1327" w:type="dxa"/>
            <w:tcBorders>
              <w:left w:val="single" w:sz="4" w:space="0" w:color="000000"/>
              <w:bottom w:val="single" w:sz="4" w:space="0" w:color="auto"/>
            </w:tcBorders>
            <w:shd w:val="clear" w:color="auto" w:fill="auto"/>
            <w:vAlign w:val="center"/>
          </w:tcPr>
          <w:p w14:paraId="4885C271" w14:textId="7B765CD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3.2.8.3</w:t>
            </w:r>
          </w:p>
        </w:tc>
        <w:tc>
          <w:tcPr>
            <w:tcW w:w="2075" w:type="dxa"/>
            <w:tcBorders>
              <w:left w:val="single" w:sz="4" w:space="0" w:color="000000"/>
              <w:bottom w:val="single" w:sz="4" w:space="0" w:color="auto"/>
            </w:tcBorders>
            <w:shd w:val="clear" w:color="auto" w:fill="auto"/>
            <w:vAlign w:val="center"/>
          </w:tcPr>
          <w:p w14:paraId="4E813EC5" w14:textId="57C16FDD"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sức khỏe, bài viết</w:t>
            </w:r>
          </w:p>
        </w:tc>
        <w:tc>
          <w:tcPr>
            <w:tcW w:w="1705" w:type="dxa"/>
            <w:tcBorders>
              <w:left w:val="single" w:sz="4" w:space="0" w:color="000000"/>
              <w:bottom w:val="single" w:sz="4" w:space="0" w:color="auto"/>
            </w:tcBorders>
            <w:shd w:val="clear" w:color="auto" w:fill="auto"/>
            <w:vAlign w:val="center"/>
          </w:tcPr>
          <w:p w14:paraId="4F51DD9D" w14:textId="795F84C3"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Cs/>
                <w:sz w:val="26"/>
                <w:szCs w:val="26"/>
                <w:lang w:eastAsia="en-US"/>
              </w:rPr>
              <w:t>13-11-2024</w:t>
            </w:r>
          </w:p>
        </w:tc>
        <w:tc>
          <w:tcPr>
            <w:tcW w:w="1710" w:type="dxa"/>
            <w:tcBorders>
              <w:left w:val="single" w:sz="4" w:space="0" w:color="000000"/>
              <w:bottom w:val="single" w:sz="4" w:space="0" w:color="auto"/>
            </w:tcBorders>
            <w:shd w:val="clear" w:color="auto" w:fill="auto"/>
            <w:vAlign w:val="center"/>
          </w:tcPr>
          <w:p w14:paraId="12AFA5E8" w14:textId="0B30E69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14-11-2024</w:t>
            </w:r>
          </w:p>
        </w:tc>
        <w:tc>
          <w:tcPr>
            <w:tcW w:w="720" w:type="dxa"/>
            <w:tcBorders>
              <w:left w:val="single" w:sz="4" w:space="0" w:color="000000"/>
              <w:bottom w:val="single" w:sz="4" w:space="0" w:color="auto"/>
            </w:tcBorders>
            <w:shd w:val="clear" w:color="auto" w:fill="auto"/>
            <w:vAlign w:val="center"/>
          </w:tcPr>
          <w:p w14:paraId="777C6EE6" w14:textId="193CCF3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left w:val="single" w:sz="4" w:space="0" w:color="000000"/>
              <w:bottom w:val="single" w:sz="4" w:space="0" w:color="auto"/>
              <w:right w:val="single" w:sz="4" w:space="0" w:color="000000"/>
            </w:tcBorders>
            <w:shd w:val="clear" w:color="auto" w:fill="auto"/>
          </w:tcPr>
          <w:p w14:paraId="7BB7618A" w14:textId="503209D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1F62EA8B" w14:textId="77777777" w:rsidTr="00BF7CEC">
        <w:trPr>
          <w:trHeight w:val="750"/>
          <w:jc w:val="center"/>
        </w:trPr>
        <w:tc>
          <w:tcPr>
            <w:tcW w:w="1327" w:type="dxa"/>
            <w:tcBorders>
              <w:left w:val="single" w:sz="4" w:space="0" w:color="000000"/>
              <w:bottom w:val="single" w:sz="4" w:space="0" w:color="auto"/>
            </w:tcBorders>
            <w:shd w:val="clear" w:color="auto" w:fill="auto"/>
            <w:vAlign w:val="center"/>
          </w:tcPr>
          <w:p w14:paraId="5BCA8817" w14:textId="06D4C7D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3.2.8.4</w:t>
            </w:r>
          </w:p>
        </w:tc>
        <w:tc>
          <w:tcPr>
            <w:tcW w:w="2075" w:type="dxa"/>
            <w:tcBorders>
              <w:left w:val="single" w:sz="4" w:space="0" w:color="000000"/>
              <w:bottom w:val="single" w:sz="4" w:space="0" w:color="auto"/>
            </w:tcBorders>
            <w:shd w:val="clear" w:color="auto" w:fill="auto"/>
            <w:vAlign w:val="center"/>
          </w:tcPr>
          <w:p w14:paraId="03D3BF37" w14:textId="39B1F6A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tìm kiếm</w:t>
            </w:r>
          </w:p>
        </w:tc>
        <w:tc>
          <w:tcPr>
            <w:tcW w:w="1705" w:type="dxa"/>
            <w:tcBorders>
              <w:left w:val="single" w:sz="4" w:space="0" w:color="000000"/>
              <w:bottom w:val="single" w:sz="4" w:space="0" w:color="auto"/>
            </w:tcBorders>
            <w:shd w:val="clear" w:color="auto" w:fill="auto"/>
            <w:vAlign w:val="center"/>
          </w:tcPr>
          <w:p w14:paraId="6D5B40D3" w14:textId="48D2489D"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Cs/>
                <w:sz w:val="26"/>
                <w:szCs w:val="26"/>
                <w:lang w:eastAsia="en-US"/>
              </w:rPr>
              <w:t>13-11-2024</w:t>
            </w:r>
          </w:p>
        </w:tc>
        <w:tc>
          <w:tcPr>
            <w:tcW w:w="1710" w:type="dxa"/>
            <w:tcBorders>
              <w:left w:val="single" w:sz="4" w:space="0" w:color="000000"/>
              <w:bottom w:val="single" w:sz="4" w:space="0" w:color="auto"/>
            </w:tcBorders>
            <w:shd w:val="clear" w:color="auto" w:fill="auto"/>
            <w:vAlign w:val="center"/>
          </w:tcPr>
          <w:p w14:paraId="60D2C00F" w14:textId="0437F069"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14-11-2024</w:t>
            </w:r>
          </w:p>
        </w:tc>
        <w:tc>
          <w:tcPr>
            <w:tcW w:w="720" w:type="dxa"/>
            <w:tcBorders>
              <w:left w:val="single" w:sz="4" w:space="0" w:color="000000"/>
              <w:bottom w:val="single" w:sz="4" w:space="0" w:color="auto"/>
            </w:tcBorders>
            <w:shd w:val="clear" w:color="auto" w:fill="auto"/>
            <w:vAlign w:val="center"/>
          </w:tcPr>
          <w:p w14:paraId="101EDE63" w14:textId="4B1D3EC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left w:val="single" w:sz="4" w:space="0" w:color="000000"/>
              <w:bottom w:val="single" w:sz="4" w:space="0" w:color="auto"/>
              <w:right w:val="single" w:sz="4" w:space="0" w:color="000000"/>
            </w:tcBorders>
            <w:shd w:val="clear" w:color="auto" w:fill="auto"/>
          </w:tcPr>
          <w:p w14:paraId="0B4634C4" w14:textId="67E7371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2C42AE23" w14:textId="77777777" w:rsidTr="00BF7CEC">
        <w:trPr>
          <w:trHeight w:val="701"/>
          <w:jc w:val="center"/>
        </w:trPr>
        <w:tc>
          <w:tcPr>
            <w:tcW w:w="1327" w:type="dxa"/>
            <w:tcBorders>
              <w:left w:val="single" w:sz="4" w:space="0" w:color="000000"/>
              <w:bottom w:val="single" w:sz="4" w:space="0" w:color="auto"/>
            </w:tcBorders>
            <w:shd w:val="clear" w:color="auto" w:fill="auto"/>
            <w:vAlign w:val="center"/>
          </w:tcPr>
          <w:p w14:paraId="30CC97D6" w14:textId="2C02BF2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3.2.8.5</w:t>
            </w:r>
          </w:p>
        </w:tc>
        <w:tc>
          <w:tcPr>
            <w:tcW w:w="2075" w:type="dxa"/>
            <w:tcBorders>
              <w:left w:val="single" w:sz="4" w:space="0" w:color="000000"/>
              <w:bottom w:val="single" w:sz="4" w:space="0" w:color="auto"/>
            </w:tcBorders>
            <w:shd w:val="clear" w:color="auto" w:fill="auto"/>
            <w:vAlign w:val="center"/>
          </w:tcPr>
          <w:p w14:paraId="33E9AF34" w14:textId="5D23BBCF"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xem chi tiết sản phẩm</w:t>
            </w:r>
          </w:p>
        </w:tc>
        <w:tc>
          <w:tcPr>
            <w:tcW w:w="1705" w:type="dxa"/>
            <w:tcBorders>
              <w:left w:val="single" w:sz="4" w:space="0" w:color="000000"/>
              <w:bottom w:val="single" w:sz="4" w:space="0" w:color="auto"/>
            </w:tcBorders>
            <w:shd w:val="clear" w:color="auto" w:fill="auto"/>
            <w:vAlign w:val="center"/>
          </w:tcPr>
          <w:p w14:paraId="26F33C27" w14:textId="14FB7BBD"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bCs/>
                <w:sz w:val="26"/>
                <w:szCs w:val="26"/>
                <w:lang w:eastAsia="en-US"/>
              </w:rPr>
              <w:t>15-11-2024</w:t>
            </w:r>
          </w:p>
        </w:tc>
        <w:tc>
          <w:tcPr>
            <w:tcW w:w="1710" w:type="dxa"/>
            <w:tcBorders>
              <w:left w:val="single" w:sz="4" w:space="0" w:color="000000"/>
              <w:bottom w:val="single" w:sz="4" w:space="0" w:color="auto"/>
            </w:tcBorders>
            <w:shd w:val="clear" w:color="auto" w:fill="auto"/>
            <w:vAlign w:val="center"/>
          </w:tcPr>
          <w:p w14:paraId="5C576AF9" w14:textId="4C064E58"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16-11-2024</w:t>
            </w:r>
          </w:p>
        </w:tc>
        <w:tc>
          <w:tcPr>
            <w:tcW w:w="720" w:type="dxa"/>
            <w:tcBorders>
              <w:left w:val="single" w:sz="4" w:space="0" w:color="000000"/>
              <w:bottom w:val="single" w:sz="4" w:space="0" w:color="auto"/>
            </w:tcBorders>
            <w:shd w:val="clear" w:color="auto" w:fill="auto"/>
            <w:vAlign w:val="center"/>
          </w:tcPr>
          <w:p w14:paraId="20AFC540" w14:textId="31E5942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1 </w:t>
            </w:r>
          </w:p>
        </w:tc>
        <w:tc>
          <w:tcPr>
            <w:tcW w:w="1535" w:type="dxa"/>
            <w:tcBorders>
              <w:left w:val="single" w:sz="4" w:space="0" w:color="000000"/>
              <w:bottom w:val="single" w:sz="4" w:space="0" w:color="auto"/>
              <w:right w:val="single" w:sz="4" w:space="0" w:color="000000"/>
            </w:tcBorders>
            <w:shd w:val="clear" w:color="auto" w:fill="auto"/>
          </w:tcPr>
          <w:p w14:paraId="122EE638" w14:textId="2C38A97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57B818B7" w14:textId="77777777" w:rsidTr="00BF7CEC">
        <w:trPr>
          <w:trHeight w:val="701"/>
          <w:jc w:val="center"/>
        </w:trPr>
        <w:tc>
          <w:tcPr>
            <w:tcW w:w="1327" w:type="dxa"/>
            <w:tcBorders>
              <w:left w:val="single" w:sz="4" w:space="0" w:color="000000"/>
              <w:bottom w:val="single" w:sz="4" w:space="0" w:color="auto"/>
            </w:tcBorders>
            <w:shd w:val="clear" w:color="auto" w:fill="auto"/>
            <w:vAlign w:val="center"/>
          </w:tcPr>
          <w:p w14:paraId="2A5DE302" w14:textId="61DB623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3.2.8.6</w:t>
            </w:r>
          </w:p>
        </w:tc>
        <w:tc>
          <w:tcPr>
            <w:tcW w:w="2075" w:type="dxa"/>
            <w:tcBorders>
              <w:left w:val="single" w:sz="4" w:space="0" w:color="000000"/>
              <w:bottom w:val="single" w:sz="4" w:space="0" w:color="auto"/>
            </w:tcBorders>
            <w:shd w:val="clear" w:color="auto" w:fill="auto"/>
            <w:vAlign w:val="center"/>
          </w:tcPr>
          <w:p w14:paraId="6EDA8151" w14:textId="03BC548A" w:rsidR="00647B32" w:rsidRPr="0073692F" w:rsidRDefault="00647B32" w:rsidP="00647B32">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 xml:space="preserve">trang </w:t>
            </w:r>
            <w:r w:rsidRPr="0073692F">
              <w:rPr>
                <w:rFonts w:ascii="Times New Roman" w:hAnsi="Times New Roman" w:cs="Times New Roman"/>
                <w:color w:val="000000"/>
                <w:sz w:val="26"/>
                <w:szCs w:val="26"/>
              </w:rPr>
              <w:t>tra cứu bệnh</w:t>
            </w:r>
          </w:p>
        </w:tc>
        <w:tc>
          <w:tcPr>
            <w:tcW w:w="1705" w:type="dxa"/>
            <w:tcBorders>
              <w:left w:val="single" w:sz="4" w:space="0" w:color="000000"/>
              <w:bottom w:val="single" w:sz="4" w:space="0" w:color="auto"/>
            </w:tcBorders>
            <w:shd w:val="clear" w:color="auto" w:fill="auto"/>
            <w:vAlign w:val="center"/>
          </w:tcPr>
          <w:p w14:paraId="4F9FE61A" w14:textId="6FD1B395"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15-11-2024</w:t>
            </w:r>
          </w:p>
        </w:tc>
        <w:tc>
          <w:tcPr>
            <w:tcW w:w="1710" w:type="dxa"/>
            <w:tcBorders>
              <w:left w:val="single" w:sz="4" w:space="0" w:color="000000"/>
              <w:bottom w:val="single" w:sz="4" w:space="0" w:color="auto"/>
            </w:tcBorders>
            <w:shd w:val="clear" w:color="auto" w:fill="auto"/>
            <w:vAlign w:val="center"/>
          </w:tcPr>
          <w:p w14:paraId="444B6004" w14:textId="5FAC5831"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sz w:val="26"/>
                <w:szCs w:val="26"/>
                <w:lang w:eastAsia="en-US"/>
              </w:rPr>
              <w:t>16-11-2024</w:t>
            </w:r>
          </w:p>
        </w:tc>
        <w:tc>
          <w:tcPr>
            <w:tcW w:w="720" w:type="dxa"/>
            <w:tcBorders>
              <w:left w:val="single" w:sz="4" w:space="0" w:color="000000"/>
              <w:bottom w:val="single" w:sz="4" w:space="0" w:color="auto"/>
            </w:tcBorders>
            <w:shd w:val="clear" w:color="auto" w:fill="auto"/>
            <w:vAlign w:val="center"/>
          </w:tcPr>
          <w:p w14:paraId="1AAF5ADD" w14:textId="2EBE237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left w:val="single" w:sz="4" w:space="0" w:color="000000"/>
              <w:bottom w:val="single" w:sz="4" w:space="0" w:color="auto"/>
              <w:right w:val="single" w:sz="4" w:space="0" w:color="000000"/>
            </w:tcBorders>
            <w:shd w:val="clear" w:color="auto" w:fill="auto"/>
          </w:tcPr>
          <w:p w14:paraId="543D88DB" w14:textId="14CA4B1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345F3450" w14:textId="77777777" w:rsidTr="00BF7CEC">
        <w:trPr>
          <w:trHeight w:val="705"/>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C99188B" w14:textId="19508F1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3.2.8.7</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284F7433" w14:textId="1F2D4340" w:rsidR="00647B32" w:rsidRPr="0073692F" w:rsidRDefault="00647B32" w:rsidP="00647B32">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tran</w:t>
            </w:r>
            <w:r w:rsidRPr="0073692F">
              <w:rPr>
                <w:rFonts w:ascii="Times New Roman" w:eastAsia="Times New Roman" w:hAnsi="Times New Roman" w:cs="Times New Roman"/>
                <w:color w:val="000000"/>
                <w:sz w:val="26"/>
                <w:szCs w:val="26"/>
              </w:rPr>
              <w:t xml:space="preserve">g </w:t>
            </w:r>
            <w:r w:rsidRPr="0073692F">
              <w:rPr>
                <w:rFonts w:ascii="Times New Roman" w:hAnsi="Times New Roman" w:cs="Times New Roman"/>
                <w:color w:val="000000"/>
                <w:sz w:val="26"/>
                <w:szCs w:val="26"/>
              </w:rPr>
              <w:t>quản lý thanh toán</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0B298AFE" w14:textId="77D2FEAA"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15-11-2024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C5EA2B" w14:textId="091AA016"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sz w:val="26"/>
                <w:szCs w:val="26"/>
                <w:lang w:eastAsia="en-US"/>
              </w:rPr>
              <w:t>16-11-2024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AB560CA" w14:textId="12EB07E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1 </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4B4F182C" w14:textId="2AB1788B"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4512EE81" w14:textId="77777777" w:rsidTr="00BF7CEC">
        <w:trPr>
          <w:trHeight w:val="525"/>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43FCFB78" w14:textId="3F7B964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3.2.8.8</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5B47F599" w14:textId="5EB688F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 xml:space="preserve">trang </w:t>
            </w:r>
            <w:r w:rsidRPr="0073692F">
              <w:rPr>
                <w:rFonts w:ascii="Times New Roman" w:eastAsia="Times New Roman" w:hAnsi="Times New Roman" w:cs="Times New Roman"/>
                <w:color w:val="000000"/>
                <w:sz w:val="26"/>
                <w:szCs w:val="26"/>
              </w:rPr>
              <w:t>tư vấn thuốc</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72A5D89A" w14:textId="7C829F44" w:rsidR="00647B32" w:rsidRPr="0073692F" w:rsidRDefault="00647B32" w:rsidP="00647B32">
            <w:pPr>
              <w:spacing w:line="360" w:lineRule="auto"/>
              <w:rPr>
                <w:rFonts w:ascii="Times New Roman" w:eastAsia="Times New Roman" w:hAnsi="Times New Roman" w:cs="Times New Roman"/>
                <w:bCs/>
                <w:color w:val="auto"/>
                <w:sz w:val="26"/>
                <w:szCs w:val="26"/>
                <w:lang w:eastAsia="en-US"/>
              </w:rPr>
            </w:pPr>
            <w:r w:rsidRPr="0073692F">
              <w:rPr>
                <w:rFonts w:ascii="Times New Roman" w:eastAsia="Times New Roman" w:hAnsi="Times New Roman" w:cs="Times New Roman"/>
                <w:bCs/>
                <w:sz w:val="26"/>
                <w:szCs w:val="26"/>
                <w:lang w:eastAsia="en-US"/>
              </w:rPr>
              <w:t>15-11-2024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738CF8" w14:textId="33834180" w:rsidR="00647B32" w:rsidRPr="0073692F" w:rsidRDefault="00647B32" w:rsidP="00647B32">
            <w:pPr>
              <w:spacing w:line="360" w:lineRule="auto"/>
              <w:rPr>
                <w:rFonts w:ascii="Times New Roman" w:eastAsia="Times New Roman" w:hAnsi="Times New Roman" w:cs="Times New Roman"/>
                <w:bCs/>
                <w:color w:val="auto"/>
                <w:sz w:val="26"/>
                <w:szCs w:val="26"/>
                <w:lang w:eastAsia="en-US"/>
              </w:rPr>
            </w:pPr>
            <w:r w:rsidRPr="0073692F">
              <w:rPr>
                <w:rFonts w:ascii="Times New Roman" w:eastAsia="Times New Roman" w:hAnsi="Times New Roman" w:cs="Times New Roman"/>
                <w:sz w:val="26"/>
                <w:szCs w:val="26"/>
                <w:lang w:eastAsia="en-US"/>
              </w:rPr>
              <w:t>16-11-2024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EF3FE34" w14:textId="2F0BF14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216BF140" w14:textId="756A3FB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44B949F3" w14:textId="77777777" w:rsidTr="00BF7CEC">
        <w:trPr>
          <w:trHeight w:val="462"/>
          <w:jc w:val="center"/>
        </w:trPr>
        <w:tc>
          <w:tcPr>
            <w:tcW w:w="1327" w:type="dxa"/>
            <w:tcBorders>
              <w:top w:val="single" w:sz="4" w:space="0" w:color="auto"/>
              <w:left w:val="single" w:sz="4" w:space="0" w:color="000000"/>
              <w:bottom w:val="single" w:sz="4" w:space="0" w:color="auto"/>
            </w:tcBorders>
            <w:shd w:val="clear" w:color="auto" w:fill="auto"/>
            <w:vAlign w:val="center"/>
          </w:tcPr>
          <w:p w14:paraId="4366C338" w14:textId="6321EDB3"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3.2.8.9</w:t>
            </w:r>
          </w:p>
        </w:tc>
        <w:tc>
          <w:tcPr>
            <w:tcW w:w="2075" w:type="dxa"/>
            <w:tcBorders>
              <w:top w:val="single" w:sz="4" w:space="0" w:color="auto"/>
              <w:left w:val="single" w:sz="4" w:space="0" w:color="000000"/>
              <w:bottom w:val="single" w:sz="4" w:space="0" w:color="auto"/>
            </w:tcBorders>
            <w:shd w:val="clear" w:color="auto" w:fill="auto"/>
            <w:vAlign w:val="center"/>
          </w:tcPr>
          <w:p w14:paraId="585C133C" w14:textId="745AEE1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bài viết</w:t>
            </w:r>
          </w:p>
        </w:tc>
        <w:tc>
          <w:tcPr>
            <w:tcW w:w="1705" w:type="dxa"/>
            <w:tcBorders>
              <w:top w:val="single" w:sz="4" w:space="0" w:color="auto"/>
              <w:left w:val="single" w:sz="4" w:space="0" w:color="000000"/>
              <w:bottom w:val="single" w:sz="4" w:space="0" w:color="auto"/>
            </w:tcBorders>
            <w:shd w:val="clear" w:color="auto" w:fill="auto"/>
            <w:vAlign w:val="center"/>
          </w:tcPr>
          <w:p w14:paraId="5F5AC11B" w14:textId="5DC0D940"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sz w:val="26"/>
                <w:szCs w:val="26"/>
                <w:lang w:eastAsia="en-US"/>
              </w:rPr>
              <w:t>17-11-2024</w:t>
            </w:r>
          </w:p>
        </w:tc>
        <w:tc>
          <w:tcPr>
            <w:tcW w:w="1710" w:type="dxa"/>
            <w:tcBorders>
              <w:top w:val="single" w:sz="4" w:space="0" w:color="auto"/>
              <w:left w:val="single" w:sz="4" w:space="0" w:color="000000"/>
              <w:bottom w:val="single" w:sz="4" w:space="0" w:color="auto"/>
            </w:tcBorders>
            <w:shd w:val="clear" w:color="auto" w:fill="auto"/>
            <w:vAlign w:val="center"/>
          </w:tcPr>
          <w:p w14:paraId="37AF209F" w14:textId="6E0D0B46"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sz w:val="26"/>
                <w:szCs w:val="26"/>
                <w:lang w:eastAsia="en-US"/>
              </w:rPr>
              <w:t>18-11-2024</w:t>
            </w:r>
          </w:p>
        </w:tc>
        <w:tc>
          <w:tcPr>
            <w:tcW w:w="720" w:type="dxa"/>
            <w:tcBorders>
              <w:top w:val="single" w:sz="4" w:space="0" w:color="auto"/>
              <w:left w:val="single" w:sz="4" w:space="0" w:color="000000"/>
              <w:bottom w:val="single" w:sz="4" w:space="0" w:color="auto"/>
            </w:tcBorders>
            <w:shd w:val="clear" w:color="auto" w:fill="auto"/>
            <w:vAlign w:val="center"/>
          </w:tcPr>
          <w:p w14:paraId="5483383F" w14:textId="06D128D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000000"/>
              <w:bottom w:val="single" w:sz="4" w:space="0" w:color="auto"/>
              <w:right w:val="single" w:sz="4" w:space="0" w:color="000000"/>
            </w:tcBorders>
            <w:shd w:val="clear" w:color="auto" w:fill="auto"/>
          </w:tcPr>
          <w:p w14:paraId="4911A37A" w14:textId="5AA134C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40AF422F" w14:textId="77777777" w:rsidTr="00BF7CEC">
        <w:trPr>
          <w:trHeight w:val="462"/>
          <w:jc w:val="center"/>
        </w:trPr>
        <w:tc>
          <w:tcPr>
            <w:tcW w:w="1327" w:type="dxa"/>
            <w:tcBorders>
              <w:top w:val="single" w:sz="4" w:space="0" w:color="auto"/>
              <w:left w:val="single" w:sz="4" w:space="0" w:color="000000"/>
              <w:bottom w:val="single" w:sz="4" w:space="0" w:color="auto"/>
            </w:tcBorders>
            <w:shd w:val="clear" w:color="auto" w:fill="auto"/>
            <w:vAlign w:val="center"/>
          </w:tcPr>
          <w:p w14:paraId="54D577DE" w14:textId="69AD5EB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3.2.8.10</w:t>
            </w:r>
          </w:p>
        </w:tc>
        <w:tc>
          <w:tcPr>
            <w:tcW w:w="2075" w:type="dxa"/>
            <w:tcBorders>
              <w:top w:val="single" w:sz="4" w:space="0" w:color="auto"/>
              <w:left w:val="single" w:sz="4" w:space="0" w:color="000000"/>
              <w:bottom w:val="single" w:sz="4" w:space="0" w:color="auto"/>
            </w:tcBorders>
            <w:shd w:val="clear" w:color="auto" w:fill="auto"/>
            <w:vAlign w:val="center"/>
          </w:tcPr>
          <w:p w14:paraId="1C646122" w14:textId="7285640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đơn hàng</w:t>
            </w:r>
          </w:p>
        </w:tc>
        <w:tc>
          <w:tcPr>
            <w:tcW w:w="1705" w:type="dxa"/>
            <w:tcBorders>
              <w:top w:val="single" w:sz="4" w:space="0" w:color="auto"/>
              <w:left w:val="single" w:sz="4" w:space="0" w:color="000000"/>
              <w:bottom w:val="single" w:sz="4" w:space="0" w:color="auto"/>
            </w:tcBorders>
            <w:shd w:val="clear" w:color="auto" w:fill="auto"/>
            <w:vAlign w:val="center"/>
          </w:tcPr>
          <w:p w14:paraId="51EF14E4" w14:textId="0AFDB2B1"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17-11-2024</w:t>
            </w:r>
          </w:p>
        </w:tc>
        <w:tc>
          <w:tcPr>
            <w:tcW w:w="1710" w:type="dxa"/>
            <w:tcBorders>
              <w:top w:val="single" w:sz="4" w:space="0" w:color="auto"/>
              <w:left w:val="single" w:sz="4" w:space="0" w:color="000000"/>
              <w:bottom w:val="single" w:sz="4" w:space="0" w:color="auto"/>
            </w:tcBorders>
            <w:shd w:val="clear" w:color="auto" w:fill="auto"/>
            <w:vAlign w:val="center"/>
          </w:tcPr>
          <w:p w14:paraId="5C0149DD" w14:textId="05644783"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18-11-2024</w:t>
            </w:r>
          </w:p>
        </w:tc>
        <w:tc>
          <w:tcPr>
            <w:tcW w:w="720" w:type="dxa"/>
            <w:tcBorders>
              <w:top w:val="single" w:sz="4" w:space="0" w:color="auto"/>
              <w:left w:val="single" w:sz="4" w:space="0" w:color="000000"/>
              <w:bottom w:val="single" w:sz="4" w:space="0" w:color="auto"/>
            </w:tcBorders>
            <w:shd w:val="clear" w:color="auto" w:fill="auto"/>
            <w:vAlign w:val="center"/>
          </w:tcPr>
          <w:p w14:paraId="387B97B9" w14:textId="33CE2A1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000000"/>
              <w:bottom w:val="single" w:sz="4" w:space="0" w:color="auto"/>
              <w:right w:val="single" w:sz="4" w:space="0" w:color="000000"/>
            </w:tcBorders>
            <w:shd w:val="clear" w:color="auto" w:fill="auto"/>
          </w:tcPr>
          <w:p w14:paraId="78787862" w14:textId="23CB703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10AE991F" w14:textId="77777777" w:rsidTr="00BF7CEC">
        <w:trPr>
          <w:trHeight w:val="462"/>
          <w:jc w:val="center"/>
        </w:trPr>
        <w:tc>
          <w:tcPr>
            <w:tcW w:w="1327" w:type="dxa"/>
            <w:tcBorders>
              <w:top w:val="single" w:sz="4" w:space="0" w:color="auto"/>
              <w:left w:val="single" w:sz="4" w:space="0" w:color="000000"/>
              <w:bottom w:val="single" w:sz="4" w:space="0" w:color="auto"/>
            </w:tcBorders>
            <w:shd w:val="clear" w:color="auto" w:fill="auto"/>
            <w:vAlign w:val="center"/>
          </w:tcPr>
          <w:p w14:paraId="26E1FA13" w14:textId="0890D72E"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3.2.8.11</w:t>
            </w:r>
          </w:p>
        </w:tc>
        <w:tc>
          <w:tcPr>
            <w:tcW w:w="2075" w:type="dxa"/>
            <w:tcBorders>
              <w:top w:val="single" w:sz="4" w:space="0" w:color="auto"/>
              <w:left w:val="single" w:sz="4" w:space="0" w:color="000000"/>
              <w:bottom w:val="single" w:sz="4" w:space="0" w:color="auto"/>
            </w:tcBorders>
            <w:shd w:val="clear" w:color="auto" w:fill="auto"/>
            <w:vAlign w:val="center"/>
          </w:tcPr>
          <w:p w14:paraId="46436A24" w14:textId="32C56A4A"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hAnsi="Times New Roman" w:cs="Times New Roman"/>
                <w:color w:val="000000"/>
                <w:sz w:val="26"/>
                <w:szCs w:val="26"/>
              </w:rPr>
              <w:t>quản lý khách hàng</w:t>
            </w:r>
          </w:p>
        </w:tc>
        <w:tc>
          <w:tcPr>
            <w:tcW w:w="1705" w:type="dxa"/>
            <w:tcBorders>
              <w:top w:val="single" w:sz="4" w:space="0" w:color="auto"/>
              <w:left w:val="single" w:sz="4" w:space="0" w:color="000000"/>
              <w:bottom w:val="single" w:sz="4" w:space="0" w:color="auto"/>
            </w:tcBorders>
            <w:shd w:val="clear" w:color="auto" w:fill="auto"/>
            <w:vAlign w:val="center"/>
          </w:tcPr>
          <w:p w14:paraId="234BCC9C" w14:textId="01EBC2D3"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17-11-2024</w:t>
            </w:r>
          </w:p>
        </w:tc>
        <w:tc>
          <w:tcPr>
            <w:tcW w:w="1710" w:type="dxa"/>
            <w:tcBorders>
              <w:top w:val="single" w:sz="4" w:space="0" w:color="auto"/>
              <w:left w:val="single" w:sz="4" w:space="0" w:color="000000"/>
              <w:bottom w:val="single" w:sz="4" w:space="0" w:color="auto"/>
            </w:tcBorders>
            <w:shd w:val="clear" w:color="auto" w:fill="auto"/>
            <w:vAlign w:val="center"/>
          </w:tcPr>
          <w:p w14:paraId="2DF534DF" w14:textId="5A067E2F"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18-11-2024</w:t>
            </w:r>
          </w:p>
        </w:tc>
        <w:tc>
          <w:tcPr>
            <w:tcW w:w="720" w:type="dxa"/>
            <w:tcBorders>
              <w:top w:val="single" w:sz="4" w:space="0" w:color="auto"/>
              <w:left w:val="single" w:sz="4" w:space="0" w:color="000000"/>
              <w:bottom w:val="single" w:sz="4" w:space="0" w:color="auto"/>
            </w:tcBorders>
            <w:shd w:val="clear" w:color="auto" w:fill="auto"/>
            <w:vAlign w:val="center"/>
          </w:tcPr>
          <w:p w14:paraId="32FA0B55" w14:textId="0731A7C0"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000000"/>
              <w:bottom w:val="single" w:sz="4" w:space="0" w:color="auto"/>
              <w:right w:val="single" w:sz="4" w:space="0" w:color="000000"/>
            </w:tcBorders>
            <w:shd w:val="clear" w:color="auto" w:fill="auto"/>
          </w:tcPr>
          <w:p w14:paraId="3D9177D2" w14:textId="4E9D971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580CA805" w14:textId="77777777" w:rsidTr="00BF7CEC">
        <w:trPr>
          <w:trHeight w:val="462"/>
          <w:jc w:val="center"/>
        </w:trPr>
        <w:tc>
          <w:tcPr>
            <w:tcW w:w="1327" w:type="dxa"/>
            <w:tcBorders>
              <w:top w:val="single" w:sz="4" w:space="0" w:color="auto"/>
              <w:left w:val="single" w:sz="4" w:space="0" w:color="000000"/>
              <w:bottom w:val="single" w:sz="4" w:space="0" w:color="auto"/>
            </w:tcBorders>
            <w:shd w:val="clear" w:color="auto" w:fill="auto"/>
            <w:vAlign w:val="center"/>
          </w:tcPr>
          <w:p w14:paraId="4706F6E9" w14:textId="24C9269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3.2.8.12</w:t>
            </w:r>
          </w:p>
        </w:tc>
        <w:tc>
          <w:tcPr>
            <w:tcW w:w="2075" w:type="dxa"/>
            <w:tcBorders>
              <w:top w:val="single" w:sz="4" w:space="0" w:color="auto"/>
              <w:left w:val="single" w:sz="4" w:space="0" w:color="000000"/>
              <w:bottom w:val="single" w:sz="4" w:space="0" w:color="auto"/>
            </w:tcBorders>
            <w:shd w:val="clear" w:color="auto" w:fill="auto"/>
            <w:vAlign w:val="center"/>
          </w:tcPr>
          <w:p w14:paraId="713B1CDC" w14:textId="04C5026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 xml:space="preserve">kiểm </w:t>
            </w:r>
            <w:r w:rsidRPr="0073692F">
              <w:rPr>
                <w:rFonts w:ascii="Times New Roman" w:hAnsi="Times New Roman" w:cs="Times New Roman"/>
                <w:color w:val="000000"/>
                <w:sz w:val="26"/>
                <w:szCs w:val="26"/>
              </w:rPr>
              <w:lastRenderedPageBreak/>
              <w:t>tra sức khỏe</w:t>
            </w:r>
          </w:p>
        </w:tc>
        <w:tc>
          <w:tcPr>
            <w:tcW w:w="1705" w:type="dxa"/>
            <w:tcBorders>
              <w:top w:val="single" w:sz="4" w:space="0" w:color="auto"/>
              <w:left w:val="single" w:sz="4" w:space="0" w:color="000000"/>
              <w:bottom w:val="single" w:sz="4" w:space="0" w:color="auto"/>
            </w:tcBorders>
            <w:shd w:val="clear" w:color="auto" w:fill="auto"/>
            <w:vAlign w:val="center"/>
          </w:tcPr>
          <w:p w14:paraId="03CF2A6C" w14:textId="610788B0"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lastRenderedPageBreak/>
              <w:t>17-11-2024</w:t>
            </w:r>
          </w:p>
        </w:tc>
        <w:tc>
          <w:tcPr>
            <w:tcW w:w="1710" w:type="dxa"/>
            <w:tcBorders>
              <w:top w:val="single" w:sz="4" w:space="0" w:color="auto"/>
              <w:left w:val="single" w:sz="4" w:space="0" w:color="000000"/>
              <w:bottom w:val="single" w:sz="4" w:space="0" w:color="auto"/>
            </w:tcBorders>
            <w:shd w:val="clear" w:color="auto" w:fill="auto"/>
            <w:vAlign w:val="center"/>
          </w:tcPr>
          <w:p w14:paraId="3D9B2682" w14:textId="0306ABE4"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18-11-2024</w:t>
            </w:r>
          </w:p>
        </w:tc>
        <w:tc>
          <w:tcPr>
            <w:tcW w:w="720" w:type="dxa"/>
            <w:tcBorders>
              <w:top w:val="single" w:sz="4" w:space="0" w:color="auto"/>
              <w:left w:val="single" w:sz="4" w:space="0" w:color="000000"/>
              <w:bottom w:val="single" w:sz="4" w:space="0" w:color="auto"/>
            </w:tcBorders>
            <w:shd w:val="clear" w:color="auto" w:fill="auto"/>
            <w:vAlign w:val="center"/>
          </w:tcPr>
          <w:p w14:paraId="042128B0" w14:textId="2118E7B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000000"/>
              <w:bottom w:val="single" w:sz="4" w:space="0" w:color="auto"/>
              <w:right w:val="single" w:sz="4" w:space="0" w:color="000000"/>
            </w:tcBorders>
            <w:shd w:val="clear" w:color="auto" w:fill="auto"/>
          </w:tcPr>
          <w:p w14:paraId="0722AB27" w14:textId="0EB96F40"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4EB815EB" w14:textId="77777777" w:rsidTr="00BF7CEC">
        <w:trPr>
          <w:trHeight w:val="462"/>
          <w:jc w:val="center"/>
        </w:trPr>
        <w:tc>
          <w:tcPr>
            <w:tcW w:w="1327" w:type="dxa"/>
            <w:tcBorders>
              <w:top w:val="single" w:sz="4" w:space="0" w:color="auto"/>
              <w:left w:val="single" w:sz="4" w:space="0" w:color="000000"/>
              <w:bottom w:val="single" w:sz="4" w:space="0" w:color="auto"/>
            </w:tcBorders>
            <w:shd w:val="clear" w:color="auto" w:fill="auto"/>
            <w:vAlign w:val="center"/>
          </w:tcPr>
          <w:p w14:paraId="28687D5E" w14:textId="088DC2C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lastRenderedPageBreak/>
              <w:t>3.2.8.13</w:t>
            </w:r>
          </w:p>
        </w:tc>
        <w:tc>
          <w:tcPr>
            <w:tcW w:w="2075" w:type="dxa"/>
            <w:tcBorders>
              <w:top w:val="single" w:sz="4" w:space="0" w:color="auto"/>
              <w:left w:val="single" w:sz="4" w:space="0" w:color="000000"/>
              <w:bottom w:val="single" w:sz="4" w:space="0" w:color="auto"/>
            </w:tcBorders>
            <w:shd w:val="clear" w:color="auto" w:fill="auto"/>
            <w:vAlign w:val="center"/>
          </w:tcPr>
          <w:p w14:paraId="4B9E35FF" w14:textId="173C857F"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eastAsia="Times New Roman" w:hAnsi="Times New Roman" w:cs="Times New Roman"/>
                <w:color w:val="000000"/>
                <w:sz w:val="26"/>
                <w:szCs w:val="26"/>
                <w:lang w:val="vi-VN"/>
              </w:rPr>
              <w:t>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đặt thuốc theo đơn</w:t>
            </w:r>
          </w:p>
        </w:tc>
        <w:tc>
          <w:tcPr>
            <w:tcW w:w="1705" w:type="dxa"/>
            <w:tcBorders>
              <w:top w:val="single" w:sz="4" w:space="0" w:color="auto"/>
              <w:left w:val="single" w:sz="4" w:space="0" w:color="000000"/>
              <w:bottom w:val="single" w:sz="4" w:space="0" w:color="auto"/>
            </w:tcBorders>
            <w:shd w:val="clear" w:color="auto" w:fill="auto"/>
            <w:vAlign w:val="center"/>
          </w:tcPr>
          <w:p w14:paraId="0F8A4FFB" w14:textId="4A821534"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19-11-2024</w:t>
            </w:r>
          </w:p>
        </w:tc>
        <w:tc>
          <w:tcPr>
            <w:tcW w:w="1710" w:type="dxa"/>
            <w:tcBorders>
              <w:top w:val="single" w:sz="4" w:space="0" w:color="auto"/>
              <w:left w:val="single" w:sz="4" w:space="0" w:color="000000"/>
              <w:bottom w:val="single" w:sz="4" w:space="0" w:color="auto"/>
            </w:tcBorders>
            <w:shd w:val="clear" w:color="auto" w:fill="auto"/>
            <w:vAlign w:val="center"/>
          </w:tcPr>
          <w:p w14:paraId="482B0994" w14:textId="21DE675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20-11-2024</w:t>
            </w:r>
          </w:p>
        </w:tc>
        <w:tc>
          <w:tcPr>
            <w:tcW w:w="720" w:type="dxa"/>
            <w:tcBorders>
              <w:top w:val="single" w:sz="4" w:space="0" w:color="auto"/>
              <w:left w:val="single" w:sz="4" w:space="0" w:color="000000"/>
              <w:bottom w:val="single" w:sz="4" w:space="0" w:color="auto"/>
            </w:tcBorders>
            <w:shd w:val="clear" w:color="auto" w:fill="auto"/>
            <w:vAlign w:val="center"/>
          </w:tcPr>
          <w:p w14:paraId="361B51DA" w14:textId="537E645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000000"/>
              <w:bottom w:val="single" w:sz="4" w:space="0" w:color="auto"/>
              <w:right w:val="single" w:sz="4" w:space="0" w:color="000000"/>
            </w:tcBorders>
            <w:shd w:val="clear" w:color="auto" w:fill="auto"/>
          </w:tcPr>
          <w:p w14:paraId="511FDEED" w14:textId="1A582AC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619BD540" w14:textId="77777777" w:rsidTr="00BF7CEC">
        <w:trPr>
          <w:trHeight w:val="462"/>
          <w:jc w:val="center"/>
        </w:trPr>
        <w:tc>
          <w:tcPr>
            <w:tcW w:w="1327" w:type="dxa"/>
            <w:tcBorders>
              <w:top w:val="single" w:sz="4" w:space="0" w:color="auto"/>
              <w:left w:val="single" w:sz="4" w:space="0" w:color="000000"/>
              <w:bottom w:val="single" w:sz="4" w:space="0" w:color="auto"/>
            </w:tcBorders>
            <w:shd w:val="clear" w:color="auto" w:fill="auto"/>
            <w:vAlign w:val="center"/>
          </w:tcPr>
          <w:p w14:paraId="47644D92" w14:textId="42FC46D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3.2.8.14</w:t>
            </w:r>
          </w:p>
        </w:tc>
        <w:tc>
          <w:tcPr>
            <w:tcW w:w="2075" w:type="dxa"/>
            <w:tcBorders>
              <w:top w:val="single" w:sz="4" w:space="0" w:color="auto"/>
              <w:left w:val="single" w:sz="4" w:space="0" w:color="000000"/>
              <w:bottom w:val="single" w:sz="4" w:space="0" w:color="auto"/>
            </w:tcBorders>
            <w:shd w:val="clear" w:color="auto" w:fill="auto"/>
            <w:vAlign w:val="center"/>
          </w:tcPr>
          <w:p w14:paraId="6E00B7EC" w14:textId="1C08FD7E"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 xml:space="preserve">Test </w:t>
            </w:r>
            <w:r w:rsidRPr="0073692F">
              <w:rPr>
                <w:rFonts w:ascii="Times New Roman" w:hAnsi="Times New Roman" w:cs="Times New Roman"/>
                <w:color w:val="auto"/>
                <w:sz w:val="26"/>
                <w:szCs w:val="26"/>
              </w:rPr>
              <w:t xml:space="preserve">trang </w:t>
            </w:r>
            <w:r w:rsidRPr="0073692F">
              <w:rPr>
                <w:rFonts w:ascii="Times New Roman" w:hAnsi="Times New Roman" w:cs="Times New Roman"/>
                <w:color w:val="000000"/>
                <w:sz w:val="26"/>
                <w:szCs w:val="26"/>
              </w:rPr>
              <w:t>công cụ sức khỏe</w:t>
            </w:r>
          </w:p>
        </w:tc>
        <w:tc>
          <w:tcPr>
            <w:tcW w:w="1705" w:type="dxa"/>
            <w:tcBorders>
              <w:top w:val="single" w:sz="4" w:space="0" w:color="auto"/>
              <w:left w:val="single" w:sz="4" w:space="0" w:color="000000"/>
              <w:bottom w:val="single" w:sz="4" w:space="0" w:color="auto"/>
            </w:tcBorders>
            <w:shd w:val="clear" w:color="auto" w:fill="auto"/>
            <w:vAlign w:val="center"/>
          </w:tcPr>
          <w:p w14:paraId="2C9CC96E" w14:textId="5F1AB8CA"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19-11-2024</w:t>
            </w:r>
          </w:p>
        </w:tc>
        <w:tc>
          <w:tcPr>
            <w:tcW w:w="1710" w:type="dxa"/>
            <w:tcBorders>
              <w:top w:val="single" w:sz="4" w:space="0" w:color="auto"/>
              <w:left w:val="single" w:sz="4" w:space="0" w:color="000000"/>
              <w:bottom w:val="single" w:sz="4" w:space="0" w:color="auto"/>
            </w:tcBorders>
            <w:shd w:val="clear" w:color="auto" w:fill="auto"/>
            <w:vAlign w:val="center"/>
          </w:tcPr>
          <w:p w14:paraId="15E83BA2" w14:textId="1248280C"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20-11-2024</w:t>
            </w:r>
          </w:p>
        </w:tc>
        <w:tc>
          <w:tcPr>
            <w:tcW w:w="720" w:type="dxa"/>
            <w:tcBorders>
              <w:top w:val="single" w:sz="4" w:space="0" w:color="auto"/>
              <w:left w:val="single" w:sz="4" w:space="0" w:color="000000"/>
              <w:bottom w:val="single" w:sz="4" w:space="0" w:color="auto"/>
            </w:tcBorders>
            <w:shd w:val="clear" w:color="auto" w:fill="auto"/>
            <w:vAlign w:val="center"/>
          </w:tcPr>
          <w:p w14:paraId="094471F3" w14:textId="32DC706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000000"/>
              <w:bottom w:val="single" w:sz="4" w:space="0" w:color="auto"/>
              <w:right w:val="single" w:sz="4" w:space="0" w:color="000000"/>
            </w:tcBorders>
            <w:shd w:val="clear" w:color="auto" w:fill="auto"/>
          </w:tcPr>
          <w:p w14:paraId="21D41E51" w14:textId="081C2E4C"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5924C394" w14:textId="77777777" w:rsidTr="00BF7CEC">
        <w:trPr>
          <w:trHeight w:val="513"/>
          <w:jc w:val="center"/>
        </w:trPr>
        <w:tc>
          <w:tcPr>
            <w:tcW w:w="1327" w:type="dxa"/>
            <w:tcBorders>
              <w:top w:val="single" w:sz="4" w:space="0" w:color="auto"/>
              <w:left w:val="single" w:sz="4" w:space="0" w:color="000000"/>
              <w:bottom w:val="single" w:sz="4" w:space="0" w:color="000000"/>
            </w:tcBorders>
            <w:shd w:val="clear" w:color="auto" w:fill="9CC2E5" w:themeFill="accent1" w:themeFillTint="99"/>
            <w:vAlign w:val="center"/>
          </w:tcPr>
          <w:p w14:paraId="1D51F2C8" w14:textId="45CEC107" w:rsidR="00647B32" w:rsidRPr="0073692F" w:rsidRDefault="00647B32" w:rsidP="00647B32">
            <w:pPr>
              <w:spacing w:line="360" w:lineRule="auto"/>
              <w:rPr>
                <w:rFonts w:ascii="Times New Roman" w:eastAsia="Times New Roman" w:hAnsi="Times New Roman" w:cs="Times New Roman"/>
                <w:b/>
                <w:color w:val="auto"/>
                <w:sz w:val="26"/>
                <w:szCs w:val="26"/>
              </w:rPr>
            </w:pPr>
            <w:r w:rsidRPr="0073692F">
              <w:rPr>
                <w:rFonts w:ascii="Times New Roman" w:eastAsia="Times New Roman" w:hAnsi="Times New Roman" w:cs="Times New Roman"/>
                <w:b/>
                <w:color w:val="000000"/>
                <w:sz w:val="26"/>
                <w:szCs w:val="26"/>
              </w:rPr>
              <w:t>3.2.9</w:t>
            </w:r>
          </w:p>
        </w:tc>
        <w:tc>
          <w:tcPr>
            <w:tcW w:w="2075" w:type="dxa"/>
            <w:tcBorders>
              <w:top w:val="single" w:sz="4" w:space="0" w:color="auto"/>
              <w:left w:val="single" w:sz="4" w:space="0" w:color="000000"/>
              <w:bottom w:val="single" w:sz="4" w:space="0" w:color="000000"/>
            </w:tcBorders>
            <w:shd w:val="clear" w:color="auto" w:fill="9CC2E5" w:themeFill="accent1" w:themeFillTint="99"/>
            <w:vAlign w:val="center"/>
          </w:tcPr>
          <w:p w14:paraId="6BDB9169" w14:textId="71995B0A" w:rsidR="00647B32" w:rsidRPr="0073692F" w:rsidRDefault="00647B32" w:rsidP="00647B32">
            <w:pPr>
              <w:spacing w:line="360" w:lineRule="auto"/>
              <w:rPr>
                <w:rFonts w:ascii="Times New Roman" w:eastAsia="Times New Roman" w:hAnsi="Times New Roman" w:cs="Times New Roman"/>
                <w:b/>
                <w:color w:val="auto"/>
                <w:sz w:val="26"/>
                <w:szCs w:val="26"/>
              </w:rPr>
            </w:pPr>
            <w:r w:rsidRPr="0073692F">
              <w:rPr>
                <w:rFonts w:ascii="Times New Roman" w:eastAsia="Times New Roman" w:hAnsi="Times New Roman" w:cs="Times New Roman"/>
                <w:b/>
                <w:color w:val="000000"/>
                <w:sz w:val="26"/>
                <w:szCs w:val="26"/>
              </w:rPr>
              <w:t>Fix Bugs</w:t>
            </w:r>
          </w:p>
        </w:tc>
        <w:tc>
          <w:tcPr>
            <w:tcW w:w="1705" w:type="dxa"/>
            <w:tcBorders>
              <w:top w:val="single" w:sz="4" w:space="0" w:color="auto"/>
              <w:left w:val="single" w:sz="4" w:space="0" w:color="000000"/>
              <w:bottom w:val="single" w:sz="4" w:space="0" w:color="000000"/>
            </w:tcBorders>
            <w:shd w:val="clear" w:color="auto" w:fill="9CC2E5" w:themeFill="accent1" w:themeFillTint="99"/>
            <w:vAlign w:val="center"/>
          </w:tcPr>
          <w:p w14:paraId="6166502B" w14:textId="03198602" w:rsidR="00647B32" w:rsidRPr="0073692F" w:rsidRDefault="00647B32" w:rsidP="00647B32">
            <w:pPr>
              <w:spacing w:line="360" w:lineRule="auto"/>
              <w:rPr>
                <w:rFonts w:ascii="Times New Roman" w:eastAsia="Times New Roman" w:hAnsi="Times New Roman" w:cs="Times New Roman"/>
                <w:b/>
                <w:bCs/>
                <w:color w:val="auto"/>
                <w:sz w:val="26"/>
                <w:szCs w:val="26"/>
                <w:lang w:eastAsia="en-US"/>
              </w:rPr>
            </w:pPr>
            <w:r w:rsidRPr="0073692F">
              <w:rPr>
                <w:rFonts w:ascii="Times New Roman" w:eastAsia="Times New Roman" w:hAnsi="Times New Roman" w:cs="Times New Roman"/>
                <w:b/>
                <w:bCs/>
                <w:sz w:val="26"/>
                <w:szCs w:val="26"/>
                <w:lang w:eastAsia="en-US"/>
              </w:rPr>
              <w:t>18-11-2024</w:t>
            </w:r>
          </w:p>
        </w:tc>
        <w:tc>
          <w:tcPr>
            <w:tcW w:w="1710" w:type="dxa"/>
            <w:tcBorders>
              <w:top w:val="single" w:sz="4" w:space="0" w:color="auto"/>
              <w:left w:val="single" w:sz="4" w:space="0" w:color="000000"/>
              <w:bottom w:val="single" w:sz="4" w:space="0" w:color="000000"/>
            </w:tcBorders>
            <w:shd w:val="clear" w:color="auto" w:fill="9CC2E5" w:themeFill="accent1" w:themeFillTint="99"/>
            <w:vAlign w:val="center"/>
          </w:tcPr>
          <w:p w14:paraId="2D1E7889" w14:textId="1E68FFD8" w:rsidR="00647B32" w:rsidRPr="0073692F" w:rsidRDefault="00647B32" w:rsidP="00647B32">
            <w:pPr>
              <w:spacing w:line="360" w:lineRule="auto"/>
              <w:rPr>
                <w:rFonts w:ascii="Times New Roman" w:eastAsia="Times New Roman" w:hAnsi="Times New Roman" w:cs="Times New Roman"/>
                <w:b/>
                <w:bCs/>
                <w:color w:val="auto"/>
                <w:sz w:val="26"/>
                <w:szCs w:val="26"/>
                <w:lang w:eastAsia="en-US"/>
              </w:rPr>
            </w:pPr>
            <w:r w:rsidRPr="0073692F">
              <w:rPr>
                <w:rFonts w:ascii="Times New Roman" w:eastAsia="Times New Roman" w:hAnsi="Times New Roman" w:cs="Times New Roman"/>
                <w:b/>
                <w:bCs/>
                <w:sz w:val="26"/>
                <w:szCs w:val="26"/>
                <w:lang w:eastAsia="en-US"/>
              </w:rPr>
              <w:t>26-11-2024</w:t>
            </w:r>
          </w:p>
        </w:tc>
        <w:tc>
          <w:tcPr>
            <w:tcW w:w="720" w:type="dxa"/>
            <w:tcBorders>
              <w:top w:val="single" w:sz="4" w:space="0" w:color="auto"/>
              <w:left w:val="single" w:sz="4" w:space="0" w:color="000000"/>
              <w:bottom w:val="single" w:sz="4" w:space="0" w:color="000000"/>
            </w:tcBorders>
            <w:shd w:val="clear" w:color="auto" w:fill="9CC2E5" w:themeFill="accent1" w:themeFillTint="99"/>
            <w:vAlign w:val="center"/>
          </w:tcPr>
          <w:p w14:paraId="0502DD5D" w14:textId="5D0AEF99" w:rsidR="00647B32" w:rsidRPr="0073692F" w:rsidRDefault="00647B32" w:rsidP="00647B32">
            <w:pPr>
              <w:snapToGrid w:val="0"/>
              <w:spacing w:line="360" w:lineRule="auto"/>
              <w:jc w:val="center"/>
              <w:rPr>
                <w:rFonts w:ascii="Times New Roman" w:hAnsi="Times New Roman" w:cs="Times New Roman"/>
                <w:b/>
                <w:color w:val="auto"/>
                <w:sz w:val="26"/>
                <w:szCs w:val="26"/>
              </w:rPr>
            </w:pPr>
            <w:r w:rsidRPr="0073692F">
              <w:rPr>
                <w:rFonts w:ascii="Times New Roman" w:hAnsi="Times New Roman" w:cs="Times New Roman"/>
                <w:b/>
                <w:bCs/>
                <w:sz w:val="26"/>
                <w:szCs w:val="26"/>
              </w:rPr>
              <w:t>35</w:t>
            </w:r>
          </w:p>
        </w:tc>
        <w:tc>
          <w:tcPr>
            <w:tcW w:w="1535" w:type="dxa"/>
            <w:tcBorders>
              <w:top w:val="single" w:sz="4" w:space="0" w:color="auto"/>
              <w:left w:val="single" w:sz="4" w:space="0" w:color="000000"/>
              <w:bottom w:val="single" w:sz="4" w:space="0" w:color="000000"/>
              <w:right w:val="single" w:sz="4" w:space="0" w:color="000000"/>
            </w:tcBorders>
            <w:shd w:val="clear" w:color="auto" w:fill="9CC2E5" w:themeFill="accent1" w:themeFillTint="99"/>
            <w:vAlign w:val="center"/>
          </w:tcPr>
          <w:p w14:paraId="59F2F819" w14:textId="77777777" w:rsidR="00647B32" w:rsidRPr="0073692F" w:rsidRDefault="00647B32" w:rsidP="00647B32">
            <w:pPr>
              <w:snapToGrid w:val="0"/>
              <w:spacing w:line="360" w:lineRule="auto"/>
              <w:jc w:val="center"/>
              <w:rPr>
                <w:rFonts w:ascii="Times New Roman" w:hAnsi="Times New Roman" w:cs="Times New Roman"/>
                <w:b/>
                <w:color w:val="auto"/>
                <w:sz w:val="26"/>
                <w:szCs w:val="26"/>
              </w:rPr>
            </w:pPr>
          </w:p>
        </w:tc>
      </w:tr>
      <w:tr w:rsidR="00647B32" w:rsidRPr="0073692F" w14:paraId="32D95DA3" w14:textId="77777777" w:rsidTr="00BF7CEC">
        <w:trPr>
          <w:jc w:val="center"/>
        </w:trPr>
        <w:tc>
          <w:tcPr>
            <w:tcW w:w="1327" w:type="dxa"/>
            <w:tcBorders>
              <w:left w:val="single" w:sz="4" w:space="0" w:color="000000"/>
              <w:bottom w:val="single" w:sz="4" w:space="0" w:color="000000"/>
            </w:tcBorders>
            <w:shd w:val="clear" w:color="auto" w:fill="auto"/>
            <w:vAlign w:val="center"/>
          </w:tcPr>
          <w:p w14:paraId="54B4546C" w14:textId="625F91A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3.2.9.1</w:t>
            </w:r>
          </w:p>
        </w:tc>
        <w:tc>
          <w:tcPr>
            <w:tcW w:w="2075" w:type="dxa"/>
            <w:tcBorders>
              <w:left w:val="single" w:sz="4" w:space="0" w:color="000000"/>
              <w:bottom w:val="single" w:sz="4" w:space="0" w:color="000000"/>
            </w:tcBorders>
            <w:shd w:val="clear" w:color="auto" w:fill="auto"/>
            <w:vAlign w:val="center"/>
          </w:tcPr>
          <w:p w14:paraId="2517910C" w14:textId="0C88FA5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thông tin cá nhân</w:t>
            </w:r>
          </w:p>
        </w:tc>
        <w:tc>
          <w:tcPr>
            <w:tcW w:w="1705" w:type="dxa"/>
            <w:tcBorders>
              <w:left w:val="single" w:sz="4" w:space="0" w:color="000000"/>
              <w:bottom w:val="single" w:sz="4" w:space="0" w:color="000000"/>
            </w:tcBorders>
            <w:shd w:val="clear" w:color="auto" w:fill="auto"/>
            <w:vAlign w:val="center"/>
          </w:tcPr>
          <w:p w14:paraId="14243CB9" w14:textId="08E2921A"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18-11-2024</w:t>
            </w:r>
          </w:p>
        </w:tc>
        <w:tc>
          <w:tcPr>
            <w:tcW w:w="1710" w:type="dxa"/>
            <w:tcBorders>
              <w:left w:val="single" w:sz="4" w:space="0" w:color="000000"/>
              <w:bottom w:val="single" w:sz="4" w:space="0" w:color="000000"/>
            </w:tcBorders>
            <w:shd w:val="clear" w:color="auto" w:fill="auto"/>
            <w:vAlign w:val="center"/>
          </w:tcPr>
          <w:p w14:paraId="4D3A43FF" w14:textId="032FAD26"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19-11-2024</w:t>
            </w:r>
          </w:p>
        </w:tc>
        <w:tc>
          <w:tcPr>
            <w:tcW w:w="720" w:type="dxa"/>
            <w:tcBorders>
              <w:left w:val="single" w:sz="4" w:space="0" w:color="000000"/>
              <w:bottom w:val="single" w:sz="4" w:space="0" w:color="000000"/>
            </w:tcBorders>
            <w:shd w:val="clear" w:color="auto" w:fill="auto"/>
            <w:vAlign w:val="center"/>
          </w:tcPr>
          <w:p w14:paraId="4F4F6FB8" w14:textId="452BD13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357DB6C4" w14:textId="44112E0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 Anh</w:t>
            </w:r>
          </w:p>
        </w:tc>
      </w:tr>
      <w:tr w:rsidR="00647B32" w:rsidRPr="0073692F" w14:paraId="2D84278B" w14:textId="77777777" w:rsidTr="00BF7CEC">
        <w:trPr>
          <w:jc w:val="center"/>
        </w:trPr>
        <w:tc>
          <w:tcPr>
            <w:tcW w:w="1327" w:type="dxa"/>
            <w:tcBorders>
              <w:left w:val="single" w:sz="4" w:space="0" w:color="000000"/>
              <w:bottom w:val="single" w:sz="4" w:space="0" w:color="000000"/>
            </w:tcBorders>
            <w:shd w:val="clear" w:color="auto" w:fill="auto"/>
            <w:vAlign w:val="center"/>
          </w:tcPr>
          <w:p w14:paraId="57EA0749" w14:textId="0763A929"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3.2.9.2</w:t>
            </w:r>
          </w:p>
        </w:tc>
        <w:tc>
          <w:tcPr>
            <w:tcW w:w="2075" w:type="dxa"/>
            <w:tcBorders>
              <w:left w:val="single" w:sz="4" w:space="0" w:color="000000"/>
              <w:bottom w:val="single" w:sz="4" w:space="0" w:color="000000"/>
            </w:tcBorders>
            <w:shd w:val="clear" w:color="auto" w:fill="auto"/>
            <w:vAlign w:val="center"/>
          </w:tcPr>
          <w:p w14:paraId="482669E4" w14:textId="6FC058C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giỏ hàng</w:t>
            </w:r>
          </w:p>
        </w:tc>
        <w:tc>
          <w:tcPr>
            <w:tcW w:w="1705" w:type="dxa"/>
            <w:tcBorders>
              <w:left w:val="single" w:sz="4" w:space="0" w:color="000000"/>
              <w:bottom w:val="single" w:sz="4" w:space="0" w:color="000000"/>
            </w:tcBorders>
            <w:shd w:val="clear" w:color="auto" w:fill="auto"/>
            <w:vAlign w:val="center"/>
          </w:tcPr>
          <w:p w14:paraId="04B918AA" w14:textId="6A40C3A0"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18-11-2024</w:t>
            </w:r>
          </w:p>
        </w:tc>
        <w:tc>
          <w:tcPr>
            <w:tcW w:w="1710" w:type="dxa"/>
            <w:tcBorders>
              <w:left w:val="single" w:sz="4" w:space="0" w:color="000000"/>
              <w:bottom w:val="single" w:sz="4" w:space="0" w:color="000000"/>
            </w:tcBorders>
            <w:shd w:val="clear" w:color="auto" w:fill="auto"/>
            <w:vAlign w:val="center"/>
          </w:tcPr>
          <w:p w14:paraId="4BF3D426" w14:textId="296F6EFF"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19-11-2024</w:t>
            </w:r>
          </w:p>
        </w:tc>
        <w:tc>
          <w:tcPr>
            <w:tcW w:w="720" w:type="dxa"/>
            <w:tcBorders>
              <w:left w:val="single" w:sz="4" w:space="0" w:color="000000"/>
              <w:bottom w:val="single" w:sz="4" w:space="0" w:color="000000"/>
            </w:tcBorders>
            <w:shd w:val="clear" w:color="auto" w:fill="auto"/>
            <w:vAlign w:val="center"/>
          </w:tcPr>
          <w:p w14:paraId="641E9DF4" w14:textId="1C3587C5"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3 </w:t>
            </w:r>
          </w:p>
        </w:tc>
        <w:tc>
          <w:tcPr>
            <w:tcW w:w="1535" w:type="dxa"/>
            <w:tcBorders>
              <w:left w:val="single" w:sz="4" w:space="0" w:color="000000"/>
              <w:bottom w:val="single" w:sz="4" w:space="0" w:color="000000"/>
              <w:right w:val="single" w:sz="4" w:space="0" w:color="000000"/>
            </w:tcBorders>
            <w:shd w:val="clear" w:color="auto" w:fill="auto"/>
            <w:vAlign w:val="center"/>
          </w:tcPr>
          <w:p w14:paraId="059E85EA" w14:textId="2E545D55"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 Anh</w:t>
            </w:r>
          </w:p>
        </w:tc>
      </w:tr>
      <w:tr w:rsidR="00647B32" w:rsidRPr="0073692F" w14:paraId="1C28FF0C" w14:textId="77777777" w:rsidTr="00BF7CEC">
        <w:trPr>
          <w:jc w:val="center"/>
        </w:trPr>
        <w:tc>
          <w:tcPr>
            <w:tcW w:w="1327" w:type="dxa"/>
            <w:tcBorders>
              <w:left w:val="single" w:sz="4" w:space="0" w:color="000000"/>
              <w:bottom w:val="single" w:sz="4" w:space="0" w:color="000000"/>
            </w:tcBorders>
            <w:shd w:val="clear" w:color="auto" w:fill="auto"/>
            <w:vAlign w:val="center"/>
          </w:tcPr>
          <w:p w14:paraId="41EDC88D" w14:textId="155D362E"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3.2.9.3</w:t>
            </w:r>
          </w:p>
        </w:tc>
        <w:tc>
          <w:tcPr>
            <w:tcW w:w="2075" w:type="dxa"/>
            <w:tcBorders>
              <w:left w:val="single" w:sz="4" w:space="0" w:color="000000"/>
              <w:bottom w:val="single" w:sz="4" w:space="0" w:color="000000"/>
            </w:tcBorders>
            <w:shd w:val="clear" w:color="auto" w:fill="auto"/>
            <w:vAlign w:val="center"/>
          </w:tcPr>
          <w:p w14:paraId="5A33A6E2" w14:textId="033B288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sức khỏe, bài viết</w:t>
            </w:r>
          </w:p>
        </w:tc>
        <w:tc>
          <w:tcPr>
            <w:tcW w:w="1705" w:type="dxa"/>
            <w:tcBorders>
              <w:left w:val="single" w:sz="4" w:space="0" w:color="000000"/>
              <w:bottom w:val="single" w:sz="4" w:space="0" w:color="000000"/>
            </w:tcBorders>
            <w:shd w:val="clear" w:color="auto" w:fill="auto"/>
            <w:vAlign w:val="center"/>
          </w:tcPr>
          <w:p w14:paraId="0A9607E4" w14:textId="45B974FA"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20-11-2024</w:t>
            </w:r>
          </w:p>
        </w:tc>
        <w:tc>
          <w:tcPr>
            <w:tcW w:w="1710" w:type="dxa"/>
            <w:tcBorders>
              <w:left w:val="single" w:sz="4" w:space="0" w:color="000000"/>
              <w:bottom w:val="single" w:sz="4" w:space="0" w:color="000000"/>
            </w:tcBorders>
            <w:shd w:val="clear" w:color="auto" w:fill="auto"/>
            <w:vAlign w:val="center"/>
          </w:tcPr>
          <w:p w14:paraId="38B97CDC" w14:textId="6AE82149"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21-11-2024</w:t>
            </w:r>
          </w:p>
        </w:tc>
        <w:tc>
          <w:tcPr>
            <w:tcW w:w="720" w:type="dxa"/>
            <w:tcBorders>
              <w:left w:val="single" w:sz="4" w:space="0" w:color="000000"/>
              <w:bottom w:val="single" w:sz="4" w:space="0" w:color="000000"/>
            </w:tcBorders>
            <w:shd w:val="clear" w:color="auto" w:fill="auto"/>
            <w:vAlign w:val="center"/>
          </w:tcPr>
          <w:p w14:paraId="3EF7E541" w14:textId="21BE097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4722C694" w14:textId="0A2A179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 Phong</w:t>
            </w:r>
          </w:p>
        </w:tc>
      </w:tr>
      <w:tr w:rsidR="00647B32" w:rsidRPr="0073692F" w14:paraId="65EF1BCC" w14:textId="77777777" w:rsidTr="00BF7CEC">
        <w:trPr>
          <w:jc w:val="center"/>
        </w:trPr>
        <w:tc>
          <w:tcPr>
            <w:tcW w:w="1327" w:type="dxa"/>
            <w:tcBorders>
              <w:left w:val="single" w:sz="4" w:space="0" w:color="000000"/>
              <w:bottom w:val="single" w:sz="4" w:space="0" w:color="000000"/>
            </w:tcBorders>
            <w:shd w:val="clear" w:color="auto" w:fill="auto"/>
            <w:vAlign w:val="center"/>
          </w:tcPr>
          <w:p w14:paraId="6BCD3CAF" w14:textId="33F4439A"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3.2.9.4</w:t>
            </w:r>
          </w:p>
        </w:tc>
        <w:tc>
          <w:tcPr>
            <w:tcW w:w="2075" w:type="dxa"/>
            <w:tcBorders>
              <w:left w:val="single" w:sz="4" w:space="0" w:color="000000"/>
              <w:bottom w:val="single" w:sz="4" w:space="0" w:color="000000"/>
            </w:tcBorders>
            <w:shd w:val="clear" w:color="auto" w:fill="auto"/>
            <w:vAlign w:val="center"/>
          </w:tcPr>
          <w:p w14:paraId="3B9DF0CC" w14:textId="4AA1B700"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tìm kiếm</w:t>
            </w:r>
          </w:p>
        </w:tc>
        <w:tc>
          <w:tcPr>
            <w:tcW w:w="1705" w:type="dxa"/>
            <w:tcBorders>
              <w:left w:val="single" w:sz="4" w:space="0" w:color="000000"/>
              <w:bottom w:val="single" w:sz="4" w:space="0" w:color="000000"/>
            </w:tcBorders>
            <w:shd w:val="clear" w:color="auto" w:fill="auto"/>
            <w:vAlign w:val="center"/>
          </w:tcPr>
          <w:p w14:paraId="352B9941" w14:textId="1442775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20-11-2024</w:t>
            </w:r>
          </w:p>
        </w:tc>
        <w:tc>
          <w:tcPr>
            <w:tcW w:w="1710" w:type="dxa"/>
            <w:tcBorders>
              <w:left w:val="single" w:sz="4" w:space="0" w:color="000000"/>
              <w:bottom w:val="single" w:sz="4" w:space="0" w:color="000000"/>
            </w:tcBorders>
            <w:shd w:val="clear" w:color="auto" w:fill="auto"/>
            <w:vAlign w:val="center"/>
          </w:tcPr>
          <w:p w14:paraId="64A30F9A" w14:textId="2180AF6C"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21-11-2024</w:t>
            </w:r>
          </w:p>
        </w:tc>
        <w:tc>
          <w:tcPr>
            <w:tcW w:w="720" w:type="dxa"/>
            <w:tcBorders>
              <w:left w:val="single" w:sz="4" w:space="0" w:color="000000"/>
              <w:bottom w:val="single" w:sz="4" w:space="0" w:color="000000"/>
            </w:tcBorders>
            <w:shd w:val="clear" w:color="auto" w:fill="auto"/>
            <w:vAlign w:val="center"/>
          </w:tcPr>
          <w:p w14:paraId="5E9A819A" w14:textId="3EC39585"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4</w:t>
            </w:r>
          </w:p>
        </w:tc>
        <w:tc>
          <w:tcPr>
            <w:tcW w:w="1535" w:type="dxa"/>
            <w:tcBorders>
              <w:left w:val="single" w:sz="4" w:space="0" w:color="000000"/>
              <w:bottom w:val="single" w:sz="4" w:space="0" w:color="000000"/>
              <w:right w:val="single" w:sz="4" w:space="0" w:color="000000"/>
            </w:tcBorders>
            <w:shd w:val="clear" w:color="auto" w:fill="auto"/>
            <w:vAlign w:val="center"/>
          </w:tcPr>
          <w:p w14:paraId="686AD80B" w14:textId="3E65DFF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66DC3F58" w14:textId="77777777" w:rsidTr="00BF7CEC">
        <w:trPr>
          <w:jc w:val="center"/>
        </w:trPr>
        <w:tc>
          <w:tcPr>
            <w:tcW w:w="1327" w:type="dxa"/>
            <w:tcBorders>
              <w:left w:val="single" w:sz="4" w:space="0" w:color="000000"/>
              <w:bottom w:val="single" w:sz="4" w:space="0" w:color="000000"/>
            </w:tcBorders>
            <w:shd w:val="clear" w:color="auto" w:fill="auto"/>
            <w:vAlign w:val="center"/>
          </w:tcPr>
          <w:p w14:paraId="210A6057" w14:textId="3CD229F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3.2.9.5</w:t>
            </w:r>
          </w:p>
        </w:tc>
        <w:tc>
          <w:tcPr>
            <w:tcW w:w="2075" w:type="dxa"/>
            <w:tcBorders>
              <w:left w:val="single" w:sz="4" w:space="0" w:color="000000"/>
              <w:bottom w:val="single" w:sz="4" w:space="0" w:color="000000"/>
            </w:tcBorders>
            <w:shd w:val="clear" w:color="auto" w:fill="auto"/>
            <w:vAlign w:val="center"/>
          </w:tcPr>
          <w:p w14:paraId="261EAD6B" w14:textId="0291188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xem chi tiết sản phẩm</w:t>
            </w:r>
          </w:p>
        </w:tc>
        <w:tc>
          <w:tcPr>
            <w:tcW w:w="1705" w:type="dxa"/>
            <w:tcBorders>
              <w:left w:val="single" w:sz="4" w:space="0" w:color="000000"/>
              <w:bottom w:val="single" w:sz="4" w:space="0" w:color="000000"/>
            </w:tcBorders>
            <w:shd w:val="clear" w:color="auto" w:fill="auto"/>
            <w:vAlign w:val="center"/>
          </w:tcPr>
          <w:p w14:paraId="01EFA41D" w14:textId="236ADF5F"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20-11-2024</w:t>
            </w:r>
          </w:p>
        </w:tc>
        <w:tc>
          <w:tcPr>
            <w:tcW w:w="1710" w:type="dxa"/>
            <w:tcBorders>
              <w:left w:val="single" w:sz="4" w:space="0" w:color="000000"/>
              <w:bottom w:val="single" w:sz="4" w:space="0" w:color="000000"/>
            </w:tcBorders>
            <w:shd w:val="clear" w:color="auto" w:fill="auto"/>
            <w:vAlign w:val="center"/>
          </w:tcPr>
          <w:p w14:paraId="61778F86" w14:textId="0BB0D230"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21-11-2024</w:t>
            </w:r>
          </w:p>
        </w:tc>
        <w:tc>
          <w:tcPr>
            <w:tcW w:w="720" w:type="dxa"/>
            <w:tcBorders>
              <w:left w:val="single" w:sz="4" w:space="0" w:color="000000"/>
              <w:bottom w:val="single" w:sz="4" w:space="0" w:color="000000"/>
            </w:tcBorders>
            <w:shd w:val="clear" w:color="auto" w:fill="auto"/>
            <w:vAlign w:val="center"/>
          </w:tcPr>
          <w:p w14:paraId="42CA0137" w14:textId="16A0068C"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5A9D7D49" w14:textId="3B84903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 Anh</w:t>
            </w:r>
          </w:p>
        </w:tc>
      </w:tr>
      <w:tr w:rsidR="00647B32" w:rsidRPr="0073692F" w14:paraId="4E0C655B" w14:textId="77777777" w:rsidTr="00BF7CEC">
        <w:trPr>
          <w:jc w:val="center"/>
        </w:trPr>
        <w:tc>
          <w:tcPr>
            <w:tcW w:w="1327" w:type="dxa"/>
            <w:tcBorders>
              <w:left w:val="single" w:sz="4" w:space="0" w:color="000000"/>
              <w:bottom w:val="single" w:sz="4" w:space="0" w:color="000000"/>
            </w:tcBorders>
            <w:shd w:val="clear" w:color="auto" w:fill="auto"/>
            <w:vAlign w:val="center"/>
          </w:tcPr>
          <w:p w14:paraId="726FDF34" w14:textId="090FC92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3.2.9.6</w:t>
            </w:r>
          </w:p>
        </w:tc>
        <w:tc>
          <w:tcPr>
            <w:tcW w:w="2075" w:type="dxa"/>
            <w:tcBorders>
              <w:left w:val="single" w:sz="4" w:space="0" w:color="000000"/>
              <w:bottom w:val="single" w:sz="4" w:space="0" w:color="000000"/>
            </w:tcBorders>
            <w:shd w:val="clear" w:color="auto" w:fill="auto"/>
            <w:vAlign w:val="center"/>
          </w:tcPr>
          <w:p w14:paraId="48D2B0F2" w14:textId="0310B27C" w:rsidR="00647B32" w:rsidRPr="0073692F" w:rsidRDefault="00647B32" w:rsidP="00647B32">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 </w:t>
            </w:r>
            <w:r w:rsidRPr="0073692F">
              <w:rPr>
                <w:rFonts w:ascii="Times New Roman" w:hAnsi="Times New Roman" w:cs="Times New Roman"/>
                <w:color w:val="000000"/>
                <w:sz w:val="26"/>
                <w:szCs w:val="26"/>
              </w:rPr>
              <w:t>tra cứu bệnh</w:t>
            </w:r>
          </w:p>
        </w:tc>
        <w:tc>
          <w:tcPr>
            <w:tcW w:w="1705" w:type="dxa"/>
            <w:tcBorders>
              <w:left w:val="single" w:sz="4" w:space="0" w:color="000000"/>
              <w:bottom w:val="single" w:sz="4" w:space="0" w:color="000000"/>
            </w:tcBorders>
            <w:shd w:val="clear" w:color="auto" w:fill="auto"/>
            <w:vAlign w:val="center"/>
          </w:tcPr>
          <w:p w14:paraId="55DB12D9" w14:textId="62908279"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22-11-2024</w:t>
            </w:r>
          </w:p>
        </w:tc>
        <w:tc>
          <w:tcPr>
            <w:tcW w:w="1710" w:type="dxa"/>
            <w:tcBorders>
              <w:left w:val="single" w:sz="4" w:space="0" w:color="000000"/>
              <w:bottom w:val="single" w:sz="4" w:space="0" w:color="000000"/>
            </w:tcBorders>
            <w:shd w:val="clear" w:color="auto" w:fill="auto"/>
            <w:vAlign w:val="center"/>
          </w:tcPr>
          <w:p w14:paraId="506EEDFE" w14:textId="2593A5EE"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23-11-2024</w:t>
            </w:r>
          </w:p>
        </w:tc>
        <w:tc>
          <w:tcPr>
            <w:tcW w:w="720" w:type="dxa"/>
            <w:tcBorders>
              <w:left w:val="single" w:sz="4" w:space="0" w:color="000000"/>
              <w:bottom w:val="single" w:sz="4" w:space="0" w:color="000000"/>
            </w:tcBorders>
            <w:shd w:val="clear" w:color="auto" w:fill="auto"/>
            <w:vAlign w:val="center"/>
          </w:tcPr>
          <w:p w14:paraId="4AACF6F9" w14:textId="37D9DDE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688B9628" w14:textId="5A1CD97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1A59ACD2" w14:textId="77777777" w:rsidTr="00BF7CEC">
        <w:trPr>
          <w:jc w:val="center"/>
        </w:trPr>
        <w:tc>
          <w:tcPr>
            <w:tcW w:w="1327" w:type="dxa"/>
            <w:tcBorders>
              <w:left w:val="single" w:sz="4" w:space="0" w:color="000000"/>
              <w:bottom w:val="single" w:sz="4" w:space="0" w:color="000000"/>
            </w:tcBorders>
            <w:shd w:val="clear" w:color="auto" w:fill="auto"/>
            <w:vAlign w:val="center"/>
          </w:tcPr>
          <w:p w14:paraId="4C993251" w14:textId="06FEAC5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3.2.9.7</w:t>
            </w:r>
          </w:p>
        </w:tc>
        <w:tc>
          <w:tcPr>
            <w:tcW w:w="2075" w:type="dxa"/>
            <w:tcBorders>
              <w:left w:val="single" w:sz="4" w:space="0" w:color="000000"/>
              <w:bottom w:val="single" w:sz="4" w:space="0" w:color="000000"/>
            </w:tcBorders>
            <w:shd w:val="clear" w:color="auto" w:fill="auto"/>
            <w:vAlign w:val="center"/>
          </w:tcPr>
          <w:p w14:paraId="2C2C3A99" w14:textId="71BA6DE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w:t>
            </w:r>
            <w:r w:rsidRPr="0073692F">
              <w:rPr>
                <w:rFonts w:ascii="Times New Roman" w:eastAsia="Times New Roman" w:hAnsi="Times New Roman" w:cs="Times New Roman"/>
                <w:color w:val="000000"/>
                <w:sz w:val="26"/>
                <w:szCs w:val="26"/>
              </w:rPr>
              <w:t xml:space="preserve">g </w:t>
            </w:r>
            <w:r w:rsidRPr="0073692F">
              <w:rPr>
                <w:rFonts w:ascii="Times New Roman" w:hAnsi="Times New Roman" w:cs="Times New Roman"/>
                <w:color w:val="000000"/>
                <w:sz w:val="26"/>
                <w:szCs w:val="26"/>
              </w:rPr>
              <w:t>quản lý thanh toán</w:t>
            </w:r>
          </w:p>
        </w:tc>
        <w:tc>
          <w:tcPr>
            <w:tcW w:w="1705" w:type="dxa"/>
            <w:tcBorders>
              <w:left w:val="single" w:sz="4" w:space="0" w:color="000000"/>
              <w:bottom w:val="single" w:sz="4" w:space="0" w:color="000000"/>
            </w:tcBorders>
            <w:shd w:val="clear" w:color="auto" w:fill="auto"/>
            <w:vAlign w:val="center"/>
          </w:tcPr>
          <w:p w14:paraId="37D0CC02" w14:textId="0363B20E"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22-11-2024</w:t>
            </w:r>
          </w:p>
        </w:tc>
        <w:tc>
          <w:tcPr>
            <w:tcW w:w="1710" w:type="dxa"/>
            <w:tcBorders>
              <w:left w:val="single" w:sz="4" w:space="0" w:color="000000"/>
              <w:bottom w:val="single" w:sz="4" w:space="0" w:color="000000"/>
            </w:tcBorders>
            <w:shd w:val="clear" w:color="auto" w:fill="auto"/>
            <w:vAlign w:val="center"/>
          </w:tcPr>
          <w:p w14:paraId="602F4D0E" w14:textId="335BA568"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23-11-2024</w:t>
            </w:r>
          </w:p>
        </w:tc>
        <w:tc>
          <w:tcPr>
            <w:tcW w:w="720" w:type="dxa"/>
            <w:tcBorders>
              <w:left w:val="single" w:sz="4" w:space="0" w:color="000000"/>
              <w:bottom w:val="single" w:sz="4" w:space="0" w:color="000000"/>
            </w:tcBorders>
            <w:shd w:val="clear" w:color="auto" w:fill="auto"/>
            <w:vAlign w:val="center"/>
          </w:tcPr>
          <w:p w14:paraId="11ABF43F" w14:textId="5F59C35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 xml:space="preserve">2 </w:t>
            </w:r>
          </w:p>
        </w:tc>
        <w:tc>
          <w:tcPr>
            <w:tcW w:w="1535" w:type="dxa"/>
            <w:tcBorders>
              <w:left w:val="single" w:sz="4" w:space="0" w:color="000000"/>
              <w:bottom w:val="single" w:sz="4" w:space="0" w:color="000000"/>
              <w:right w:val="single" w:sz="4" w:space="0" w:color="000000"/>
            </w:tcBorders>
            <w:shd w:val="clear" w:color="auto" w:fill="auto"/>
            <w:vAlign w:val="center"/>
          </w:tcPr>
          <w:p w14:paraId="0CC5C66B" w14:textId="56C5C7C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02E9ED0E" w14:textId="77777777" w:rsidTr="00BF7CEC">
        <w:trPr>
          <w:trHeight w:val="525"/>
          <w:jc w:val="center"/>
        </w:trPr>
        <w:tc>
          <w:tcPr>
            <w:tcW w:w="1327" w:type="dxa"/>
            <w:tcBorders>
              <w:left w:val="single" w:sz="4" w:space="0" w:color="000000"/>
              <w:bottom w:val="single" w:sz="4" w:space="0" w:color="000000"/>
            </w:tcBorders>
            <w:shd w:val="clear" w:color="auto" w:fill="auto"/>
            <w:vAlign w:val="center"/>
          </w:tcPr>
          <w:p w14:paraId="016F032F" w14:textId="25C607B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3.2.9.8</w:t>
            </w:r>
          </w:p>
        </w:tc>
        <w:tc>
          <w:tcPr>
            <w:tcW w:w="2075" w:type="dxa"/>
            <w:tcBorders>
              <w:left w:val="single" w:sz="4" w:space="0" w:color="000000"/>
              <w:bottom w:val="single" w:sz="4" w:space="0" w:color="000000"/>
            </w:tcBorders>
            <w:shd w:val="clear" w:color="auto" w:fill="auto"/>
            <w:vAlign w:val="center"/>
          </w:tcPr>
          <w:p w14:paraId="1AD9D94D" w14:textId="40EBB0F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 </w:t>
            </w:r>
            <w:r w:rsidRPr="0073692F">
              <w:rPr>
                <w:rFonts w:ascii="Times New Roman" w:eastAsia="Times New Roman" w:hAnsi="Times New Roman" w:cs="Times New Roman"/>
                <w:color w:val="000000"/>
                <w:sz w:val="26"/>
                <w:szCs w:val="26"/>
              </w:rPr>
              <w:t>tư vấn thuốc</w:t>
            </w:r>
          </w:p>
        </w:tc>
        <w:tc>
          <w:tcPr>
            <w:tcW w:w="1705" w:type="dxa"/>
            <w:tcBorders>
              <w:left w:val="single" w:sz="4" w:space="0" w:color="000000"/>
              <w:bottom w:val="single" w:sz="4" w:space="0" w:color="000000"/>
            </w:tcBorders>
            <w:shd w:val="clear" w:color="auto" w:fill="auto"/>
            <w:vAlign w:val="center"/>
          </w:tcPr>
          <w:p w14:paraId="32720D6E" w14:textId="1278F508"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22-11-2024</w:t>
            </w:r>
          </w:p>
        </w:tc>
        <w:tc>
          <w:tcPr>
            <w:tcW w:w="1710" w:type="dxa"/>
            <w:tcBorders>
              <w:left w:val="single" w:sz="4" w:space="0" w:color="000000"/>
              <w:bottom w:val="single" w:sz="4" w:space="0" w:color="000000"/>
            </w:tcBorders>
            <w:shd w:val="clear" w:color="auto" w:fill="auto"/>
            <w:vAlign w:val="center"/>
          </w:tcPr>
          <w:p w14:paraId="5C7A0B9D" w14:textId="1A1F5584"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23-11-2024</w:t>
            </w:r>
          </w:p>
        </w:tc>
        <w:tc>
          <w:tcPr>
            <w:tcW w:w="720" w:type="dxa"/>
            <w:tcBorders>
              <w:left w:val="single" w:sz="4" w:space="0" w:color="000000"/>
              <w:bottom w:val="single" w:sz="4" w:space="0" w:color="000000"/>
            </w:tcBorders>
            <w:shd w:val="clear" w:color="auto" w:fill="auto"/>
            <w:vAlign w:val="center"/>
          </w:tcPr>
          <w:p w14:paraId="511C75A4" w14:textId="78725A45"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left w:val="single" w:sz="4" w:space="0" w:color="000000"/>
              <w:bottom w:val="single" w:sz="4" w:space="0" w:color="000000"/>
              <w:right w:val="single" w:sz="4" w:space="0" w:color="000000"/>
            </w:tcBorders>
            <w:shd w:val="clear" w:color="auto" w:fill="auto"/>
            <w:vAlign w:val="center"/>
          </w:tcPr>
          <w:p w14:paraId="4BD9F071" w14:textId="7778B79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 Phong</w:t>
            </w:r>
          </w:p>
        </w:tc>
      </w:tr>
      <w:tr w:rsidR="00647B32" w:rsidRPr="0073692F" w14:paraId="56A396E8" w14:textId="77777777" w:rsidTr="00BF7CEC">
        <w:trPr>
          <w:trHeight w:val="714"/>
          <w:jc w:val="center"/>
        </w:trPr>
        <w:tc>
          <w:tcPr>
            <w:tcW w:w="1327" w:type="dxa"/>
            <w:tcBorders>
              <w:left w:val="single" w:sz="4" w:space="0" w:color="000000"/>
              <w:bottom w:val="single" w:sz="4" w:space="0" w:color="000000"/>
            </w:tcBorders>
            <w:shd w:val="clear" w:color="auto" w:fill="auto"/>
            <w:vAlign w:val="center"/>
          </w:tcPr>
          <w:p w14:paraId="7D47C5BC" w14:textId="15F2407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3.2.9.9</w:t>
            </w:r>
          </w:p>
        </w:tc>
        <w:tc>
          <w:tcPr>
            <w:tcW w:w="2075" w:type="dxa"/>
            <w:tcBorders>
              <w:left w:val="single" w:sz="4" w:space="0" w:color="000000"/>
              <w:bottom w:val="single" w:sz="4" w:space="0" w:color="000000"/>
            </w:tcBorders>
            <w:shd w:val="clear" w:color="auto" w:fill="auto"/>
            <w:vAlign w:val="center"/>
          </w:tcPr>
          <w:p w14:paraId="4579A825" w14:textId="75393383"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bài viết</w:t>
            </w:r>
          </w:p>
        </w:tc>
        <w:tc>
          <w:tcPr>
            <w:tcW w:w="1705" w:type="dxa"/>
            <w:tcBorders>
              <w:left w:val="single" w:sz="4" w:space="0" w:color="000000"/>
              <w:bottom w:val="single" w:sz="4" w:space="0" w:color="000000"/>
            </w:tcBorders>
            <w:shd w:val="clear" w:color="auto" w:fill="auto"/>
            <w:vAlign w:val="center"/>
          </w:tcPr>
          <w:p w14:paraId="67346E2D" w14:textId="7214C21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24-11-2024</w:t>
            </w:r>
          </w:p>
        </w:tc>
        <w:tc>
          <w:tcPr>
            <w:tcW w:w="1710" w:type="dxa"/>
            <w:tcBorders>
              <w:left w:val="single" w:sz="4" w:space="0" w:color="000000"/>
              <w:bottom w:val="single" w:sz="4" w:space="0" w:color="000000"/>
            </w:tcBorders>
            <w:shd w:val="clear" w:color="auto" w:fill="auto"/>
            <w:vAlign w:val="center"/>
          </w:tcPr>
          <w:p w14:paraId="6173B346" w14:textId="7E19B4A5"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25-11-2024</w:t>
            </w:r>
          </w:p>
        </w:tc>
        <w:tc>
          <w:tcPr>
            <w:tcW w:w="720" w:type="dxa"/>
            <w:tcBorders>
              <w:left w:val="single" w:sz="4" w:space="0" w:color="000000"/>
              <w:bottom w:val="single" w:sz="4" w:space="0" w:color="000000"/>
            </w:tcBorders>
            <w:shd w:val="clear" w:color="auto" w:fill="auto"/>
            <w:vAlign w:val="center"/>
          </w:tcPr>
          <w:p w14:paraId="2EB17918" w14:textId="0BB77B4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697F6070" w14:textId="741FBBC5"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3F2C9645" w14:textId="77777777" w:rsidTr="00BF7CEC">
        <w:trPr>
          <w:trHeight w:val="714"/>
          <w:jc w:val="center"/>
        </w:trPr>
        <w:tc>
          <w:tcPr>
            <w:tcW w:w="1327" w:type="dxa"/>
            <w:tcBorders>
              <w:left w:val="single" w:sz="4" w:space="0" w:color="000000"/>
              <w:bottom w:val="single" w:sz="4" w:space="0" w:color="000000"/>
            </w:tcBorders>
            <w:shd w:val="clear" w:color="auto" w:fill="auto"/>
            <w:vAlign w:val="center"/>
          </w:tcPr>
          <w:p w14:paraId="05402260" w14:textId="118818BE"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3.2.9.10</w:t>
            </w:r>
          </w:p>
        </w:tc>
        <w:tc>
          <w:tcPr>
            <w:tcW w:w="2075" w:type="dxa"/>
            <w:tcBorders>
              <w:left w:val="single" w:sz="4" w:space="0" w:color="000000"/>
              <w:bottom w:val="single" w:sz="4" w:space="0" w:color="000000"/>
            </w:tcBorders>
            <w:shd w:val="clear" w:color="auto" w:fill="auto"/>
            <w:vAlign w:val="center"/>
          </w:tcPr>
          <w:p w14:paraId="08736916" w14:textId="13023730"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đơn hàng</w:t>
            </w:r>
          </w:p>
        </w:tc>
        <w:tc>
          <w:tcPr>
            <w:tcW w:w="1705" w:type="dxa"/>
            <w:tcBorders>
              <w:left w:val="single" w:sz="4" w:space="0" w:color="000000"/>
              <w:bottom w:val="single" w:sz="4" w:space="0" w:color="000000"/>
            </w:tcBorders>
            <w:shd w:val="clear" w:color="auto" w:fill="auto"/>
            <w:vAlign w:val="center"/>
          </w:tcPr>
          <w:p w14:paraId="4E932AE9" w14:textId="1F3789C0"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24-11-2024</w:t>
            </w:r>
          </w:p>
        </w:tc>
        <w:tc>
          <w:tcPr>
            <w:tcW w:w="1710" w:type="dxa"/>
            <w:tcBorders>
              <w:left w:val="single" w:sz="4" w:space="0" w:color="000000"/>
              <w:bottom w:val="single" w:sz="4" w:space="0" w:color="000000"/>
            </w:tcBorders>
            <w:shd w:val="clear" w:color="auto" w:fill="auto"/>
            <w:vAlign w:val="center"/>
          </w:tcPr>
          <w:p w14:paraId="7EE21624" w14:textId="5C2979BD"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25-11-2024</w:t>
            </w:r>
          </w:p>
        </w:tc>
        <w:tc>
          <w:tcPr>
            <w:tcW w:w="720" w:type="dxa"/>
            <w:tcBorders>
              <w:left w:val="single" w:sz="4" w:space="0" w:color="000000"/>
              <w:bottom w:val="single" w:sz="4" w:space="0" w:color="000000"/>
            </w:tcBorders>
            <w:shd w:val="clear" w:color="auto" w:fill="auto"/>
            <w:vAlign w:val="center"/>
          </w:tcPr>
          <w:p w14:paraId="427859B1" w14:textId="190095F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left w:val="single" w:sz="4" w:space="0" w:color="000000"/>
              <w:bottom w:val="single" w:sz="4" w:space="0" w:color="000000"/>
              <w:right w:val="single" w:sz="4" w:space="0" w:color="000000"/>
            </w:tcBorders>
            <w:shd w:val="clear" w:color="auto" w:fill="auto"/>
            <w:vAlign w:val="center"/>
          </w:tcPr>
          <w:p w14:paraId="1E15A376" w14:textId="58B9F6E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Anh</w:t>
            </w:r>
          </w:p>
        </w:tc>
      </w:tr>
      <w:tr w:rsidR="00647B32" w:rsidRPr="0073692F" w14:paraId="038CFA3F" w14:textId="77777777" w:rsidTr="00BF7CEC">
        <w:trPr>
          <w:trHeight w:val="714"/>
          <w:jc w:val="center"/>
        </w:trPr>
        <w:tc>
          <w:tcPr>
            <w:tcW w:w="1327" w:type="dxa"/>
            <w:tcBorders>
              <w:left w:val="single" w:sz="4" w:space="0" w:color="000000"/>
              <w:bottom w:val="single" w:sz="4" w:space="0" w:color="000000"/>
            </w:tcBorders>
            <w:shd w:val="clear" w:color="auto" w:fill="auto"/>
            <w:vAlign w:val="center"/>
          </w:tcPr>
          <w:p w14:paraId="0B5FF97F" w14:textId="73B9C920"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3.2.9.11</w:t>
            </w:r>
          </w:p>
        </w:tc>
        <w:tc>
          <w:tcPr>
            <w:tcW w:w="2075" w:type="dxa"/>
            <w:tcBorders>
              <w:left w:val="single" w:sz="4" w:space="0" w:color="000000"/>
              <w:bottom w:val="single" w:sz="4" w:space="0" w:color="000000"/>
            </w:tcBorders>
            <w:shd w:val="clear" w:color="auto" w:fill="auto"/>
            <w:vAlign w:val="center"/>
          </w:tcPr>
          <w:p w14:paraId="7BF32A9D" w14:textId="5504915A"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w:t>
            </w:r>
            <w:r w:rsidRPr="0073692F">
              <w:rPr>
                <w:rFonts w:ascii="Times New Roman" w:hAnsi="Times New Roman" w:cs="Times New Roman"/>
                <w:color w:val="000000"/>
                <w:sz w:val="26"/>
                <w:szCs w:val="26"/>
              </w:rPr>
              <w:t>quản lý khách hàng</w:t>
            </w:r>
          </w:p>
        </w:tc>
        <w:tc>
          <w:tcPr>
            <w:tcW w:w="1705" w:type="dxa"/>
            <w:tcBorders>
              <w:left w:val="single" w:sz="4" w:space="0" w:color="000000"/>
              <w:bottom w:val="single" w:sz="4" w:space="0" w:color="000000"/>
            </w:tcBorders>
            <w:shd w:val="clear" w:color="auto" w:fill="auto"/>
            <w:vAlign w:val="center"/>
          </w:tcPr>
          <w:p w14:paraId="3AB6D30E" w14:textId="5A8A1A41"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24-11-2024</w:t>
            </w:r>
          </w:p>
        </w:tc>
        <w:tc>
          <w:tcPr>
            <w:tcW w:w="1710" w:type="dxa"/>
            <w:tcBorders>
              <w:left w:val="single" w:sz="4" w:space="0" w:color="000000"/>
              <w:bottom w:val="single" w:sz="4" w:space="0" w:color="000000"/>
            </w:tcBorders>
            <w:shd w:val="clear" w:color="auto" w:fill="auto"/>
            <w:vAlign w:val="center"/>
          </w:tcPr>
          <w:p w14:paraId="12CB8A0B" w14:textId="3E4679D9"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25-11-2024</w:t>
            </w:r>
          </w:p>
        </w:tc>
        <w:tc>
          <w:tcPr>
            <w:tcW w:w="720" w:type="dxa"/>
            <w:tcBorders>
              <w:left w:val="single" w:sz="4" w:space="0" w:color="000000"/>
              <w:bottom w:val="single" w:sz="4" w:space="0" w:color="000000"/>
            </w:tcBorders>
            <w:shd w:val="clear" w:color="auto" w:fill="auto"/>
            <w:vAlign w:val="center"/>
          </w:tcPr>
          <w:p w14:paraId="257B8630" w14:textId="4685789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3</w:t>
            </w:r>
          </w:p>
        </w:tc>
        <w:tc>
          <w:tcPr>
            <w:tcW w:w="1535" w:type="dxa"/>
            <w:tcBorders>
              <w:left w:val="single" w:sz="4" w:space="0" w:color="000000"/>
              <w:bottom w:val="single" w:sz="4" w:space="0" w:color="000000"/>
              <w:right w:val="single" w:sz="4" w:space="0" w:color="000000"/>
            </w:tcBorders>
            <w:shd w:val="clear" w:color="auto" w:fill="auto"/>
            <w:vAlign w:val="center"/>
          </w:tcPr>
          <w:p w14:paraId="0ED7B023" w14:textId="53998C8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 Anh</w:t>
            </w:r>
          </w:p>
        </w:tc>
      </w:tr>
      <w:tr w:rsidR="00647B32" w:rsidRPr="0073692F" w14:paraId="736D0E74" w14:textId="77777777" w:rsidTr="00BF7CEC">
        <w:trPr>
          <w:trHeight w:val="714"/>
          <w:jc w:val="center"/>
        </w:trPr>
        <w:tc>
          <w:tcPr>
            <w:tcW w:w="1327" w:type="dxa"/>
            <w:tcBorders>
              <w:left w:val="single" w:sz="4" w:space="0" w:color="000000"/>
              <w:bottom w:val="single" w:sz="4" w:space="0" w:color="000000"/>
            </w:tcBorders>
            <w:shd w:val="clear" w:color="auto" w:fill="auto"/>
            <w:vAlign w:val="center"/>
          </w:tcPr>
          <w:p w14:paraId="0C6E6FB3" w14:textId="6CAFC50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3.2.9.12</w:t>
            </w:r>
          </w:p>
        </w:tc>
        <w:tc>
          <w:tcPr>
            <w:tcW w:w="2075" w:type="dxa"/>
            <w:tcBorders>
              <w:left w:val="single" w:sz="4" w:space="0" w:color="000000"/>
              <w:bottom w:val="single" w:sz="4" w:space="0" w:color="000000"/>
            </w:tcBorders>
            <w:shd w:val="clear" w:color="auto" w:fill="auto"/>
            <w:vAlign w:val="center"/>
          </w:tcPr>
          <w:p w14:paraId="03BFDD67" w14:textId="5DFB3F15"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kiểm tra sức khỏe</w:t>
            </w:r>
          </w:p>
        </w:tc>
        <w:tc>
          <w:tcPr>
            <w:tcW w:w="1705" w:type="dxa"/>
            <w:tcBorders>
              <w:left w:val="single" w:sz="4" w:space="0" w:color="000000"/>
              <w:bottom w:val="single" w:sz="4" w:space="0" w:color="000000"/>
            </w:tcBorders>
            <w:shd w:val="clear" w:color="auto" w:fill="auto"/>
            <w:vAlign w:val="center"/>
          </w:tcPr>
          <w:p w14:paraId="729D74CF" w14:textId="696548FC"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24-11-2024</w:t>
            </w:r>
          </w:p>
        </w:tc>
        <w:tc>
          <w:tcPr>
            <w:tcW w:w="1710" w:type="dxa"/>
            <w:tcBorders>
              <w:left w:val="single" w:sz="4" w:space="0" w:color="000000"/>
              <w:bottom w:val="single" w:sz="4" w:space="0" w:color="000000"/>
            </w:tcBorders>
            <w:shd w:val="clear" w:color="auto" w:fill="auto"/>
            <w:vAlign w:val="center"/>
          </w:tcPr>
          <w:p w14:paraId="1D97127A" w14:textId="3F5A6E8D"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25-11-2024</w:t>
            </w:r>
          </w:p>
        </w:tc>
        <w:tc>
          <w:tcPr>
            <w:tcW w:w="720" w:type="dxa"/>
            <w:tcBorders>
              <w:left w:val="single" w:sz="4" w:space="0" w:color="000000"/>
              <w:bottom w:val="single" w:sz="4" w:space="0" w:color="000000"/>
            </w:tcBorders>
            <w:shd w:val="clear" w:color="auto" w:fill="auto"/>
            <w:vAlign w:val="center"/>
          </w:tcPr>
          <w:p w14:paraId="47AC8DBD" w14:textId="070319E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left w:val="single" w:sz="4" w:space="0" w:color="000000"/>
              <w:bottom w:val="single" w:sz="4" w:space="0" w:color="000000"/>
              <w:right w:val="single" w:sz="4" w:space="0" w:color="000000"/>
            </w:tcBorders>
            <w:shd w:val="clear" w:color="auto" w:fill="auto"/>
            <w:vAlign w:val="center"/>
          </w:tcPr>
          <w:p w14:paraId="41C66713" w14:textId="5B3BAF76"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 Anh</w:t>
            </w:r>
          </w:p>
        </w:tc>
      </w:tr>
      <w:tr w:rsidR="00647B32" w:rsidRPr="0073692F" w14:paraId="47E7831A" w14:textId="77777777" w:rsidTr="00BF7CEC">
        <w:trPr>
          <w:trHeight w:val="714"/>
          <w:jc w:val="center"/>
        </w:trPr>
        <w:tc>
          <w:tcPr>
            <w:tcW w:w="1327" w:type="dxa"/>
            <w:tcBorders>
              <w:left w:val="single" w:sz="4" w:space="0" w:color="000000"/>
              <w:bottom w:val="single" w:sz="4" w:space="0" w:color="000000"/>
            </w:tcBorders>
            <w:shd w:val="clear" w:color="auto" w:fill="auto"/>
            <w:vAlign w:val="center"/>
          </w:tcPr>
          <w:p w14:paraId="348A2FDC" w14:textId="4756E227"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3.2.9.13</w:t>
            </w:r>
          </w:p>
        </w:tc>
        <w:tc>
          <w:tcPr>
            <w:tcW w:w="2075" w:type="dxa"/>
            <w:tcBorders>
              <w:left w:val="single" w:sz="4" w:space="0" w:color="000000"/>
              <w:bottom w:val="single" w:sz="4" w:space="0" w:color="000000"/>
            </w:tcBorders>
            <w:shd w:val="clear" w:color="auto" w:fill="auto"/>
            <w:vAlign w:val="center"/>
          </w:tcPr>
          <w:p w14:paraId="345ADDCB" w14:textId="533DBF2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đặt thuốc theo đơn</w:t>
            </w:r>
          </w:p>
        </w:tc>
        <w:tc>
          <w:tcPr>
            <w:tcW w:w="1705" w:type="dxa"/>
            <w:tcBorders>
              <w:left w:val="single" w:sz="4" w:space="0" w:color="000000"/>
              <w:bottom w:val="single" w:sz="4" w:space="0" w:color="000000"/>
            </w:tcBorders>
            <w:shd w:val="clear" w:color="auto" w:fill="auto"/>
            <w:vAlign w:val="center"/>
          </w:tcPr>
          <w:p w14:paraId="1CFB8A8B" w14:textId="407EE84E"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26-11-2024</w:t>
            </w:r>
          </w:p>
        </w:tc>
        <w:tc>
          <w:tcPr>
            <w:tcW w:w="1710" w:type="dxa"/>
            <w:tcBorders>
              <w:left w:val="single" w:sz="4" w:space="0" w:color="000000"/>
              <w:bottom w:val="single" w:sz="4" w:space="0" w:color="000000"/>
            </w:tcBorders>
            <w:shd w:val="clear" w:color="auto" w:fill="auto"/>
            <w:vAlign w:val="center"/>
          </w:tcPr>
          <w:p w14:paraId="78FEA925" w14:textId="13200233"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26-11-2024</w:t>
            </w:r>
          </w:p>
        </w:tc>
        <w:tc>
          <w:tcPr>
            <w:tcW w:w="720" w:type="dxa"/>
            <w:tcBorders>
              <w:left w:val="single" w:sz="4" w:space="0" w:color="000000"/>
              <w:bottom w:val="single" w:sz="4" w:space="0" w:color="000000"/>
            </w:tcBorders>
            <w:shd w:val="clear" w:color="auto" w:fill="auto"/>
            <w:vAlign w:val="center"/>
          </w:tcPr>
          <w:p w14:paraId="5CABE88D" w14:textId="1D05AA2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left w:val="single" w:sz="4" w:space="0" w:color="000000"/>
              <w:bottom w:val="single" w:sz="4" w:space="0" w:color="000000"/>
              <w:right w:val="single" w:sz="4" w:space="0" w:color="000000"/>
            </w:tcBorders>
            <w:shd w:val="clear" w:color="auto" w:fill="auto"/>
            <w:vAlign w:val="center"/>
          </w:tcPr>
          <w:p w14:paraId="4A0549A8" w14:textId="5D265B0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Anh</w:t>
            </w:r>
          </w:p>
        </w:tc>
      </w:tr>
      <w:tr w:rsidR="00647B32" w:rsidRPr="0073692F" w14:paraId="76D964B9" w14:textId="77777777" w:rsidTr="00BF7CEC">
        <w:trPr>
          <w:trHeight w:val="714"/>
          <w:jc w:val="center"/>
        </w:trPr>
        <w:tc>
          <w:tcPr>
            <w:tcW w:w="1327" w:type="dxa"/>
            <w:tcBorders>
              <w:left w:val="single" w:sz="4" w:space="0" w:color="000000"/>
              <w:bottom w:val="single" w:sz="4" w:space="0" w:color="000000"/>
            </w:tcBorders>
            <w:shd w:val="clear" w:color="auto" w:fill="auto"/>
            <w:vAlign w:val="center"/>
          </w:tcPr>
          <w:p w14:paraId="0A6837C8" w14:textId="0CC6C4E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lastRenderedPageBreak/>
              <w:t>3.2.9.14</w:t>
            </w:r>
          </w:p>
        </w:tc>
        <w:tc>
          <w:tcPr>
            <w:tcW w:w="2075" w:type="dxa"/>
            <w:tcBorders>
              <w:left w:val="single" w:sz="4" w:space="0" w:color="000000"/>
              <w:bottom w:val="single" w:sz="4" w:space="0" w:color="000000"/>
            </w:tcBorders>
            <w:shd w:val="clear" w:color="auto" w:fill="auto"/>
            <w:vAlign w:val="center"/>
          </w:tcPr>
          <w:p w14:paraId="5B30A70E" w14:textId="6ACA10DD"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Fix</w:t>
            </w:r>
            <w:r w:rsidRPr="0073692F">
              <w:rPr>
                <w:rFonts w:ascii="Times New Roman" w:eastAsia="Times New Roman" w:hAnsi="Times New Roman" w:cs="Times New Roman"/>
                <w:color w:val="000000"/>
                <w:sz w:val="26"/>
                <w:szCs w:val="26"/>
                <w:lang w:val="vi-VN"/>
              </w:rPr>
              <w:t xml:space="preserve"> </w:t>
            </w:r>
            <w:r w:rsidRPr="0073692F">
              <w:rPr>
                <w:rFonts w:ascii="Times New Roman" w:hAnsi="Times New Roman" w:cs="Times New Roman"/>
                <w:color w:val="auto"/>
                <w:sz w:val="26"/>
                <w:szCs w:val="26"/>
              </w:rPr>
              <w:t xml:space="preserve">trang </w:t>
            </w:r>
            <w:r w:rsidRPr="0073692F">
              <w:rPr>
                <w:rFonts w:ascii="Times New Roman" w:hAnsi="Times New Roman" w:cs="Times New Roman"/>
                <w:color w:val="000000"/>
                <w:sz w:val="26"/>
                <w:szCs w:val="26"/>
              </w:rPr>
              <w:t>công cụ sức khỏe</w:t>
            </w:r>
          </w:p>
        </w:tc>
        <w:tc>
          <w:tcPr>
            <w:tcW w:w="1705" w:type="dxa"/>
            <w:tcBorders>
              <w:left w:val="single" w:sz="4" w:space="0" w:color="000000"/>
              <w:bottom w:val="single" w:sz="4" w:space="0" w:color="000000"/>
            </w:tcBorders>
            <w:shd w:val="clear" w:color="auto" w:fill="auto"/>
            <w:vAlign w:val="center"/>
          </w:tcPr>
          <w:p w14:paraId="7485B526" w14:textId="24401A0F"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26-11-2024</w:t>
            </w:r>
          </w:p>
        </w:tc>
        <w:tc>
          <w:tcPr>
            <w:tcW w:w="1710" w:type="dxa"/>
            <w:tcBorders>
              <w:left w:val="single" w:sz="4" w:space="0" w:color="000000"/>
              <w:bottom w:val="single" w:sz="4" w:space="0" w:color="000000"/>
            </w:tcBorders>
            <w:shd w:val="clear" w:color="auto" w:fill="auto"/>
            <w:vAlign w:val="center"/>
          </w:tcPr>
          <w:p w14:paraId="488376AE" w14:textId="5ABC9F7B" w:rsidR="00647B32" w:rsidRPr="0073692F" w:rsidRDefault="00647B32" w:rsidP="00647B32">
            <w:pPr>
              <w:spacing w:line="360" w:lineRule="auto"/>
              <w:rPr>
                <w:rFonts w:ascii="Times New Roman" w:eastAsia="Times New Roman" w:hAnsi="Times New Roman" w:cs="Times New Roman"/>
                <w:sz w:val="26"/>
                <w:szCs w:val="26"/>
                <w:lang w:eastAsia="en-US"/>
              </w:rPr>
            </w:pPr>
            <w:r w:rsidRPr="0073692F">
              <w:rPr>
                <w:rFonts w:ascii="Times New Roman" w:eastAsia="Times New Roman" w:hAnsi="Times New Roman" w:cs="Times New Roman"/>
                <w:sz w:val="26"/>
                <w:szCs w:val="26"/>
                <w:lang w:eastAsia="en-US"/>
              </w:rPr>
              <w:t>26-11-2024</w:t>
            </w:r>
          </w:p>
        </w:tc>
        <w:tc>
          <w:tcPr>
            <w:tcW w:w="720" w:type="dxa"/>
            <w:tcBorders>
              <w:left w:val="single" w:sz="4" w:space="0" w:color="000000"/>
              <w:bottom w:val="single" w:sz="4" w:space="0" w:color="000000"/>
            </w:tcBorders>
            <w:shd w:val="clear" w:color="auto" w:fill="auto"/>
            <w:vAlign w:val="center"/>
          </w:tcPr>
          <w:p w14:paraId="766CBF0F" w14:textId="7D5C8D73"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left w:val="single" w:sz="4" w:space="0" w:color="000000"/>
              <w:bottom w:val="single" w:sz="4" w:space="0" w:color="000000"/>
              <w:right w:val="single" w:sz="4" w:space="0" w:color="000000"/>
            </w:tcBorders>
            <w:shd w:val="clear" w:color="auto" w:fill="auto"/>
            <w:vAlign w:val="center"/>
          </w:tcPr>
          <w:p w14:paraId="44EA9816" w14:textId="02F2922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Phong</w:t>
            </w:r>
          </w:p>
        </w:tc>
      </w:tr>
      <w:tr w:rsidR="00647B32" w:rsidRPr="0073692F" w14:paraId="78DEB3E7" w14:textId="77777777" w:rsidTr="00BF7CEC">
        <w:trPr>
          <w:trHeight w:val="457"/>
          <w:jc w:val="center"/>
        </w:trPr>
        <w:tc>
          <w:tcPr>
            <w:tcW w:w="1327" w:type="dxa"/>
            <w:tcBorders>
              <w:top w:val="single" w:sz="4" w:space="0" w:color="auto"/>
              <w:left w:val="single" w:sz="4" w:space="0" w:color="000000"/>
              <w:bottom w:val="single" w:sz="4" w:space="0" w:color="000000"/>
            </w:tcBorders>
            <w:shd w:val="clear" w:color="auto" w:fill="9CC2E5" w:themeFill="accent1" w:themeFillTint="99"/>
            <w:vAlign w:val="center"/>
          </w:tcPr>
          <w:p w14:paraId="77D7C605" w14:textId="0E000DAB"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3.2.10</w:t>
            </w:r>
          </w:p>
        </w:tc>
        <w:tc>
          <w:tcPr>
            <w:tcW w:w="2075" w:type="dxa"/>
            <w:tcBorders>
              <w:top w:val="single" w:sz="4" w:space="0" w:color="auto"/>
              <w:left w:val="single" w:sz="4" w:space="0" w:color="000000"/>
              <w:bottom w:val="single" w:sz="4" w:space="0" w:color="000000"/>
            </w:tcBorders>
            <w:shd w:val="clear" w:color="auto" w:fill="9CC2E5" w:themeFill="accent1" w:themeFillTint="99"/>
            <w:vAlign w:val="center"/>
          </w:tcPr>
          <w:p w14:paraId="2BD4972B" w14:textId="0C738063"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Re-testing</w:t>
            </w:r>
          </w:p>
        </w:tc>
        <w:tc>
          <w:tcPr>
            <w:tcW w:w="1705" w:type="dxa"/>
            <w:tcBorders>
              <w:top w:val="single" w:sz="4" w:space="0" w:color="auto"/>
              <w:left w:val="single" w:sz="4" w:space="0" w:color="000000"/>
              <w:bottom w:val="single" w:sz="4" w:space="0" w:color="000000"/>
            </w:tcBorders>
            <w:shd w:val="clear" w:color="auto" w:fill="9CC2E5" w:themeFill="accent1" w:themeFillTint="99"/>
            <w:vAlign w:val="center"/>
          </w:tcPr>
          <w:p w14:paraId="15B80F16" w14:textId="18988012" w:rsidR="00647B32" w:rsidRPr="0073692F" w:rsidRDefault="00647B32" w:rsidP="00647B32">
            <w:pPr>
              <w:spacing w:line="360" w:lineRule="auto"/>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sz w:val="26"/>
                <w:szCs w:val="26"/>
                <w:lang w:eastAsia="en-US"/>
              </w:rPr>
              <w:t>27-11-2024</w:t>
            </w:r>
          </w:p>
        </w:tc>
        <w:tc>
          <w:tcPr>
            <w:tcW w:w="1710" w:type="dxa"/>
            <w:tcBorders>
              <w:top w:val="single" w:sz="4" w:space="0" w:color="auto"/>
              <w:left w:val="single" w:sz="4" w:space="0" w:color="000000"/>
              <w:bottom w:val="single" w:sz="4" w:space="0" w:color="000000"/>
            </w:tcBorders>
            <w:shd w:val="clear" w:color="auto" w:fill="9CC2E5" w:themeFill="accent1" w:themeFillTint="99"/>
            <w:vAlign w:val="center"/>
          </w:tcPr>
          <w:p w14:paraId="512776E3" w14:textId="6C5AF26C" w:rsidR="00647B32" w:rsidRPr="0073692F" w:rsidRDefault="00647B32" w:rsidP="00647B32">
            <w:pPr>
              <w:spacing w:line="360" w:lineRule="auto"/>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sz w:val="26"/>
                <w:szCs w:val="26"/>
                <w:lang w:eastAsia="en-US"/>
              </w:rPr>
              <w:t>28-11-2024</w:t>
            </w:r>
          </w:p>
        </w:tc>
        <w:tc>
          <w:tcPr>
            <w:tcW w:w="720" w:type="dxa"/>
            <w:tcBorders>
              <w:top w:val="single" w:sz="4" w:space="0" w:color="auto"/>
              <w:left w:val="single" w:sz="4" w:space="0" w:color="000000"/>
              <w:bottom w:val="single" w:sz="4" w:space="0" w:color="000000"/>
            </w:tcBorders>
            <w:shd w:val="clear" w:color="auto" w:fill="9CC2E5" w:themeFill="accent1" w:themeFillTint="99"/>
            <w:vAlign w:val="center"/>
          </w:tcPr>
          <w:p w14:paraId="7208CFA2" w14:textId="4B921AA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b/>
                <w:bCs/>
                <w:sz w:val="26"/>
                <w:szCs w:val="26"/>
              </w:rPr>
              <w:t>18</w:t>
            </w:r>
          </w:p>
        </w:tc>
        <w:tc>
          <w:tcPr>
            <w:tcW w:w="1535" w:type="dxa"/>
            <w:tcBorders>
              <w:top w:val="single" w:sz="4" w:space="0" w:color="auto"/>
              <w:left w:val="single" w:sz="4" w:space="0" w:color="000000"/>
              <w:bottom w:val="single" w:sz="4" w:space="0" w:color="000000"/>
              <w:right w:val="single" w:sz="4" w:space="0" w:color="000000"/>
            </w:tcBorders>
            <w:shd w:val="clear" w:color="auto" w:fill="9CC2E5" w:themeFill="accent1" w:themeFillTint="99"/>
            <w:vAlign w:val="center"/>
          </w:tcPr>
          <w:p w14:paraId="57126CA4" w14:textId="77777777" w:rsidR="00647B32" w:rsidRPr="0073692F" w:rsidRDefault="00647B32" w:rsidP="00647B32">
            <w:pPr>
              <w:snapToGrid w:val="0"/>
              <w:spacing w:line="360" w:lineRule="auto"/>
              <w:jc w:val="center"/>
              <w:rPr>
                <w:rFonts w:ascii="Times New Roman" w:hAnsi="Times New Roman" w:cs="Times New Roman"/>
                <w:sz w:val="26"/>
                <w:szCs w:val="26"/>
              </w:rPr>
            </w:pPr>
          </w:p>
        </w:tc>
      </w:tr>
      <w:tr w:rsidR="00647B32" w:rsidRPr="0073692F" w14:paraId="44E375D7" w14:textId="77777777" w:rsidTr="00BF7CEC">
        <w:trPr>
          <w:trHeight w:val="703"/>
          <w:jc w:val="center"/>
        </w:trPr>
        <w:tc>
          <w:tcPr>
            <w:tcW w:w="1327" w:type="dxa"/>
            <w:tcBorders>
              <w:left w:val="single" w:sz="4" w:space="0" w:color="000000"/>
              <w:bottom w:val="single" w:sz="4" w:space="0" w:color="auto"/>
            </w:tcBorders>
            <w:shd w:val="clear" w:color="auto" w:fill="auto"/>
            <w:vAlign w:val="center"/>
          </w:tcPr>
          <w:p w14:paraId="73DCDBEF" w14:textId="78A88F66"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3.2.10.1</w:t>
            </w:r>
          </w:p>
        </w:tc>
        <w:tc>
          <w:tcPr>
            <w:tcW w:w="2075" w:type="dxa"/>
            <w:tcBorders>
              <w:left w:val="single" w:sz="4" w:space="0" w:color="000000"/>
              <w:bottom w:val="single" w:sz="4" w:space="0" w:color="auto"/>
            </w:tcBorders>
            <w:shd w:val="clear" w:color="auto" w:fill="auto"/>
            <w:vAlign w:val="center"/>
          </w:tcPr>
          <w:p w14:paraId="7AEE5E26" w14:textId="30DD473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thông tin cá nhân</w:t>
            </w:r>
          </w:p>
        </w:tc>
        <w:tc>
          <w:tcPr>
            <w:tcW w:w="1705" w:type="dxa"/>
            <w:tcBorders>
              <w:left w:val="single" w:sz="4" w:space="0" w:color="000000"/>
              <w:bottom w:val="single" w:sz="4" w:space="0" w:color="auto"/>
            </w:tcBorders>
            <w:shd w:val="clear" w:color="auto" w:fill="auto"/>
            <w:vAlign w:val="center"/>
          </w:tcPr>
          <w:p w14:paraId="259EE19A" w14:textId="0950B7EF"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left w:val="single" w:sz="4" w:space="0" w:color="000000"/>
              <w:bottom w:val="single" w:sz="4" w:space="0" w:color="auto"/>
            </w:tcBorders>
            <w:shd w:val="clear" w:color="auto" w:fill="auto"/>
            <w:vAlign w:val="center"/>
          </w:tcPr>
          <w:p w14:paraId="5B4185EB" w14:textId="1E04D315"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left w:val="single" w:sz="4" w:space="0" w:color="000000"/>
              <w:bottom w:val="single" w:sz="4" w:space="0" w:color="auto"/>
            </w:tcBorders>
            <w:shd w:val="clear" w:color="auto" w:fill="auto"/>
            <w:vAlign w:val="center"/>
          </w:tcPr>
          <w:p w14:paraId="7BBB7251" w14:textId="61641E16"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left w:val="single" w:sz="4" w:space="0" w:color="000000"/>
              <w:bottom w:val="single" w:sz="4" w:space="0" w:color="auto"/>
              <w:right w:val="single" w:sz="4" w:space="0" w:color="000000"/>
            </w:tcBorders>
            <w:shd w:val="clear" w:color="auto" w:fill="auto"/>
          </w:tcPr>
          <w:p w14:paraId="611D877B" w14:textId="788F281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31062054" w14:textId="77777777" w:rsidTr="00BF7CEC">
        <w:trPr>
          <w:trHeight w:val="703"/>
          <w:jc w:val="center"/>
        </w:trPr>
        <w:tc>
          <w:tcPr>
            <w:tcW w:w="1327" w:type="dxa"/>
            <w:tcBorders>
              <w:left w:val="single" w:sz="4" w:space="0" w:color="000000"/>
              <w:bottom w:val="single" w:sz="4" w:space="0" w:color="auto"/>
            </w:tcBorders>
            <w:shd w:val="clear" w:color="auto" w:fill="auto"/>
            <w:vAlign w:val="center"/>
          </w:tcPr>
          <w:p w14:paraId="652C921E" w14:textId="65A1662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3.2.10.2</w:t>
            </w:r>
          </w:p>
        </w:tc>
        <w:tc>
          <w:tcPr>
            <w:tcW w:w="2075" w:type="dxa"/>
            <w:tcBorders>
              <w:left w:val="single" w:sz="4" w:space="0" w:color="000000"/>
              <w:bottom w:val="single" w:sz="4" w:space="0" w:color="auto"/>
            </w:tcBorders>
            <w:shd w:val="clear" w:color="auto" w:fill="auto"/>
            <w:vAlign w:val="center"/>
          </w:tcPr>
          <w:p w14:paraId="79EE8101" w14:textId="26E0AC5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giỏ hàng</w:t>
            </w:r>
          </w:p>
        </w:tc>
        <w:tc>
          <w:tcPr>
            <w:tcW w:w="1705" w:type="dxa"/>
            <w:tcBorders>
              <w:left w:val="single" w:sz="4" w:space="0" w:color="000000"/>
              <w:bottom w:val="single" w:sz="4" w:space="0" w:color="auto"/>
            </w:tcBorders>
            <w:shd w:val="clear" w:color="auto" w:fill="auto"/>
            <w:vAlign w:val="center"/>
          </w:tcPr>
          <w:p w14:paraId="4DD80A15" w14:textId="585FE011"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left w:val="single" w:sz="4" w:space="0" w:color="000000"/>
              <w:bottom w:val="single" w:sz="4" w:space="0" w:color="auto"/>
            </w:tcBorders>
            <w:shd w:val="clear" w:color="auto" w:fill="auto"/>
            <w:vAlign w:val="center"/>
          </w:tcPr>
          <w:p w14:paraId="7407B83E" w14:textId="05399013"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left w:val="single" w:sz="4" w:space="0" w:color="000000"/>
              <w:bottom w:val="single" w:sz="4" w:space="0" w:color="auto"/>
            </w:tcBorders>
            <w:shd w:val="clear" w:color="auto" w:fill="auto"/>
            <w:vAlign w:val="center"/>
          </w:tcPr>
          <w:p w14:paraId="673422F3" w14:textId="3797F3F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left w:val="single" w:sz="4" w:space="0" w:color="000000"/>
              <w:bottom w:val="single" w:sz="4" w:space="0" w:color="auto"/>
              <w:right w:val="single" w:sz="4" w:space="0" w:color="000000"/>
            </w:tcBorders>
            <w:shd w:val="clear" w:color="auto" w:fill="auto"/>
          </w:tcPr>
          <w:p w14:paraId="562DAB01" w14:textId="1FEDF0D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7389BE4C" w14:textId="77777777" w:rsidTr="00BF7CEC">
        <w:trPr>
          <w:trHeight w:val="703"/>
          <w:jc w:val="center"/>
        </w:trPr>
        <w:tc>
          <w:tcPr>
            <w:tcW w:w="1327" w:type="dxa"/>
            <w:tcBorders>
              <w:left w:val="single" w:sz="4" w:space="0" w:color="000000"/>
              <w:bottom w:val="single" w:sz="4" w:space="0" w:color="auto"/>
            </w:tcBorders>
            <w:shd w:val="clear" w:color="auto" w:fill="auto"/>
            <w:vAlign w:val="center"/>
          </w:tcPr>
          <w:p w14:paraId="5312FD9F" w14:textId="7BD8210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3.2.10.3</w:t>
            </w:r>
          </w:p>
        </w:tc>
        <w:tc>
          <w:tcPr>
            <w:tcW w:w="2075" w:type="dxa"/>
            <w:tcBorders>
              <w:left w:val="single" w:sz="4" w:space="0" w:color="000000"/>
              <w:bottom w:val="single" w:sz="4" w:space="0" w:color="auto"/>
            </w:tcBorders>
            <w:shd w:val="clear" w:color="auto" w:fill="auto"/>
            <w:vAlign w:val="center"/>
          </w:tcPr>
          <w:p w14:paraId="1A98A511" w14:textId="490A36ED"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sức khỏe, bài viết</w:t>
            </w:r>
          </w:p>
        </w:tc>
        <w:tc>
          <w:tcPr>
            <w:tcW w:w="1705" w:type="dxa"/>
            <w:tcBorders>
              <w:left w:val="single" w:sz="4" w:space="0" w:color="000000"/>
              <w:bottom w:val="single" w:sz="4" w:space="0" w:color="auto"/>
            </w:tcBorders>
            <w:shd w:val="clear" w:color="auto" w:fill="auto"/>
            <w:vAlign w:val="center"/>
          </w:tcPr>
          <w:p w14:paraId="6D012AA8" w14:textId="4ABD27DF"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left w:val="single" w:sz="4" w:space="0" w:color="000000"/>
              <w:bottom w:val="single" w:sz="4" w:space="0" w:color="auto"/>
            </w:tcBorders>
            <w:shd w:val="clear" w:color="auto" w:fill="auto"/>
            <w:vAlign w:val="center"/>
          </w:tcPr>
          <w:p w14:paraId="60CE52AF" w14:textId="47938229"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left w:val="single" w:sz="4" w:space="0" w:color="000000"/>
              <w:bottom w:val="single" w:sz="4" w:space="0" w:color="auto"/>
            </w:tcBorders>
            <w:shd w:val="clear" w:color="auto" w:fill="auto"/>
            <w:vAlign w:val="center"/>
          </w:tcPr>
          <w:p w14:paraId="6646F3E4" w14:textId="01FC7D63"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left w:val="single" w:sz="4" w:space="0" w:color="000000"/>
              <w:bottom w:val="single" w:sz="4" w:space="0" w:color="auto"/>
              <w:right w:val="single" w:sz="4" w:space="0" w:color="000000"/>
            </w:tcBorders>
            <w:shd w:val="clear" w:color="auto" w:fill="auto"/>
          </w:tcPr>
          <w:p w14:paraId="4B075662" w14:textId="51EFFE86"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64D1000E" w14:textId="77777777" w:rsidTr="00BF7CEC">
        <w:trPr>
          <w:trHeight w:val="703"/>
          <w:jc w:val="center"/>
        </w:trPr>
        <w:tc>
          <w:tcPr>
            <w:tcW w:w="1327" w:type="dxa"/>
            <w:tcBorders>
              <w:left w:val="single" w:sz="4" w:space="0" w:color="000000"/>
              <w:bottom w:val="single" w:sz="4" w:space="0" w:color="auto"/>
            </w:tcBorders>
            <w:shd w:val="clear" w:color="auto" w:fill="auto"/>
            <w:vAlign w:val="center"/>
          </w:tcPr>
          <w:p w14:paraId="06565B81" w14:textId="2D7730D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3.2.10.4</w:t>
            </w:r>
          </w:p>
        </w:tc>
        <w:tc>
          <w:tcPr>
            <w:tcW w:w="2075" w:type="dxa"/>
            <w:tcBorders>
              <w:left w:val="single" w:sz="4" w:space="0" w:color="000000"/>
              <w:bottom w:val="single" w:sz="4" w:space="0" w:color="auto"/>
            </w:tcBorders>
            <w:shd w:val="clear" w:color="auto" w:fill="auto"/>
            <w:vAlign w:val="center"/>
          </w:tcPr>
          <w:p w14:paraId="3A011AF0" w14:textId="565BF8E5"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tìm kiếm</w:t>
            </w:r>
          </w:p>
        </w:tc>
        <w:tc>
          <w:tcPr>
            <w:tcW w:w="1705" w:type="dxa"/>
            <w:tcBorders>
              <w:left w:val="single" w:sz="4" w:space="0" w:color="000000"/>
              <w:bottom w:val="single" w:sz="4" w:space="0" w:color="auto"/>
            </w:tcBorders>
            <w:shd w:val="clear" w:color="auto" w:fill="auto"/>
            <w:vAlign w:val="center"/>
          </w:tcPr>
          <w:p w14:paraId="57733012" w14:textId="5843F05A"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left w:val="single" w:sz="4" w:space="0" w:color="000000"/>
              <w:bottom w:val="single" w:sz="4" w:space="0" w:color="auto"/>
            </w:tcBorders>
            <w:shd w:val="clear" w:color="auto" w:fill="auto"/>
            <w:vAlign w:val="center"/>
          </w:tcPr>
          <w:p w14:paraId="7907F5EE" w14:textId="616E595F"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left w:val="single" w:sz="4" w:space="0" w:color="000000"/>
              <w:bottom w:val="single" w:sz="4" w:space="0" w:color="auto"/>
            </w:tcBorders>
            <w:shd w:val="clear" w:color="auto" w:fill="auto"/>
            <w:vAlign w:val="center"/>
          </w:tcPr>
          <w:p w14:paraId="4172B208" w14:textId="2F1D779C"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left w:val="single" w:sz="4" w:space="0" w:color="000000"/>
              <w:bottom w:val="single" w:sz="4" w:space="0" w:color="auto"/>
              <w:right w:val="single" w:sz="4" w:space="0" w:color="000000"/>
            </w:tcBorders>
            <w:shd w:val="clear" w:color="auto" w:fill="auto"/>
          </w:tcPr>
          <w:p w14:paraId="6824BF6F" w14:textId="61F1E65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6A0DC561" w14:textId="77777777" w:rsidTr="00BF7CEC">
        <w:trPr>
          <w:trHeight w:val="471"/>
          <w:jc w:val="center"/>
        </w:trPr>
        <w:tc>
          <w:tcPr>
            <w:tcW w:w="1327" w:type="dxa"/>
            <w:tcBorders>
              <w:left w:val="single" w:sz="4" w:space="0" w:color="000000"/>
              <w:bottom w:val="single" w:sz="4" w:space="0" w:color="auto"/>
            </w:tcBorders>
            <w:shd w:val="clear" w:color="auto" w:fill="auto"/>
            <w:vAlign w:val="center"/>
          </w:tcPr>
          <w:p w14:paraId="3505C71E" w14:textId="50990C75"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3.2.10.5</w:t>
            </w:r>
          </w:p>
        </w:tc>
        <w:tc>
          <w:tcPr>
            <w:tcW w:w="2075" w:type="dxa"/>
            <w:tcBorders>
              <w:left w:val="single" w:sz="4" w:space="0" w:color="000000"/>
              <w:bottom w:val="single" w:sz="4" w:space="0" w:color="auto"/>
            </w:tcBorders>
            <w:shd w:val="clear" w:color="auto" w:fill="auto"/>
            <w:vAlign w:val="center"/>
          </w:tcPr>
          <w:p w14:paraId="39B4A9E2" w14:textId="1D01E4D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xem chi tiết sản phẩm</w:t>
            </w:r>
          </w:p>
        </w:tc>
        <w:tc>
          <w:tcPr>
            <w:tcW w:w="1705" w:type="dxa"/>
            <w:tcBorders>
              <w:left w:val="single" w:sz="4" w:space="0" w:color="000000"/>
              <w:bottom w:val="single" w:sz="4" w:space="0" w:color="auto"/>
            </w:tcBorders>
            <w:shd w:val="clear" w:color="auto" w:fill="auto"/>
            <w:vAlign w:val="center"/>
          </w:tcPr>
          <w:p w14:paraId="62E610BA" w14:textId="586B8368"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left w:val="single" w:sz="4" w:space="0" w:color="000000"/>
              <w:bottom w:val="single" w:sz="4" w:space="0" w:color="auto"/>
            </w:tcBorders>
            <w:shd w:val="clear" w:color="auto" w:fill="auto"/>
            <w:vAlign w:val="center"/>
          </w:tcPr>
          <w:p w14:paraId="2F1C904E" w14:textId="3A32C3F9"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left w:val="single" w:sz="4" w:space="0" w:color="000000"/>
              <w:bottom w:val="single" w:sz="4" w:space="0" w:color="auto"/>
            </w:tcBorders>
            <w:shd w:val="clear" w:color="auto" w:fill="auto"/>
            <w:vAlign w:val="center"/>
          </w:tcPr>
          <w:p w14:paraId="75D8C6EA" w14:textId="03DBB37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left w:val="single" w:sz="4" w:space="0" w:color="000000"/>
              <w:bottom w:val="single" w:sz="4" w:space="0" w:color="auto"/>
              <w:right w:val="single" w:sz="4" w:space="0" w:color="000000"/>
            </w:tcBorders>
            <w:shd w:val="clear" w:color="auto" w:fill="auto"/>
          </w:tcPr>
          <w:p w14:paraId="18540342" w14:textId="132FC88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533A9BCC" w14:textId="77777777" w:rsidTr="00BF7CEC">
        <w:trPr>
          <w:trHeight w:val="703"/>
          <w:jc w:val="center"/>
        </w:trPr>
        <w:tc>
          <w:tcPr>
            <w:tcW w:w="1327" w:type="dxa"/>
            <w:tcBorders>
              <w:left w:val="single" w:sz="4" w:space="0" w:color="000000"/>
              <w:bottom w:val="single" w:sz="4" w:space="0" w:color="auto"/>
            </w:tcBorders>
            <w:shd w:val="clear" w:color="auto" w:fill="auto"/>
            <w:vAlign w:val="center"/>
          </w:tcPr>
          <w:p w14:paraId="2D5A023D" w14:textId="0CC95FFE"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3.2.10.6</w:t>
            </w:r>
          </w:p>
        </w:tc>
        <w:tc>
          <w:tcPr>
            <w:tcW w:w="2075" w:type="dxa"/>
            <w:tcBorders>
              <w:left w:val="single" w:sz="4" w:space="0" w:color="000000"/>
              <w:bottom w:val="single" w:sz="4" w:space="0" w:color="auto"/>
            </w:tcBorders>
            <w:shd w:val="clear" w:color="auto" w:fill="auto"/>
            <w:vAlign w:val="center"/>
          </w:tcPr>
          <w:p w14:paraId="7114BC7E" w14:textId="3C6AFE8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 </w:t>
            </w:r>
            <w:r w:rsidRPr="0073692F">
              <w:rPr>
                <w:rFonts w:ascii="Times New Roman" w:hAnsi="Times New Roman" w:cs="Times New Roman"/>
                <w:color w:val="000000"/>
                <w:sz w:val="26"/>
                <w:szCs w:val="26"/>
              </w:rPr>
              <w:t>tra cứu bệnh</w:t>
            </w:r>
          </w:p>
        </w:tc>
        <w:tc>
          <w:tcPr>
            <w:tcW w:w="1705" w:type="dxa"/>
            <w:tcBorders>
              <w:left w:val="single" w:sz="4" w:space="0" w:color="000000"/>
              <w:bottom w:val="single" w:sz="4" w:space="0" w:color="auto"/>
            </w:tcBorders>
            <w:shd w:val="clear" w:color="auto" w:fill="auto"/>
            <w:vAlign w:val="center"/>
          </w:tcPr>
          <w:p w14:paraId="439021EA" w14:textId="14DE8F20"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left w:val="single" w:sz="4" w:space="0" w:color="000000"/>
              <w:bottom w:val="single" w:sz="4" w:space="0" w:color="auto"/>
            </w:tcBorders>
            <w:shd w:val="clear" w:color="auto" w:fill="auto"/>
            <w:vAlign w:val="center"/>
          </w:tcPr>
          <w:p w14:paraId="0B71D678" w14:textId="6C43C4DD"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left w:val="single" w:sz="4" w:space="0" w:color="000000"/>
              <w:bottom w:val="single" w:sz="4" w:space="0" w:color="auto"/>
            </w:tcBorders>
            <w:shd w:val="clear" w:color="auto" w:fill="auto"/>
            <w:vAlign w:val="center"/>
          </w:tcPr>
          <w:p w14:paraId="293D5F82" w14:textId="1447AE1F"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2</w:t>
            </w:r>
          </w:p>
        </w:tc>
        <w:tc>
          <w:tcPr>
            <w:tcW w:w="1535" w:type="dxa"/>
            <w:tcBorders>
              <w:left w:val="single" w:sz="4" w:space="0" w:color="000000"/>
              <w:bottom w:val="single" w:sz="4" w:space="0" w:color="auto"/>
              <w:right w:val="single" w:sz="4" w:space="0" w:color="000000"/>
            </w:tcBorders>
            <w:shd w:val="clear" w:color="auto" w:fill="auto"/>
          </w:tcPr>
          <w:p w14:paraId="3285D49F" w14:textId="48FE69E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3EC3D212" w14:textId="77777777" w:rsidTr="00BF7CEC">
        <w:trPr>
          <w:trHeight w:val="703"/>
          <w:jc w:val="center"/>
        </w:trPr>
        <w:tc>
          <w:tcPr>
            <w:tcW w:w="1327" w:type="dxa"/>
            <w:tcBorders>
              <w:left w:val="single" w:sz="4" w:space="0" w:color="000000"/>
              <w:bottom w:val="single" w:sz="4" w:space="0" w:color="auto"/>
            </w:tcBorders>
            <w:shd w:val="clear" w:color="auto" w:fill="auto"/>
            <w:vAlign w:val="center"/>
          </w:tcPr>
          <w:p w14:paraId="7D5F3B54" w14:textId="6F39263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3.2.10.7</w:t>
            </w:r>
          </w:p>
        </w:tc>
        <w:tc>
          <w:tcPr>
            <w:tcW w:w="2075" w:type="dxa"/>
            <w:tcBorders>
              <w:left w:val="single" w:sz="4" w:space="0" w:color="000000"/>
              <w:bottom w:val="single" w:sz="4" w:space="0" w:color="auto"/>
            </w:tcBorders>
            <w:shd w:val="clear" w:color="auto" w:fill="auto"/>
            <w:vAlign w:val="center"/>
          </w:tcPr>
          <w:p w14:paraId="4973F070" w14:textId="3EB8D058" w:rsidR="00647B32" w:rsidRPr="0073692F" w:rsidRDefault="00647B32" w:rsidP="00647B32">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w:t>
            </w:r>
            <w:r w:rsidRPr="0073692F">
              <w:rPr>
                <w:rFonts w:ascii="Times New Roman" w:eastAsia="Times New Roman" w:hAnsi="Times New Roman" w:cs="Times New Roman"/>
                <w:color w:val="000000"/>
                <w:sz w:val="26"/>
                <w:szCs w:val="26"/>
              </w:rPr>
              <w:t xml:space="preserve">g </w:t>
            </w:r>
            <w:r w:rsidRPr="0073692F">
              <w:rPr>
                <w:rFonts w:ascii="Times New Roman" w:hAnsi="Times New Roman" w:cs="Times New Roman"/>
                <w:color w:val="000000"/>
                <w:sz w:val="26"/>
                <w:szCs w:val="26"/>
              </w:rPr>
              <w:t>quản lý thanh toán</w:t>
            </w:r>
          </w:p>
        </w:tc>
        <w:tc>
          <w:tcPr>
            <w:tcW w:w="1705" w:type="dxa"/>
            <w:tcBorders>
              <w:left w:val="single" w:sz="4" w:space="0" w:color="000000"/>
              <w:bottom w:val="single" w:sz="4" w:space="0" w:color="auto"/>
            </w:tcBorders>
            <w:shd w:val="clear" w:color="auto" w:fill="auto"/>
            <w:vAlign w:val="center"/>
          </w:tcPr>
          <w:p w14:paraId="7FDBDA51" w14:textId="18D5B03B"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left w:val="single" w:sz="4" w:space="0" w:color="000000"/>
              <w:bottom w:val="single" w:sz="4" w:space="0" w:color="auto"/>
            </w:tcBorders>
            <w:shd w:val="clear" w:color="auto" w:fill="auto"/>
            <w:vAlign w:val="center"/>
          </w:tcPr>
          <w:p w14:paraId="30534944" w14:textId="38EAFAA9"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left w:val="single" w:sz="4" w:space="0" w:color="000000"/>
              <w:bottom w:val="single" w:sz="4" w:space="0" w:color="auto"/>
            </w:tcBorders>
            <w:shd w:val="clear" w:color="auto" w:fill="auto"/>
            <w:vAlign w:val="center"/>
          </w:tcPr>
          <w:p w14:paraId="062E88A7" w14:textId="1B6623BD"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left w:val="single" w:sz="4" w:space="0" w:color="000000"/>
              <w:bottom w:val="single" w:sz="4" w:space="0" w:color="auto"/>
              <w:right w:val="single" w:sz="4" w:space="0" w:color="000000"/>
            </w:tcBorders>
            <w:shd w:val="clear" w:color="auto" w:fill="auto"/>
          </w:tcPr>
          <w:p w14:paraId="423D2511" w14:textId="0E69799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4B1FC960" w14:textId="77777777" w:rsidTr="00BF7CEC">
        <w:trPr>
          <w:trHeight w:val="703"/>
          <w:jc w:val="center"/>
        </w:trPr>
        <w:tc>
          <w:tcPr>
            <w:tcW w:w="1327" w:type="dxa"/>
            <w:tcBorders>
              <w:left w:val="single" w:sz="4" w:space="0" w:color="000000"/>
              <w:bottom w:val="single" w:sz="4" w:space="0" w:color="auto"/>
            </w:tcBorders>
            <w:shd w:val="clear" w:color="auto" w:fill="auto"/>
            <w:vAlign w:val="center"/>
          </w:tcPr>
          <w:p w14:paraId="78847DBE" w14:textId="31E69CCA"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3.2.10.8</w:t>
            </w:r>
          </w:p>
        </w:tc>
        <w:tc>
          <w:tcPr>
            <w:tcW w:w="2075" w:type="dxa"/>
            <w:tcBorders>
              <w:left w:val="single" w:sz="4" w:space="0" w:color="000000"/>
              <w:bottom w:val="single" w:sz="4" w:space="0" w:color="auto"/>
            </w:tcBorders>
            <w:shd w:val="clear" w:color="auto" w:fill="auto"/>
            <w:vAlign w:val="center"/>
          </w:tcPr>
          <w:p w14:paraId="0DD8C78E" w14:textId="657BB0EF" w:rsidR="00647B32" w:rsidRPr="0073692F" w:rsidRDefault="00647B32" w:rsidP="00647B32">
            <w:pPr>
              <w:spacing w:line="360" w:lineRule="auto"/>
              <w:rPr>
                <w:rFonts w:ascii="Times New Roman" w:eastAsia="Times New Roman" w:hAnsi="Times New Roman" w:cs="Times New Roman"/>
                <w:color w:val="000000"/>
                <w:sz w:val="26"/>
                <w:szCs w:val="26"/>
                <w:lang w:val="vi-VN"/>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 </w:t>
            </w:r>
            <w:r w:rsidRPr="0073692F">
              <w:rPr>
                <w:rFonts w:ascii="Times New Roman" w:eastAsia="Times New Roman" w:hAnsi="Times New Roman" w:cs="Times New Roman"/>
                <w:color w:val="000000"/>
                <w:sz w:val="26"/>
                <w:szCs w:val="26"/>
              </w:rPr>
              <w:t>tư vấn thuốc</w:t>
            </w:r>
          </w:p>
        </w:tc>
        <w:tc>
          <w:tcPr>
            <w:tcW w:w="1705" w:type="dxa"/>
            <w:tcBorders>
              <w:left w:val="single" w:sz="4" w:space="0" w:color="000000"/>
              <w:bottom w:val="single" w:sz="4" w:space="0" w:color="auto"/>
            </w:tcBorders>
            <w:shd w:val="clear" w:color="auto" w:fill="auto"/>
            <w:vAlign w:val="center"/>
          </w:tcPr>
          <w:p w14:paraId="506C4ADB" w14:textId="51BE48F8"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left w:val="single" w:sz="4" w:space="0" w:color="000000"/>
              <w:bottom w:val="single" w:sz="4" w:space="0" w:color="auto"/>
            </w:tcBorders>
            <w:shd w:val="clear" w:color="auto" w:fill="auto"/>
            <w:vAlign w:val="center"/>
          </w:tcPr>
          <w:p w14:paraId="65809D35" w14:textId="4E44947D"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left w:val="single" w:sz="4" w:space="0" w:color="000000"/>
              <w:bottom w:val="single" w:sz="4" w:space="0" w:color="auto"/>
            </w:tcBorders>
            <w:shd w:val="clear" w:color="auto" w:fill="auto"/>
            <w:vAlign w:val="center"/>
          </w:tcPr>
          <w:p w14:paraId="121BD871" w14:textId="469569D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left w:val="single" w:sz="4" w:space="0" w:color="000000"/>
              <w:bottom w:val="single" w:sz="4" w:space="0" w:color="auto"/>
              <w:right w:val="single" w:sz="4" w:space="0" w:color="000000"/>
            </w:tcBorders>
            <w:shd w:val="clear" w:color="auto" w:fill="auto"/>
          </w:tcPr>
          <w:p w14:paraId="514B26E4" w14:textId="537F8769"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777D17C1" w14:textId="77777777" w:rsidTr="00BF7CEC">
        <w:trPr>
          <w:trHeight w:val="977"/>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55674836" w14:textId="2E723035"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3.2.10.9</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764A315C" w14:textId="0BDC0C8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bài viết</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17547CED" w14:textId="2A44D5D5"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495628" w14:textId="0A1718B6"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B7B1000" w14:textId="5C39DE6C"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1B21B72E" w14:textId="203CC3B5"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67A8E5AA" w14:textId="77777777" w:rsidTr="00BF7CEC">
        <w:trPr>
          <w:trHeight w:val="977"/>
          <w:jc w:val="center"/>
        </w:trPr>
        <w:tc>
          <w:tcPr>
            <w:tcW w:w="1327" w:type="dxa"/>
            <w:tcBorders>
              <w:top w:val="single" w:sz="4" w:space="0" w:color="auto"/>
              <w:left w:val="single" w:sz="4" w:space="0" w:color="auto"/>
              <w:bottom w:val="single" w:sz="4" w:space="0" w:color="auto"/>
              <w:right w:val="single" w:sz="4" w:space="0" w:color="auto"/>
            </w:tcBorders>
            <w:shd w:val="clear" w:color="auto" w:fill="auto"/>
            <w:vAlign w:val="center"/>
          </w:tcPr>
          <w:p w14:paraId="2E768E9D" w14:textId="1369AFA0"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3.2.10.10</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1549EC3D" w14:textId="765DE0D5"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quản lý đơn hàng</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4FF89369" w14:textId="497B9A40"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3C0647" w14:textId="2192A5D2"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FC9912F" w14:textId="3316AF60"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62D3852C" w14:textId="0AA829D1"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7C7BC0A3" w14:textId="77777777" w:rsidTr="00BF7CEC">
        <w:trPr>
          <w:trHeight w:val="977"/>
          <w:jc w:val="center"/>
        </w:trPr>
        <w:tc>
          <w:tcPr>
            <w:tcW w:w="1327" w:type="dxa"/>
            <w:tcBorders>
              <w:top w:val="single" w:sz="4" w:space="0" w:color="auto"/>
              <w:left w:val="single" w:sz="4" w:space="0" w:color="auto"/>
              <w:bottom w:val="single" w:sz="4" w:space="0" w:color="auto"/>
              <w:right w:val="single" w:sz="4" w:space="0" w:color="auto"/>
            </w:tcBorders>
            <w:shd w:val="clear" w:color="auto" w:fill="auto"/>
          </w:tcPr>
          <w:p w14:paraId="7AE05EF4" w14:textId="5F412BF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3.2.10.11</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0CA7BB1E" w14:textId="0143BEC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w:t>
            </w:r>
            <w:r w:rsidRPr="0073692F">
              <w:rPr>
                <w:rFonts w:ascii="Times New Roman" w:hAnsi="Times New Roman" w:cs="Times New Roman"/>
                <w:color w:val="000000"/>
                <w:sz w:val="26"/>
                <w:szCs w:val="26"/>
              </w:rPr>
              <w:t>quản lý khách hàng</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19C226C6" w14:textId="45AE844E"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56283C" w14:textId="1E8671F5"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C526961" w14:textId="0852BD10"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70A17112" w14:textId="1DA6C8C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48E3E489" w14:textId="77777777" w:rsidTr="00BF7CEC">
        <w:trPr>
          <w:trHeight w:val="977"/>
          <w:jc w:val="center"/>
        </w:trPr>
        <w:tc>
          <w:tcPr>
            <w:tcW w:w="1327" w:type="dxa"/>
            <w:tcBorders>
              <w:top w:val="single" w:sz="4" w:space="0" w:color="auto"/>
              <w:left w:val="single" w:sz="4" w:space="0" w:color="auto"/>
              <w:bottom w:val="single" w:sz="4" w:space="0" w:color="auto"/>
              <w:right w:val="single" w:sz="4" w:space="0" w:color="auto"/>
            </w:tcBorders>
            <w:shd w:val="clear" w:color="auto" w:fill="auto"/>
          </w:tcPr>
          <w:p w14:paraId="67F8A9F9" w14:textId="40C63A7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3.2.10.12</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499DAE64" w14:textId="009BF525"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kiểm tra sức khỏe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4138129C" w14:textId="5AE42EAE"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2ED42C" w14:textId="67255CDF"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28E6C3B" w14:textId="692BB15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0CDB01E2" w14:textId="74D73E6E"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Thiện</w:t>
            </w:r>
          </w:p>
        </w:tc>
      </w:tr>
      <w:tr w:rsidR="00647B32" w:rsidRPr="0073692F" w14:paraId="001E4AEE" w14:textId="77777777" w:rsidTr="00BF7CEC">
        <w:trPr>
          <w:trHeight w:val="977"/>
          <w:jc w:val="center"/>
        </w:trPr>
        <w:tc>
          <w:tcPr>
            <w:tcW w:w="1327" w:type="dxa"/>
            <w:tcBorders>
              <w:top w:val="single" w:sz="4" w:space="0" w:color="auto"/>
              <w:left w:val="single" w:sz="4" w:space="0" w:color="auto"/>
              <w:bottom w:val="single" w:sz="4" w:space="0" w:color="auto"/>
              <w:right w:val="single" w:sz="4" w:space="0" w:color="auto"/>
            </w:tcBorders>
            <w:shd w:val="clear" w:color="auto" w:fill="auto"/>
          </w:tcPr>
          <w:p w14:paraId="348CCE9D" w14:textId="0281493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3.2.10.13</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18DF3C0C" w14:textId="23B7C8AB"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trang</w:t>
            </w:r>
            <w:r w:rsidRPr="0073692F">
              <w:rPr>
                <w:rFonts w:ascii="Times New Roman" w:eastAsia="Times New Roman" w:hAnsi="Times New Roman" w:cs="Times New Roman"/>
                <w:color w:val="000000"/>
                <w:sz w:val="26"/>
                <w:szCs w:val="26"/>
              </w:rPr>
              <w:t xml:space="preserve"> </w:t>
            </w:r>
            <w:r w:rsidRPr="0073692F">
              <w:rPr>
                <w:rFonts w:ascii="Times New Roman" w:hAnsi="Times New Roman" w:cs="Times New Roman"/>
                <w:color w:val="000000"/>
                <w:sz w:val="26"/>
                <w:szCs w:val="26"/>
              </w:rPr>
              <w:t>đặt thuốc theo đơn</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470F5820" w14:textId="12044274"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B48D35" w14:textId="72D7C25D"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399EBF7" w14:textId="4C3FBFC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52FE4808" w14:textId="39D7BAF5"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Vũ</w:t>
            </w:r>
          </w:p>
        </w:tc>
      </w:tr>
      <w:tr w:rsidR="00647B32" w:rsidRPr="0073692F" w14:paraId="40D44FE4" w14:textId="77777777" w:rsidTr="00BF7CEC">
        <w:trPr>
          <w:trHeight w:val="977"/>
          <w:jc w:val="center"/>
        </w:trPr>
        <w:tc>
          <w:tcPr>
            <w:tcW w:w="1327" w:type="dxa"/>
            <w:tcBorders>
              <w:top w:val="single" w:sz="4" w:space="0" w:color="auto"/>
              <w:left w:val="single" w:sz="4" w:space="0" w:color="auto"/>
              <w:bottom w:val="single" w:sz="4" w:space="0" w:color="auto"/>
              <w:right w:val="single" w:sz="4" w:space="0" w:color="auto"/>
            </w:tcBorders>
            <w:shd w:val="clear" w:color="auto" w:fill="auto"/>
          </w:tcPr>
          <w:p w14:paraId="43C2F1F7" w14:textId="71A1B8C0"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lastRenderedPageBreak/>
              <w:t>3.2.10.14</w:t>
            </w:r>
          </w:p>
        </w:tc>
        <w:tc>
          <w:tcPr>
            <w:tcW w:w="2075" w:type="dxa"/>
            <w:tcBorders>
              <w:top w:val="single" w:sz="4" w:space="0" w:color="auto"/>
              <w:left w:val="single" w:sz="4" w:space="0" w:color="auto"/>
              <w:bottom w:val="single" w:sz="4" w:space="0" w:color="auto"/>
              <w:right w:val="single" w:sz="4" w:space="0" w:color="auto"/>
            </w:tcBorders>
            <w:shd w:val="clear" w:color="auto" w:fill="auto"/>
            <w:vAlign w:val="center"/>
          </w:tcPr>
          <w:p w14:paraId="28C9779C" w14:textId="1E3BCE81"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Re-test</w:t>
            </w:r>
            <w:r w:rsidRPr="0073692F">
              <w:rPr>
                <w:rFonts w:ascii="Times New Roman" w:eastAsia="Times New Roman" w:hAnsi="Times New Roman" w:cs="Times New Roman"/>
                <w:color w:val="000000"/>
                <w:sz w:val="26"/>
                <w:szCs w:val="26"/>
                <w:lang w:val="vi-VN"/>
              </w:rPr>
              <w:t xml:space="preserve"> </w:t>
            </w:r>
            <w:r w:rsidRPr="0073692F">
              <w:rPr>
                <w:rFonts w:ascii="Times New Roman" w:hAnsi="Times New Roman" w:cs="Times New Roman"/>
                <w:color w:val="auto"/>
                <w:sz w:val="26"/>
                <w:szCs w:val="26"/>
              </w:rPr>
              <w:t xml:space="preserve">trang </w:t>
            </w:r>
            <w:r w:rsidRPr="0073692F">
              <w:rPr>
                <w:rFonts w:ascii="Times New Roman" w:hAnsi="Times New Roman" w:cs="Times New Roman"/>
                <w:color w:val="000000"/>
                <w:sz w:val="26"/>
                <w:szCs w:val="26"/>
              </w:rPr>
              <w:t>công cụ sức khỏe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53FE5E35" w14:textId="027E89CD"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27-11-2024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70FC7B" w14:textId="74756865"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992E3BB" w14:textId="44AD3FB0"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1</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43377019" w14:textId="4C727368"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Hảo</w:t>
            </w:r>
          </w:p>
        </w:tc>
      </w:tr>
      <w:tr w:rsidR="00647B32" w:rsidRPr="0073692F" w14:paraId="19D2389A" w14:textId="77777777" w:rsidTr="00BF7CEC">
        <w:trPr>
          <w:trHeight w:val="754"/>
          <w:jc w:val="center"/>
        </w:trPr>
        <w:tc>
          <w:tcPr>
            <w:tcW w:w="1327"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7A42F7A" w14:textId="3CD2E311"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3.2.11</w:t>
            </w:r>
          </w:p>
        </w:tc>
        <w:tc>
          <w:tcPr>
            <w:tcW w:w="207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0BE1AEF" w14:textId="4EC60C93"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Release Sprint 2:</w:t>
            </w:r>
          </w:p>
        </w:tc>
        <w:tc>
          <w:tcPr>
            <w:tcW w:w="170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81C24D4" w14:textId="0F485011" w:rsidR="00647B32" w:rsidRPr="0073692F" w:rsidRDefault="00647B32" w:rsidP="00647B32">
            <w:pPr>
              <w:spacing w:line="360" w:lineRule="auto"/>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sz w:val="26"/>
                <w:szCs w:val="26"/>
                <w:lang w:eastAsia="en-US"/>
              </w:rPr>
              <w:t>28-11-2024</w:t>
            </w:r>
          </w:p>
        </w:tc>
        <w:tc>
          <w:tcPr>
            <w:tcW w:w="171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ABDC955" w14:textId="0BA643C6" w:rsidR="00647B32" w:rsidRPr="0073692F" w:rsidRDefault="00647B32" w:rsidP="00647B32">
            <w:pPr>
              <w:spacing w:line="360" w:lineRule="auto"/>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sz w:val="26"/>
                <w:szCs w:val="26"/>
                <w:lang w:eastAsia="en-US"/>
              </w:rPr>
              <w:t>30-11-2024</w:t>
            </w:r>
          </w:p>
        </w:tc>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DE1A683" w14:textId="2C2A4E1C"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b/>
                <w:bCs/>
                <w:sz w:val="26"/>
                <w:szCs w:val="26"/>
              </w:rPr>
              <w:t>12</w:t>
            </w:r>
          </w:p>
        </w:tc>
        <w:tc>
          <w:tcPr>
            <w:tcW w:w="153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4BDA0E5" w14:textId="77777777" w:rsidR="00647B32" w:rsidRPr="0073692F" w:rsidRDefault="00647B32" w:rsidP="00647B32">
            <w:pPr>
              <w:snapToGrid w:val="0"/>
              <w:spacing w:line="360" w:lineRule="auto"/>
              <w:jc w:val="center"/>
              <w:rPr>
                <w:rFonts w:ascii="Times New Roman" w:hAnsi="Times New Roman" w:cs="Times New Roman"/>
                <w:sz w:val="26"/>
                <w:szCs w:val="26"/>
              </w:rPr>
            </w:pPr>
          </w:p>
        </w:tc>
      </w:tr>
      <w:tr w:rsidR="00647B32" w:rsidRPr="0073692F" w14:paraId="0847A1FB" w14:textId="77777777" w:rsidTr="00BF7CEC">
        <w:trPr>
          <w:trHeight w:val="813"/>
          <w:jc w:val="center"/>
        </w:trPr>
        <w:tc>
          <w:tcPr>
            <w:tcW w:w="1327" w:type="dxa"/>
            <w:tcBorders>
              <w:top w:val="single" w:sz="4" w:space="0" w:color="auto"/>
              <w:left w:val="single" w:sz="4" w:space="0" w:color="000000"/>
              <w:bottom w:val="single" w:sz="4" w:space="0" w:color="000000"/>
            </w:tcBorders>
            <w:shd w:val="clear" w:color="auto" w:fill="auto"/>
            <w:vAlign w:val="center"/>
          </w:tcPr>
          <w:p w14:paraId="30D22365" w14:textId="6799B308"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3.2.11.1</w:t>
            </w:r>
          </w:p>
        </w:tc>
        <w:tc>
          <w:tcPr>
            <w:tcW w:w="2075" w:type="dxa"/>
            <w:tcBorders>
              <w:top w:val="single" w:sz="4" w:space="0" w:color="auto"/>
              <w:left w:val="single" w:sz="4" w:space="0" w:color="000000"/>
              <w:bottom w:val="single" w:sz="4" w:space="0" w:color="000000"/>
            </w:tcBorders>
            <w:shd w:val="clear" w:color="auto" w:fill="auto"/>
            <w:vAlign w:val="center"/>
          </w:tcPr>
          <w:p w14:paraId="08A49D0E" w14:textId="513A2FAC"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Họp review Sprint 2</w:t>
            </w:r>
          </w:p>
        </w:tc>
        <w:tc>
          <w:tcPr>
            <w:tcW w:w="1705" w:type="dxa"/>
            <w:tcBorders>
              <w:top w:val="single" w:sz="4" w:space="0" w:color="auto"/>
              <w:left w:val="single" w:sz="4" w:space="0" w:color="000000"/>
              <w:bottom w:val="single" w:sz="4" w:space="0" w:color="000000"/>
            </w:tcBorders>
            <w:shd w:val="clear" w:color="auto" w:fill="auto"/>
            <w:vAlign w:val="center"/>
          </w:tcPr>
          <w:p w14:paraId="2E29E0E1" w14:textId="120D9071"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28-11-2024</w:t>
            </w:r>
          </w:p>
        </w:tc>
        <w:tc>
          <w:tcPr>
            <w:tcW w:w="1710" w:type="dxa"/>
            <w:tcBorders>
              <w:top w:val="single" w:sz="4" w:space="0" w:color="auto"/>
              <w:left w:val="single" w:sz="4" w:space="0" w:color="000000"/>
              <w:bottom w:val="single" w:sz="4" w:space="0" w:color="000000"/>
            </w:tcBorders>
            <w:shd w:val="clear" w:color="auto" w:fill="auto"/>
            <w:vAlign w:val="center"/>
          </w:tcPr>
          <w:p w14:paraId="17A4D375" w14:textId="4143CD24"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29-11-2024</w:t>
            </w:r>
          </w:p>
        </w:tc>
        <w:tc>
          <w:tcPr>
            <w:tcW w:w="720" w:type="dxa"/>
            <w:tcBorders>
              <w:top w:val="single" w:sz="4" w:space="0" w:color="auto"/>
              <w:left w:val="single" w:sz="4" w:space="0" w:color="000000"/>
              <w:bottom w:val="single" w:sz="4" w:space="0" w:color="000000"/>
            </w:tcBorders>
            <w:shd w:val="clear" w:color="auto" w:fill="auto"/>
            <w:vAlign w:val="center"/>
          </w:tcPr>
          <w:p w14:paraId="2951006E" w14:textId="1FDF262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6</w:t>
            </w:r>
          </w:p>
        </w:tc>
        <w:tc>
          <w:tcPr>
            <w:tcW w:w="1535" w:type="dxa"/>
            <w:tcBorders>
              <w:top w:val="single" w:sz="4" w:space="0" w:color="auto"/>
              <w:left w:val="single" w:sz="4" w:space="0" w:color="000000"/>
              <w:bottom w:val="single" w:sz="4" w:space="0" w:color="000000"/>
              <w:right w:val="single" w:sz="4" w:space="0" w:color="000000"/>
            </w:tcBorders>
            <w:shd w:val="clear" w:color="auto" w:fill="auto"/>
            <w:vAlign w:val="center"/>
          </w:tcPr>
          <w:p w14:paraId="238A3608" w14:textId="2C3623A7"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Tất cả thành viên</w:t>
            </w:r>
          </w:p>
        </w:tc>
      </w:tr>
      <w:tr w:rsidR="00647B32" w:rsidRPr="0073692F" w14:paraId="51246846" w14:textId="77777777" w:rsidTr="00BF7CEC">
        <w:trPr>
          <w:jc w:val="center"/>
        </w:trPr>
        <w:tc>
          <w:tcPr>
            <w:tcW w:w="1327" w:type="dxa"/>
            <w:tcBorders>
              <w:left w:val="single" w:sz="4" w:space="0" w:color="000000"/>
              <w:bottom w:val="single" w:sz="4" w:space="0" w:color="000000"/>
            </w:tcBorders>
            <w:shd w:val="clear" w:color="auto" w:fill="auto"/>
            <w:vAlign w:val="center"/>
          </w:tcPr>
          <w:p w14:paraId="3F1DE231" w14:textId="1FACA10F"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3.2.11.2</w:t>
            </w:r>
          </w:p>
        </w:tc>
        <w:tc>
          <w:tcPr>
            <w:tcW w:w="2075" w:type="dxa"/>
            <w:tcBorders>
              <w:left w:val="single" w:sz="4" w:space="0" w:color="000000"/>
              <w:bottom w:val="single" w:sz="4" w:space="0" w:color="000000"/>
            </w:tcBorders>
            <w:shd w:val="clear" w:color="auto" w:fill="auto"/>
            <w:vAlign w:val="center"/>
          </w:tcPr>
          <w:p w14:paraId="787B3AA1" w14:textId="6813BA04"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color w:val="000000"/>
                <w:sz w:val="26"/>
                <w:szCs w:val="26"/>
              </w:rPr>
              <w:t>Nhìn lại và rút ra bài học từ Sprint2</w:t>
            </w:r>
          </w:p>
        </w:tc>
        <w:tc>
          <w:tcPr>
            <w:tcW w:w="1705" w:type="dxa"/>
            <w:tcBorders>
              <w:left w:val="single" w:sz="4" w:space="0" w:color="000000"/>
              <w:bottom w:val="single" w:sz="4" w:space="0" w:color="000000"/>
            </w:tcBorders>
            <w:shd w:val="clear" w:color="auto" w:fill="auto"/>
            <w:vAlign w:val="center"/>
          </w:tcPr>
          <w:p w14:paraId="2A85219C" w14:textId="4E9842D9"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29-11-2024</w:t>
            </w:r>
          </w:p>
        </w:tc>
        <w:tc>
          <w:tcPr>
            <w:tcW w:w="1710" w:type="dxa"/>
            <w:tcBorders>
              <w:left w:val="single" w:sz="4" w:space="0" w:color="000000"/>
              <w:bottom w:val="single" w:sz="4" w:space="0" w:color="000000"/>
            </w:tcBorders>
            <w:shd w:val="clear" w:color="auto" w:fill="auto"/>
            <w:vAlign w:val="center"/>
          </w:tcPr>
          <w:p w14:paraId="50671F88" w14:textId="0017739B" w:rsidR="00647B32" w:rsidRPr="0073692F" w:rsidRDefault="00647B32" w:rsidP="00647B32">
            <w:pPr>
              <w:spacing w:line="360" w:lineRule="auto"/>
              <w:rPr>
                <w:rFonts w:ascii="Times New Roman" w:eastAsia="Times New Roman" w:hAnsi="Times New Roman" w:cs="Times New Roman"/>
                <w:bCs/>
                <w:sz w:val="26"/>
                <w:szCs w:val="26"/>
                <w:lang w:eastAsia="en-US"/>
              </w:rPr>
            </w:pPr>
            <w:r w:rsidRPr="0073692F">
              <w:rPr>
                <w:rFonts w:ascii="Times New Roman" w:eastAsia="Times New Roman" w:hAnsi="Times New Roman" w:cs="Times New Roman"/>
                <w:bCs/>
                <w:sz w:val="26"/>
                <w:szCs w:val="26"/>
                <w:lang w:eastAsia="en-US"/>
              </w:rPr>
              <w:t>30-11-2024</w:t>
            </w:r>
          </w:p>
        </w:tc>
        <w:tc>
          <w:tcPr>
            <w:tcW w:w="720" w:type="dxa"/>
            <w:tcBorders>
              <w:left w:val="single" w:sz="4" w:space="0" w:color="000000"/>
              <w:bottom w:val="single" w:sz="4" w:space="0" w:color="000000"/>
            </w:tcBorders>
            <w:shd w:val="clear" w:color="auto" w:fill="auto"/>
            <w:vAlign w:val="center"/>
          </w:tcPr>
          <w:p w14:paraId="1F3197A6" w14:textId="317121A2"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6</w:t>
            </w:r>
          </w:p>
        </w:tc>
        <w:tc>
          <w:tcPr>
            <w:tcW w:w="1535" w:type="dxa"/>
            <w:tcBorders>
              <w:left w:val="single" w:sz="4" w:space="0" w:color="000000"/>
              <w:bottom w:val="single" w:sz="4" w:space="0" w:color="000000"/>
              <w:right w:val="single" w:sz="4" w:space="0" w:color="000000"/>
            </w:tcBorders>
            <w:shd w:val="clear" w:color="auto" w:fill="auto"/>
            <w:vAlign w:val="center"/>
          </w:tcPr>
          <w:p w14:paraId="4C937CB7" w14:textId="782E362A"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hAnsi="Times New Roman" w:cs="Times New Roman"/>
                <w:sz w:val="26"/>
                <w:szCs w:val="26"/>
              </w:rPr>
              <w:t>Tất cả thành viên</w:t>
            </w:r>
          </w:p>
        </w:tc>
      </w:tr>
      <w:tr w:rsidR="00647B32" w:rsidRPr="0073692F" w14:paraId="7884D556" w14:textId="77777777" w:rsidTr="00BF7CEC">
        <w:trPr>
          <w:trHeight w:val="403"/>
          <w:jc w:val="center"/>
        </w:trPr>
        <w:tc>
          <w:tcPr>
            <w:tcW w:w="1327" w:type="dxa"/>
            <w:tcBorders>
              <w:left w:val="single" w:sz="4" w:space="0" w:color="000000"/>
              <w:bottom w:val="single" w:sz="4" w:space="0" w:color="auto"/>
            </w:tcBorders>
            <w:shd w:val="clear" w:color="auto" w:fill="C45911" w:themeFill="accent2" w:themeFillShade="BF"/>
            <w:vAlign w:val="center"/>
          </w:tcPr>
          <w:p w14:paraId="7CC11F91" w14:textId="1FE0F441"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4</w:t>
            </w:r>
          </w:p>
        </w:tc>
        <w:tc>
          <w:tcPr>
            <w:tcW w:w="2075" w:type="dxa"/>
            <w:tcBorders>
              <w:left w:val="single" w:sz="4" w:space="0" w:color="000000"/>
              <w:bottom w:val="single" w:sz="4" w:space="0" w:color="auto"/>
            </w:tcBorders>
            <w:shd w:val="clear" w:color="auto" w:fill="C45911" w:themeFill="accent2" w:themeFillShade="BF"/>
            <w:vAlign w:val="center"/>
          </w:tcPr>
          <w:p w14:paraId="17E4EB39" w14:textId="140712FE" w:rsidR="00647B32" w:rsidRPr="0073692F" w:rsidRDefault="00647B32" w:rsidP="00647B32">
            <w:pPr>
              <w:spacing w:line="360" w:lineRule="auto"/>
              <w:rPr>
                <w:rFonts w:ascii="Times New Roman" w:eastAsia="Times New Roman" w:hAnsi="Times New Roman" w:cs="Times New Roman"/>
                <w:b/>
                <w:color w:val="000000"/>
                <w:sz w:val="26"/>
                <w:szCs w:val="26"/>
              </w:rPr>
            </w:pPr>
            <w:r w:rsidRPr="0073692F">
              <w:rPr>
                <w:rFonts w:ascii="Times New Roman" w:eastAsia="Times New Roman" w:hAnsi="Times New Roman" w:cs="Times New Roman"/>
                <w:b/>
                <w:color w:val="000000"/>
                <w:sz w:val="26"/>
                <w:szCs w:val="26"/>
              </w:rPr>
              <w:t>Họp dự án</w:t>
            </w:r>
          </w:p>
        </w:tc>
        <w:tc>
          <w:tcPr>
            <w:tcW w:w="1705" w:type="dxa"/>
            <w:tcBorders>
              <w:left w:val="single" w:sz="4" w:space="0" w:color="000000"/>
              <w:bottom w:val="single" w:sz="4" w:space="0" w:color="auto"/>
            </w:tcBorders>
            <w:shd w:val="clear" w:color="auto" w:fill="C45911" w:themeFill="accent2" w:themeFillShade="BF"/>
            <w:vAlign w:val="center"/>
          </w:tcPr>
          <w:p w14:paraId="4420B2C3" w14:textId="13ADFB0C" w:rsidR="00647B32" w:rsidRPr="0073692F" w:rsidRDefault="00647B32" w:rsidP="00647B32">
            <w:pPr>
              <w:spacing w:line="360" w:lineRule="auto"/>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sz w:val="26"/>
                <w:szCs w:val="26"/>
                <w:lang w:eastAsia="en-US"/>
              </w:rPr>
              <w:t>01-12-2024</w:t>
            </w:r>
          </w:p>
        </w:tc>
        <w:tc>
          <w:tcPr>
            <w:tcW w:w="1710" w:type="dxa"/>
            <w:tcBorders>
              <w:left w:val="single" w:sz="4" w:space="0" w:color="000000"/>
              <w:bottom w:val="single" w:sz="4" w:space="0" w:color="auto"/>
            </w:tcBorders>
            <w:shd w:val="clear" w:color="auto" w:fill="C45911" w:themeFill="accent2" w:themeFillShade="BF"/>
            <w:vAlign w:val="center"/>
          </w:tcPr>
          <w:p w14:paraId="3576C080" w14:textId="281084DE" w:rsidR="00647B32" w:rsidRPr="0073692F" w:rsidRDefault="00647B32" w:rsidP="00647B32">
            <w:pPr>
              <w:spacing w:line="360" w:lineRule="auto"/>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sz w:val="26"/>
                <w:szCs w:val="26"/>
                <w:lang w:eastAsia="en-US"/>
              </w:rPr>
              <w:t>03-12-2024</w:t>
            </w:r>
          </w:p>
        </w:tc>
        <w:tc>
          <w:tcPr>
            <w:tcW w:w="720" w:type="dxa"/>
            <w:tcBorders>
              <w:left w:val="single" w:sz="4" w:space="0" w:color="000000"/>
              <w:bottom w:val="single" w:sz="4" w:space="0" w:color="auto"/>
            </w:tcBorders>
            <w:shd w:val="clear" w:color="auto" w:fill="C45911" w:themeFill="accent2" w:themeFillShade="BF"/>
            <w:vAlign w:val="center"/>
          </w:tcPr>
          <w:p w14:paraId="27C3CA4A" w14:textId="7F762B8C" w:rsidR="00647B32" w:rsidRPr="0073692F" w:rsidRDefault="00647B32" w:rsidP="00647B32">
            <w:pPr>
              <w:snapToGrid w:val="0"/>
              <w:spacing w:line="360" w:lineRule="auto"/>
              <w:jc w:val="center"/>
              <w:rPr>
                <w:rFonts w:ascii="Times New Roman" w:hAnsi="Times New Roman" w:cs="Times New Roman"/>
                <w:b/>
                <w:bCs/>
                <w:sz w:val="26"/>
                <w:szCs w:val="26"/>
              </w:rPr>
            </w:pPr>
            <w:r w:rsidRPr="0073692F">
              <w:rPr>
                <w:rFonts w:ascii="Times New Roman" w:hAnsi="Times New Roman" w:cs="Times New Roman"/>
                <w:b/>
                <w:bCs/>
                <w:sz w:val="26"/>
                <w:szCs w:val="26"/>
              </w:rPr>
              <w:t>12</w:t>
            </w:r>
          </w:p>
        </w:tc>
        <w:tc>
          <w:tcPr>
            <w:tcW w:w="1535" w:type="dxa"/>
            <w:tcBorders>
              <w:left w:val="single" w:sz="4" w:space="0" w:color="000000"/>
              <w:bottom w:val="single" w:sz="4" w:space="0" w:color="auto"/>
              <w:right w:val="single" w:sz="4" w:space="0" w:color="000000"/>
            </w:tcBorders>
            <w:shd w:val="clear" w:color="auto" w:fill="C45911" w:themeFill="accent2" w:themeFillShade="BF"/>
            <w:vAlign w:val="center"/>
          </w:tcPr>
          <w:p w14:paraId="1D343FEB" w14:textId="70641903"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Tất cả thành viên</w:t>
            </w:r>
          </w:p>
        </w:tc>
      </w:tr>
      <w:tr w:rsidR="00647B32" w:rsidRPr="0073692F" w14:paraId="48C71954" w14:textId="77777777" w:rsidTr="00BF7CEC">
        <w:trPr>
          <w:trHeight w:val="174"/>
          <w:jc w:val="center"/>
        </w:trPr>
        <w:tc>
          <w:tcPr>
            <w:tcW w:w="1327"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tcPr>
          <w:p w14:paraId="1AF94293" w14:textId="4B2077CF"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b/>
                <w:color w:val="000000"/>
                <w:sz w:val="26"/>
                <w:szCs w:val="26"/>
              </w:rPr>
              <w:t>5</w:t>
            </w:r>
          </w:p>
        </w:tc>
        <w:tc>
          <w:tcPr>
            <w:tcW w:w="207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tcPr>
          <w:p w14:paraId="677BBE78" w14:textId="37A11372" w:rsidR="00647B32" w:rsidRPr="0073692F" w:rsidRDefault="00647B32" w:rsidP="00647B32">
            <w:pPr>
              <w:spacing w:line="360" w:lineRule="auto"/>
              <w:rPr>
                <w:rFonts w:ascii="Times New Roman" w:eastAsia="Times New Roman" w:hAnsi="Times New Roman" w:cs="Times New Roman"/>
                <w:color w:val="000000"/>
                <w:sz w:val="26"/>
                <w:szCs w:val="26"/>
              </w:rPr>
            </w:pPr>
            <w:r w:rsidRPr="0073692F">
              <w:rPr>
                <w:rFonts w:ascii="Times New Roman" w:eastAsia="Times New Roman" w:hAnsi="Times New Roman" w:cs="Times New Roman"/>
                <w:b/>
                <w:color w:val="000000"/>
                <w:sz w:val="26"/>
                <w:szCs w:val="26"/>
              </w:rPr>
              <w:t>Final release</w:t>
            </w:r>
          </w:p>
        </w:tc>
        <w:tc>
          <w:tcPr>
            <w:tcW w:w="170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tcPr>
          <w:p w14:paraId="1146DCDC" w14:textId="2CE36119" w:rsidR="00647B32" w:rsidRPr="0073692F" w:rsidRDefault="00647B32" w:rsidP="00647B32">
            <w:pPr>
              <w:spacing w:line="360" w:lineRule="auto"/>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sz w:val="26"/>
                <w:szCs w:val="26"/>
                <w:lang w:eastAsia="en-US"/>
              </w:rPr>
              <w:t>05-12-2024</w:t>
            </w:r>
          </w:p>
        </w:tc>
        <w:tc>
          <w:tcPr>
            <w:tcW w:w="1710"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tcPr>
          <w:p w14:paraId="6693A089" w14:textId="45284F7B" w:rsidR="00647B32" w:rsidRPr="0073692F" w:rsidRDefault="00647B32" w:rsidP="00647B32">
            <w:pPr>
              <w:spacing w:line="360" w:lineRule="auto"/>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sz w:val="26"/>
                <w:szCs w:val="26"/>
                <w:lang w:eastAsia="en-US"/>
              </w:rPr>
              <w:t>07-12-2024</w:t>
            </w:r>
          </w:p>
        </w:tc>
        <w:tc>
          <w:tcPr>
            <w:tcW w:w="720"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tcPr>
          <w:p w14:paraId="4882A5F3" w14:textId="46426449" w:rsidR="00647B32" w:rsidRPr="0073692F" w:rsidRDefault="00647B32" w:rsidP="00647B32">
            <w:pPr>
              <w:snapToGrid w:val="0"/>
              <w:spacing w:line="360" w:lineRule="auto"/>
              <w:jc w:val="center"/>
              <w:rPr>
                <w:rFonts w:ascii="Times New Roman" w:hAnsi="Times New Roman" w:cs="Times New Roman"/>
                <w:b/>
                <w:bCs/>
                <w:sz w:val="26"/>
                <w:szCs w:val="26"/>
              </w:rPr>
            </w:pPr>
            <w:r w:rsidRPr="0073692F">
              <w:rPr>
                <w:rFonts w:ascii="Times New Roman" w:hAnsi="Times New Roman" w:cs="Times New Roman"/>
                <w:b/>
                <w:bCs/>
                <w:sz w:val="26"/>
                <w:szCs w:val="26"/>
              </w:rPr>
              <w:t>13</w:t>
            </w:r>
          </w:p>
        </w:tc>
        <w:tc>
          <w:tcPr>
            <w:tcW w:w="1535"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tcPr>
          <w:p w14:paraId="5725309F" w14:textId="4B4A8E64" w:rsidR="00647B32" w:rsidRPr="0073692F" w:rsidRDefault="00647B32" w:rsidP="00647B32">
            <w:pPr>
              <w:snapToGrid w:val="0"/>
              <w:spacing w:line="360" w:lineRule="auto"/>
              <w:jc w:val="center"/>
              <w:rPr>
                <w:rFonts w:ascii="Times New Roman" w:hAnsi="Times New Roman" w:cs="Times New Roman"/>
                <w:sz w:val="26"/>
                <w:szCs w:val="26"/>
              </w:rPr>
            </w:pPr>
            <w:r w:rsidRPr="0073692F">
              <w:rPr>
                <w:rFonts w:ascii="Times New Roman" w:eastAsia="Times New Roman" w:hAnsi="Times New Roman" w:cs="Times New Roman"/>
                <w:color w:val="000000"/>
                <w:sz w:val="26"/>
                <w:szCs w:val="26"/>
              </w:rPr>
              <w:t>Tất cả thành viên</w:t>
            </w:r>
          </w:p>
        </w:tc>
      </w:tr>
      <w:tr w:rsidR="00647B32" w:rsidRPr="0073692F" w14:paraId="1E3C7B65" w14:textId="77777777" w:rsidTr="00BF7CEC">
        <w:trPr>
          <w:trHeight w:val="622"/>
          <w:jc w:val="center"/>
        </w:trPr>
        <w:tc>
          <w:tcPr>
            <w:tcW w:w="681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2395FE" w14:textId="6E9DB3D1" w:rsidR="00647B32" w:rsidRPr="0073692F" w:rsidRDefault="00647B32" w:rsidP="00647B32">
            <w:pPr>
              <w:snapToGrid w:val="0"/>
              <w:spacing w:line="360" w:lineRule="auto"/>
              <w:rPr>
                <w:rFonts w:ascii="Times New Roman" w:eastAsia="Times New Roman" w:hAnsi="Times New Roman" w:cs="Times New Roman"/>
                <w:b/>
                <w:sz w:val="26"/>
                <w:szCs w:val="26"/>
                <w:lang w:eastAsia="en-US"/>
              </w:rPr>
            </w:pPr>
            <w:r w:rsidRPr="0073692F">
              <w:rPr>
                <w:rFonts w:ascii="Times New Roman" w:eastAsia="Times New Roman" w:hAnsi="Times New Roman" w:cs="Times New Roman"/>
                <w:b/>
                <w:color w:val="000000"/>
                <w:sz w:val="26"/>
                <w:szCs w:val="26"/>
              </w:rPr>
              <w:t>The total of working hour(s): (1) +(2) +(3) +(4) +(5)</w:t>
            </w:r>
          </w:p>
        </w:tc>
        <w:tc>
          <w:tcPr>
            <w:tcW w:w="225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1440D" w14:textId="243ABCF7" w:rsidR="00647B32" w:rsidRPr="0073692F" w:rsidRDefault="00647B32" w:rsidP="00647B32">
            <w:pPr>
              <w:snapToGrid w:val="0"/>
              <w:spacing w:line="360" w:lineRule="auto"/>
              <w:jc w:val="center"/>
              <w:rPr>
                <w:rFonts w:ascii="Times New Roman" w:eastAsia="Times New Roman" w:hAnsi="Times New Roman" w:cs="Times New Roman"/>
                <w:color w:val="000000"/>
                <w:sz w:val="26"/>
                <w:szCs w:val="26"/>
              </w:rPr>
            </w:pPr>
            <w:r w:rsidRPr="0073692F">
              <w:rPr>
                <w:rFonts w:ascii="Times New Roman" w:hAnsi="Times New Roman" w:cs="Times New Roman"/>
                <w:b/>
                <w:bCs/>
                <w:sz w:val="26"/>
                <w:szCs w:val="26"/>
              </w:rPr>
              <w:t>609</w:t>
            </w:r>
          </w:p>
        </w:tc>
      </w:tr>
    </w:tbl>
    <w:p w14:paraId="5869110C" w14:textId="31B8A92B" w:rsidR="00A65750" w:rsidRPr="00E54AAB" w:rsidRDefault="00A65750" w:rsidP="00BC57A0">
      <w:pPr>
        <w:spacing w:line="360" w:lineRule="auto"/>
        <w:rPr>
          <w:rFonts w:ascii="Times New Roman" w:hAnsi="Times New Roman" w:cs="Times New Roman"/>
          <w:sz w:val="26"/>
          <w:szCs w:val="26"/>
        </w:rPr>
      </w:pPr>
    </w:p>
    <w:p w14:paraId="66F55ECF" w14:textId="3625AA05" w:rsidR="00B23FF0" w:rsidRPr="00E54AAB" w:rsidRDefault="00A65750" w:rsidP="00765EC9">
      <w:pPr>
        <w:pStyle w:val="Heading2"/>
        <w:numPr>
          <w:ilvl w:val="1"/>
          <w:numId w:val="13"/>
        </w:numPr>
        <w:spacing w:line="360" w:lineRule="auto"/>
      </w:pPr>
      <w:r w:rsidRPr="00E54AAB">
        <w:br w:type="column"/>
      </w:r>
      <w:bookmarkStart w:id="144" w:name="_35nkun2"/>
      <w:bookmarkStart w:id="145" w:name="_1ksv4uv"/>
      <w:bookmarkStart w:id="146" w:name="_Toc58766380"/>
      <w:bookmarkStart w:id="147" w:name="_Toc165585710"/>
      <w:bookmarkStart w:id="148" w:name="_Toc166244056"/>
      <w:bookmarkStart w:id="149" w:name="_Toc166246538"/>
      <w:bookmarkStart w:id="150" w:name="_Toc166247144"/>
      <w:bookmarkStart w:id="151" w:name="_Toc166247220"/>
      <w:bookmarkStart w:id="152" w:name="_Toc166410469"/>
      <w:bookmarkEnd w:id="144"/>
      <w:bookmarkEnd w:id="145"/>
      <w:r w:rsidR="00B23FF0" w:rsidRPr="00E54AAB">
        <w:lastRenderedPageBreak/>
        <w:t>Chi phí</w:t>
      </w:r>
      <w:bookmarkEnd w:id="146"/>
      <w:bookmarkEnd w:id="147"/>
      <w:bookmarkEnd w:id="148"/>
      <w:bookmarkEnd w:id="149"/>
      <w:bookmarkEnd w:id="150"/>
      <w:bookmarkEnd w:id="151"/>
      <w:bookmarkEnd w:id="152"/>
    </w:p>
    <w:p w14:paraId="6E4316DE" w14:textId="274C14B1" w:rsidR="00A822F4" w:rsidRPr="00E54AAB" w:rsidRDefault="00B23FF0" w:rsidP="00765EC9">
      <w:pPr>
        <w:pStyle w:val="Heading3"/>
        <w:numPr>
          <w:ilvl w:val="2"/>
          <w:numId w:val="13"/>
        </w:numPr>
        <w:spacing w:before="0" w:line="360" w:lineRule="auto"/>
        <w:rPr>
          <w:rFonts w:cs="Times New Roman"/>
          <w:szCs w:val="26"/>
        </w:rPr>
      </w:pPr>
      <w:bookmarkStart w:id="153" w:name="_44sinio"/>
      <w:bookmarkStart w:id="154" w:name="_Toc58766381"/>
      <w:bookmarkStart w:id="155" w:name="_Toc165585711"/>
      <w:bookmarkStart w:id="156" w:name="_Toc166244057"/>
      <w:bookmarkStart w:id="157" w:name="_Toc166246539"/>
      <w:bookmarkStart w:id="158" w:name="_Toc166247145"/>
      <w:bookmarkStart w:id="159" w:name="_Toc166247221"/>
      <w:bookmarkStart w:id="160" w:name="_Toc166410470"/>
      <w:bookmarkEnd w:id="153"/>
      <w:r w:rsidRPr="00E54AAB">
        <w:rPr>
          <w:rFonts w:cs="Times New Roman"/>
          <w:szCs w:val="26"/>
        </w:rPr>
        <w:t>Chi phí người / giờ</w:t>
      </w:r>
      <w:bookmarkEnd w:id="154"/>
      <w:bookmarkEnd w:id="155"/>
      <w:bookmarkEnd w:id="156"/>
      <w:bookmarkEnd w:id="157"/>
      <w:bookmarkEnd w:id="158"/>
      <w:bookmarkEnd w:id="159"/>
      <w:bookmarkEnd w:id="160"/>
    </w:p>
    <w:p w14:paraId="1ED14387" w14:textId="436F860F" w:rsidR="007F677D" w:rsidRPr="00E54AAB" w:rsidRDefault="00B23FF0" w:rsidP="00BC57A0">
      <w:pPr>
        <w:spacing w:line="360" w:lineRule="auto"/>
        <w:ind w:firstLine="720"/>
        <w:rPr>
          <w:rFonts w:ascii="Times New Roman" w:hAnsi="Times New Roman" w:cs="Times New Roman"/>
          <w:sz w:val="26"/>
          <w:szCs w:val="26"/>
        </w:rPr>
      </w:pPr>
      <w:bookmarkStart w:id="161" w:name="_Toc482650463"/>
      <w:bookmarkStart w:id="162" w:name="OLE_LINK1"/>
      <w:bookmarkStart w:id="163" w:name="OLE_LINK2"/>
      <w:r w:rsidRPr="00E54AAB">
        <w:rPr>
          <w:rFonts w:ascii="Times New Roman" w:hAnsi="Times New Roman" w:cs="Times New Roman"/>
          <w:sz w:val="26"/>
          <w:szCs w:val="26"/>
        </w:rPr>
        <w:t>Bảng</w:t>
      </w:r>
      <w:r w:rsidR="001D4384" w:rsidRPr="00E54AAB">
        <w:rPr>
          <w:rFonts w:ascii="Times New Roman" w:hAnsi="Times New Roman" w:cs="Times New Roman"/>
          <w:sz w:val="26"/>
          <w:szCs w:val="26"/>
        </w:rPr>
        <w:t xml:space="preserve"> 4.3</w:t>
      </w:r>
      <w:r w:rsidR="00790A6D" w:rsidRPr="00E54AAB">
        <w:rPr>
          <w:rFonts w:ascii="Times New Roman" w:hAnsi="Times New Roman" w:cs="Times New Roman"/>
          <w:sz w:val="26"/>
          <w:szCs w:val="26"/>
        </w:rPr>
        <w:t>.1</w:t>
      </w:r>
      <w:r w:rsidR="001D4384" w:rsidRPr="00E54AAB">
        <w:rPr>
          <w:rFonts w:ascii="Times New Roman" w:hAnsi="Times New Roman" w:cs="Times New Roman"/>
          <w:sz w:val="26"/>
          <w:szCs w:val="26"/>
        </w:rPr>
        <w:t>.1</w:t>
      </w:r>
      <w:r w:rsidR="002130F1" w:rsidRPr="00E54AAB">
        <w:rPr>
          <w:rFonts w:ascii="Times New Roman" w:hAnsi="Times New Roman" w:cs="Times New Roman"/>
          <w:sz w:val="26"/>
          <w:szCs w:val="26"/>
        </w:rPr>
        <w:t xml:space="preserve">: </w:t>
      </w:r>
      <w:bookmarkEnd w:id="161"/>
      <w:r w:rsidR="002130F1" w:rsidRPr="00E54AAB">
        <w:rPr>
          <w:rFonts w:ascii="Times New Roman" w:hAnsi="Times New Roman" w:cs="Times New Roman"/>
          <w:sz w:val="26"/>
          <w:szCs w:val="26"/>
        </w:rPr>
        <w:t>Chi phí người/giờ</w:t>
      </w:r>
    </w:p>
    <w:tbl>
      <w:tblPr>
        <w:tblW w:w="8789" w:type="dxa"/>
        <w:jc w:val="center"/>
        <w:tblLayout w:type="fixed"/>
        <w:tblLook w:val="0000" w:firstRow="0" w:lastRow="0" w:firstColumn="0" w:lastColumn="0" w:noHBand="0" w:noVBand="0"/>
      </w:tblPr>
      <w:tblGrid>
        <w:gridCol w:w="2857"/>
        <w:gridCol w:w="2672"/>
        <w:gridCol w:w="3260"/>
      </w:tblGrid>
      <w:tr w:rsidR="002130F1" w:rsidRPr="00E54AAB" w14:paraId="6EF92AFE" w14:textId="77777777" w:rsidTr="00BF7CEC">
        <w:trPr>
          <w:jc w:val="center"/>
        </w:trPr>
        <w:tc>
          <w:tcPr>
            <w:tcW w:w="2857" w:type="dxa"/>
            <w:tcBorders>
              <w:top w:val="single" w:sz="4" w:space="0" w:color="000000"/>
              <w:left w:val="single" w:sz="4" w:space="0" w:color="000000"/>
              <w:bottom w:val="single" w:sz="4" w:space="0" w:color="000000"/>
            </w:tcBorders>
            <w:shd w:val="clear" w:color="auto" w:fill="9CC2E5" w:themeFill="accent1" w:themeFillTint="99"/>
          </w:tcPr>
          <w:bookmarkEnd w:id="162"/>
          <w:bookmarkEnd w:id="163"/>
          <w:p w14:paraId="5D1855B4" w14:textId="77777777" w:rsidR="002130F1" w:rsidRPr="00E54AAB" w:rsidRDefault="002130F1"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b/>
                <w:color w:val="000000"/>
                <w:sz w:val="26"/>
                <w:szCs w:val="26"/>
              </w:rPr>
              <w:t>Họ tên</w:t>
            </w:r>
          </w:p>
        </w:tc>
        <w:tc>
          <w:tcPr>
            <w:tcW w:w="2672" w:type="dxa"/>
            <w:tcBorders>
              <w:top w:val="single" w:sz="4" w:space="0" w:color="000000"/>
              <w:left w:val="single" w:sz="4" w:space="0" w:color="000000"/>
              <w:bottom w:val="single" w:sz="4" w:space="0" w:color="000000"/>
            </w:tcBorders>
            <w:shd w:val="clear" w:color="auto" w:fill="9CC2E5" w:themeFill="accent1" w:themeFillTint="99"/>
          </w:tcPr>
          <w:p w14:paraId="099CB50F" w14:textId="77777777" w:rsidR="002130F1" w:rsidRPr="00E54AAB" w:rsidRDefault="002130F1"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b/>
                <w:color w:val="000000"/>
                <w:sz w:val="26"/>
                <w:szCs w:val="26"/>
              </w:rPr>
              <w:t>Vai trò</w:t>
            </w:r>
          </w:p>
        </w:tc>
        <w:tc>
          <w:tcPr>
            <w:tcW w:w="326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BDAABAE" w14:textId="3140C469" w:rsidR="002130F1" w:rsidRPr="00E54AAB" w:rsidRDefault="002130F1"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b/>
                <w:color w:val="000000"/>
                <w:sz w:val="26"/>
                <w:szCs w:val="26"/>
              </w:rPr>
              <w:t>Mức lương (</w:t>
            </w:r>
            <w:r w:rsidR="00EA094B" w:rsidRPr="00E54AAB">
              <w:rPr>
                <w:rFonts w:ascii="Times New Roman" w:eastAsia="Times New Roman" w:hAnsi="Times New Roman" w:cs="Times New Roman"/>
                <w:b/>
                <w:color w:val="000000"/>
                <w:sz w:val="26"/>
                <w:szCs w:val="26"/>
              </w:rPr>
              <w:t>VNĐ</w:t>
            </w:r>
            <w:r w:rsidRPr="00E54AAB">
              <w:rPr>
                <w:rFonts w:ascii="Times New Roman" w:eastAsia="Times New Roman" w:hAnsi="Times New Roman" w:cs="Times New Roman"/>
                <w:b/>
                <w:color w:val="000000"/>
                <w:sz w:val="26"/>
                <w:szCs w:val="26"/>
              </w:rPr>
              <w:t>/giờ)</w:t>
            </w:r>
          </w:p>
        </w:tc>
      </w:tr>
      <w:tr w:rsidR="00471F2F" w:rsidRPr="00E54AAB" w14:paraId="4D623DBF" w14:textId="77777777" w:rsidTr="00BF7CEC">
        <w:trPr>
          <w:trHeight w:val="58"/>
          <w:jc w:val="center"/>
        </w:trPr>
        <w:tc>
          <w:tcPr>
            <w:tcW w:w="2857" w:type="dxa"/>
            <w:tcBorders>
              <w:top w:val="single" w:sz="4" w:space="0" w:color="000000"/>
              <w:left w:val="single" w:sz="4" w:space="0" w:color="000000"/>
              <w:bottom w:val="single" w:sz="4" w:space="0" w:color="000000"/>
            </w:tcBorders>
            <w:shd w:val="clear" w:color="auto" w:fill="FFFFFF"/>
            <w:vAlign w:val="center"/>
          </w:tcPr>
          <w:p w14:paraId="67F34AFB" w14:textId="2DB457C5" w:rsidR="00471F2F" w:rsidRPr="00E54AAB" w:rsidRDefault="00471F2F" w:rsidP="00BC57A0">
            <w:pPr>
              <w:keepNext/>
              <w:spacing w:line="360" w:lineRule="auto"/>
              <w:ind w:right="-108"/>
              <w:contextualSpacing/>
              <w:rPr>
                <w:rFonts w:ascii="Times New Roman" w:hAnsi="Times New Roman" w:cs="Times New Roman"/>
                <w:sz w:val="26"/>
                <w:szCs w:val="26"/>
                <w:lang w:val="vi-VN" w:eastAsia="ja-JP"/>
              </w:rPr>
            </w:pPr>
            <w:r w:rsidRPr="00E54AAB">
              <w:rPr>
                <w:rFonts w:ascii="Times New Roman" w:hAnsi="Times New Roman" w:cs="Times New Roman"/>
                <w:sz w:val="26"/>
                <w:szCs w:val="26"/>
                <w:lang w:val="fr-FR" w:eastAsia="ja-JP"/>
              </w:rPr>
              <w:t xml:space="preserve"> Đinh Tuấn Phong</w:t>
            </w:r>
          </w:p>
        </w:tc>
        <w:tc>
          <w:tcPr>
            <w:tcW w:w="2672" w:type="dxa"/>
            <w:tcBorders>
              <w:top w:val="single" w:sz="4" w:space="0" w:color="000000"/>
              <w:left w:val="single" w:sz="4" w:space="0" w:color="000000"/>
              <w:bottom w:val="single" w:sz="4" w:space="0" w:color="000000"/>
            </w:tcBorders>
            <w:shd w:val="clear" w:color="auto" w:fill="FFFFFF"/>
          </w:tcPr>
          <w:p w14:paraId="7B9070FF" w14:textId="77777777" w:rsidR="00471F2F" w:rsidRPr="00E54AAB" w:rsidRDefault="00471F2F" w:rsidP="00BC57A0">
            <w:pPr>
              <w:spacing w:line="360" w:lineRule="auto"/>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Scrum Master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14:paraId="6F4BE377" w14:textId="5C4030B0" w:rsidR="00471F2F" w:rsidRPr="00E54AAB" w:rsidRDefault="00471F2F"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21.000</w:t>
            </w:r>
          </w:p>
        </w:tc>
      </w:tr>
      <w:tr w:rsidR="00471F2F" w:rsidRPr="00E54AAB" w14:paraId="77DCCA45" w14:textId="77777777" w:rsidTr="00BF7CEC">
        <w:trPr>
          <w:trHeight w:val="399"/>
          <w:jc w:val="center"/>
        </w:trPr>
        <w:tc>
          <w:tcPr>
            <w:tcW w:w="2857" w:type="dxa"/>
            <w:tcBorders>
              <w:top w:val="single" w:sz="4" w:space="0" w:color="000000"/>
              <w:left w:val="single" w:sz="4" w:space="0" w:color="000000"/>
              <w:bottom w:val="single" w:sz="4" w:space="0" w:color="000000"/>
            </w:tcBorders>
            <w:shd w:val="clear" w:color="auto" w:fill="FFFFFF"/>
            <w:vAlign w:val="center"/>
          </w:tcPr>
          <w:p w14:paraId="4CE7A96B" w14:textId="53970318" w:rsidR="00471F2F" w:rsidRPr="00E54AAB" w:rsidRDefault="00471F2F" w:rsidP="00BC57A0">
            <w:pPr>
              <w:keepNext/>
              <w:spacing w:line="360" w:lineRule="auto"/>
              <w:contextualSpacing/>
              <w:rPr>
                <w:rFonts w:ascii="Times New Roman" w:eastAsia="Times New Roman" w:hAnsi="Times New Roman" w:cs="Times New Roman"/>
                <w:sz w:val="26"/>
                <w:szCs w:val="26"/>
                <w:lang w:val="vi-VN"/>
              </w:rPr>
            </w:pPr>
            <w:r w:rsidRPr="00E54AAB">
              <w:rPr>
                <w:rFonts w:ascii="Times New Roman" w:hAnsi="Times New Roman" w:cs="Times New Roman"/>
                <w:sz w:val="26"/>
                <w:szCs w:val="26"/>
                <w:lang w:eastAsia="ja-JP"/>
              </w:rPr>
              <w:t>Trần Minh Phúc</w:t>
            </w:r>
          </w:p>
        </w:tc>
        <w:tc>
          <w:tcPr>
            <w:tcW w:w="2672" w:type="dxa"/>
            <w:tcBorders>
              <w:top w:val="single" w:sz="4" w:space="0" w:color="000000"/>
              <w:left w:val="single" w:sz="4" w:space="0" w:color="000000"/>
              <w:bottom w:val="single" w:sz="4" w:space="0" w:color="000000"/>
            </w:tcBorders>
            <w:shd w:val="clear" w:color="auto" w:fill="FFFFFF"/>
          </w:tcPr>
          <w:p w14:paraId="6E5B5053" w14:textId="77777777" w:rsidR="00471F2F" w:rsidRPr="00E54AAB" w:rsidRDefault="00471F2F" w:rsidP="00BC57A0">
            <w:pPr>
              <w:spacing w:line="360" w:lineRule="auto"/>
              <w:rPr>
                <w:rFonts w:ascii="Times New Roman" w:hAnsi="Times New Roman" w:cs="Times New Roman"/>
                <w:sz w:val="26"/>
                <w:szCs w:val="26"/>
              </w:rPr>
            </w:pPr>
            <w:r w:rsidRPr="00E54AAB">
              <w:rPr>
                <w:rFonts w:ascii="Times New Roman" w:hAnsi="Times New Roman" w:cs="Times New Roman"/>
                <w:sz w:val="26"/>
                <w:szCs w:val="26"/>
              </w:rPr>
              <w:t>Thành viên nhóm</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14:paraId="402573EB" w14:textId="6F1A4D6A" w:rsidR="00471F2F" w:rsidRPr="00E54AAB" w:rsidRDefault="00471F2F"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21.000</w:t>
            </w:r>
          </w:p>
        </w:tc>
      </w:tr>
      <w:tr w:rsidR="00471F2F" w:rsidRPr="00E54AAB" w14:paraId="3784F206" w14:textId="77777777" w:rsidTr="00BF7CEC">
        <w:trPr>
          <w:trHeight w:val="255"/>
          <w:jc w:val="center"/>
        </w:trPr>
        <w:tc>
          <w:tcPr>
            <w:tcW w:w="2857" w:type="dxa"/>
            <w:tcBorders>
              <w:top w:val="single" w:sz="4" w:space="0" w:color="000000"/>
              <w:left w:val="single" w:sz="4" w:space="0" w:color="000000"/>
              <w:bottom w:val="single" w:sz="4" w:space="0" w:color="000000"/>
            </w:tcBorders>
            <w:shd w:val="clear" w:color="auto" w:fill="FFFFFF"/>
            <w:vAlign w:val="center"/>
          </w:tcPr>
          <w:p w14:paraId="6C48B957" w14:textId="0A2599DC" w:rsidR="00471F2F" w:rsidRPr="00E54AAB" w:rsidRDefault="00471F2F" w:rsidP="00BC57A0">
            <w:pPr>
              <w:keepNext/>
              <w:spacing w:line="360" w:lineRule="auto"/>
              <w:rPr>
                <w:rFonts w:ascii="Times New Roman" w:hAnsi="Times New Roman" w:cs="Times New Roman"/>
                <w:sz w:val="26"/>
                <w:szCs w:val="26"/>
              </w:rPr>
            </w:pPr>
            <w:r w:rsidRPr="00E54AAB">
              <w:rPr>
                <w:rFonts w:ascii="Times New Roman" w:hAnsi="Times New Roman" w:cs="Times New Roman"/>
                <w:bCs/>
                <w:sz w:val="26"/>
                <w:szCs w:val="26"/>
                <w:lang w:eastAsia="ja-JP"/>
              </w:rPr>
              <w:t>Thiều Quang Anh</w:t>
            </w:r>
          </w:p>
        </w:tc>
        <w:tc>
          <w:tcPr>
            <w:tcW w:w="2672" w:type="dxa"/>
            <w:tcBorders>
              <w:top w:val="single" w:sz="4" w:space="0" w:color="000000"/>
              <w:left w:val="single" w:sz="4" w:space="0" w:color="000000"/>
              <w:bottom w:val="single" w:sz="4" w:space="0" w:color="000000"/>
            </w:tcBorders>
            <w:shd w:val="clear" w:color="auto" w:fill="FFFFFF"/>
          </w:tcPr>
          <w:p w14:paraId="3CFB3D9C" w14:textId="77777777" w:rsidR="00471F2F" w:rsidRPr="00E54AAB" w:rsidRDefault="00471F2F" w:rsidP="00BC57A0">
            <w:pPr>
              <w:spacing w:line="360" w:lineRule="auto"/>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Thành viên nhóm</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14:paraId="0D775F05" w14:textId="584FBFD3" w:rsidR="00471F2F" w:rsidRPr="00E54AAB" w:rsidRDefault="00471F2F"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21.000</w:t>
            </w:r>
          </w:p>
        </w:tc>
      </w:tr>
      <w:tr w:rsidR="00471F2F" w:rsidRPr="00E54AAB" w14:paraId="37068E18" w14:textId="77777777" w:rsidTr="00BF7CEC">
        <w:trPr>
          <w:jc w:val="center"/>
        </w:trPr>
        <w:tc>
          <w:tcPr>
            <w:tcW w:w="2857" w:type="dxa"/>
            <w:tcBorders>
              <w:top w:val="single" w:sz="4" w:space="0" w:color="000000"/>
              <w:left w:val="single" w:sz="4" w:space="0" w:color="000000"/>
              <w:bottom w:val="single" w:sz="4" w:space="0" w:color="000000"/>
            </w:tcBorders>
            <w:shd w:val="clear" w:color="auto" w:fill="FFFFFF"/>
            <w:vAlign w:val="center"/>
          </w:tcPr>
          <w:p w14:paraId="740CB937" w14:textId="10E05FC8" w:rsidR="00471F2F" w:rsidRPr="00E54AAB" w:rsidRDefault="00471F2F" w:rsidP="00BC57A0">
            <w:pPr>
              <w:keepNext/>
              <w:spacing w:line="360" w:lineRule="auto"/>
              <w:rPr>
                <w:rFonts w:ascii="Times New Roman" w:hAnsi="Times New Roman" w:cs="Times New Roman"/>
                <w:sz w:val="26"/>
                <w:szCs w:val="26"/>
                <w:lang w:val="vi-VN" w:eastAsia="ja-JP"/>
              </w:rPr>
            </w:pPr>
            <w:r w:rsidRPr="00E54AAB">
              <w:rPr>
                <w:rFonts w:ascii="Times New Roman" w:hAnsi="Times New Roman" w:cs="Times New Roman"/>
                <w:sz w:val="26"/>
                <w:szCs w:val="26"/>
                <w:lang w:eastAsia="ja-JP"/>
              </w:rPr>
              <w:t>Trần Hải Luyện</w:t>
            </w:r>
          </w:p>
        </w:tc>
        <w:tc>
          <w:tcPr>
            <w:tcW w:w="2672" w:type="dxa"/>
            <w:tcBorders>
              <w:top w:val="single" w:sz="4" w:space="0" w:color="000000"/>
              <w:left w:val="single" w:sz="4" w:space="0" w:color="000000"/>
              <w:bottom w:val="single" w:sz="4" w:space="0" w:color="000000"/>
            </w:tcBorders>
            <w:shd w:val="clear" w:color="auto" w:fill="FFFFFF"/>
          </w:tcPr>
          <w:p w14:paraId="272A5FC7" w14:textId="54F4960B" w:rsidR="00471F2F" w:rsidRPr="00E54AAB" w:rsidRDefault="00471F2F" w:rsidP="00BC57A0">
            <w:pPr>
              <w:spacing w:line="360" w:lineRule="auto"/>
              <w:rPr>
                <w:rFonts w:ascii="Times New Roman" w:eastAsia="Times New Roman" w:hAnsi="Times New Roman" w:cs="Times New Roman"/>
                <w:color w:val="000000"/>
                <w:sz w:val="26"/>
                <w:szCs w:val="26"/>
              </w:rPr>
            </w:pPr>
            <w:r w:rsidRPr="00E54AAB">
              <w:rPr>
                <w:rFonts w:ascii="Times New Roman" w:eastAsia="Times New Roman" w:hAnsi="Times New Roman" w:cs="Times New Roman"/>
                <w:color w:val="000000"/>
                <w:sz w:val="26"/>
                <w:szCs w:val="26"/>
              </w:rPr>
              <w:t>Thành viên nhóm</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14:paraId="1FA9253E" w14:textId="4E43C516" w:rsidR="00471F2F" w:rsidRPr="00E54AAB" w:rsidRDefault="00471F2F" w:rsidP="00BC57A0">
            <w:pPr>
              <w:spacing w:line="360" w:lineRule="auto"/>
              <w:jc w:val="center"/>
              <w:rPr>
                <w:rFonts w:ascii="Times New Roman" w:eastAsia="Times New Roman" w:hAnsi="Times New Roman" w:cs="Times New Roman"/>
                <w:color w:val="000000"/>
                <w:sz w:val="26"/>
                <w:szCs w:val="26"/>
              </w:rPr>
            </w:pPr>
            <w:r w:rsidRPr="00E54AAB">
              <w:rPr>
                <w:rFonts w:ascii="Times New Roman" w:eastAsia="Times New Roman" w:hAnsi="Times New Roman" w:cs="Times New Roman"/>
                <w:color w:val="000000"/>
                <w:sz w:val="26"/>
                <w:szCs w:val="26"/>
              </w:rPr>
              <w:t>21.000</w:t>
            </w:r>
          </w:p>
        </w:tc>
      </w:tr>
      <w:tr w:rsidR="00471F2F" w:rsidRPr="00E54AAB" w14:paraId="7009B1E5" w14:textId="77777777" w:rsidTr="00BF7CEC">
        <w:trPr>
          <w:trHeight w:val="280"/>
          <w:jc w:val="center"/>
        </w:trPr>
        <w:tc>
          <w:tcPr>
            <w:tcW w:w="2857" w:type="dxa"/>
            <w:tcBorders>
              <w:top w:val="single" w:sz="4" w:space="0" w:color="000000"/>
              <w:left w:val="single" w:sz="4" w:space="0" w:color="000000"/>
              <w:bottom w:val="single" w:sz="4" w:space="0" w:color="000000"/>
            </w:tcBorders>
            <w:shd w:val="clear" w:color="auto" w:fill="FFFFFF"/>
            <w:vAlign w:val="center"/>
          </w:tcPr>
          <w:p w14:paraId="0245944B" w14:textId="261F8747" w:rsidR="00471F2F" w:rsidRPr="00E54AAB" w:rsidRDefault="00471F2F" w:rsidP="00BC57A0">
            <w:pPr>
              <w:keepNext/>
              <w:spacing w:line="360" w:lineRule="auto"/>
              <w:rPr>
                <w:rFonts w:ascii="Times New Roman" w:hAnsi="Times New Roman" w:cs="Times New Roman"/>
                <w:sz w:val="26"/>
                <w:szCs w:val="26"/>
              </w:rPr>
            </w:pPr>
            <w:r w:rsidRPr="00E54AAB">
              <w:rPr>
                <w:rFonts w:ascii="Times New Roman" w:hAnsi="Times New Roman" w:cs="Times New Roman"/>
                <w:bCs/>
                <w:sz w:val="26"/>
                <w:szCs w:val="26"/>
                <w:lang w:eastAsia="ja-JP"/>
              </w:rPr>
              <w:t>Lê Phan Tâm Hảo</w:t>
            </w:r>
          </w:p>
        </w:tc>
        <w:tc>
          <w:tcPr>
            <w:tcW w:w="2672" w:type="dxa"/>
            <w:tcBorders>
              <w:top w:val="single" w:sz="4" w:space="0" w:color="000000"/>
              <w:left w:val="single" w:sz="4" w:space="0" w:color="000000"/>
              <w:bottom w:val="single" w:sz="4" w:space="0" w:color="000000"/>
            </w:tcBorders>
            <w:shd w:val="clear" w:color="auto" w:fill="FFFFFF"/>
          </w:tcPr>
          <w:p w14:paraId="4256B8FE" w14:textId="77777777" w:rsidR="00471F2F" w:rsidRPr="00E54AAB" w:rsidRDefault="00471F2F" w:rsidP="00BC57A0">
            <w:pPr>
              <w:spacing w:line="360" w:lineRule="auto"/>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Thành viên nhóm</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14:paraId="1403C783" w14:textId="4FA71317" w:rsidR="00471F2F" w:rsidRPr="00E54AAB" w:rsidRDefault="00471F2F"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21.000</w:t>
            </w:r>
          </w:p>
        </w:tc>
      </w:tr>
    </w:tbl>
    <w:p w14:paraId="4F25FA7C" w14:textId="0FF514CB" w:rsidR="001D4384" w:rsidRPr="00E54AAB" w:rsidRDefault="00B917BC" w:rsidP="00BC57A0">
      <w:pPr>
        <w:pStyle w:val="Heading3"/>
        <w:spacing w:before="0" w:line="360" w:lineRule="auto"/>
        <w:rPr>
          <w:rFonts w:cs="Times New Roman"/>
          <w:szCs w:val="26"/>
        </w:rPr>
      </w:pPr>
      <w:bookmarkStart w:id="164" w:name="_2jxsxqh"/>
      <w:bookmarkStart w:id="165" w:name="_Toc58766382"/>
      <w:bookmarkStart w:id="166" w:name="_Toc165585712"/>
      <w:bookmarkStart w:id="167" w:name="_Toc166244058"/>
      <w:bookmarkStart w:id="168" w:name="_Toc166246540"/>
      <w:bookmarkStart w:id="169" w:name="_Toc166247146"/>
      <w:bookmarkStart w:id="170" w:name="_Toc166247222"/>
      <w:bookmarkStart w:id="171" w:name="_Toc166410471"/>
      <w:bookmarkStart w:id="172" w:name="_Toc482650464"/>
      <w:bookmarkEnd w:id="164"/>
      <w:r w:rsidRPr="00E54AAB">
        <w:rPr>
          <w:rFonts w:cs="Times New Roman"/>
          <w:szCs w:val="26"/>
        </w:rPr>
        <w:t xml:space="preserve">4.3.2. </w:t>
      </w:r>
      <w:r w:rsidR="00772048" w:rsidRPr="00E54AAB">
        <w:rPr>
          <w:rFonts w:cs="Times New Roman"/>
          <w:szCs w:val="26"/>
        </w:rPr>
        <w:t>Tổng chi phí dự toán</w:t>
      </w:r>
      <w:bookmarkEnd w:id="165"/>
      <w:bookmarkEnd w:id="166"/>
      <w:bookmarkEnd w:id="167"/>
      <w:bookmarkEnd w:id="168"/>
      <w:bookmarkEnd w:id="169"/>
      <w:bookmarkEnd w:id="170"/>
      <w:bookmarkEnd w:id="171"/>
    </w:p>
    <w:p w14:paraId="2FB53933" w14:textId="5B2CDA7A" w:rsidR="002130F1" w:rsidRPr="00E54AAB" w:rsidRDefault="002130F1" w:rsidP="00BC57A0">
      <w:pPr>
        <w:spacing w:line="360" w:lineRule="auto"/>
        <w:ind w:firstLine="720"/>
        <w:rPr>
          <w:rFonts w:ascii="Times New Roman" w:hAnsi="Times New Roman" w:cs="Times New Roman"/>
          <w:sz w:val="26"/>
          <w:szCs w:val="26"/>
        </w:rPr>
      </w:pPr>
      <w:r w:rsidRPr="00E54AAB">
        <w:rPr>
          <w:rFonts w:ascii="Times New Roman" w:hAnsi="Times New Roman" w:cs="Times New Roman"/>
          <w:sz w:val="26"/>
          <w:szCs w:val="26"/>
        </w:rPr>
        <w:t>Bả</w:t>
      </w:r>
      <w:r w:rsidR="001D4384" w:rsidRPr="00E54AAB">
        <w:rPr>
          <w:rFonts w:ascii="Times New Roman" w:hAnsi="Times New Roman" w:cs="Times New Roman"/>
          <w:sz w:val="26"/>
          <w:szCs w:val="26"/>
        </w:rPr>
        <w:t>ng 4.3</w:t>
      </w:r>
      <w:r w:rsidR="00790A6D" w:rsidRPr="00E54AAB">
        <w:rPr>
          <w:rFonts w:ascii="Times New Roman" w:hAnsi="Times New Roman" w:cs="Times New Roman"/>
          <w:sz w:val="26"/>
          <w:szCs w:val="26"/>
        </w:rPr>
        <w:t>.2</w:t>
      </w:r>
      <w:r w:rsidR="001D4384" w:rsidRPr="00E54AAB">
        <w:rPr>
          <w:rFonts w:ascii="Times New Roman" w:hAnsi="Times New Roman" w:cs="Times New Roman"/>
          <w:sz w:val="26"/>
          <w:szCs w:val="26"/>
        </w:rPr>
        <w:t>.1</w:t>
      </w:r>
      <w:r w:rsidRPr="00E54AAB">
        <w:rPr>
          <w:rFonts w:ascii="Times New Roman" w:hAnsi="Times New Roman" w:cs="Times New Roman"/>
          <w:sz w:val="26"/>
          <w:szCs w:val="26"/>
        </w:rPr>
        <w:t xml:space="preserve">: </w:t>
      </w:r>
      <w:bookmarkEnd w:id="172"/>
      <w:r w:rsidRPr="00E54AAB">
        <w:rPr>
          <w:rFonts w:ascii="Times New Roman" w:hAnsi="Times New Roman" w:cs="Times New Roman"/>
          <w:sz w:val="26"/>
          <w:szCs w:val="26"/>
        </w:rPr>
        <w:t>Tổng chi phí dự</w:t>
      </w:r>
      <w:r w:rsidR="00A822F4" w:rsidRPr="00E54AAB">
        <w:rPr>
          <w:rFonts w:ascii="Times New Roman" w:hAnsi="Times New Roman" w:cs="Times New Roman"/>
          <w:sz w:val="26"/>
          <w:szCs w:val="26"/>
        </w:rPr>
        <w:t xml:space="preserve"> toán</w:t>
      </w:r>
    </w:p>
    <w:p w14:paraId="62C65D4C" w14:textId="77777777" w:rsidR="001D4384" w:rsidRPr="00E54AAB" w:rsidRDefault="001D4384" w:rsidP="00BC57A0">
      <w:pPr>
        <w:spacing w:line="360" w:lineRule="auto"/>
        <w:ind w:firstLine="720"/>
        <w:rPr>
          <w:rFonts w:ascii="Times New Roman" w:hAnsi="Times New Roman" w:cs="Times New Roman"/>
          <w:sz w:val="26"/>
          <w:szCs w:val="26"/>
        </w:rPr>
      </w:pPr>
    </w:p>
    <w:tbl>
      <w:tblPr>
        <w:tblW w:w="8789" w:type="dxa"/>
        <w:jc w:val="center"/>
        <w:tblLayout w:type="fixed"/>
        <w:tblCellMar>
          <w:left w:w="0" w:type="dxa"/>
          <w:right w:w="0" w:type="dxa"/>
        </w:tblCellMar>
        <w:tblLook w:val="0000" w:firstRow="0" w:lastRow="0" w:firstColumn="0" w:lastColumn="0" w:noHBand="0" w:noVBand="0"/>
      </w:tblPr>
      <w:tblGrid>
        <w:gridCol w:w="1144"/>
        <w:gridCol w:w="2626"/>
        <w:gridCol w:w="2970"/>
        <w:gridCol w:w="2049"/>
      </w:tblGrid>
      <w:tr w:rsidR="002130F1" w:rsidRPr="00E54AAB" w14:paraId="0D325181" w14:textId="77777777" w:rsidTr="00BF7CEC">
        <w:trPr>
          <w:trHeight w:val="201"/>
          <w:jc w:val="center"/>
        </w:trPr>
        <w:tc>
          <w:tcPr>
            <w:tcW w:w="1144" w:type="dxa"/>
            <w:tcBorders>
              <w:top w:val="single" w:sz="4" w:space="0" w:color="000000"/>
              <w:left w:val="single" w:sz="4" w:space="0" w:color="000000"/>
              <w:bottom w:val="single" w:sz="4" w:space="0" w:color="000000"/>
            </w:tcBorders>
            <w:shd w:val="clear" w:color="auto" w:fill="9CC2E5" w:themeFill="accent1" w:themeFillTint="99"/>
          </w:tcPr>
          <w:p w14:paraId="56603431" w14:textId="77777777" w:rsidR="002130F1" w:rsidRPr="00E54AAB" w:rsidRDefault="002130F1" w:rsidP="00BC57A0">
            <w:pPr>
              <w:spacing w:line="360" w:lineRule="auto"/>
              <w:jc w:val="center"/>
              <w:rPr>
                <w:rFonts w:ascii="Times New Roman" w:hAnsi="Times New Roman" w:cs="Times New Roman"/>
                <w:b/>
                <w:sz w:val="26"/>
                <w:szCs w:val="26"/>
              </w:rPr>
            </w:pPr>
            <w:r w:rsidRPr="00E54AAB">
              <w:rPr>
                <w:rFonts w:ascii="Times New Roman" w:eastAsia="Times New Roman" w:hAnsi="Times New Roman" w:cs="Times New Roman"/>
                <w:b/>
                <w:color w:val="000000"/>
                <w:sz w:val="26"/>
                <w:szCs w:val="26"/>
              </w:rPr>
              <w:t>STT</w:t>
            </w:r>
          </w:p>
        </w:tc>
        <w:tc>
          <w:tcPr>
            <w:tcW w:w="2626" w:type="dxa"/>
            <w:tcBorders>
              <w:top w:val="single" w:sz="4" w:space="0" w:color="000000"/>
              <w:left w:val="single" w:sz="4" w:space="0" w:color="000000"/>
              <w:bottom w:val="single" w:sz="4" w:space="0" w:color="000000"/>
            </w:tcBorders>
            <w:shd w:val="clear" w:color="auto" w:fill="9CC2E5" w:themeFill="accent1" w:themeFillTint="99"/>
          </w:tcPr>
          <w:p w14:paraId="43BF0D66" w14:textId="77777777" w:rsidR="002130F1" w:rsidRPr="00E54AAB" w:rsidRDefault="002130F1" w:rsidP="00BC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sz w:val="26"/>
                <w:szCs w:val="26"/>
              </w:rPr>
            </w:pPr>
            <w:r w:rsidRPr="00E54AAB">
              <w:rPr>
                <w:rFonts w:ascii="Times New Roman" w:eastAsia="Times New Roman" w:hAnsi="Times New Roman" w:cs="Times New Roman"/>
                <w:b/>
                <w:sz w:val="26"/>
                <w:szCs w:val="26"/>
                <w:lang w:val="vi-VN"/>
              </w:rPr>
              <w:t>Tiêu chí</w:t>
            </w:r>
          </w:p>
        </w:tc>
        <w:tc>
          <w:tcPr>
            <w:tcW w:w="2970" w:type="dxa"/>
            <w:tcBorders>
              <w:top w:val="single" w:sz="4" w:space="0" w:color="000000"/>
              <w:left w:val="single" w:sz="4" w:space="0" w:color="000000"/>
              <w:bottom w:val="single" w:sz="4" w:space="0" w:color="000000"/>
            </w:tcBorders>
            <w:shd w:val="clear" w:color="auto" w:fill="9CC2E5" w:themeFill="accent1" w:themeFillTint="99"/>
          </w:tcPr>
          <w:p w14:paraId="1371D47B" w14:textId="6A64968E" w:rsidR="002130F1" w:rsidRPr="00E54AAB" w:rsidRDefault="00EA094B" w:rsidP="00BC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sz w:val="26"/>
                <w:szCs w:val="26"/>
              </w:rPr>
            </w:pPr>
            <w:r w:rsidRPr="00E54AAB">
              <w:rPr>
                <w:rFonts w:ascii="Times New Roman" w:eastAsia="Times New Roman" w:hAnsi="Times New Roman" w:cs="Times New Roman"/>
                <w:b/>
                <w:sz w:val="26"/>
                <w:szCs w:val="26"/>
              </w:rPr>
              <w:t>Đơn vị</w:t>
            </w:r>
          </w:p>
        </w:tc>
        <w:tc>
          <w:tcPr>
            <w:tcW w:w="204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10F11EAB" w14:textId="5F581F80" w:rsidR="002130F1" w:rsidRPr="00E54AAB" w:rsidRDefault="00450C45" w:rsidP="00BC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sz w:val="26"/>
                <w:szCs w:val="26"/>
              </w:rPr>
            </w:pPr>
            <w:r w:rsidRPr="00E54AAB">
              <w:rPr>
                <w:rFonts w:ascii="Times New Roman" w:eastAsia="Times New Roman" w:hAnsi="Times New Roman" w:cs="Times New Roman"/>
                <w:b/>
                <w:sz w:val="26"/>
                <w:szCs w:val="26"/>
              </w:rPr>
              <w:t>Chi phí</w:t>
            </w:r>
            <w:r w:rsidR="002130F1" w:rsidRPr="00E54AAB">
              <w:rPr>
                <w:rFonts w:ascii="Times New Roman" w:eastAsia="Times New Roman" w:hAnsi="Times New Roman" w:cs="Times New Roman"/>
                <w:b/>
                <w:sz w:val="26"/>
                <w:szCs w:val="26"/>
                <w:lang w:val="vi-VN"/>
              </w:rPr>
              <w:t xml:space="preserve"> (</w:t>
            </w:r>
            <w:r w:rsidR="00EA094B" w:rsidRPr="00E54AAB">
              <w:rPr>
                <w:rFonts w:ascii="Times New Roman" w:eastAsia="Times New Roman" w:hAnsi="Times New Roman" w:cs="Times New Roman"/>
                <w:b/>
                <w:sz w:val="26"/>
                <w:szCs w:val="26"/>
              </w:rPr>
              <w:t>VNĐ</w:t>
            </w:r>
            <w:r w:rsidR="002130F1" w:rsidRPr="00E54AAB">
              <w:rPr>
                <w:rFonts w:ascii="Times New Roman" w:eastAsia="Times New Roman" w:hAnsi="Times New Roman" w:cs="Times New Roman"/>
                <w:b/>
                <w:sz w:val="26"/>
                <w:szCs w:val="26"/>
                <w:lang w:val="vi-VN"/>
              </w:rPr>
              <w:t>)</w:t>
            </w:r>
          </w:p>
        </w:tc>
      </w:tr>
      <w:tr w:rsidR="002130F1" w:rsidRPr="00E54AAB" w14:paraId="2D9302CE" w14:textId="77777777" w:rsidTr="00BF7CEC">
        <w:trPr>
          <w:trHeight w:val="327"/>
          <w:jc w:val="center"/>
        </w:trPr>
        <w:tc>
          <w:tcPr>
            <w:tcW w:w="1144" w:type="dxa"/>
            <w:tcBorders>
              <w:left w:val="single" w:sz="4" w:space="0" w:color="000000"/>
              <w:bottom w:val="single" w:sz="4" w:space="0" w:color="000000"/>
            </w:tcBorders>
            <w:shd w:val="clear" w:color="auto" w:fill="auto"/>
          </w:tcPr>
          <w:p w14:paraId="5E6D6AFF" w14:textId="77777777" w:rsidR="002130F1" w:rsidRPr="00E54AAB" w:rsidRDefault="002130F1"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1</w:t>
            </w:r>
          </w:p>
        </w:tc>
        <w:tc>
          <w:tcPr>
            <w:tcW w:w="2626" w:type="dxa"/>
            <w:tcBorders>
              <w:left w:val="single" w:sz="4" w:space="0" w:color="000000"/>
              <w:bottom w:val="single" w:sz="4" w:space="0" w:color="000000"/>
            </w:tcBorders>
            <w:shd w:val="clear" w:color="auto" w:fill="auto"/>
          </w:tcPr>
          <w:p w14:paraId="26AEAE20" w14:textId="77777777" w:rsidR="002130F1" w:rsidRPr="00E54AAB" w:rsidRDefault="002130F1" w:rsidP="00BC57A0">
            <w:pPr>
              <w:spacing w:line="360" w:lineRule="auto"/>
              <w:rPr>
                <w:rFonts w:ascii="Times New Roman" w:hAnsi="Times New Roman" w:cs="Times New Roman"/>
                <w:sz w:val="26"/>
                <w:szCs w:val="26"/>
              </w:rPr>
            </w:pPr>
            <w:r w:rsidRPr="00E54AAB">
              <w:rPr>
                <w:rFonts w:ascii="Times New Roman" w:hAnsi="Times New Roman" w:cs="Times New Roman"/>
                <w:sz w:val="26"/>
                <w:szCs w:val="26"/>
              </w:rPr>
              <w:t>Giờ làm việc</w:t>
            </w:r>
          </w:p>
        </w:tc>
        <w:tc>
          <w:tcPr>
            <w:tcW w:w="2970" w:type="dxa"/>
            <w:tcBorders>
              <w:left w:val="single" w:sz="4" w:space="0" w:color="000000"/>
              <w:bottom w:val="single" w:sz="4" w:space="0" w:color="000000"/>
            </w:tcBorders>
            <w:shd w:val="clear" w:color="auto" w:fill="auto"/>
          </w:tcPr>
          <w:p w14:paraId="165AD446" w14:textId="49E1C1C1" w:rsidR="002130F1" w:rsidRPr="00E54AAB" w:rsidRDefault="00471F2F"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6</w:t>
            </w:r>
            <w:r w:rsidR="00C927A2">
              <w:rPr>
                <w:rFonts w:ascii="Times New Roman" w:hAnsi="Times New Roman" w:cs="Times New Roman"/>
                <w:sz w:val="26"/>
                <w:szCs w:val="26"/>
              </w:rPr>
              <w:t>09</w:t>
            </w:r>
            <w:r w:rsidR="00EA094B" w:rsidRPr="00E54AAB">
              <w:rPr>
                <w:rFonts w:ascii="Times New Roman" w:hAnsi="Times New Roman" w:cs="Times New Roman"/>
                <w:sz w:val="26"/>
                <w:szCs w:val="26"/>
              </w:rPr>
              <w:t xml:space="preserve"> giờ</w:t>
            </w:r>
          </w:p>
        </w:tc>
        <w:tc>
          <w:tcPr>
            <w:tcW w:w="2049" w:type="dxa"/>
            <w:tcBorders>
              <w:left w:val="single" w:sz="4" w:space="0" w:color="000000"/>
              <w:bottom w:val="single" w:sz="4" w:space="0" w:color="000000"/>
              <w:right w:val="single" w:sz="4" w:space="0" w:color="000000"/>
            </w:tcBorders>
            <w:shd w:val="clear" w:color="auto" w:fill="auto"/>
          </w:tcPr>
          <w:p w14:paraId="358E4252" w14:textId="631AB197" w:rsidR="002130F1" w:rsidRPr="00E54AAB" w:rsidRDefault="00471F2F" w:rsidP="00BC57A0">
            <w:pPr>
              <w:spacing w:line="360" w:lineRule="auto"/>
              <w:jc w:val="center"/>
              <w:rPr>
                <w:rFonts w:ascii="Times New Roman" w:eastAsia="Times New Roman" w:hAnsi="Times New Roman" w:cs="Times New Roman"/>
                <w:color w:val="000000"/>
                <w:sz w:val="26"/>
                <w:szCs w:val="26"/>
              </w:rPr>
            </w:pPr>
            <w:r w:rsidRPr="00E54AAB">
              <w:rPr>
                <w:rFonts w:ascii="Times New Roman" w:eastAsia="Times New Roman" w:hAnsi="Times New Roman" w:cs="Times New Roman"/>
                <w:color w:val="000000"/>
                <w:sz w:val="26"/>
                <w:szCs w:val="26"/>
              </w:rPr>
              <w:t>12.</w:t>
            </w:r>
            <w:r w:rsidR="00C927A2">
              <w:rPr>
                <w:rFonts w:ascii="Times New Roman" w:eastAsia="Times New Roman" w:hAnsi="Times New Roman" w:cs="Times New Roman"/>
                <w:color w:val="000000"/>
                <w:sz w:val="26"/>
                <w:szCs w:val="26"/>
              </w:rPr>
              <w:t>789</w:t>
            </w:r>
            <w:r w:rsidR="00450C45" w:rsidRPr="00E54AAB">
              <w:rPr>
                <w:rFonts w:ascii="Times New Roman" w:eastAsia="Times New Roman" w:hAnsi="Times New Roman" w:cs="Times New Roman"/>
                <w:color w:val="000000"/>
                <w:sz w:val="26"/>
                <w:szCs w:val="26"/>
              </w:rPr>
              <w:t>.000</w:t>
            </w:r>
          </w:p>
        </w:tc>
      </w:tr>
      <w:tr w:rsidR="00450C45" w:rsidRPr="00E54AAB" w14:paraId="4C037871" w14:textId="77777777" w:rsidTr="00BF7CEC">
        <w:trPr>
          <w:jc w:val="center"/>
        </w:trPr>
        <w:tc>
          <w:tcPr>
            <w:tcW w:w="1144" w:type="dxa"/>
            <w:tcBorders>
              <w:left w:val="single" w:sz="4" w:space="0" w:color="000000"/>
              <w:bottom w:val="single" w:sz="4" w:space="0" w:color="000000"/>
            </w:tcBorders>
            <w:shd w:val="clear" w:color="auto" w:fill="auto"/>
          </w:tcPr>
          <w:p w14:paraId="7BDF6975" w14:textId="77777777" w:rsidR="00450C45" w:rsidRPr="00E54AAB" w:rsidRDefault="00450C45"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2</w:t>
            </w:r>
          </w:p>
        </w:tc>
        <w:tc>
          <w:tcPr>
            <w:tcW w:w="2626" w:type="dxa"/>
            <w:tcBorders>
              <w:left w:val="single" w:sz="4" w:space="0" w:color="000000"/>
              <w:bottom w:val="single" w:sz="4" w:space="0" w:color="000000"/>
            </w:tcBorders>
            <w:shd w:val="clear" w:color="auto" w:fill="auto"/>
          </w:tcPr>
          <w:p w14:paraId="44DD986D" w14:textId="77777777" w:rsidR="00450C45" w:rsidRPr="00E54AAB" w:rsidRDefault="00450C45" w:rsidP="00BC57A0">
            <w:pPr>
              <w:spacing w:line="360" w:lineRule="auto"/>
              <w:rPr>
                <w:rFonts w:ascii="Times New Roman" w:hAnsi="Times New Roman" w:cs="Times New Roman"/>
                <w:sz w:val="26"/>
                <w:szCs w:val="26"/>
              </w:rPr>
            </w:pPr>
            <w:r w:rsidRPr="00E54AAB">
              <w:rPr>
                <w:rFonts w:ascii="Times New Roman" w:hAnsi="Times New Roman" w:cs="Times New Roman"/>
                <w:sz w:val="26"/>
                <w:szCs w:val="26"/>
              </w:rPr>
              <w:t>Hỗ trợ chi phí đi lại</w:t>
            </w:r>
          </w:p>
        </w:tc>
        <w:tc>
          <w:tcPr>
            <w:tcW w:w="2970" w:type="dxa"/>
            <w:tcBorders>
              <w:left w:val="single" w:sz="4" w:space="0" w:color="000000"/>
              <w:bottom w:val="single" w:sz="4" w:space="0" w:color="000000"/>
            </w:tcBorders>
            <w:shd w:val="clear" w:color="auto" w:fill="auto"/>
          </w:tcPr>
          <w:p w14:paraId="042D6F3C" w14:textId="41608BF3" w:rsidR="00450C45" w:rsidRPr="00E54AAB" w:rsidRDefault="00450C45" w:rsidP="00BC57A0">
            <w:pPr>
              <w:spacing w:line="360" w:lineRule="auto"/>
              <w:jc w:val="both"/>
              <w:rPr>
                <w:rFonts w:ascii="Times New Roman" w:hAnsi="Times New Roman" w:cs="Times New Roman"/>
                <w:sz w:val="26"/>
                <w:szCs w:val="26"/>
              </w:rPr>
            </w:pPr>
            <w:r w:rsidRPr="00E54AAB">
              <w:rPr>
                <w:rFonts w:ascii="Times New Roman" w:hAnsi="Times New Roman" w:cs="Times New Roman"/>
                <w:color w:val="000000"/>
                <w:sz w:val="26"/>
                <w:szCs w:val="26"/>
              </w:rPr>
              <w:t>200.000/1</w:t>
            </w:r>
            <w:r w:rsidR="00471F2F" w:rsidRPr="00E54AAB">
              <w:rPr>
                <w:rFonts w:ascii="Times New Roman" w:hAnsi="Times New Roman" w:cs="Times New Roman"/>
                <w:color w:val="000000"/>
                <w:sz w:val="26"/>
                <w:szCs w:val="26"/>
              </w:rPr>
              <w:t xml:space="preserve"> </w:t>
            </w:r>
            <w:r w:rsidRPr="00E54AAB">
              <w:rPr>
                <w:rFonts w:ascii="Times New Roman" w:hAnsi="Times New Roman" w:cs="Times New Roman"/>
                <w:color w:val="000000"/>
                <w:sz w:val="26"/>
                <w:szCs w:val="26"/>
              </w:rPr>
              <w:t>người /1 tháng</w:t>
            </w:r>
          </w:p>
        </w:tc>
        <w:tc>
          <w:tcPr>
            <w:tcW w:w="2049" w:type="dxa"/>
            <w:tcBorders>
              <w:left w:val="single" w:sz="4" w:space="0" w:color="000000"/>
              <w:bottom w:val="single" w:sz="4" w:space="0" w:color="000000"/>
              <w:right w:val="single" w:sz="4" w:space="0" w:color="000000"/>
            </w:tcBorders>
            <w:shd w:val="clear" w:color="auto" w:fill="auto"/>
          </w:tcPr>
          <w:p w14:paraId="5E10F7E8" w14:textId="7D2AD3E1" w:rsidR="00450C45" w:rsidRPr="00E54AAB" w:rsidRDefault="00F703B3" w:rsidP="00BC57A0">
            <w:pPr>
              <w:spacing w:line="360" w:lineRule="auto"/>
              <w:jc w:val="center"/>
              <w:rPr>
                <w:rFonts w:ascii="Times New Roman" w:eastAsia="Times New Roman" w:hAnsi="Times New Roman" w:cs="Times New Roman"/>
                <w:color w:val="000000"/>
                <w:sz w:val="26"/>
                <w:szCs w:val="26"/>
              </w:rPr>
            </w:pPr>
            <w:r w:rsidRPr="00E54AAB">
              <w:rPr>
                <w:rFonts w:ascii="Times New Roman" w:hAnsi="Times New Roman" w:cs="Times New Roman"/>
                <w:color w:val="000000"/>
                <w:sz w:val="26"/>
                <w:szCs w:val="26"/>
              </w:rPr>
              <w:t>2</w:t>
            </w:r>
            <w:r w:rsidR="00450C45" w:rsidRPr="00E54AAB">
              <w:rPr>
                <w:rFonts w:ascii="Times New Roman" w:hAnsi="Times New Roman" w:cs="Times New Roman"/>
                <w:color w:val="000000"/>
                <w:sz w:val="26"/>
                <w:szCs w:val="26"/>
              </w:rPr>
              <w:t>.000.000</w:t>
            </w:r>
          </w:p>
        </w:tc>
      </w:tr>
      <w:tr w:rsidR="00450C45" w:rsidRPr="00E54AAB" w14:paraId="5AF37998" w14:textId="77777777" w:rsidTr="00BF7CEC">
        <w:trPr>
          <w:jc w:val="center"/>
        </w:trPr>
        <w:tc>
          <w:tcPr>
            <w:tcW w:w="1144" w:type="dxa"/>
            <w:tcBorders>
              <w:left w:val="single" w:sz="4" w:space="0" w:color="000000"/>
              <w:bottom w:val="single" w:sz="4" w:space="0" w:color="auto"/>
            </w:tcBorders>
            <w:shd w:val="clear" w:color="auto" w:fill="auto"/>
          </w:tcPr>
          <w:p w14:paraId="3C3055E0" w14:textId="77777777" w:rsidR="00450C45" w:rsidRPr="00E54AAB" w:rsidRDefault="00450C45"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3</w:t>
            </w:r>
          </w:p>
        </w:tc>
        <w:tc>
          <w:tcPr>
            <w:tcW w:w="2626" w:type="dxa"/>
            <w:tcBorders>
              <w:left w:val="single" w:sz="4" w:space="0" w:color="000000"/>
              <w:bottom w:val="single" w:sz="4" w:space="0" w:color="auto"/>
            </w:tcBorders>
            <w:shd w:val="clear" w:color="auto" w:fill="auto"/>
          </w:tcPr>
          <w:p w14:paraId="255B4F83" w14:textId="39086259" w:rsidR="00450C45" w:rsidRPr="00E54AAB" w:rsidRDefault="00450C45" w:rsidP="00BC57A0">
            <w:pPr>
              <w:spacing w:line="360" w:lineRule="auto"/>
              <w:rPr>
                <w:rFonts w:ascii="Times New Roman" w:hAnsi="Times New Roman" w:cs="Times New Roman"/>
                <w:sz w:val="26"/>
                <w:szCs w:val="26"/>
              </w:rPr>
            </w:pPr>
            <w:r w:rsidRPr="00E54AAB">
              <w:rPr>
                <w:rFonts w:ascii="Times New Roman" w:hAnsi="Times New Roman" w:cs="Times New Roman"/>
                <w:sz w:val="26"/>
                <w:szCs w:val="26"/>
              </w:rPr>
              <w:t xml:space="preserve">Hỗ trợ chi phí ăn </w:t>
            </w:r>
          </w:p>
        </w:tc>
        <w:tc>
          <w:tcPr>
            <w:tcW w:w="2970" w:type="dxa"/>
            <w:tcBorders>
              <w:left w:val="single" w:sz="4" w:space="0" w:color="000000"/>
              <w:bottom w:val="single" w:sz="4" w:space="0" w:color="auto"/>
            </w:tcBorders>
            <w:shd w:val="clear" w:color="auto" w:fill="auto"/>
          </w:tcPr>
          <w:p w14:paraId="3B0625F6" w14:textId="6BAE96C7" w:rsidR="00450C45" w:rsidRPr="00E54AAB" w:rsidRDefault="00067C6D" w:rsidP="00BC57A0">
            <w:pPr>
              <w:spacing w:line="360" w:lineRule="auto"/>
              <w:jc w:val="both"/>
              <w:rPr>
                <w:rFonts w:ascii="Times New Roman" w:hAnsi="Times New Roman" w:cs="Times New Roman"/>
                <w:sz w:val="26"/>
                <w:szCs w:val="26"/>
              </w:rPr>
            </w:pPr>
            <w:r w:rsidRPr="00E54AAB">
              <w:rPr>
                <w:rFonts w:ascii="Times New Roman" w:hAnsi="Times New Roman" w:cs="Times New Roman"/>
                <w:color w:val="000000"/>
                <w:sz w:val="26"/>
                <w:szCs w:val="26"/>
              </w:rPr>
              <w:t>3</w:t>
            </w:r>
            <w:r w:rsidR="00450C45" w:rsidRPr="00E54AAB">
              <w:rPr>
                <w:rFonts w:ascii="Times New Roman" w:hAnsi="Times New Roman" w:cs="Times New Roman"/>
                <w:color w:val="000000"/>
                <w:sz w:val="26"/>
                <w:szCs w:val="26"/>
              </w:rPr>
              <w:t>00.000/1 người/1 tháng</w:t>
            </w:r>
          </w:p>
        </w:tc>
        <w:tc>
          <w:tcPr>
            <w:tcW w:w="2049" w:type="dxa"/>
            <w:tcBorders>
              <w:left w:val="single" w:sz="4" w:space="0" w:color="000000"/>
              <w:bottom w:val="single" w:sz="4" w:space="0" w:color="auto"/>
              <w:right w:val="single" w:sz="4" w:space="0" w:color="000000"/>
            </w:tcBorders>
            <w:shd w:val="clear" w:color="auto" w:fill="auto"/>
          </w:tcPr>
          <w:p w14:paraId="75EB323E" w14:textId="2B399D19" w:rsidR="00450C45" w:rsidRPr="00E54AAB" w:rsidRDefault="00067C6D" w:rsidP="00BC57A0">
            <w:pPr>
              <w:spacing w:line="360" w:lineRule="auto"/>
              <w:jc w:val="center"/>
              <w:rPr>
                <w:rFonts w:ascii="Times New Roman" w:eastAsia="Times New Roman" w:hAnsi="Times New Roman" w:cs="Times New Roman"/>
                <w:color w:val="000000"/>
                <w:sz w:val="26"/>
                <w:szCs w:val="26"/>
              </w:rPr>
            </w:pPr>
            <w:r w:rsidRPr="00E54AAB">
              <w:rPr>
                <w:rFonts w:ascii="Times New Roman" w:hAnsi="Times New Roman" w:cs="Times New Roman"/>
                <w:color w:val="000000"/>
                <w:sz w:val="26"/>
                <w:szCs w:val="26"/>
              </w:rPr>
              <w:t>3</w:t>
            </w:r>
            <w:r w:rsidR="00450C45" w:rsidRPr="00E54AAB">
              <w:rPr>
                <w:rFonts w:ascii="Times New Roman" w:hAnsi="Times New Roman" w:cs="Times New Roman"/>
                <w:color w:val="000000"/>
                <w:sz w:val="26"/>
                <w:szCs w:val="26"/>
              </w:rPr>
              <w:t>.</w:t>
            </w:r>
            <w:r w:rsidR="00F703B3" w:rsidRPr="00E54AAB">
              <w:rPr>
                <w:rFonts w:ascii="Times New Roman" w:hAnsi="Times New Roman" w:cs="Times New Roman"/>
                <w:color w:val="000000"/>
                <w:sz w:val="26"/>
                <w:szCs w:val="26"/>
              </w:rPr>
              <w:t>0</w:t>
            </w:r>
            <w:r w:rsidR="00450C45" w:rsidRPr="00E54AAB">
              <w:rPr>
                <w:rFonts w:ascii="Times New Roman" w:hAnsi="Times New Roman" w:cs="Times New Roman"/>
                <w:color w:val="000000"/>
                <w:sz w:val="26"/>
                <w:szCs w:val="26"/>
              </w:rPr>
              <w:t>00.000</w:t>
            </w:r>
          </w:p>
        </w:tc>
      </w:tr>
      <w:tr w:rsidR="00450C45" w:rsidRPr="00E54AAB" w14:paraId="4CDA9A1E" w14:textId="77777777" w:rsidTr="00BF7CEC">
        <w:trPr>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14:paraId="498CACD6" w14:textId="77777777" w:rsidR="00450C45" w:rsidRPr="00E54AAB" w:rsidRDefault="00450C45"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color w:val="000000"/>
                <w:sz w:val="26"/>
                <w:szCs w:val="26"/>
              </w:rPr>
              <w:t>4</w:t>
            </w:r>
          </w:p>
        </w:tc>
        <w:tc>
          <w:tcPr>
            <w:tcW w:w="2626" w:type="dxa"/>
            <w:tcBorders>
              <w:top w:val="single" w:sz="4" w:space="0" w:color="auto"/>
              <w:left w:val="single" w:sz="4" w:space="0" w:color="auto"/>
              <w:bottom w:val="single" w:sz="4" w:space="0" w:color="auto"/>
              <w:right w:val="single" w:sz="4" w:space="0" w:color="auto"/>
            </w:tcBorders>
            <w:shd w:val="clear" w:color="auto" w:fill="auto"/>
          </w:tcPr>
          <w:p w14:paraId="34CF67CF" w14:textId="77777777" w:rsidR="00450C45" w:rsidRPr="00E54AAB" w:rsidRDefault="00450C45" w:rsidP="00BC57A0">
            <w:pPr>
              <w:spacing w:line="360" w:lineRule="auto"/>
              <w:rPr>
                <w:rFonts w:ascii="Times New Roman" w:hAnsi="Times New Roman" w:cs="Times New Roman"/>
                <w:sz w:val="26"/>
                <w:szCs w:val="26"/>
              </w:rPr>
            </w:pPr>
            <w:r w:rsidRPr="00E54AAB">
              <w:rPr>
                <w:rFonts w:ascii="Times New Roman" w:eastAsia="Times New Roman" w:hAnsi="Times New Roman" w:cs="Times New Roman"/>
                <w:sz w:val="26"/>
                <w:szCs w:val="26"/>
                <w:lang w:val="vi-VN"/>
              </w:rPr>
              <w:t>Khấu hao của PC</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13CE306A" w14:textId="021F6660" w:rsidR="00450C45" w:rsidRPr="00E54AAB" w:rsidRDefault="00450C45" w:rsidP="00BC57A0">
            <w:pPr>
              <w:spacing w:line="360" w:lineRule="auto"/>
              <w:jc w:val="both"/>
              <w:rPr>
                <w:rFonts w:ascii="Times New Roman" w:hAnsi="Times New Roman" w:cs="Times New Roman"/>
                <w:sz w:val="26"/>
                <w:szCs w:val="26"/>
              </w:rPr>
            </w:pPr>
            <w:r w:rsidRPr="00E54AAB">
              <w:rPr>
                <w:rFonts w:ascii="Times New Roman" w:hAnsi="Times New Roman" w:cs="Times New Roman"/>
                <w:color w:val="000000"/>
                <w:sz w:val="26"/>
                <w:szCs w:val="26"/>
              </w:rPr>
              <w:t>100.000/1 người/ 1 tháng</w:t>
            </w:r>
          </w:p>
        </w:tc>
        <w:tc>
          <w:tcPr>
            <w:tcW w:w="2049" w:type="dxa"/>
            <w:tcBorders>
              <w:top w:val="single" w:sz="4" w:space="0" w:color="auto"/>
              <w:left w:val="single" w:sz="4" w:space="0" w:color="auto"/>
              <w:bottom w:val="single" w:sz="4" w:space="0" w:color="auto"/>
              <w:right w:val="single" w:sz="4" w:space="0" w:color="auto"/>
            </w:tcBorders>
            <w:shd w:val="clear" w:color="auto" w:fill="auto"/>
          </w:tcPr>
          <w:p w14:paraId="68241F88" w14:textId="2BEBE718" w:rsidR="00450C45" w:rsidRPr="00E54AAB" w:rsidRDefault="00F703B3" w:rsidP="00BC57A0">
            <w:pPr>
              <w:spacing w:line="360" w:lineRule="auto"/>
              <w:jc w:val="center"/>
              <w:rPr>
                <w:rFonts w:ascii="Times New Roman" w:eastAsia="Times New Roman" w:hAnsi="Times New Roman" w:cs="Times New Roman"/>
                <w:color w:val="000000"/>
                <w:sz w:val="26"/>
                <w:szCs w:val="26"/>
              </w:rPr>
            </w:pPr>
            <w:r w:rsidRPr="00E54AAB">
              <w:rPr>
                <w:rFonts w:ascii="Times New Roman" w:hAnsi="Times New Roman" w:cs="Times New Roman"/>
                <w:color w:val="000000"/>
                <w:sz w:val="26"/>
                <w:szCs w:val="26"/>
              </w:rPr>
              <w:t>1.0</w:t>
            </w:r>
            <w:r w:rsidR="00450C45" w:rsidRPr="00E54AAB">
              <w:rPr>
                <w:rFonts w:ascii="Times New Roman" w:hAnsi="Times New Roman" w:cs="Times New Roman"/>
                <w:color w:val="000000"/>
                <w:sz w:val="26"/>
                <w:szCs w:val="26"/>
              </w:rPr>
              <w:t>00.000</w:t>
            </w:r>
          </w:p>
        </w:tc>
      </w:tr>
      <w:tr w:rsidR="00450C45" w:rsidRPr="00E54AAB" w14:paraId="749618EB" w14:textId="77777777" w:rsidTr="00BF7CEC">
        <w:trPr>
          <w:jc w:val="center"/>
        </w:trPr>
        <w:tc>
          <w:tcPr>
            <w:tcW w:w="6740" w:type="dxa"/>
            <w:gridSpan w:val="3"/>
            <w:tcBorders>
              <w:top w:val="single" w:sz="4" w:space="0" w:color="auto"/>
              <w:left w:val="single" w:sz="4" w:space="0" w:color="auto"/>
              <w:bottom w:val="single" w:sz="4" w:space="0" w:color="auto"/>
              <w:right w:val="single" w:sz="4" w:space="0" w:color="auto"/>
            </w:tcBorders>
            <w:shd w:val="clear" w:color="auto" w:fill="auto"/>
          </w:tcPr>
          <w:p w14:paraId="6D6B34EA" w14:textId="5B549B0E" w:rsidR="00450C45" w:rsidRPr="00E54AAB" w:rsidRDefault="00450C45" w:rsidP="00BC57A0">
            <w:pPr>
              <w:spacing w:line="360" w:lineRule="auto"/>
              <w:jc w:val="center"/>
              <w:rPr>
                <w:rFonts w:ascii="Times New Roman" w:hAnsi="Times New Roman" w:cs="Times New Roman"/>
                <w:b/>
                <w:color w:val="000000"/>
                <w:sz w:val="26"/>
                <w:szCs w:val="26"/>
              </w:rPr>
            </w:pPr>
            <w:r w:rsidRPr="00E54AAB">
              <w:rPr>
                <w:rFonts w:ascii="Times New Roman" w:hAnsi="Times New Roman" w:cs="Times New Roman"/>
                <w:b/>
                <w:color w:val="000000"/>
                <w:sz w:val="26"/>
                <w:szCs w:val="26"/>
              </w:rPr>
              <w:t>Tổng chi phí</w:t>
            </w:r>
          </w:p>
        </w:tc>
        <w:tc>
          <w:tcPr>
            <w:tcW w:w="2049" w:type="dxa"/>
            <w:tcBorders>
              <w:top w:val="single" w:sz="4" w:space="0" w:color="auto"/>
              <w:left w:val="single" w:sz="4" w:space="0" w:color="auto"/>
              <w:bottom w:val="single" w:sz="4" w:space="0" w:color="auto"/>
              <w:right w:val="single" w:sz="4" w:space="0" w:color="auto"/>
            </w:tcBorders>
            <w:shd w:val="clear" w:color="auto" w:fill="auto"/>
          </w:tcPr>
          <w:p w14:paraId="44D9DA3C" w14:textId="6BFC62BD" w:rsidR="00450C45" w:rsidRPr="00E54AAB" w:rsidRDefault="00067C6D" w:rsidP="00BC57A0">
            <w:pPr>
              <w:spacing w:line="360" w:lineRule="auto"/>
              <w:jc w:val="center"/>
              <w:rPr>
                <w:rFonts w:ascii="Times New Roman" w:hAnsi="Times New Roman" w:cs="Times New Roman"/>
                <w:color w:val="000000"/>
                <w:sz w:val="26"/>
                <w:szCs w:val="26"/>
              </w:rPr>
            </w:pPr>
            <w:r w:rsidRPr="00E54AAB">
              <w:rPr>
                <w:rFonts w:ascii="Times New Roman" w:eastAsia="Times New Roman" w:hAnsi="Times New Roman" w:cs="Times New Roman"/>
                <w:color w:val="000000"/>
                <w:sz w:val="26"/>
                <w:szCs w:val="26"/>
              </w:rPr>
              <w:t>18.</w:t>
            </w:r>
            <w:r w:rsidR="00C927A2">
              <w:rPr>
                <w:rFonts w:ascii="Times New Roman" w:eastAsia="Times New Roman" w:hAnsi="Times New Roman" w:cs="Times New Roman"/>
                <w:color w:val="000000"/>
                <w:sz w:val="26"/>
                <w:szCs w:val="26"/>
              </w:rPr>
              <w:t>789</w:t>
            </w:r>
            <w:r w:rsidRPr="00E54AAB">
              <w:rPr>
                <w:rFonts w:ascii="Times New Roman" w:eastAsia="Times New Roman" w:hAnsi="Times New Roman" w:cs="Times New Roman"/>
                <w:color w:val="000000"/>
                <w:sz w:val="26"/>
                <w:szCs w:val="26"/>
              </w:rPr>
              <w:t>.000</w:t>
            </w:r>
          </w:p>
        </w:tc>
      </w:tr>
    </w:tbl>
    <w:p w14:paraId="79575872" w14:textId="77777777" w:rsidR="00790A6D" w:rsidRPr="00E54AAB" w:rsidRDefault="00790A6D" w:rsidP="00BC57A0">
      <w:pPr>
        <w:spacing w:line="360" w:lineRule="auto"/>
        <w:rPr>
          <w:rFonts w:ascii="Times New Roman" w:hAnsi="Times New Roman" w:cs="Times New Roman"/>
          <w:sz w:val="26"/>
          <w:szCs w:val="26"/>
        </w:rPr>
      </w:pPr>
      <w:bookmarkStart w:id="173" w:name="_Toc482650465"/>
    </w:p>
    <w:p w14:paraId="26E90EAB" w14:textId="36FA18C1" w:rsidR="002130F1" w:rsidRPr="00E54AAB" w:rsidRDefault="002130F1" w:rsidP="00BC57A0">
      <w:pPr>
        <w:spacing w:line="360" w:lineRule="auto"/>
        <w:ind w:firstLine="720"/>
        <w:rPr>
          <w:rFonts w:ascii="Times New Roman" w:hAnsi="Times New Roman" w:cs="Times New Roman"/>
          <w:sz w:val="26"/>
          <w:szCs w:val="26"/>
        </w:rPr>
      </w:pPr>
      <w:r w:rsidRPr="00E54AAB">
        <w:rPr>
          <w:rFonts w:ascii="Times New Roman" w:hAnsi="Times New Roman" w:cs="Times New Roman"/>
          <w:sz w:val="26"/>
          <w:szCs w:val="26"/>
        </w:rPr>
        <w:t>Bả</w:t>
      </w:r>
      <w:r w:rsidR="001D4384" w:rsidRPr="00E54AAB">
        <w:rPr>
          <w:rFonts w:ascii="Times New Roman" w:hAnsi="Times New Roman" w:cs="Times New Roman"/>
          <w:sz w:val="26"/>
          <w:szCs w:val="26"/>
        </w:rPr>
        <w:t>ng 4.3.2.2</w:t>
      </w:r>
      <w:r w:rsidRPr="00E54AAB">
        <w:rPr>
          <w:rFonts w:ascii="Times New Roman" w:hAnsi="Times New Roman" w:cs="Times New Roman"/>
          <w:sz w:val="26"/>
          <w:szCs w:val="26"/>
        </w:rPr>
        <w:t xml:space="preserve">: </w:t>
      </w:r>
      <w:bookmarkEnd w:id="173"/>
      <w:r w:rsidRPr="00E54AAB">
        <w:rPr>
          <w:rFonts w:ascii="Times New Roman" w:hAnsi="Times New Roman" w:cs="Times New Roman"/>
          <w:sz w:val="26"/>
          <w:szCs w:val="26"/>
        </w:rPr>
        <w:t>Tổng chi phí dự toán chi tiế</w:t>
      </w:r>
      <w:r w:rsidR="00A822F4" w:rsidRPr="00E54AAB">
        <w:rPr>
          <w:rFonts w:ascii="Times New Roman" w:hAnsi="Times New Roman" w:cs="Times New Roman"/>
          <w:sz w:val="26"/>
          <w:szCs w:val="26"/>
        </w:rPr>
        <w:t>t</w:t>
      </w:r>
    </w:p>
    <w:p w14:paraId="2C85A05A" w14:textId="77777777" w:rsidR="002130F1" w:rsidRPr="00E54AAB" w:rsidRDefault="002130F1" w:rsidP="00BC57A0">
      <w:pPr>
        <w:spacing w:line="360" w:lineRule="auto"/>
        <w:rPr>
          <w:rFonts w:ascii="Times New Roman" w:eastAsiaTheme="minorHAnsi" w:hAnsi="Times New Roman" w:cs="Times New Roman"/>
          <w:sz w:val="26"/>
          <w:szCs w:val="26"/>
        </w:rPr>
      </w:pPr>
      <w:r w:rsidRPr="00E54AAB">
        <w:rPr>
          <w:rFonts w:ascii="Times New Roman" w:eastAsia="Times New Roman" w:hAnsi="Times New Roman" w:cs="Times New Roman"/>
          <w:b/>
          <w:sz w:val="26"/>
          <w:szCs w:val="26"/>
        </w:rPr>
        <w:t>Giải thích:</w:t>
      </w:r>
    </w:p>
    <w:p w14:paraId="1D65562B" w14:textId="77777777" w:rsidR="002130F1" w:rsidRPr="00E54AAB" w:rsidRDefault="002130F1" w:rsidP="00BC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6"/>
          <w:szCs w:val="26"/>
          <w:lang w:val="vi-VN"/>
        </w:rPr>
      </w:pPr>
      <w:r w:rsidRPr="00E54AAB">
        <w:rPr>
          <w:rFonts w:ascii="Times New Roman" w:eastAsia="Times New Roman" w:hAnsi="Times New Roman" w:cs="Times New Roman"/>
          <w:sz w:val="26"/>
          <w:szCs w:val="26"/>
          <w:lang w:val="vi-VN"/>
        </w:rPr>
        <w:t>Khấu hao của PC = 600 / ([số lượng thành viên] * 12 (tháng)) * [tháng dự án]</w:t>
      </w:r>
    </w:p>
    <w:p w14:paraId="53A76F4F" w14:textId="77777777" w:rsidR="002130F1" w:rsidRPr="00E54AAB" w:rsidRDefault="002130F1" w:rsidP="00BC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6"/>
          <w:szCs w:val="26"/>
          <w:lang w:val="vi-VN"/>
        </w:rPr>
      </w:pPr>
      <w:r w:rsidRPr="00E54AAB">
        <w:rPr>
          <w:rFonts w:ascii="Times New Roman" w:eastAsia="Times New Roman" w:hAnsi="Times New Roman" w:cs="Times New Roman"/>
          <w:sz w:val="26"/>
          <w:szCs w:val="26"/>
          <w:lang w:val="vi-VN"/>
        </w:rPr>
        <w:t>Lượng giờ làm việc = [số lượng thành viên] * [giờ làm việc mỗi ngày] * [tổng số ngày làm việc]</w:t>
      </w:r>
    </w:p>
    <w:p w14:paraId="596612AC" w14:textId="1562BD94" w:rsidR="009328EA" w:rsidRPr="00E54AAB" w:rsidRDefault="002130F1" w:rsidP="00BC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6"/>
          <w:szCs w:val="26"/>
          <w:lang w:val="vi-VN"/>
        </w:rPr>
      </w:pPr>
      <w:r w:rsidRPr="00E54AAB">
        <w:rPr>
          <w:rFonts w:ascii="Times New Roman" w:eastAsia="Times New Roman" w:hAnsi="Times New Roman" w:cs="Times New Roman"/>
          <w:sz w:val="26"/>
          <w:szCs w:val="26"/>
          <w:lang w:val="vi-VN"/>
        </w:rPr>
        <w:t>Lượng chi phí gas = [số lượng thành viên]</w:t>
      </w:r>
    </w:p>
    <w:p w14:paraId="3BE73CAE" w14:textId="53C1E07C" w:rsidR="000B2BE2" w:rsidRPr="002B1086" w:rsidRDefault="009328EA" w:rsidP="00765EC9">
      <w:pPr>
        <w:pStyle w:val="Heading1"/>
        <w:numPr>
          <w:ilvl w:val="0"/>
          <w:numId w:val="13"/>
        </w:numPr>
        <w:spacing w:before="0"/>
        <w:rPr>
          <w:sz w:val="28"/>
          <w:szCs w:val="28"/>
          <w:lang w:val="vi-VN"/>
        </w:rPr>
      </w:pPr>
      <w:r w:rsidRPr="00E54AAB">
        <w:rPr>
          <w:lang w:val="vi-VN"/>
        </w:rPr>
        <w:br w:type="column"/>
      </w:r>
      <w:bookmarkStart w:id="174" w:name="_Toc58766383"/>
      <w:bookmarkStart w:id="175" w:name="_Toc165585713"/>
      <w:bookmarkStart w:id="176" w:name="_Toc166244059"/>
      <w:bookmarkStart w:id="177" w:name="_Toc166246541"/>
      <w:bookmarkStart w:id="178" w:name="_Toc166247147"/>
      <w:bookmarkStart w:id="179" w:name="_Toc166247223"/>
      <w:bookmarkStart w:id="180" w:name="_Toc166410472"/>
      <w:r w:rsidR="0036057A" w:rsidRPr="002B1086">
        <w:rPr>
          <w:sz w:val="28"/>
          <w:szCs w:val="28"/>
        </w:rPr>
        <w:lastRenderedPageBreak/>
        <w:t>TIẾN TRÌNH PHÁT TRIỂN</w:t>
      </w:r>
      <w:bookmarkEnd w:id="174"/>
      <w:bookmarkEnd w:id="175"/>
      <w:bookmarkEnd w:id="176"/>
      <w:bookmarkEnd w:id="177"/>
      <w:bookmarkEnd w:id="178"/>
      <w:bookmarkEnd w:id="179"/>
      <w:bookmarkEnd w:id="180"/>
    </w:p>
    <w:p w14:paraId="310FC424" w14:textId="0D86A39A" w:rsidR="000B2BE2" w:rsidRPr="00DD4734" w:rsidRDefault="0089473C" w:rsidP="00765EC9">
      <w:pPr>
        <w:pStyle w:val="Heading2"/>
        <w:numPr>
          <w:ilvl w:val="1"/>
          <w:numId w:val="13"/>
        </w:numPr>
        <w:spacing w:line="360" w:lineRule="auto"/>
        <w:rPr>
          <w:lang w:val="vi-VN"/>
        </w:rPr>
      </w:pPr>
      <w:bookmarkStart w:id="181" w:name="_Toc58766384"/>
      <w:bookmarkStart w:id="182" w:name="_Toc165585714"/>
      <w:bookmarkStart w:id="183" w:name="_Toc166244060"/>
      <w:bookmarkStart w:id="184" w:name="_Toc166246542"/>
      <w:bookmarkStart w:id="185" w:name="_Toc166247148"/>
      <w:bookmarkStart w:id="186" w:name="_Toc166247224"/>
      <w:bookmarkStart w:id="187" w:name="_Toc166410473"/>
      <w:r w:rsidRPr="00DD4734">
        <w:rPr>
          <w:lang w:val="vi-VN"/>
        </w:rPr>
        <w:t>Nguyên tắc và các giai đoạn khác nhau</w:t>
      </w:r>
      <w:bookmarkEnd w:id="181"/>
      <w:bookmarkEnd w:id="182"/>
      <w:bookmarkEnd w:id="183"/>
      <w:bookmarkEnd w:id="184"/>
      <w:bookmarkEnd w:id="185"/>
      <w:bookmarkEnd w:id="186"/>
      <w:bookmarkEnd w:id="187"/>
    </w:p>
    <w:p w14:paraId="44E46641" w14:textId="77777777" w:rsidR="0089473C" w:rsidRPr="00DD4734" w:rsidRDefault="0089473C" w:rsidP="00BC57A0">
      <w:pPr>
        <w:pStyle w:val="BodyText"/>
        <w:spacing w:after="0" w:line="360" w:lineRule="auto"/>
        <w:ind w:left="567" w:firstLine="576"/>
        <w:jc w:val="both"/>
        <w:rPr>
          <w:rFonts w:ascii="Times New Roman" w:hAnsi="Times New Roman" w:cs="Times New Roman"/>
          <w:sz w:val="26"/>
          <w:szCs w:val="26"/>
          <w:lang w:val="vi-VN"/>
        </w:rPr>
      </w:pPr>
      <w:r w:rsidRPr="00DD4734">
        <w:rPr>
          <w:rFonts w:ascii="Times New Roman" w:hAnsi="Times New Roman" w:cs="Times New Roman"/>
          <w:sz w:val="26"/>
          <w:szCs w:val="26"/>
          <w:lang w:val="vi-VN"/>
        </w:rPr>
        <w:t>Phương pháp SCRUM dựa trên sự phát triển gia tăng của một ứng dụng phần mềm trong khi vẫn duy trì một danh sách hoàn toàn minh bạch về các nhu cầu nâng cấp hoặc sửa chữa cần được thực hiện (tồn đọng). Nó liên quan đến việc giao hàng thường xuyên, thường là bốn tuần một lần và khách hàng sẽ nhận được một ứng dụng hoạt động hoàn hảo bao gồm ngày càng nhiều tính năng. Đây là lý do tại sao phương pháp dựa trên sự phát triển lặp đi lặp lại với nhịp điệu không đổi trong 2-4 tuần. Do đó, nâng cấp có thể được tích hợp dễ dàng hơn so với khi sử dụng V-cycle.</w:t>
      </w:r>
    </w:p>
    <w:p w14:paraId="0933A8E7" w14:textId="77777777" w:rsidR="0089473C" w:rsidRPr="00DD4734" w:rsidRDefault="0089473C" w:rsidP="00BC57A0">
      <w:pPr>
        <w:pStyle w:val="BodyText"/>
        <w:spacing w:after="0" w:line="360" w:lineRule="auto"/>
        <w:ind w:firstLine="576"/>
        <w:jc w:val="both"/>
        <w:rPr>
          <w:rFonts w:ascii="Times New Roman" w:hAnsi="Times New Roman" w:cs="Times New Roman"/>
          <w:sz w:val="26"/>
          <w:szCs w:val="26"/>
          <w:lang w:val="vi-VN"/>
        </w:rPr>
      </w:pPr>
      <w:r w:rsidRPr="00DD4734">
        <w:rPr>
          <w:rFonts w:ascii="Times New Roman" w:hAnsi="Times New Roman" w:cs="Times New Roman"/>
          <w:sz w:val="26"/>
          <w:szCs w:val="26"/>
          <w:lang w:val="vi-VN"/>
        </w:rPr>
        <w:t>Phương pháp này yêu cầu bốn loại cuộc họp:</w:t>
      </w:r>
    </w:p>
    <w:p w14:paraId="1DE35EDE" w14:textId="77777777" w:rsidR="0089473C" w:rsidRPr="00DD4734" w:rsidRDefault="0089473C" w:rsidP="00BC57A0">
      <w:pPr>
        <w:pStyle w:val="BodyText"/>
        <w:spacing w:after="0" w:line="360" w:lineRule="auto"/>
        <w:ind w:firstLine="576"/>
        <w:jc w:val="both"/>
        <w:rPr>
          <w:rFonts w:ascii="Times New Roman" w:hAnsi="Times New Roman" w:cs="Times New Roman"/>
          <w:sz w:val="26"/>
          <w:szCs w:val="26"/>
          <w:lang w:val="vi-VN"/>
        </w:rPr>
      </w:pPr>
      <w:r w:rsidRPr="00DD4734">
        <w:rPr>
          <w:rFonts w:ascii="Times New Roman" w:hAnsi="Times New Roman" w:cs="Times New Roman"/>
          <w:sz w:val="26"/>
          <w:szCs w:val="26"/>
          <w:lang w:val="vi-VN"/>
        </w:rPr>
        <w:t>- Họp hàng ngày: toàn bộ nhóm họp khoảng 15 phút mỗi ngày để trả lời ba câu hỏi sau, thường là khi đang đứng: hôm qua tôi đã làm gì? Tôi sẽ làm gì hôm nay? Hôm nay có trở ngại gì không?</w:t>
      </w:r>
    </w:p>
    <w:p w14:paraId="36BB1FEC" w14:textId="77777777" w:rsidR="0089473C" w:rsidRPr="00DD4734" w:rsidRDefault="0089473C" w:rsidP="00BC57A0">
      <w:pPr>
        <w:pStyle w:val="BodyText"/>
        <w:spacing w:after="0" w:line="360" w:lineRule="auto"/>
        <w:ind w:firstLine="576"/>
        <w:jc w:val="both"/>
        <w:rPr>
          <w:rFonts w:ascii="Times New Roman" w:hAnsi="Times New Roman" w:cs="Times New Roman"/>
          <w:sz w:val="26"/>
          <w:szCs w:val="26"/>
          <w:lang w:val="vi-VN"/>
        </w:rPr>
      </w:pPr>
      <w:r w:rsidRPr="00DD4734">
        <w:rPr>
          <w:rFonts w:ascii="Times New Roman" w:hAnsi="Times New Roman" w:cs="Times New Roman"/>
          <w:sz w:val="26"/>
          <w:szCs w:val="26"/>
          <w:lang w:val="vi-VN"/>
        </w:rPr>
        <w:t>- Lập kế hoạch cuộc họp: toàn bộ nhóm tập hợp để quyết định các tính năng sẽ tạo nên sprint sau</w:t>
      </w:r>
    </w:p>
    <w:p w14:paraId="43C48031" w14:textId="77777777" w:rsidR="0089473C" w:rsidRPr="00DD4734" w:rsidRDefault="0089473C" w:rsidP="00BC57A0">
      <w:pPr>
        <w:pStyle w:val="BodyText"/>
        <w:spacing w:after="0" w:line="360" w:lineRule="auto"/>
        <w:ind w:firstLine="576"/>
        <w:jc w:val="both"/>
        <w:rPr>
          <w:rFonts w:ascii="Times New Roman" w:hAnsi="Times New Roman" w:cs="Times New Roman"/>
          <w:sz w:val="26"/>
          <w:szCs w:val="26"/>
          <w:lang w:val="vi-VN"/>
        </w:rPr>
      </w:pPr>
      <w:r w:rsidRPr="00DD4734">
        <w:rPr>
          <w:rFonts w:ascii="Times New Roman" w:hAnsi="Times New Roman" w:cs="Times New Roman"/>
          <w:sz w:val="26"/>
          <w:szCs w:val="26"/>
          <w:lang w:val="vi-VN"/>
        </w:rPr>
        <w:t>- Họp đánh giá công việc: trong cuộc họp này, mọi thành viên đều trình bày những gì mình đã làm được trong sprint. Họ sắp xếp một phần nhỏ các tính năng mới hoặc một bản trình bày của kiến ​​trúc. Đây là một cuộc họp không chính thức kéo dài khoảng 2 giờ với sự tham gia của toàn bộ nhóm.</w:t>
      </w:r>
    </w:p>
    <w:p w14:paraId="6476C15F" w14:textId="77777777" w:rsidR="0089473C" w:rsidRPr="00DD4734" w:rsidRDefault="0089473C" w:rsidP="00BC57A0">
      <w:pPr>
        <w:pStyle w:val="BodyText"/>
        <w:spacing w:after="0" w:line="360" w:lineRule="auto"/>
        <w:ind w:firstLine="576"/>
        <w:jc w:val="both"/>
        <w:rPr>
          <w:rFonts w:ascii="Times New Roman" w:hAnsi="Times New Roman" w:cs="Times New Roman"/>
          <w:sz w:val="26"/>
          <w:szCs w:val="26"/>
          <w:lang w:val="vi-VN"/>
        </w:rPr>
      </w:pPr>
      <w:r w:rsidRPr="00DD4734">
        <w:rPr>
          <w:rFonts w:ascii="Times New Roman" w:hAnsi="Times New Roman" w:cs="Times New Roman"/>
          <w:sz w:val="26"/>
          <w:szCs w:val="26"/>
          <w:lang w:val="vi-VN"/>
        </w:rPr>
        <w:t>- Các cuộc họp hồi cứu: vào cuối mỗi sprint, nhóm phân tích cả những yếu tố thành công và không thành công trong hoạt động của họ. Trong cuộc họp kéo dài từ 15 đến 30 phút này, nơi mọi người được mời và phát biểu thay mặt họ, một cuộc bỏ phiếu tín nhiệm được tổ chức để quyết định những cải tiến sẽ được thực hiện.</w:t>
      </w:r>
    </w:p>
    <w:p w14:paraId="3AE55718" w14:textId="77777777" w:rsidR="0089473C" w:rsidRPr="00DD4734" w:rsidRDefault="0089473C" w:rsidP="00BC57A0">
      <w:pPr>
        <w:pStyle w:val="BodyText"/>
        <w:spacing w:after="0" w:line="360" w:lineRule="auto"/>
        <w:ind w:firstLine="576"/>
        <w:jc w:val="both"/>
        <w:rPr>
          <w:rFonts w:ascii="Times New Roman" w:hAnsi="Times New Roman" w:cs="Times New Roman"/>
          <w:sz w:val="26"/>
          <w:szCs w:val="26"/>
          <w:lang w:val="vi-VN"/>
        </w:rPr>
      </w:pPr>
      <w:r w:rsidRPr="00DD4734">
        <w:rPr>
          <w:rFonts w:ascii="Times New Roman" w:hAnsi="Times New Roman" w:cs="Times New Roman"/>
          <w:sz w:val="26"/>
          <w:szCs w:val="26"/>
          <w:lang w:val="vi-VN"/>
        </w:rPr>
        <w:t>Ưu điểm của phương pháp này là giảm thiểu tài liệu đến mức tối thiểu để đạt được năng suất. Ý tưởng là chỉ viết tài liệu tối thiểu cho phép lưu lịch sử các quyết định được thực hiện trong dự án và dễ dàng thực hiện các can thiệp trên phần mềm khi nó chuyển sang giai đoạn bảo trì.</w:t>
      </w:r>
    </w:p>
    <w:p w14:paraId="0B4AF7AF" w14:textId="77777777" w:rsidR="000B2BE2" w:rsidRPr="00E54AAB" w:rsidRDefault="00954CA5" w:rsidP="00BC57A0">
      <w:pPr>
        <w:spacing w:line="360" w:lineRule="auto"/>
        <w:jc w:val="both"/>
        <w:rPr>
          <w:rFonts w:ascii="Times New Roman" w:eastAsia="Times New Roman" w:hAnsi="Times New Roman" w:cs="Times New Roman"/>
          <w:b/>
          <w:i/>
          <w:color w:val="000000"/>
          <w:sz w:val="26"/>
          <w:szCs w:val="26"/>
        </w:rPr>
      </w:pPr>
      <w:bookmarkStart w:id="188" w:name="_3j2qqm3"/>
      <w:bookmarkEnd w:id="188"/>
      <w:r w:rsidRPr="00E54AAB">
        <w:rPr>
          <w:rFonts w:ascii="Times New Roman" w:eastAsia="Times New Roman" w:hAnsi="Times New Roman" w:cs="Times New Roman"/>
          <w:noProof/>
          <w:position w:val="-134"/>
          <w:sz w:val="26"/>
          <w:szCs w:val="26"/>
          <w:lang w:eastAsia="en-US" w:bidi="ar-SA"/>
        </w:rPr>
        <w:lastRenderedPageBreak/>
        <w:drawing>
          <wp:inline distT="0" distB="0" distL="0" distR="0" wp14:anchorId="0CD48D9D" wp14:editId="514976BB">
            <wp:extent cx="5650173" cy="3002507"/>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3405" cy="3004224"/>
                    </a:xfrm>
                    <a:prstGeom prst="rect">
                      <a:avLst/>
                    </a:prstGeom>
                    <a:solidFill>
                      <a:srgbClr val="FFFFFF"/>
                    </a:solidFill>
                    <a:ln>
                      <a:noFill/>
                    </a:ln>
                  </pic:spPr>
                </pic:pic>
              </a:graphicData>
            </a:graphic>
          </wp:inline>
        </w:drawing>
      </w:r>
    </w:p>
    <w:p w14:paraId="560C9E62" w14:textId="77777777" w:rsidR="00713997" w:rsidRPr="00E54AAB" w:rsidRDefault="00713997" w:rsidP="00BC57A0">
      <w:pPr>
        <w:spacing w:line="360" w:lineRule="auto"/>
        <w:jc w:val="center"/>
        <w:rPr>
          <w:rFonts w:ascii="Times New Roman" w:eastAsia="Times New Roman" w:hAnsi="Times New Roman" w:cs="Times New Roman"/>
          <w:i/>
          <w:color w:val="000000"/>
          <w:sz w:val="26"/>
          <w:szCs w:val="26"/>
        </w:rPr>
      </w:pPr>
    </w:p>
    <w:p w14:paraId="3D24FD14" w14:textId="606D0E86" w:rsidR="000B2BE2" w:rsidRPr="00E54AAB" w:rsidRDefault="00B23FF0" w:rsidP="00BC57A0">
      <w:pPr>
        <w:spacing w:line="360" w:lineRule="auto"/>
        <w:jc w:val="center"/>
        <w:rPr>
          <w:rFonts w:ascii="Times New Roman" w:hAnsi="Times New Roman" w:cs="Times New Roman"/>
          <w:b/>
          <w:sz w:val="26"/>
          <w:szCs w:val="26"/>
        </w:rPr>
      </w:pPr>
      <w:r w:rsidRPr="00E54AAB">
        <w:rPr>
          <w:rFonts w:ascii="Times New Roman" w:eastAsia="Times New Roman" w:hAnsi="Times New Roman" w:cs="Times New Roman"/>
          <w:b/>
          <w:color w:val="000000"/>
          <w:sz w:val="26"/>
          <w:szCs w:val="26"/>
        </w:rPr>
        <w:t xml:space="preserve">Hình </w:t>
      </w:r>
      <w:r w:rsidR="00DA43D2" w:rsidRPr="00E54AAB">
        <w:rPr>
          <w:rFonts w:ascii="Times New Roman" w:eastAsia="Times New Roman" w:hAnsi="Times New Roman" w:cs="Times New Roman"/>
          <w:b/>
          <w:color w:val="000000"/>
          <w:sz w:val="26"/>
          <w:szCs w:val="26"/>
        </w:rPr>
        <w:t xml:space="preserve"> 2</w:t>
      </w:r>
      <w:r w:rsidR="000B2BE2" w:rsidRPr="00E54AAB">
        <w:rPr>
          <w:rFonts w:ascii="Times New Roman" w:eastAsia="Times New Roman" w:hAnsi="Times New Roman" w:cs="Times New Roman"/>
          <w:b/>
          <w:color w:val="000000"/>
          <w:sz w:val="26"/>
          <w:szCs w:val="26"/>
        </w:rPr>
        <w:t>: Scrum Process</w:t>
      </w:r>
    </w:p>
    <w:p w14:paraId="4F0DBC2F" w14:textId="43316C60" w:rsidR="000B2BE2" w:rsidRPr="00E54AAB" w:rsidRDefault="00DC4DC7" w:rsidP="00765EC9">
      <w:pPr>
        <w:pStyle w:val="Heading2"/>
        <w:numPr>
          <w:ilvl w:val="1"/>
          <w:numId w:val="13"/>
        </w:numPr>
        <w:spacing w:line="360" w:lineRule="auto"/>
      </w:pPr>
      <w:bookmarkStart w:id="189" w:name="_Toc58766385"/>
      <w:bookmarkStart w:id="190" w:name="_Toc165585715"/>
      <w:bookmarkStart w:id="191" w:name="_Toc166244061"/>
      <w:bookmarkStart w:id="192" w:name="_Toc166246543"/>
      <w:bookmarkStart w:id="193" w:name="_Toc166247149"/>
      <w:bookmarkStart w:id="194" w:name="_Toc166247225"/>
      <w:bookmarkStart w:id="195" w:name="_Toc166410474"/>
      <w:bookmarkStart w:id="196" w:name="_Toc480824082"/>
      <w:r w:rsidRPr="00E54AAB">
        <w:rPr>
          <w:noProof/>
          <w:lang w:eastAsia="en-US" w:bidi="ar-SA"/>
        </w:rPr>
        <w:drawing>
          <wp:anchor distT="0" distB="0" distL="114300" distR="114300" simplePos="0" relativeHeight="251657216" behindDoc="1" locked="0" layoutInCell="1" allowOverlap="1" wp14:anchorId="0A5CD4B4" wp14:editId="2658BF08">
            <wp:simplePos x="0" y="0"/>
            <wp:positionH relativeFrom="column">
              <wp:posOffset>-27305</wp:posOffset>
            </wp:positionH>
            <wp:positionV relativeFrom="paragraph">
              <wp:posOffset>535305</wp:posOffset>
            </wp:positionV>
            <wp:extent cx="5592445" cy="3200400"/>
            <wp:effectExtent l="0" t="0" r="8255" b="0"/>
            <wp:wrapTight wrapText="bothSides">
              <wp:wrapPolygon edited="0">
                <wp:start x="0" y="0"/>
                <wp:lineTo x="0" y="21471"/>
                <wp:lineTo x="21558" y="21471"/>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2445" cy="3200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E1A8B" w:rsidRPr="00E54AAB">
        <w:t xml:space="preserve">Agile </w:t>
      </w:r>
      <w:r w:rsidR="0089473C" w:rsidRPr="00E54AAB">
        <w:t>– Tổ chức</w:t>
      </w:r>
      <w:r w:rsidR="00CE1A8B" w:rsidRPr="00E54AAB">
        <w:t xml:space="preserve"> Scrum</w:t>
      </w:r>
      <w:bookmarkEnd w:id="189"/>
      <w:bookmarkEnd w:id="190"/>
      <w:bookmarkEnd w:id="191"/>
      <w:bookmarkEnd w:id="192"/>
      <w:bookmarkEnd w:id="193"/>
      <w:bookmarkEnd w:id="194"/>
      <w:bookmarkEnd w:id="195"/>
      <w:r w:rsidR="00CE1A8B" w:rsidRPr="00E54AAB">
        <w:t xml:space="preserve"> </w:t>
      </w:r>
      <w:bookmarkEnd w:id="196"/>
    </w:p>
    <w:p w14:paraId="5CF941B2" w14:textId="69B0F765" w:rsidR="000B2BE2" w:rsidRPr="00E54AAB" w:rsidRDefault="00DA43D2" w:rsidP="00BC57A0">
      <w:pPr>
        <w:spacing w:line="360" w:lineRule="auto"/>
        <w:jc w:val="center"/>
        <w:rPr>
          <w:rFonts w:ascii="Times New Roman" w:eastAsia="Times New Roman" w:hAnsi="Times New Roman" w:cs="Times New Roman"/>
          <w:b/>
          <w:i/>
          <w:color w:val="000000"/>
          <w:sz w:val="26"/>
          <w:szCs w:val="26"/>
        </w:rPr>
      </w:pPr>
      <w:r w:rsidRPr="00E54AAB">
        <w:rPr>
          <w:rFonts w:ascii="Times New Roman" w:eastAsia="Times New Roman" w:hAnsi="Times New Roman" w:cs="Times New Roman"/>
          <w:b/>
          <w:i/>
          <w:color w:val="000000"/>
          <w:sz w:val="26"/>
          <w:szCs w:val="26"/>
        </w:rPr>
        <w:t xml:space="preserve">Hình3: </w:t>
      </w:r>
      <w:r w:rsidR="00B23FF0" w:rsidRPr="00E54AAB">
        <w:rPr>
          <w:rFonts w:ascii="Times New Roman" w:eastAsia="Times New Roman" w:hAnsi="Times New Roman" w:cs="Times New Roman"/>
          <w:b/>
          <w:i/>
          <w:color w:val="000000"/>
          <w:sz w:val="26"/>
          <w:szCs w:val="26"/>
        </w:rPr>
        <w:t>Thành viên của nhóm Scrum</w:t>
      </w:r>
    </w:p>
    <w:p w14:paraId="615A35B5" w14:textId="77777777" w:rsidR="0089473C" w:rsidRPr="00E54AAB" w:rsidRDefault="0089473C" w:rsidP="00BC57A0">
      <w:pPr>
        <w:spacing w:line="360" w:lineRule="auto"/>
        <w:ind w:firstLine="720"/>
        <w:jc w:val="both"/>
        <w:rPr>
          <w:rFonts w:ascii="Times New Roman" w:eastAsia="Times New Roman" w:hAnsi="Times New Roman" w:cs="Times New Roman"/>
          <w:color w:val="000000"/>
          <w:sz w:val="26"/>
          <w:szCs w:val="26"/>
        </w:rPr>
      </w:pPr>
      <w:r w:rsidRPr="00E54AAB">
        <w:rPr>
          <w:rFonts w:ascii="Times New Roman" w:eastAsia="Times New Roman" w:hAnsi="Times New Roman" w:cs="Times New Roman"/>
          <w:color w:val="000000"/>
          <w:sz w:val="26"/>
          <w:szCs w:val="26"/>
        </w:rPr>
        <w:t>Phương pháp SCRUM bao gồm ba yếu tố chính sau:</w:t>
      </w:r>
    </w:p>
    <w:p w14:paraId="5CCB5E1C" w14:textId="77777777" w:rsidR="0089473C" w:rsidRPr="00E54AAB" w:rsidRDefault="0089473C" w:rsidP="00BC57A0">
      <w:pPr>
        <w:spacing w:line="360" w:lineRule="auto"/>
        <w:ind w:firstLine="720"/>
        <w:jc w:val="both"/>
        <w:rPr>
          <w:rFonts w:ascii="Times New Roman" w:eastAsia="Times New Roman" w:hAnsi="Times New Roman" w:cs="Times New Roman"/>
          <w:color w:val="000000"/>
          <w:sz w:val="26"/>
          <w:szCs w:val="26"/>
        </w:rPr>
      </w:pPr>
      <w:r w:rsidRPr="00E54AAB">
        <w:rPr>
          <w:rFonts w:ascii="Times New Roman" w:eastAsia="Times New Roman" w:hAnsi="Times New Roman" w:cs="Times New Roman"/>
          <w:color w:val="000000"/>
          <w:sz w:val="26"/>
          <w:szCs w:val="26"/>
        </w:rPr>
        <w:t>- Chủ sở hữu sản phẩm: Trong hầu hết các dự án, chủ sở hữu sản phẩm là người lãnh đạo nhóm dự án của khách hàng. Là  người sẽ xác định và ưu tiên các tính năng của sản phẩm và chọn ngày và nội dung của mỗi sprint dựa trên các giá trị (khối lượng công việc) mà nhóm truyền đạt.</w:t>
      </w:r>
    </w:p>
    <w:p w14:paraId="00E62D98" w14:textId="77777777" w:rsidR="0089473C" w:rsidRPr="00E54AAB" w:rsidRDefault="0089473C" w:rsidP="00BC57A0">
      <w:pPr>
        <w:spacing w:line="360" w:lineRule="auto"/>
        <w:ind w:firstLine="720"/>
        <w:jc w:val="both"/>
        <w:rPr>
          <w:rFonts w:ascii="Times New Roman" w:eastAsia="Times New Roman" w:hAnsi="Times New Roman" w:cs="Times New Roman"/>
          <w:color w:val="000000"/>
          <w:sz w:val="26"/>
          <w:szCs w:val="26"/>
        </w:rPr>
      </w:pPr>
      <w:r w:rsidRPr="00E54AAB">
        <w:rPr>
          <w:rFonts w:ascii="Times New Roman" w:eastAsia="Times New Roman" w:hAnsi="Times New Roman" w:cs="Times New Roman"/>
          <w:color w:val="000000"/>
          <w:sz w:val="26"/>
          <w:szCs w:val="26"/>
        </w:rPr>
        <w:t>- Scrum Master: là một người hỗ</w:t>
      </w:r>
      <w:r w:rsidR="002964CA" w:rsidRPr="00E54AAB">
        <w:rPr>
          <w:rFonts w:ascii="Times New Roman" w:eastAsia="Times New Roman" w:hAnsi="Times New Roman" w:cs="Times New Roman"/>
          <w:color w:val="000000"/>
          <w:sz w:val="26"/>
          <w:szCs w:val="26"/>
        </w:rPr>
        <w:t xml:space="preserve"> trợ thực sự cho dự án ,</w:t>
      </w:r>
      <w:r w:rsidRPr="00E54AAB">
        <w:rPr>
          <w:rFonts w:ascii="Times New Roman" w:eastAsia="Times New Roman" w:hAnsi="Times New Roman" w:cs="Times New Roman"/>
          <w:color w:val="000000"/>
          <w:sz w:val="26"/>
          <w:szCs w:val="26"/>
        </w:rPr>
        <w:t xml:space="preserve"> đảm bảo rằng mọi người đều làm việc hết khả năng của họ bằng cách loại bỏ những trở ngại và bảo vệ nhóm khỏi những </w:t>
      </w:r>
      <w:r w:rsidRPr="00E54AAB">
        <w:rPr>
          <w:rFonts w:ascii="Times New Roman" w:eastAsia="Times New Roman" w:hAnsi="Times New Roman" w:cs="Times New Roman"/>
          <w:color w:val="000000"/>
          <w:sz w:val="26"/>
          <w:szCs w:val="26"/>
        </w:rPr>
        <w:lastRenderedPageBreak/>
        <w:t>can thi</w:t>
      </w:r>
      <w:r w:rsidR="002964CA" w:rsidRPr="00E54AAB">
        <w:rPr>
          <w:rFonts w:ascii="Times New Roman" w:eastAsia="Times New Roman" w:hAnsi="Times New Roman" w:cs="Times New Roman"/>
          <w:color w:val="000000"/>
          <w:sz w:val="26"/>
          <w:szCs w:val="26"/>
        </w:rPr>
        <w:t>ệp từ bên ngoài. Đ</w:t>
      </w:r>
      <w:r w:rsidRPr="00E54AAB">
        <w:rPr>
          <w:rFonts w:ascii="Times New Roman" w:eastAsia="Times New Roman" w:hAnsi="Times New Roman" w:cs="Times New Roman"/>
          <w:color w:val="000000"/>
          <w:sz w:val="26"/>
          <w:szCs w:val="26"/>
        </w:rPr>
        <w:t>ặc biệt chú ý đến sự tôn trọng của các giai đoạn SCRUM khác nhau.</w:t>
      </w:r>
    </w:p>
    <w:p w14:paraId="196FD665" w14:textId="77777777" w:rsidR="0089473C" w:rsidRPr="00E54AAB" w:rsidRDefault="0089473C" w:rsidP="00BC57A0">
      <w:pPr>
        <w:spacing w:line="360" w:lineRule="auto"/>
        <w:ind w:firstLine="576"/>
        <w:jc w:val="both"/>
        <w:rPr>
          <w:rFonts w:ascii="Times New Roman" w:eastAsia="Times New Roman" w:hAnsi="Times New Roman" w:cs="Times New Roman"/>
          <w:color w:val="000000"/>
          <w:sz w:val="26"/>
          <w:szCs w:val="26"/>
        </w:rPr>
      </w:pPr>
      <w:r w:rsidRPr="00E54AAB">
        <w:rPr>
          <w:rFonts w:ascii="Times New Roman" w:eastAsia="Times New Roman" w:hAnsi="Times New Roman" w:cs="Times New Roman"/>
          <w:color w:val="000000"/>
          <w:sz w:val="26"/>
          <w:szCs w:val="26"/>
        </w:rPr>
        <w:t>- Nhóm: một nhóm thường bao gồm 4-10 người và các nhóm với nhau tất cả các chuyên gia CNTT cần thiết trong một dự án, tức là một kiến trúc sư, một nhà thiết kế, một nhà phát triển, một người kiểm tra, v.v. Nhóm tự tổ chức và duy trì không</w:t>
      </w:r>
      <w:r w:rsidR="002964CA" w:rsidRPr="00E54AAB">
        <w:rPr>
          <w:rFonts w:ascii="Times New Roman" w:eastAsia="Times New Roman" w:hAnsi="Times New Roman" w:cs="Times New Roman"/>
          <w:color w:val="000000"/>
          <w:sz w:val="26"/>
          <w:szCs w:val="26"/>
        </w:rPr>
        <w:t xml:space="preserve"> thay đổi trong toàn bộ sprint</w:t>
      </w:r>
      <w:r w:rsidRPr="00E54AAB">
        <w:rPr>
          <w:rFonts w:ascii="Times New Roman" w:eastAsia="Times New Roman" w:hAnsi="Times New Roman" w:cs="Times New Roman"/>
          <w:color w:val="000000"/>
          <w:sz w:val="26"/>
          <w:szCs w:val="26"/>
        </w:rPr>
        <w:t>.</w:t>
      </w:r>
    </w:p>
    <w:p w14:paraId="7280A0AE" w14:textId="77777777" w:rsidR="000B2BE2" w:rsidRPr="00E54AAB" w:rsidRDefault="00CE1A8B" w:rsidP="00765EC9">
      <w:pPr>
        <w:pStyle w:val="Heading2"/>
        <w:numPr>
          <w:ilvl w:val="1"/>
          <w:numId w:val="13"/>
        </w:numPr>
        <w:spacing w:line="360" w:lineRule="auto"/>
      </w:pPr>
      <w:bookmarkStart w:id="197" w:name="_Toc58766386"/>
      <w:bookmarkStart w:id="198" w:name="_Toc165585716"/>
      <w:bookmarkStart w:id="199" w:name="_Toc166244062"/>
      <w:bookmarkStart w:id="200" w:name="_Toc166246544"/>
      <w:bookmarkStart w:id="201" w:name="_Toc166247150"/>
      <w:bookmarkStart w:id="202" w:name="_Toc166247226"/>
      <w:bookmarkStart w:id="203" w:name="_Toc166410475"/>
      <w:bookmarkStart w:id="204" w:name="_Toc480824083"/>
      <w:r w:rsidRPr="00E54AAB">
        <w:t xml:space="preserve">Agile </w:t>
      </w:r>
      <w:r w:rsidR="002964CA" w:rsidRPr="00E54AAB">
        <w:t>–</w:t>
      </w:r>
      <w:r w:rsidRPr="00E54AAB">
        <w:t xml:space="preserve"> </w:t>
      </w:r>
      <w:r w:rsidR="002964CA" w:rsidRPr="00E54AAB">
        <w:t xml:space="preserve">Ưu điểm của </w:t>
      </w:r>
      <w:r w:rsidRPr="00E54AAB">
        <w:t>Scrum</w:t>
      </w:r>
      <w:bookmarkEnd w:id="197"/>
      <w:bookmarkEnd w:id="198"/>
      <w:bookmarkEnd w:id="199"/>
      <w:bookmarkEnd w:id="200"/>
      <w:bookmarkEnd w:id="201"/>
      <w:bookmarkEnd w:id="202"/>
      <w:bookmarkEnd w:id="203"/>
      <w:r w:rsidRPr="00E54AAB">
        <w:t xml:space="preserve"> </w:t>
      </w:r>
      <w:bookmarkEnd w:id="204"/>
    </w:p>
    <w:p w14:paraId="4BA11D32" w14:textId="77777777" w:rsidR="005C1C42" w:rsidRPr="00E54AAB" w:rsidRDefault="005C1C42" w:rsidP="00BC57A0">
      <w:pPr>
        <w:spacing w:line="360" w:lineRule="auto"/>
        <w:ind w:left="567" w:firstLine="576"/>
        <w:rPr>
          <w:rFonts w:ascii="Times New Roman" w:hAnsi="Times New Roman" w:cs="Times New Roman"/>
          <w:sz w:val="26"/>
          <w:szCs w:val="26"/>
        </w:rPr>
      </w:pPr>
      <w:r w:rsidRPr="00E54AAB">
        <w:rPr>
          <w:rFonts w:ascii="Times New Roman" w:hAnsi="Times New Roman" w:cs="Times New Roman"/>
          <w:sz w:val="26"/>
          <w:szCs w:val="26"/>
        </w:rPr>
        <w:t>Scrum khác với các phương pháp phát triển khác thông qua những lợi thế của nó mà biến nó thành một phản ứng thực dụng để đáp ứng các nhu cầu hiện tại của các chử sở hữu sản phẩm.</w:t>
      </w:r>
    </w:p>
    <w:p w14:paraId="7EE9F1A2" w14:textId="77777777" w:rsidR="002964CA" w:rsidRPr="00E54AAB" w:rsidRDefault="002964CA" w:rsidP="00BC57A0">
      <w:pPr>
        <w:pStyle w:val="BodyText"/>
        <w:spacing w:after="0" w:line="360" w:lineRule="auto"/>
        <w:ind w:firstLine="576"/>
        <w:jc w:val="both"/>
        <w:rPr>
          <w:rFonts w:ascii="Times New Roman" w:hAnsi="Times New Roman" w:cs="Times New Roman"/>
          <w:sz w:val="26"/>
          <w:szCs w:val="26"/>
        </w:rPr>
      </w:pPr>
      <w:r w:rsidRPr="00E54AAB">
        <w:rPr>
          <w:rFonts w:ascii="Times New Roman" w:hAnsi="Times New Roman" w:cs="Times New Roman"/>
          <w:sz w:val="26"/>
          <w:szCs w:val="26"/>
        </w:rPr>
        <w:t>Phương pháp lặp đi lặp lại và tăng dần: điều này cho phép tránh hiệu ứng đường hầm, tức là thực tế chỉ thấy kết quả ở lần phân phối cuối cùng và không có gì hoặc hầu như không có gì trong toàn bộ giai đoạn phát triển, điều này thường xuyên xảy ra với các phát triển chu kỳ .</w:t>
      </w:r>
    </w:p>
    <w:p w14:paraId="6FE7D852" w14:textId="77777777" w:rsidR="002964CA" w:rsidRPr="00E54AAB" w:rsidRDefault="002964CA" w:rsidP="00BC57A0">
      <w:pPr>
        <w:pStyle w:val="BodyText"/>
        <w:spacing w:after="0" w:line="360" w:lineRule="auto"/>
        <w:ind w:firstLine="576"/>
        <w:jc w:val="both"/>
        <w:rPr>
          <w:rFonts w:ascii="Times New Roman" w:hAnsi="Times New Roman" w:cs="Times New Roman"/>
          <w:sz w:val="26"/>
          <w:szCs w:val="26"/>
        </w:rPr>
      </w:pPr>
      <w:r w:rsidRPr="00E54AAB">
        <w:rPr>
          <w:rFonts w:ascii="Times New Roman" w:hAnsi="Times New Roman" w:cs="Times New Roman"/>
          <w:sz w:val="26"/>
          <w:szCs w:val="26"/>
        </w:rPr>
        <w:t>Khả năng thích ứng tối đa để phát triển sản phẩm và ứng dụng: thành phần tuần tự của nội dung sprint cho phép thêm một sửa đổi hoặc một tính năng không được lên kế hoạch ban đầu. Đây chính xác là những gì làm cho phương thức này trở nên nhanh chóng.</w:t>
      </w:r>
    </w:p>
    <w:p w14:paraId="2C62C763" w14:textId="77777777" w:rsidR="002964CA" w:rsidRPr="00E54AAB" w:rsidRDefault="002964CA" w:rsidP="00BC57A0">
      <w:pPr>
        <w:pStyle w:val="BodyText"/>
        <w:spacing w:after="0" w:line="360" w:lineRule="auto"/>
        <w:ind w:firstLine="576"/>
        <w:jc w:val="both"/>
        <w:rPr>
          <w:rFonts w:ascii="Times New Roman" w:hAnsi="Times New Roman" w:cs="Times New Roman"/>
          <w:sz w:val="26"/>
          <w:szCs w:val="26"/>
        </w:rPr>
      </w:pPr>
      <w:r w:rsidRPr="00E54AAB">
        <w:rPr>
          <w:rFonts w:ascii="Times New Roman" w:hAnsi="Times New Roman" w:cs="Times New Roman"/>
          <w:sz w:val="26"/>
          <w:szCs w:val="26"/>
        </w:rPr>
        <w:t>Phương pháp có sự tham gia: mọi thành viên trong nhóm được yêu cầu phát biểu ý kiến ​​của mình và có thể đóng góp vào tất cả các quyết định được thực hiện trong dự án. Do đó, các thành viên tham gia nhiều hơn và có động lực hơn.</w:t>
      </w:r>
    </w:p>
    <w:p w14:paraId="6487F5B5" w14:textId="77777777" w:rsidR="002964CA" w:rsidRPr="00E54AAB" w:rsidRDefault="002964CA" w:rsidP="00BC57A0">
      <w:pPr>
        <w:pStyle w:val="BodyText"/>
        <w:spacing w:after="0" w:line="360" w:lineRule="auto"/>
        <w:ind w:firstLine="576"/>
        <w:jc w:val="both"/>
        <w:rPr>
          <w:rFonts w:ascii="Times New Roman" w:hAnsi="Times New Roman" w:cs="Times New Roman"/>
          <w:sz w:val="26"/>
          <w:szCs w:val="26"/>
        </w:rPr>
      </w:pPr>
      <w:r w:rsidRPr="00E54AAB">
        <w:rPr>
          <w:rFonts w:ascii="Times New Roman" w:hAnsi="Times New Roman" w:cs="Times New Roman"/>
          <w:sz w:val="26"/>
          <w:szCs w:val="26"/>
        </w:rPr>
        <w:t>Tăng cường giao tiếp: bằng cách làm việc trong cùng một phòng phát triển hoặc được kết nối thông qua các phương tiện giao tiếp khác nhau, nhóm có thể dễ dàng giao tiếp và trao đổi ý kiến ​​về những trở ngại để loại bỏ chúng càng sớm càng tốt.</w:t>
      </w:r>
    </w:p>
    <w:p w14:paraId="4EEA0B4D" w14:textId="77777777" w:rsidR="002964CA" w:rsidRPr="00E54AAB" w:rsidRDefault="002964CA" w:rsidP="00BC57A0">
      <w:pPr>
        <w:pStyle w:val="BodyText"/>
        <w:spacing w:after="0" w:line="360" w:lineRule="auto"/>
        <w:ind w:firstLine="576"/>
        <w:jc w:val="both"/>
        <w:rPr>
          <w:rFonts w:ascii="Times New Roman" w:hAnsi="Times New Roman" w:cs="Times New Roman"/>
          <w:sz w:val="26"/>
          <w:szCs w:val="26"/>
        </w:rPr>
      </w:pPr>
      <w:r w:rsidRPr="00E54AAB">
        <w:rPr>
          <w:rFonts w:ascii="Times New Roman" w:hAnsi="Times New Roman" w:cs="Times New Roman"/>
          <w:sz w:val="26"/>
          <w:szCs w:val="26"/>
        </w:rPr>
        <w:t>Tối đa hóa sự hợp tác: giao tiếp hàng ngày giữa khách hàng và nhóm cho phép họ cộng tác chặt chẽ hơn.</w:t>
      </w:r>
    </w:p>
    <w:p w14:paraId="7F5F0F52" w14:textId="77777777" w:rsidR="009328EA" w:rsidRPr="00E54AAB" w:rsidRDefault="002964CA" w:rsidP="00BC57A0">
      <w:pPr>
        <w:pStyle w:val="BodyText"/>
        <w:spacing w:after="0" w:line="360" w:lineRule="auto"/>
        <w:ind w:firstLine="576"/>
        <w:jc w:val="both"/>
        <w:rPr>
          <w:rFonts w:ascii="Times New Roman" w:hAnsi="Times New Roman" w:cs="Times New Roman"/>
          <w:sz w:val="26"/>
          <w:szCs w:val="26"/>
        </w:rPr>
      </w:pPr>
      <w:r w:rsidRPr="00E54AAB">
        <w:rPr>
          <w:rFonts w:ascii="Times New Roman" w:hAnsi="Times New Roman" w:cs="Times New Roman"/>
          <w:sz w:val="26"/>
          <w:szCs w:val="26"/>
        </w:rPr>
        <w:t>Tăng năng suất: vì nó loại bỏ các ràng buộc nhất định của các phương pháp cổ điển, chẳng hạn như tài liệu hoặc hình thức hóa phóng đại, SCRUM cho phép tăng năng suất của nhóm. Bằng cách thêm vào điều này, trình độ của mỗi mô-đun cho phép xác định ước tính, mọi người có thể so sánh hiệu suất của họ với năng suất trung bình của nhóm.</w:t>
      </w:r>
      <w:bookmarkStart w:id="205" w:name="_1y810tw"/>
      <w:bookmarkStart w:id="206" w:name="_Toc480824084"/>
      <w:bookmarkStart w:id="207" w:name="_Toc58766387"/>
      <w:bookmarkStart w:id="208" w:name="_Toc165585717"/>
      <w:bookmarkEnd w:id="205"/>
    </w:p>
    <w:p w14:paraId="74A42B1E" w14:textId="018927BB" w:rsidR="00E54AAB" w:rsidRPr="00E54AAB" w:rsidRDefault="0036057A" w:rsidP="00765EC9">
      <w:pPr>
        <w:pStyle w:val="Heading1"/>
        <w:numPr>
          <w:ilvl w:val="0"/>
          <w:numId w:val="14"/>
        </w:numPr>
        <w:spacing w:before="0"/>
        <w:rPr>
          <w:sz w:val="28"/>
          <w:szCs w:val="28"/>
        </w:rPr>
      </w:pPr>
      <w:bookmarkStart w:id="209" w:name="_Toc166244063"/>
      <w:bookmarkStart w:id="210" w:name="_Toc166246545"/>
      <w:bookmarkStart w:id="211" w:name="_Toc166247151"/>
      <w:bookmarkStart w:id="212" w:name="_Toc166247227"/>
      <w:bookmarkStart w:id="213" w:name="_Toc166410476"/>
      <w:r w:rsidRPr="002B1086">
        <w:rPr>
          <w:sz w:val="28"/>
          <w:szCs w:val="28"/>
        </w:rPr>
        <w:t>R</w:t>
      </w:r>
      <w:bookmarkEnd w:id="206"/>
      <w:r w:rsidRPr="002B1086">
        <w:rPr>
          <w:sz w:val="28"/>
          <w:szCs w:val="28"/>
        </w:rPr>
        <w:t>ỦI RO</w:t>
      </w:r>
      <w:bookmarkEnd w:id="207"/>
      <w:bookmarkEnd w:id="208"/>
      <w:bookmarkEnd w:id="209"/>
      <w:bookmarkEnd w:id="210"/>
      <w:bookmarkEnd w:id="211"/>
      <w:bookmarkEnd w:id="212"/>
      <w:bookmarkEnd w:id="213"/>
    </w:p>
    <w:p w14:paraId="5648A814" w14:textId="2DA22E4D" w:rsidR="0071281C" w:rsidRPr="00E54AAB" w:rsidRDefault="00DC4DC7" w:rsidP="00BC57A0">
      <w:pPr>
        <w:pStyle w:val="Heading2"/>
        <w:numPr>
          <w:ilvl w:val="0"/>
          <w:numId w:val="0"/>
        </w:numPr>
        <w:spacing w:line="360" w:lineRule="auto"/>
      </w:pPr>
      <w:bookmarkStart w:id="214" w:name="_Toc482650466"/>
      <w:bookmarkStart w:id="215" w:name="_Toc165585718"/>
      <w:r w:rsidRPr="00E54AAB">
        <w:t>Bảng</w:t>
      </w:r>
      <w:r w:rsidR="00DC6F72" w:rsidRPr="00E54AAB">
        <w:t xml:space="preserve"> 6</w:t>
      </w:r>
      <w:r w:rsidR="001B188A" w:rsidRPr="00E54AAB">
        <w:t>.1</w:t>
      </w:r>
      <w:r w:rsidR="000B2BE2" w:rsidRPr="00E54AAB">
        <w:t xml:space="preserve">: </w:t>
      </w:r>
      <w:bookmarkEnd w:id="214"/>
      <w:r w:rsidRPr="00E54AAB">
        <w:t>Xếp hạng đối với khả năng, mức độ cho mỗi rủi ro</w:t>
      </w:r>
      <w:bookmarkEnd w:id="215"/>
    </w:p>
    <w:p w14:paraId="676077D0" w14:textId="77777777" w:rsidR="00E54AAB" w:rsidRPr="00E54AAB" w:rsidRDefault="00E54AAB" w:rsidP="00BC57A0">
      <w:pPr>
        <w:spacing w:line="360" w:lineRule="auto"/>
        <w:rPr>
          <w:rFonts w:ascii="Times New Roman" w:hAnsi="Times New Roman" w:cs="Times New Roman"/>
          <w:sz w:val="26"/>
          <w:szCs w:val="26"/>
        </w:rPr>
      </w:pPr>
    </w:p>
    <w:tbl>
      <w:tblPr>
        <w:tblStyle w:val="TableGrid"/>
        <w:tblW w:w="9218" w:type="dxa"/>
        <w:jc w:val="center"/>
        <w:tblLook w:val="04A0" w:firstRow="1" w:lastRow="0" w:firstColumn="1" w:lastColumn="0" w:noHBand="0" w:noVBand="1"/>
      </w:tblPr>
      <w:tblGrid>
        <w:gridCol w:w="1231"/>
        <w:gridCol w:w="2520"/>
        <w:gridCol w:w="5467"/>
      </w:tblGrid>
      <w:tr w:rsidR="00D66A93" w:rsidRPr="00E54AAB" w14:paraId="2EADC92B" w14:textId="77777777" w:rsidTr="00BF7CEC">
        <w:trPr>
          <w:trHeight w:val="530"/>
          <w:jc w:val="center"/>
        </w:trPr>
        <w:tc>
          <w:tcPr>
            <w:tcW w:w="921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E14CA9D" w14:textId="77777777" w:rsidR="00D66A93" w:rsidRPr="00E54AAB" w:rsidRDefault="00D66A93" w:rsidP="00BC57A0">
            <w:pPr>
              <w:spacing w:line="360" w:lineRule="auto"/>
              <w:jc w:val="center"/>
              <w:rPr>
                <w:rFonts w:ascii="Times New Roman" w:eastAsia="MS Mincho" w:hAnsi="Times New Roman" w:cs="Times New Roman"/>
                <w:bCs/>
                <w:sz w:val="26"/>
                <w:szCs w:val="26"/>
                <w:lang w:eastAsia="ko-KR"/>
              </w:rPr>
            </w:pPr>
            <w:bookmarkStart w:id="216" w:name="_Toc61777089"/>
            <w:bookmarkStart w:id="217" w:name="_Toc482650467"/>
            <w:r w:rsidRPr="00E54AAB">
              <w:rPr>
                <w:rFonts w:ascii="Times New Roman" w:hAnsi="Times New Roman" w:cs="Times New Roman"/>
                <w:sz w:val="26"/>
                <w:szCs w:val="26"/>
              </w:rPr>
              <w:t>Đánh giá khả năng và mức độ nghiệm trọng đối với mỗi rủi ro</w:t>
            </w:r>
            <w:bookmarkEnd w:id="216"/>
          </w:p>
        </w:tc>
      </w:tr>
      <w:tr w:rsidR="00D66A93" w:rsidRPr="00E54AAB" w14:paraId="21AB82C6" w14:textId="77777777" w:rsidTr="00BF7CEC">
        <w:trPr>
          <w:jc w:val="center"/>
        </w:trPr>
        <w:tc>
          <w:tcPr>
            <w:tcW w:w="1231" w:type="dxa"/>
            <w:tcBorders>
              <w:top w:val="single" w:sz="4" w:space="0" w:color="auto"/>
              <w:left w:val="single" w:sz="4" w:space="0" w:color="auto"/>
              <w:bottom w:val="single" w:sz="4" w:space="0" w:color="auto"/>
              <w:right w:val="single" w:sz="4" w:space="0" w:color="auto"/>
            </w:tcBorders>
          </w:tcPr>
          <w:p w14:paraId="5C0B5242" w14:textId="6E8C6493" w:rsidR="00D66A93" w:rsidRPr="00E54AAB" w:rsidRDefault="00D66A93" w:rsidP="00BC57A0">
            <w:pPr>
              <w:spacing w:line="360" w:lineRule="auto"/>
              <w:rPr>
                <w:rFonts w:ascii="Times New Roman" w:eastAsia="MS Mincho" w:hAnsi="Times New Roman" w:cs="Times New Roman"/>
                <w:b/>
                <w:bCs/>
                <w:sz w:val="26"/>
                <w:szCs w:val="26"/>
                <w:lang w:eastAsia="ko-KR"/>
              </w:rPr>
            </w:pPr>
            <w:bookmarkStart w:id="218" w:name="_Toc61777090"/>
            <w:r w:rsidRPr="00E54AAB">
              <w:rPr>
                <w:rFonts w:ascii="Times New Roman" w:eastAsia="MS Mincho" w:hAnsi="Times New Roman" w:cs="Times New Roman"/>
                <w:b/>
                <w:bCs/>
                <w:sz w:val="26"/>
                <w:szCs w:val="26"/>
                <w:lang w:eastAsia="ko-KR"/>
              </w:rPr>
              <w:t xml:space="preserve">Số thứ </w:t>
            </w:r>
            <w:r w:rsidRPr="00E54AAB">
              <w:rPr>
                <w:rFonts w:ascii="Times New Roman" w:eastAsia="MS Mincho" w:hAnsi="Times New Roman" w:cs="Times New Roman"/>
                <w:b/>
                <w:bCs/>
                <w:sz w:val="26"/>
                <w:szCs w:val="26"/>
                <w:lang w:eastAsia="ko-KR"/>
              </w:rPr>
              <w:lastRenderedPageBreak/>
              <w:t>tự</w:t>
            </w:r>
            <w:bookmarkEnd w:id="218"/>
          </w:p>
        </w:tc>
        <w:tc>
          <w:tcPr>
            <w:tcW w:w="2520" w:type="dxa"/>
            <w:tcBorders>
              <w:top w:val="single" w:sz="4" w:space="0" w:color="auto"/>
              <w:left w:val="single" w:sz="4" w:space="0" w:color="auto"/>
              <w:bottom w:val="single" w:sz="4" w:space="0" w:color="auto"/>
              <w:right w:val="single" w:sz="4" w:space="0" w:color="auto"/>
            </w:tcBorders>
          </w:tcPr>
          <w:p w14:paraId="395F8D70" w14:textId="77777777" w:rsidR="00D66A93" w:rsidRPr="00E54AAB" w:rsidRDefault="00D66A93" w:rsidP="00BC57A0">
            <w:pPr>
              <w:spacing w:line="360" w:lineRule="auto"/>
              <w:rPr>
                <w:rFonts w:ascii="Times New Roman" w:eastAsia="MS Mincho" w:hAnsi="Times New Roman" w:cs="Times New Roman"/>
                <w:b/>
                <w:bCs/>
                <w:sz w:val="26"/>
                <w:szCs w:val="26"/>
                <w:lang w:eastAsia="ko-KR"/>
              </w:rPr>
            </w:pPr>
            <w:bookmarkStart w:id="219" w:name="_Toc61777091"/>
            <w:r w:rsidRPr="00E54AAB">
              <w:rPr>
                <w:rFonts w:ascii="Times New Roman" w:eastAsia="MS Mincho" w:hAnsi="Times New Roman" w:cs="Times New Roman"/>
                <w:b/>
                <w:bCs/>
                <w:sz w:val="26"/>
                <w:szCs w:val="26"/>
                <w:lang w:eastAsia="ko-KR"/>
              </w:rPr>
              <w:lastRenderedPageBreak/>
              <w:t>Viết tắt</w:t>
            </w:r>
            <w:bookmarkEnd w:id="219"/>
          </w:p>
        </w:tc>
        <w:tc>
          <w:tcPr>
            <w:tcW w:w="5467" w:type="dxa"/>
            <w:tcBorders>
              <w:top w:val="single" w:sz="4" w:space="0" w:color="auto"/>
              <w:left w:val="single" w:sz="4" w:space="0" w:color="auto"/>
              <w:bottom w:val="single" w:sz="4" w:space="0" w:color="auto"/>
              <w:right w:val="single" w:sz="4" w:space="0" w:color="auto"/>
            </w:tcBorders>
          </w:tcPr>
          <w:p w14:paraId="21C1C4E6" w14:textId="77777777" w:rsidR="00D66A93" w:rsidRPr="00E54AAB" w:rsidRDefault="00D66A93" w:rsidP="00BC57A0">
            <w:pPr>
              <w:spacing w:line="360" w:lineRule="auto"/>
              <w:rPr>
                <w:rFonts w:ascii="Times New Roman" w:eastAsia="MS Mincho" w:hAnsi="Times New Roman" w:cs="Times New Roman"/>
                <w:b/>
                <w:bCs/>
                <w:sz w:val="26"/>
                <w:szCs w:val="26"/>
                <w:lang w:eastAsia="ko-KR"/>
              </w:rPr>
            </w:pPr>
            <w:bookmarkStart w:id="220" w:name="_Toc61777092"/>
            <w:r w:rsidRPr="00E54AAB">
              <w:rPr>
                <w:rFonts w:ascii="Times New Roman" w:eastAsia="MS Mincho" w:hAnsi="Times New Roman" w:cs="Times New Roman"/>
                <w:b/>
                <w:bCs/>
                <w:sz w:val="26"/>
                <w:szCs w:val="26"/>
                <w:lang w:eastAsia="ko-KR"/>
              </w:rPr>
              <w:t>Mức độ ảnh hưởng</w:t>
            </w:r>
            <w:bookmarkEnd w:id="220"/>
          </w:p>
        </w:tc>
      </w:tr>
      <w:tr w:rsidR="00D66A93" w:rsidRPr="00E54AAB" w14:paraId="0F2A673E" w14:textId="77777777" w:rsidTr="00BF7CEC">
        <w:trPr>
          <w:jc w:val="center"/>
        </w:trPr>
        <w:tc>
          <w:tcPr>
            <w:tcW w:w="1231" w:type="dxa"/>
            <w:tcBorders>
              <w:top w:val="single" w:sz="4" w:space="0" w:color="auto"/>
              <w:left w:val="single" w:sz="4" w:space="0" w:color="auto"/>
              <w:bottom w:val="single" w:sz="4" w:space="0" w:color="auto"/>
              <w:right w:val="single" w:sz="4" w:space="0" w:color="auto"/>
            </w:tcBorders>
          </w:tcPr>
          <w:p w14:paraId="4BC4A9E4" w14:textId="29C750A2"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21" w:name="_Toc61777093"/>
            <w:r w:rsidRPr="00E54AAB">
              <w:rPr>
                <w:rFonts w:ascii="Times New Roman" w:eastAsia="MS Mincho" w:hAnsi="Times New Roman" w:cs="Times New Roman"/>
                <w:bCs/>
                <w:sz w:val="26"/>
                <w:szCs w:val="26"/>
                <w:lang w:eastAsia="ko-KR"/>
              </w:rPr>
              <w:lastRenderedPageBreak/>
              <w:t>1</w:t>
            </w:r>
            <w:bookmarkEnd w:id="221"/>
          </w:p>
        </w:tc>
        <w:tc>
          <w:tcPr>
            <w:tcW w:w="2520" w:type="dxa"/>
            <w:tcBorders>
              <w:top w:val="single" w:sz="4" w:space="0" w:color="auto"/>
              <w:left w:val="single" w:sz="4" w:space="0" w:color="auto"/>
              <w:bottom w:val="single" w:sz="4" w:space="0" w:color="auto"/>
              <w:right w:val="single" w:sz="4" w:space="0" w:color="auto"/>
            </w:tcBorders>
          </w:tcPr>
          <w:p w14:paraId="52B66000" w14:textId="77777777"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22" w:name="_Toc61777094"/>
            <w:r w:rsidRPr="00E54AAB">
              <w:rPr>
                <w:rFonts w:ascii="Times New Roman" w:eastAsia="MS Mincho" w:hAnsi="Times New Roman" w:cs="Times New Roman"/>
                <w:bCs/>
                <w:sz w:val="26"/>
                <w:szCs w:val="26"/>
                <w:lang w:eastAsia="ko-KR"/>
              </w:rPr>
              <w:t>L</w:t>
            </w:r>
            <w:bookmarkEnd w:id="222"/>
          </w:p>
        </w:tc>
        <w:tc>
          <w:tcPr>
            <w:tcW w:w="5467" w:type="dxa"/>
            <w:tcBorders>
              <w:top w:val="single" w:sz="4" w:space="0" w:color="auto"/>
              <w:left w:val="single" w:sz="4" w:space="0" w:color="auto"/>
              <w:bottom w:val="single" w:sz="4" w:space="0" w:color="auto"/>
              <w:right w:val="single" w:sz="4" w:space="0" w:color="auto"/>
            </w:tcBorders>
          </w:tcPr>
          <w:p w14:paraId="398DC77A" w14:textId="77777777"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23" w:name="_Toc61777095"/>
            <w:r w:rsidRPr="00E54AAB">
              <w:rPr>
                <w:rFonts w:ascii="Times New Roman" w:eastAsia="MS Mincho" w:hAnsi="Times New Roman" w:cs="Times New Roman"/>
                <w:bCs/>
                <w:sz w:val="26"/>
                <w:szCs w:val="26"/>
                <w:lang w:eastAsia="ko-KR"/>
              </w:rPr>
              <w:t>Thấp</w:t>
            </w:r>
            <w:bookmarkEnd w:id="223"/>
          </w:p>
        </w:tc>
      </w:tr>
      <w:tr w:rsidR="00D66A93" w:rsidRPr="00E54AAB" w14:paraId="19E07606" w14:textId="77777777" w:rsidTr="00BF7CEC">
        <w:trPr>
          <w:jc w:val="center"/>
        </w:trPr>
        <w:tc>
          <w:tcPr>
            <w:tcW w:w="1231" w:type="dxa"/>
            <w:tcBorders>
              <w:top w:val="single" w:sz="4" w:space="0" w:color="auto"/>
              <w:left w:val="single" w:sz="4" w:space="0" w:color="auto"/>
              <w:bottom w:val="single" w:sz="4" w:space="0" w:color="auto"/>
              <w:right w:val="single" w:sz="4" w:space="0" w:color="auto"/>
            </w:tcBorders>
          </w:tcPr>
          <w:p w14:paraId="68C779C8" w14:textId="5491EE1E"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24" w:name="_Toc61777096"/>
            <w:r w:rsidRPr="00E54AAB">
              <w:rPr>
                <w:rFonts w:ascii="Times New Roman" w:eastAsia="MS Mincho" w:hAnsi="Times New Roman" w:cs="Times New Roman"/>
                <w:bCs/>
                <w:sz w:val="26"/>
                <w:szCs w:val="26"/>
                <w:lang w:eastAsia="ko-KR"/>
              </w:rPr>
              <w:t>2</w:t>
            </w:r>
            <w:bookmarkEnd w:id="224"/>
          </w:p>
        </w:tc>
        <w:tc>
          <w:tcPr>
            <w:tcW w:w="2520" w:type="dxa"/>
            <w:tcBorders>
              <w:top w:val="single" w:sz="4" w:space="0" w:color="auto"/>
              <w:left w:val="single" w:sz="4" w:space="0" w:color="auto"/>
              <w:bottom w:val="single" w:sz="4" w:space="0" w:color="auto"/>
              <w:right w:val="single" w:sz="4" w:space="0" w:color="auto"/>
            </w:tcBorders>
          </w:tcPr>
          <w:p w14:paraId="4797D9B4" w14:textId="77777777"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25" w:name="_Toc61777097"/>
            <w:r w:rsidRPr="00E54AAB">
              <w:rPr>
                <w:rFonts w:ascii="Times New Roman" w:eastAsia="MS Mincho" w:hAnsi="Times New Roman" w:cs="Times New Roman"/>
                <w:bCs/>
                <w:sz w:val="26"/>
                <w:szCs w:val="26"/>
                <w:lang w:eastAsia="ko-KR"/>
              </w:rPr>
              <w:t>M</w:t>
            </w:r>
            <w:bookmarkEnd w:id="225"/>
          </w:p>
        </w:tc>
        <w:tc>
          <w:tcPr>
            <w:tcW w:w="5467" w:type="dxa"/>
            <w:tcBorders>
              <w:top w:val="single" w:sz="4" w:space="0" w:color="auto"/>
              <w:left w:val="single" w:sz="4" w:space="0" w:color="auto"/>
              <w:bottom w:val="single" w:sz="4" w:space="0" w:color="auto"/>
              <w:right w:val="single" w:sz="4" w:space="0" w:color="auto"/>
            </w:tcBorders>
          </w:tcPr>
          <w:p w14:paraId="2787A562" w14:textId="77777777"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26" w:name="_Toc61777098"/>
            <w:r w:rsidRPr="00E54AAB">
              <w:rPr>
                <w:rFonts w:ascii="Times New Roman" w:eastAsia="MS Mincho" w:hAnsi="Times New Roman" w:cs="Times New Roman"/>
                <w:bCs/>
                <w:sz w:val="26"/>
                <w:szCs w:val="26"/>
                <w:lang w:eastAsia="ko-KR"/>
              </w:rPr>
              <w:t>Trung bình</w:t>
            </w:r>
            <w:bookmarkEnd w:id="226"/>
          </w:p>
        </w:tc>
      </w:tr>
      <w:tr w:rsidR="00D66A93" w:rsidRPr="00E54AAB" w14:paraId="296A192F" w14:textId="77777777" w:rsidTr="00BF7CEC">
        <w:trPr>
          <w:jc w:val="center"/>
        </w:trPr>
        <w:tc>
          <w:tcPr>
            <w:tcW w:w="1231" w:type="dxa"/>
            <w:tcBorders>
              <w:top w:val="single" w:sz="4" w:space="0" w:color="auto"/>
              <w:left w:val="single" w:sz="4" w:space="0" w:color="auto"/>
              <w:bottom w:val="single" w:sz="4" w:space="0" w:color="auto"/>
              <w:right w:val="single" w:sz="4" w:space="0" w:color="auto"/>
            </w:tcBorders>
          </w:tcPr>
          <w:p w14:paraId="531C7A5A" w14:textId="6BE69541"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27" w:name="_Toc61777099"/>
            <w:r w:rsidRPr="00E54AAB">
              <w:rPr>
                <w:rFonts w:ascii="Times New Roman" w:eastAsia="MS Mincho" w:hAnsi="Times New Roman" w:cs="Times New Roman"/>
                <w:bCs/>
                <w:sz w:val="26"/>
                <w:szCs w:val="26"/>
                <w:lang w:eastAsia="ko-KR"/>
              </w:rPr>
              <w:t>3</w:t>
            </w:r>
            <w:bookmarkEnd w:id="227"/>
          </w:p>
        </w:tc>
        <w:tc>
          <w:tcPr>
            <w:tcW w:w="2520" w:type="dxa"/>
            <w:tcBorders>
              <w:top w:val="single" w:sz="4" w:space="0" w:color="auto"/>
              <w:left w:val="single" w:sz="4" w:space="0" w:color="auto"/>
              <w:bottom w:val="single" w:sz="4" w:space="0" w:color="auto"/>
              <w:right w:val="single" w:sz="4" w:space="0" w:color="auto"/>
            </w:tcBorders>
          </w:tcPr>
          <w:p w14:paraId="068EB50D" w14:textId="77777777" w:rsidR="00D66A93" w:rsidRPr="00E54AAB" w:rsidRDefault="00D66A93" w:rsidP="00BC57A0">
            <w:pPr>
              <w:spacing w:line="360" w:lineRule="auto"/>
              <w:rPr>
                <w:rFonts w:ascii="Times New Roman" w:eastAsia="MS Mincho" w:hAnsi="Times New Roman" w:cs="Times New Roman"/>
                <w:bCs/>
                <w:sz w:val="26"/>
                <w:szCs w:val="26"/>
                <w:lang w:eastAsia="ko-KR"/>
              </w:rPr>
            </w:pPr>
            <w:r w:rsidRPr="00E54AAB">
              <w:rPr>
                <w:rFonts w:ascii="Times New Roman" w:eastAsia="MS Mincho" w:hAnsi="Times New Roman" w:cs="Times New Roman"/>
                <w:bCs/>
                <w:sz w:val="26"/>
                <w:szCs w:val="26"/>
                <w:lang w:eastAsia="ko-KR"/>
              </w:rPr>
              <w:t>H</w:t>
            </w:r>
          </w:p>
        </w:tc>
        <w:tc>
          <w:tcPr>
            <w:tcW w:w="5467" w:type="dxa"/>
            <w:tcBorders>
              <w:top w:val="single" w:sz="4" w:space="0" w:color="auto"/>
              <w:left w:val="single" w:sz="4" w:space="0" w:color="auto"/>
              <w:bottom w:val="single" w:sz="4" w:space="0" w:color="auto"/>
              <w:right w:val="single" w:sz="4" w:space="0" w:color="auto"/>
            </w:tcBorders>
          </w:tcPr>
          <w:p w14:paraId="2BC46BD8" w14:textId="77777777"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28" w:name="_Toc61777101"/>
            <w:r w:rsidRPr="00E54AAB">
              <w:rPr>
                <w:rFonts w:ascii="Times New Roman" w:eastAsia="MS Mincho" w:hAnsi="Times New Roman" w:cs="Times New Roman"/>
                <w:bCs/>
                <w:sz w:val="26"/>
                <w:szCs w:val="26"/>
                <w:lang w:eastAsia="ko-KR"/>
              </w:rPr>
              <w:t>Cực kỳ nghiêm trọng</w:t>
            </w:r>
            <w:bookmarkEnd w:id="228"/>
          </w:p>
        </w:tc>
      </w:tr>
      <w:tr w:rsidR="00D66A93" w:rsidRPr="00E54AAB" w14:paraId="3E67276B" w14:textId="77777777" w:rsidTr="00BF7CEC">
        <w:trPr>
          <w:jc w:val="center"/>
        </w:trPr>
        <w:tc>
          <w:tcPr>
            <w:tcW w:w="1231" w:type="dxa"/>
            <w:tcBorders>
              <w:top w:val="single" w:sz="4" w:space="0" w:color="auto"/>
              <w:left w:val="single" w:sz="4" w:space="0" w:color="auto"/>
              <w:bottom w:val="single" w:sz="4" w:space="0" w:color="auto"/>
              <w:right w:val="single" w:sz="4" w:space="0" w:color="auto"/>
            </w:tcBorders>
          </w:tcPr>
          <w:p w14:paraId="6654E023" w14:textId="661ECAB4"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29" w:name="_Toc61777102"/>
            <w:r w:rsidRPr="00E54AAB">
              <w:rPr>
                <w:rFonts w:ascii="Times New Roman" w:eastAsia="MS Mincho" w:hAnsi="Times New Roman" w:cs="Times New Roman"/>
                <w:bCs/>
                <w:sz w:val="26"/>
                <w:szCs w:val="26"/>
                <w:lang w:eastAsia="ko-KR"/>
              </w:rPr>
              <w:t>4</w:t>
            </w:r>
            <w:bookmarkEnd w:id="229"/>
          </w:p>
        </w:tc>
        <w:tc>
          <w:tcPr>
            <w:tcW w:w="2520" w:type="dxa"/>
            <w:tcBorders>
              <w:top w:val="single" w:sz="4" w:space="0" w:color="auto"/>
              <w:left w:val="single" w:sz="4" w:space="0" w:color="auto"/>
              <w:bottom w:val="single" w:sz="4" w:space="0" w:color="auto"/>
              <w:right w:val="single" w:sz="4" w:space="0" w:color="auto"/>
            </w:tcBorders>
          </w:tcPr>
          <w:p w14:paraId="6127842B" w14:textId="77777777"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30" w:name="_Toc61777103"/>
            <w:r w:rsidRPr="00E54AAB">
              <w:rPr>
                <w:rFonts w:ascii="Times New Roman" w:eastAsia="MS Mincho" w:hAnsi="Times New Roman" w:cs="Times New Roman"/>
                <w:bCs/>
                <w:sz w:val="26"/>
                <w:szCs w:val="26"/>
                <w:lang w:eastAsia="ko-KR"/>
              </w:rPr>
              <w:t>N/A</w:t>
            </w:r>
            <w:bookmarkEnd w:id="230"/>
          </w:p>
        </w:tc>
        <w:tc>
          <w:tcPr>
            <w:tcW w:w="5467" w:type="dxa"/>
            <w:tcBorders>
              <w:top w:val="single" w:sz="4" w:space="0" w:color="auto"/>
              <w:left w:val="single" w:sz="4" w:space="0" w:color="auto"/>
              <w:bottom w:val="single" w:sz="4" w:space="0" w:color="auto"/>
              <w:right w:val="single" w:sz="4" w:space="0" w:color="auto"/>
            </w:tcBorders>
          </w:tcPr>
          <w:p w14:paraId="44063D36" w14:textId="77777777" w:rsidR="00D66A93" w:rsidRPr="00E54AAB" w:rsidRDefault="00D66A93" w:rsidP="00BC57A0">
            <w:pPr>
              <w:spacing w:line="360" w:lineRule="auto"/>
              <w:rPr>
                <w:rFonts w:ascii="Times New Roman" w:eastAsia="MS Mincho" w:hAnsi="Times New Roman" w:cs="Times New Roman"/>
                <w:bCs/>
                <w:sz w:val="26"/>
                <w:szCs w:val="26"/>
                <w:lang w:eastAsia="ko-KR"/>
              </w:rPr>
            </w:pPr>
            <w:bookmarkStart w:id="231" w:name="_Toc61777104"/>
            <w:r w:rsidRPr="00E54AAB">
              <w:rPr>
                <w:rFonts w:ascii="Times New Roman" w:eastAsia="MS Mincho" w:hAnsi="Times New Roman" w:cs="Times New Roman"/>
                <w:bCs/>
                <w:sz w:val="26"/>
                <w:szCs w:val="26"/>
                <w:lang w:eastAsia="ko-KR"/>
              </w:rPr>
              <w:t>Không</w:t>
            </w:r>
            <w:bookmarkEnd w:id="231"/>
            <w:r w:rsidRPr="00E54AAB">
              <w:rPr>
                <w:rFonts w:ascii="Times New Roman" w:eastAsia="MS Mincho" w:hAnsi="Times New Roman" w:cs="Times New Roman"/>
                <w:bCs/>
                <w:sz w:val="26"/>
                <w:szCs w:val="26"/>
                <w:lang w:eastAsia="ko-KR"/>
              </w:rPr>
              <w:t xml:space="preserve"> </w:t>
            </w:r>
          </w:p>
        </w:tc>
      </w:tr>
    </w:tbl>
    <w:p w14:paraId="474868A8" w14:textId="77777777" w:rsidR="0071281C" w:rsidRPr="00E54AAB" w:rsidRDefault="0071281C" w:rsidP="00BC57A0">
      <w:pPr>
        <w:spacing w:line="360" w:lineRule="auto"/>
        <w:rPr>
          <w:rFonts w:ascii="Times New Roman" w:hAnsi="Times New Roman" w:cs="Times New Roman"/>
          <w:sz w:val="26"/>
          <w:szCs w:val="26"/>
        </w:rPr>
      </w:pPr>
    </w:p>
    <w:p w14:paraId="3FE3CCB3" w14:textId="23760FF8" w:rsidR="005C1C42" w:rsidRPr="00E54AAB" w:rsidRDefault="00147CDB" w:rsidP="00BC57A0">
      <w:pPr>
        <w:pStyle w:val="Heading2"/>
        <w:numPr>
          <w:ilvl w:val="0"/>
          <w:numId w:val="0"/>
        </w:numPr>
        <w:spacing w:line="360" w:lineRule="auto"/>
      </w:pPr>
      <w:bookmarkStart w:id="232" w:name="_Toc165585719"/>
      <w:r w:rsidRPr="00E54AAB">
        <w:t xml:space="preserve">Bảng </w:t>
      </w:r>
      <w:r w:rsidR="00DC6F72" w:rsidRPr="00E54AAB">
        <w:t>6</w:t>
      </w:r>
      <w:r w:rsidR="001B188A" w:rsidRPr="00E54AAB">
        <w:t>.2</w:t>
      </w:r>
      <w:r w:rsidR="000B2BE2" w:rsidRPr="00E54AAB">
        <w:t xml:space="preserve">: </w:t>
      </w:r>
      <w:bookmarkEnd w:id="217"/>
      <w:r w:rsidR="002964CA" w:rsidRPr="00E54AAB">
        <w:t>Các rủi ro của dự án</w:t>
      </w:r>
      <w:bookmarkEnd w:id="232"/>
    </w:p>
    <w:p w14:paraId="034F60D5" w14:textId="77777777" w:rsidR="00A65750" w:rsidRPr="00E54AAB" w:rsidRDefault="00A65750" w:rsidP="00BC57A0">
      <w:pPr>
        <w:spacing w:line="360" w:lineRule="auto"/>
        <w:ind w:firstLine="567"/>
        <w:rPr>
          <w:rFonts w:ascii="Times New Roman" w:hAnsi="Times New Roman" w:cs="Times New Roman"/>
          <w:sz w:val="26"/>
          <w:szCs w:val="26"/>
        </w:rPr>
      </w:pPr>
    </w:p>
    <w:tbl>
      <w:tblPr>
        <w:tblW w:w="9235" w:type="dxa"/>
        <w:jc w:val="center"/>
        <w:tblLayout w:type="fixed"/>
        <w:tblLook w:val="0000" w:firstRow="0" w:lastRow="0" w:firstColumn="0" w:lastColumn="0" w:noHBand="0" w:noVBand="0"/>
      </w:tblPr>
      <w:tblGrid>
        <w:gridCol w:w="1701"/>
        <w:gridCol w:w="2776"/>
        <w:gridCol w:w="810"/>
        <w:gridCol w:w="809"/>
        <w:gridCol w:w="3139"/>
      </w:tblGrid>
      <w:tr w:rsidR="000B2BE2" w:rsidRPr="00E54AAB" w14:paraId="3DA8A78B" w14:textId="77777777" w:rsidTr="00BF7CEC">
        <w:trPr>
          <w:trHeight w:val="453"/>
          <w:jc w:val="center"/>
        </w:trPr>
        <w:tc>
          <w:tcPr>
            <w:tcW w:w="1701" w:type="dxa"/>
            <w:tcBorders>
              <w:top w:val="single" w:sz="4" w:space="0" w:color="000000"/>
              <w:left w:val="single" w:sz="4" w:space="0" w:color="000000"/>
              <w:bottom w:val="single" w:sz="4" w:space="0" w:color="000000"/>
            </w:tcBorders>
            <w:shd w:val="clear" w:color="auto" w:fill="9CC2E5" w:themeFill="accent1" w:themeFillTint="99"/>
          </w:tcPr>
          <w:p w14:paraId="2130B670" w14:textId="77777777" w:rsidR="000B2BE2" w:rsidRPr="00E54AAB" w:rsidRDefault="002964CA"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b/>
                <w:sz w:val="26"/>
                <w:szCs w:val="26"/>
              </w:rPr>
              <w:t>Rủi ro</w:t>
            </w:r>
          </w:p>
        </w:tc>
        <w:tc>
          <w:tcPr>
            <w:tcW w:w="2776" w:type="dxa"/>
            <w:tcBorders>
              <w:top w:val="single" w:sz="4" w:space="0" w:color="000000"/>
              <w:left w:val="single" w:sz="4" w:space="0" w:color="000000"/>
              <w:bottom w:val="single" w:sz="4" w:space="0" w:color="000000"/>
            </w:tcBorders>
            <w:shd w:val="clear" w:color="auto" w:fill="9CC2E5" w:themeFill="accent1" w:themeFillTint="99"/>
          </w:tcPr>
          <w:p w14:paraId="64D39E22" w14:textId="77777777" w:rsidR="000B2BE2" w:rsidRPr="00E54AAB" w:rsidRDefault="002964CA"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b/>
                <w:sz w:val="26"/>
                <w:szCs w:val="26"/>
              </w:rPr>
              <w:t>Định nghĩa</w:t>
            </w:r>
          </w:p>
        </w:tc>
        <w:tc>
          <w:tcPr>
            <w:tcW w:w="810" w:type="dxa"/>
            <w:tcBorders>
              <w:top w:val="single" w:sz="4" w:space="0" w:color="000000"/>
              <w:left w:val="single" w:sz="4" w:space="0" w:color="000000"/>
              <w:bottom w:val="single" w:sz="4" w:space="0" w:color="000000"/>
            </w:tcBorders>
            <w:shd w:val="clear" w:color="auto" w:fill="9CC2E5" w:themeFill="accent1" w:themeFillTint="99"/>
          </w:tcPr>
          <w:p w14:paraId="25666814" w14:textId="77777777" w:rsidR="000B2BE2" w:rsidRPr="00E54AAB" w:rsidRDefault="002964CA"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b/>
                <w:sz w:val="26"/>
                <w:szCs w:val="26"/>
              </w:rPr>
              <w:t>Mức độ</w:t>
            </w:r>
          </w:p>
        </w:tc>
        <w:tc>
          <w:tcPr>
            <w:tcW w:w="809" w:type="dxa"/>
            <w:tcBorders>
              <w:top w:val="single" w:sz="4" w:space="0" w:color="000000"/>
              <w:left w:val="single" w:sz="4" w:space="0" w:color="000000"/>
              <w:bottom w:val="single" w:sz="4" w:space="0" w:color="000000"/>
            </w:tcBorders>
            <w:shd w:val="clear" w:color="auto" w:fill="9CC2E5" w:themeFill="accent1" w:themeFillTint="99"/>
          </w:tcPr>
          <w:p w14:paraId="64B3860E" w14:textId="77777777" w:rsidR="000B2BE2" w:rsidRPr="00E54AAB" w:rsidRDefault="002964CA"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b/>
                <w:sz w:val="26"/>
                <w:szCs w:val="26"/>
              </w:rPr>
              <w:t>Khả năng</w:t>
            </w:r>
          </w:p>
        </w:tc>
        <w:tc>
          <w:tcPr>
            <w:tcW w:w="3139"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562AA92B" w14:textId="77777777" w:rsidR="000B2BE2" w:rsidRPr="00E54AAB" w:rsidRDefault="002964CA" w:rsidP="00BC57A0">
            <w:pPr>
              <w:spacing w:line="360" w:lineRule="auto"/>
              <w:jc w:val="center"/>
              <w:rPr>
                <w:rFonts w:ascii="Times New Roman" w:hAnsi="Times New Roman" w:cs="Times New Roman"/>
                <w:sz w:val="26"/>
                <w:szCs w:val="26"/>
              </w:rPr>
            </w:pPr>
            <w:r w:rsidRPr="00E54AAB">
              <w:rPr>
                <w:rFonts w:ascii="Times New Roman" w:eastAsia="Times New Roman" w:hAnsi="Times New Roman" w:cs="Times New Roman"/>
                <w:b/>
                <w:sz w:val="26"/>
                <w:szCs w:val="26"/>
              </w:rPr>
              <w:t>Chiến lược giảm thiểu</w:t>
            </w:r>
          </w:p>
        </w:tc>
      </w:tr>
      <w:tr w:rsidR="000B2BE2" w:rsidRPr="00E54AAB" w14:paraId="289A0DA9" w14:textId="77777777" w:rsidTr="00BF7CEC">
        <w:trPr>
          <w:trHeight w:val="1380"/>
          <w:jc w:val="center"/>
        </w:trPr>
        <w:tc>
          <w:tcPr>
            <w:tcW w:w="1701" w:type="dxa"/>
            <w:tcBorders>
              <w:top w:val="single" w:sz="4" w:space="0" w:color="000000"/>
              <w:left w:val="single" w:sz="4" w:space="0" w:color="000000"/>
              <w:bottom w:val="single" w:sz="4" w:space="0" w:color="000000"/>
            </w:tcBorders>
            <w:shd w:val="clear" w:color="auto" w:fill="FFFFFF"/>
          </w:tcPr>
          <w:p w14:paraId="0A305FEF"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7CDCFE88" w14:textId="77777777" w:rsidR="000B2BE2" w:rsidRPr="00E54AAB" w:rsidRDefault="002964CA"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Ước tính lập kế hoạch dự án</w:t>
            </w:r>
          </w:p>
        </w:tc>
        <w:tc>
          <w:tcPr>
            <w:tcW w:w="2776" w:type="dxa"/>
            <w:tcBorders>
              <w:top w:val="single" w:sz="4" w:space="0" w:color="000000"/>
              <w:left w:val="single" w:sz="4" w:space="0" w:color="000000"/>
              <w:bottom w:val="single" w:sz="4" w:space="0" w:color="000000"/>
            </w:tcBorders>
            <w:shd w:val="clear" w:color="auto" w:fill="FFFFFF"/>
          </w:tcPr>
          <w:p w14:paraId="451D95C7" w14:textId="77777777" w:rsidR="00A822F4" w:rsidRPr="00E54AAB" w:rsidRDefault="002964CA" w:rsidP="00BC57A0">
            <w:pPr>
              <w:spacing w:line="360" w:lineRule="auto"/>
              <w:jc w:val="both"/>
              <w:rPr>
                <w:rFonts w:ascii="Times New Roman" w:eastAsia="Times New Roman" w:hAnsi="Times New Roman" w:cs="Times New Roman"/>
                <w:sz w:val="26"/>
                <w:szCs w:val="26"/>
              </w:rPr>
            </w:pPr>
            <w:r w:rsidRPr="00E54AAB">
              <w:rPr>
                <w:rFonts w:ascii="Times New Roman" w:eastAsia="Times New Roman" w:hAnsi="Times New Roman" w:cs="Times New Roman"/>
                <w:sz w:val="26"/>
                <w:szCs w:val="26"/>
              </w:rPr>
              <w:t>Kế hoạch có thể bị trì hoãn so với ước tính ban đầu của dự án.</w:t>
            </w:r>
          </w:p>
        </w:tc>
        <w:tc>
          <w:tcPr>
            <w:tcW w:w="810" w:type="dxa"/>
            <w:tcBorders>
              <w:top w:val="single" w:sz="4" w:space="0" w:color="000000"/>
              <w:left w:val="single" w:sz="4" w:space="0" w:color="000000"/>
              <w:bottom w:val="single" w:sz="4" w:space="0" w:color="000000"/>
            </w:tcBorders>
            <w:shd w:val="clear" w:color="auto" w:fill="FFFFFF"/>
          </w:tcPr>
          <w:p w14:paraId="1B07BC33"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12CBC041"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L</w:t>
            </w:r>
          </w:p>
        </w:tc>
        <w:tc>
          <w:tcPr>
            <w:tcW w:w="809" w:type="dxa"/>
            <w:tcBorders>
              <w:top w:val="single" w:sz="4" w:space="0" w:color="000000"/>
              <w:left w:val="single" w:sz="4" w:space="0" w:color="000000"/>
              <w:bottom w:val="single" w:sz="4" w:space="0" w:color="000000"/>
            </w:tcBorders>
            <w:shd w:val="clear" w:color="auto" w:fill="FFFFFF"/>
          </w:tcPr>
          <w:p w14:paraId="2D9B3B48"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373DFF71"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L</w:t>
            </w:r>
          </w:p>
        </w:tc>
        <w:tc>
          <w:tcPr>
            <w:tcW w:w="3139" w:type="dxa"/>
            <w:tcBorders>
              <w:top w:val="single" w:sz="4" w:space="0" w:color="000000"/>
              <w:left w:val="single" w:sz="4" w:space="0" w:color="000000"/>
              <w:bottom w:val="single" w:sz="4" w:space="0" w:color="000000"/>
              <w:right w:val="single" w:sz="4" w:space="0" w:color="000000"/>
            </w:tcBorders>
            <w:shd w:val="clear" w:color="auto" w:fill="FFFFFF"/>
          </w:tcPr>
          <w:p w14:paraId="607D5410" w14:textId="77777777" w:rsidR="002964CA" w:rsidRPr="00E54AAB" w:rsidRDefault="002964CA"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Phân tích và đánh giá thang đo.</w:t>
            </w:r>
          </w:p>
          <w:p w14:paraId="430EC4A0" w14:textId="77777777" w:rsidR="000B2BE2" w:rsidRPr="00E54AAB" w:rsidRDefault="002964CA"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Yêu cầu Phân ngành.</w:t>
            </w:r>
          </w:p>
        </w:tc>
      </w:tr>
      <w:tr w:rsidR="000B2BE2" w:rsidRPr="00E54AAB" w14:paraId="0B980A96" w14:textId="77777777" w:rsidTr="00BF7CEC">
        <w:trPr>
          <w:trHeight w:val="2766"/>
          <w:jc w:val="center"/>
        </w:trPr>
        <w:tc>
          <w:tcPr>
            <w:tcW w:w="1701" w:type="dxa"/>
            <w:tcBorders>
              <w:top w:val="single" w:sz="4" w:space="0" w:color="000000"/>
              <w:left w:val="single" w:sz="4" w:space="0" w:color="000000"/>
              <w:bottom w:val="single" w:sz="4" w:space="0" w:color="000000"/>
            </w:tcBorders>
            <w:shd w:val="clear" w:color="auto" w:fill="FFFFFF"/>
          </w:tcPr>
          <w:p w14:paraId="390AD693"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6FD6987F"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16A52AD6"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59692065" w14:textId="77777777" w:rsidR="000B2BE2" w:rsidRPr="00E54AAB" w:rsidRDefault="002964CA"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Các yêu cầu</w:t>
            </w:r>
          </w:p>
        </w:tc>
        <w:tc>
          <w:tcPr>
            <w:tcW w:w="2776" w:type="dxa"/>
            <w:tcBorders>
              <w:top w:val="single" w:sz="4" w:space="0" w:color="000000"/>
              <w:left w:val="single" w:sz="4" w:space="0" w:color="000000"/>
              <w:bottom w:val="single" w:sz="4" w:space="0" w:color="000000"/>
            </w:tcBorders>
            <w:shd w:val="clear" w:color="auto" w:fill="FFFFFF"/>
          </w:tcPr>
          <w:p w14:paraId="310C9590" w14:textId="77777777" w:rsidR="002964CA" w:rsidRPr="00E54AAB" w:rsidRDefault="002964CA"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Các mâu thuẫn nội tại có thể tồn tại trong yêu cầu.</w:t>
            </w:r>
          </w:p>
          <w:p w14:paraId="4AD28B1B" w14:textId="77777777" w:rsidR="00A822F4" w:rsidRPr="00E54AAB" w:rsidRDefault="002964CA"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Các tính năng quan trọng có thể thiếu trong các thông số kỹ thuật yêu cầu chính thức.</w:t>
            </w:r>
          </w:p>
        </w:tc>
        <w:tc>
          <w:tcPr>
            <w:tcW w:w="810" w:type="dxa"/>
            <w:tcBorders>
              <w:top w:val="single" w:sz="4" w:space="0" w:color="000000"/>
              <w:left w:val="single" w:sz="4" w:space="0" w:color="000000"/>
              <w:bottom w:val="single" w:sz="4" w:space="0" w:color="000000"/>
            </w:tcBorders>
            <w:shd w:val="clear" w:color="auto" w:fill="FFFFFF"/>
          </w:tcPr>
          <w:p w14:paraId="0A2F63D4"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57156766"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H</w:t>
            </w:r>
          </w:p>
        </w:tc>
        <w:tc>
          <w:tcPr>
            <w:tcW w:w="809" w:type="dxa"/>
            <w:tcBorders>
              <w:top w:val="single" w:sz="4" w:space="0" w:color="000000"/>
              <w:left w:val="single" w:sz="4" w:space="0" w:color="000000"/>
              <w:bottom w:val="single" w:sz="4" w:space="0" w:color="000000"/>
            </w:tcBorders>
            <w:shd w:val="clear" w:color="auto" w:fill="FFFFFF"/>
          </w:tcPr>
          <w:p w14:paraId="6B2C9469"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2846709D"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H</w:t>
            </w:r>
          </w:p>
        </w:tc>
        <w:tc>
          <w:tcPr>
            <w:tcW w:w="3139" w:type="dxa"/>
            <w:tcBorders>
              <w:top w:val="single" w:sz="4" w:space="0" w:color="000000"/>
              <w:left w:val="single" w:sz="4" w:space="0" w:color="000000"/>
              <w:bottom w:val="single" w:sz="4" w:space="0" w:color="000000"/>
              <w:right w:val="single" w:sz="4" w:space="0" w:color="000000"/>
            </w:tcBorders>
            <w:shd w:val="clear" w:color="auto" w:fill="FFFFFF"/>
          </w:tcPr>
          <w:p w14:paraId="315B033D" w14:textId="77777777" w:rsidR="000B2BE2" w:rsidRPr="00E54AAB" w:rsidRDefault="002964CA"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Xác nhận với chủ sở hữu sản phẩm các yêu cầu trước khi thiết kế.</w:t>
            </w:r>
          </w:p>
        </w:tc>
      </w:tr>
      <w:tr w:rsidR="000B2BE2" w:rsidRPr="00E54AAB" w14:paraId="117B61C7" w14:textId="77777777" w:rsidTr="00BF7CEC">
        <w:trPr>
          <w:jc w:val="center"/>
        </w:trPr>
        <w:tc>
          <w:tcPr>
            <w:tcW w:w="1701" w:type="dxa"/>
            <w:tcBorders>
              <w:top w:val="single" w:sz="4" w:space="0" w:color="000000"/>
              <w:left w:val="single" w:sz="4" w:space="0" w:color="000000"/>
              <w:bottom w:val="single" w:sz="4" w:space="0" w:color="000000"/>
            </w:tcBorders>
            <w:shd w:val="clear" w:color="auto" w:fill="FFFFFF"/>
          </w:tcPr>
          <w:p w14:paraId="62DAE4A5" w14:textId="77777777" w:rsidR="000B2BE2" w:rsidRPr="00E54AAB" w:rsidRDefault="002964CA"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Ước tính kế hoạch dự án</w:t>
            </w:r>
          </w:p>
        </w:tc>
        <w:tc>
          <w:tcPr>
            <w:tcW w:w="2776" w:type="dxa"/>
            <w:tcBorders>
              <w:top w:val="single" w:sz="4" w:space="0" w:color="000000"/>
              <w:left w:val="single" w:sz="4" w:space="0" w:color="000000"/>
              <w:bottom w:val="single" w:sz="4" w:space="0" w:color="000000"/>
            </w:tcBorders>
            <w:shd w:val="clear" w:color="auto" w:fill="FFFFFF"/>
          </w:tcPr>
          <w:p w14:paraId="02828B13" w14:textId="77777777" w:rsidR="000B2BE2" w:rsidRPr="00E54AAB" w:rsidRDefault="002964CA"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Sắp xếp thời gian công việc</w:t>
            </w:r>
          </w:p>
        </w:tc>
        <w:tc>
          <w:tcPr>
            <w:tcW w:w="810" w:type="dxa"/>
            <w:tcBorders>
              <w:top w:val="single" w:sz="4" w:space="0" w:color="000000"/>
              <w:left w:val="single" w:sz="4" w:space="0" w:color="000000"/>
              <w:bottom w:val="single" w:sz="4" w:space="0" w:color="000000"/>
            </w:tcBorders>
            <w:shd w:val="clear" w:color="auto" w:fill="FFFFFF"/>
          </w:tcPr>
          <w:p w14:paraId="651E186A"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4E9B8369"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M</w:t>
            </w:r>
          </w:p>
        </w:tc>
        <w:tc>
          <w:tcPr>
            <w:tcW w:w="809" w:type="dxa"/>
            <w:tcBorders>
              <w:top w:val="single" w:sz="4" w:space="0" w:color="000000"/>
              <w:left w:val="single" w:sz="4" w:space="0" w:color="000000"/>
              <w:bottom w:val="single" w:sz="4" w:space="0" w:color="000000"/>
            </w:tcBorders>
            <w:shd w:val="clear" w:color="auto" w:fill="FFFFFF"/>
          </w:tcPr>
          <w:p w14:paraId="3F0D2903"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76EB3812"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M</w:t>
            </w:r>
          </w:p>
        </w:tc>
        <w:tc>
          <w:tcPr>
            <w:tcW w:w="3139" w:type="dxa"/>
            <w:tcBorders>
              <w:top w:val="single" w:sz="4" w:space="0" w:color="000000"/>
              <w:left w:val="single" w:sz="4" w:space="0" w:color="000000"/>
              <w:bottom w:val="single" w:sz="4" w:space="0" w:color="000000"/>
              <w:right w:val="single" w:sz="4" w:space="0" w:color="000000"/>
            </w:tcBorders>
            <w:shd w:val="clear" w:color="auto" w:fill="FFFFFF"/>
          </w:tcPr>
          <w:p w14:paraId="38D2FE87" w14:textId="77777777" w:rsidR="000B2BE2" w:rsidRPr="00E54AAB" w:rsidRDefault="002964CA"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Tiến độ dự án được cập nhật và đánh giá thường xuyên.</w:t>
            </w:r>
          </w:p>
        </w:tc>
      </w:tr>
      <w:tr w:rsidR="000B2BE2" w:rsidRPr="00E54AAB" w14:paraId="394231F5" w14:textId="77777777" w:rsidTr="00BF7CEC">
        <w:trPr>
          <w:trHeight w:val="1038"/>
          <w:jc w:val="center"/>
        </w:trPr>
        <w:tc>
          <w:tcPr>
            <w:tcW w:w="1701" w:type="dxa"/>
            <w:tcBorders>
              <w:top w:val="single" w:sz="4" w:space="0" w:color="000000"/>
              <w:left w:val="single" w:sz="4" w:space="0" w:color="000000"/>
              <w:bottom w:val="single" w:sz="4" w:space="0" w:color="000000"/>
            </w:tcBorders>
            <w:shd w:val="clear" w:color="auto" w:fill="FFFFFF"/>
          </w:tcPr>
          <w:p w14:paraId="4562D5E0" w14:textId="77777777" w:rsidR="000B2BE2" w:rsidRPr="00E54AAB" w:rsidRDefault="002964CA"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Kinh nghiệm lập trình</w:t>
            </w:r>
          </w:p>
        </w:tc>
        <w:tc>
          <w:tcPr>
            <w:tcW w:w="2776" w:type="dxa"/>
            <w:tcBorders>
              <w:top w:val="single" w:sz="4" w:space="0" w:color="000000"/>
              <w:left w:val="single" w:sz="4" w:space="0" w:color="000000"/>
              <w:bottom w:val="single" w:sz="4" w:space="0" w:color="000000"/>
            </w:tcBorders>
            <w:shd w:val="clear" w:color="auto" w:fill="FFFFFF"/>
          </w:tcPr>
          <w:p w14:paraId="7BB3D042" w14:textId="77777777" w:rsidR="000B2BE2" w:rsidRPr="00E54AAB" w:rsidRDefault="002964CA"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Ngôn ngữ lập trình và công nghệ.</w:t>
            </w:r>
          </w:p>
        </w:tc>
        <w:tc>
          <w:tcPr>
            <w:tcW w:w="810" w:type="dxa"/>
            <w:tcBorders>
              <w:top w:val="single" w:sz="4" w:space="0" w:color="000000"/>
              <w:left w:val="single" w:sz="4" w:space="0" w:color="000000"/>
              <w:bottom w:val="single" w:sz="4" w:space="0" w:color="000000"/>
            </w:tcBorders>
            <w:shd w:val="clear" w:color="auto" w:fill="FFFFFF"/>
          </w:tcPr>
          <w:p w14:paraId="3C4964AB"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66A7D527"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M</w:t>
            </w:r>
          </w:p>
        </w:tc>
        <w:tc>
          <w:tcPr>
            <w:tcW w:w="809" w:type="dxa"/>
            <w:tcBorders>
              <w:top w:val="single" w:sz="4" w:space="0" w:color="000000"/>
              <w:left w:val="single" w:sz="4" w:space="0" w:color="000000"/>
              <w:bottom w:val="single" w:sz="4" w:space="0" w:color="000000"/>
            </w:tcBorders>
            <w:shd w:val="clear" w:color="auto" w:fill="FFFFFF"/>
          </w:tcPr>
          <w:p w14:paraId="4FA91BA0"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25959687"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L</w:t>
            </w:r>
          </w:p>
        </w:tc>
        <w:tc>
          <w:tcPr>
            <w:tcW w:w="3139" w:type="dxa"/>
            <w:tcBorders>
              <w:top w:val="single" w:sz="4" w:space="0" w:color="000000"/>
              <w:left w:val="single" w:sz="4" w:space="0" w:color="000000"/>
              <w:bottom w:val="single" w:sz="4" w:space="0" w:color="000000"/>
              <w:right w:val="single" w:sz="4" w:space="0" w:color="000000"/>
            </w:tcBorders>
            <w:shd w:val="clear" w:color="auto" w:fill="FFFFFF"/>
          </w:tcPr>
          <w:p w14:paraId="76BC84DE"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 xml:space="preserve">Chia sẻ kinh </w:t>
            </w:r>
            <w:r w:rsidR="00214C2C" w:rsidRPr="00E54AAB">
              <w:rPr>
                <w:rFonts w:ascii="Times New Roman" w:eastAsia="Times New Roman" w:hAnsi="Times New Roman" w:cs="Times New Roman"/>
                <w:sz w:val="26"/>
                <w:szCs w:val="26"/>
              </w:rPr>
              <w:t xml:space="preserve">nghiệm để giảm thời gian nghiên </w:t>
            </w:r>
            <w:r w:rsidRPr="00E54AAB">
              <w:rPr>
                <w:rFonts w:ascii="Times New Roman" w:eastAsia="Times New Roman" w:hAnsi="Times New Roman" w:cs="Times New Roman"/>
                <w:sz w:val="26"/>
                <w:szCs w:val="26"/>
              </w:rPr>
              <w:t>cứu.</w:t>
            </w:r>
          </w:p>
        </w:tc>
      </w:tr>
      <w:tr w:rsidR="000B2BE2" w:rsidRPr="00E54AAB" w14:paraId="4B2ABD65" w14:textId="77777777" w:rsidTr="00BF7CEC">
        <w:trPr>
          <w:jc w:val="center"/>
        </w:trPr>
        <w:tc>
          <w:tcPr>
            <w:tcW w:w="1701" w:type="dxa"/>
            <w:tcBorders>
              <w:top w:val="single" w:sz="4" w:space="0" w:color="000000"/>
              <w:left w:val="single" w:sz="4" w:space="0" w:color="000000"/>
              <w:bottom w:val="single" w:sz="4" w:space="0" w:color="000000"/>
            </w:tcBorders>
            <w:shd w:val="clear" w:color="auto" w:fill="FFFFFF"/>
          </w:tcPr>
          <w:p w14:paraId="3B8360D7" w14:textId="77777777" w:rsidR="000B2BE2" w:rsidRPr="00E54AAB" w:rsidRDefault="00FD0585" w:rsidP="00BC57A0">
            <w:pPr>
              <w:spacing w:line="360" w:lineRule="auto"/>
              <w:jc w:val="both"/>
              <w:rPr>
                <w:rFonts w:ascii="Times New Roman" w:eastAsia="Times New Roman" w:hAnsi="Times New Roman" w:cs="Times New Roman"/>
                <w:b/>
                <w:sz w:val="26"/>
                <w:szCs w:val="26"/>
              </w:rPr>
            </w:pPr>
            <w:r w:rsidRPr="00E54AAB">
              <w:rPr>
                <w:rFonts w:ascii="Times New Roman" w:eastAsia="Times New Roman" w:hAnsi="Times New Roman" w:cs="Times New Roman"/>
                <w:sz w:val="26"/>
                <w:szCs w:val="26"/>
              </w:rPr>
              <w:t>Quy trình kỹ thuật</w:t>
            </w:r>
          </w:p>
        </w:tc>
        <w:tc>
          <w:tcPr>
            <w:tcW w:w="2776" w:type="dxa"/>
            <w:tcBorders>
              <w:top w:val="single" w:sz="4" w:space="0" w:color="000000"/>
              <w:left w:val="single" w:sz="4" w:space="0" w:color="000000"/>
              <w:bottom w:val="single" w:sz="4" w:space="0" w:color="000000"/>
            </w:tcBorders>
            <w:shd w:val="clear" w:color="auto" w:fill="FFFFFF"/>
          </w:tcPr>
          <w:p w14:paraId="3A26F3F8" w14:textId="77777777" w:rsidR="000B2BE2" w:rsidRPr="00E54AAB" w:rsidRDefault="00FD0585" w:rsidP="00BC57A0">
            <w:pPr>
              <w:spacing w:line="360" w:lineRule="auto"/>
              <w:rPr>
                <w:rFonts w:ascii="Times New Roman" w:hAnsi="Times New Roman" w:cs="Times New Roman"/>
                <w:sz w:val="26"/>
                <w:szCs w:val="26"/>
              </w:rPr>
            </w:pPr>
            <w:r w:rsidRPr="00E54AAB">
              <w:rPr>
                <w:rFonts w:ascii="Times New Roman" w:eastAsia="Times New Roman" w:hAnsi="Times New Roman" w:cs="Times New Roman"/>
                <w:sz w:val="26"/>
                <w:szCs w:val="26"/>
              </w:rPr>
              <w:t>Những khó khăn trong kỹ thuật mới</w:t>
            </w:r>
            <w:r w:rsidR="006443CE" w:rsidRPr="00E54AAB">
              <w:rPr>
                <w:rFonts w:ascii="Times New Roman" w:eastAsia="Times New Roman" w:hAnsi="Times New Roman" w:cs="Times New Roman"/>
                <w:sz w:val="26"/>
                <w:szCs w:val="26"/>
              </w:rPr>
              <w:t>.</w:t>
            </w:r>
          </w:p>
          <w:p w14:paraId="036A3F19" w14:textId="77777777" w:rsidR="000B2BE2" w:rsidRPr="00E54AAB" w:rsidRDefault="000B2BE2" w:rsidP="00BC57A0">
            <w:pPr>
              <w:spacing w:line="360" w:lineRule="auto"/>
              <w:jc w:val="both"/>
              <w:rPr>
                <w:rFonts w:ascii="Times New Roman" w:hAnsi="Times New Roman" w:cs="Times New Roman"/>
                <w:sz w:val="26"/>
                <w:szCs w:val="26"/>
              </w:rPr>
            </w:pPr>
          </w:p>
        </w:tc>
        <w:tc>
          <w:tcPr>
            <w:tcW w:w="810" w:type="dxa"/>
            <w:tcBorders>
              <w:top w:val="single" w:sz="4" w:space="0" w:color="000000"/>
              <w:left w:val="single" w:sz="4" w:space="0" w:color="000000"/>
              <w:bottom w:val="single" w:sz="4" w:space="0" w:color="000000"/>
            </w:tcBorders>
            <w:shd w:val="clear" w:color="auto" w:fill="FFFFFF"/>
          </w:tcPr>
          <w:p w14:paraId="1E0358EF"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01777ACE"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L</w:t>
            </w:r>
          </w:p>
        </w:tc>
        <w:tc>
          <w:tcPr>
            <w:tcW w:w="809" w:type="dxa"/>
            <w:tcBorders>
              <w:top w:val="single" w:sz="4" w:space="0" w:color="000000"/>
              <w:left w:val="single" w:sz="4" w:space="0" w:color="000000"/>
              <w:bottom w:val="single" w:sz="4" w:space="0" w:color="000000"/>
            </w:tcBorders>
            <w:shd w:val="clear" w:color="auto" w:fill="FFFFFF"/>
          </w:tcPr>
          <w:p w14:paraId="5FAEEA3B"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545CB885"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M</w:t>
            </w:r>
          </w:p>
        </w:tc>
        <w:tc>
          <w:tcPr>
            <w:tcW w:w="3139" w:type="dxa"/>
            <w:tcBorders>
              <w:top w:val="single" w:sz="4" w:space="0" w:color="000000"/>
              <w:left w:val="single" w:sz="4" w:space="0" w:color="000000"/>
              <w:bottom w:val="single" w:sz="4" w:space="0" w:color="000000"/>
              <w:right w:val="single" w:sz="4" w:space="0" w:color="000000"/>
            </w:tcBorders>
            <w:shd w:val="clear" w:color="auto" w:fill="FFFFFF"/>
          </w:tcPr>
          <w:p w14:paraId="041F9884"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hAnsi="Times New Roman" w:cs="Times New Roman"/>
                <w:sz w:val="26"/>
                <w:szCs w:val="26"/>
              </w:rPr>
              <w:t>Phân tích và đánh giá các kỹ thuật mới để cải tiến kỹ thuật cũ.</w:t>
            </w:r>
          </w:p>
        </w:tc>
      </w:tr>
      <w:tr w:rsidR="000B2BE2" w:rsidRPr="00E54AAB" w14:paraId="16CBCFB8" w14:textId="77777777" w:rsidTr="00BF7CEC">
        <w:trPr>
          <w:jc w:val="center"/>
        </w:trPr>
        <w:tc>
          <w:tcPr>
            <w:tcW w:w="1701" w:type="dxa"/>
            <w:tcBorders>
              <w:top w:val="single" w:sz="4" w:space="0" w:color="000000"/>
              <w:left w:val="single" w:sz="4" w:space="0" w:color="000000"/>
              <w:bottom w:val="single" w:sz="4" w:space="0" w:color="000000"/>
            </w:tcBorders>
            <w:shd w:val="clear" w:color="auto" w:fill="FFFFFF"/>
          </w:tcPr>
          <w:p w14:paraId="41B0A36F"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Mạng lưới</w:t>
            </w:r>
          </w:p>
        </w:tc>
        <w:tc>
          <w:tcPr>
            <w:tcW w:w="2776" w:type="dxa"/>
            <w:tcBorders>
              <w:top w:val="single" w:sz="4" w:space="0" w:color="000000"/>
              <w:left w:val="single" w:sz="4" w:space="0" w:color="000000"/>
              <w:bottom w:val="single" w:sz="4" w:space="0" w:color="000000"/>
            </w:tcBorders>
            <w:shd w:val="clear" w:color="auto" w:fill="FFFFFF"/>
          </w:tcPr>
          <w:p w14:paraId="307AA7B3"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Băng thông bị giới hạn</w:t>
            </w:r>
          </w:p>
        </w:tc>
        <w:tc>
          <w:tcPr>
            <w:tcW w:w="810" w:type="dxa"/>
            <w:tcBorders>
              <w:top w:val="single" w:sz="4" w:space="0" w:color="000000"/>
              <w:left w:val="single" w:sz="4" w:space="0" w:color="000000"/>
              <w:bottom w:val="single" w:sz="4" w:space="0" w:color="000000"/>
            </w:tcBorders>
            <w:shd w:val="clear" w:color="auto" w:fill="FFFFFF"/>
          </w:tcPr>
          <w:p w14:paraId="6C8057B7"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12B1F195"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H</w:t>
            </w:r>
          </w:p>
        </w:tc>
        <w:tc>
          <w:tcPr>
            <w:tcW w:w="809" w:type="dxa"/>
            <w:tcBorders>
              <w:top w:val="single" w:sz="4" w:space="0" w:color="000000"/>
              <w:left w:val="single" w:sz="4" w:space="0" w:color="000000"/>
              <w:bottom w:val="single" w:sz="4" w:space="0" w:color="000000"/>
            </w:tcBorders>
            <w:shd w:val="clear" w:color="auto" w:fill="FFFFFF"/>
          </w:tcPr>
          <w:p w14:paraId="4F8D9C66"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06B5C289"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H</w:t>
            </w:r>
          </w:p>
        </w:tc>
        <w:tc>
          <w:tcPr>
            <w:tcW w:w="3139" w:type="dxa"/>
            <w:tcBorders>
              <w:top w:val="single" w:sz="4" w:space="0" w:color="000000"/>
              <w:left w:val="single" w:sz="4" w:space="0" w:color="000000"/>
              <w:bottom w:val="single" w:sz="4" w:space="0" w:color="000000"/>
              <w:right w:val="single" w:sz="4" w:space="0" w:color="000000"/>
            </w:tcBorders>
            <w:shd w:val="clear" w:color="auto" w:fill="FFFFFF"/>
          </w:tcPr>
          <w:p w14:paraId="05F4AE35"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Nâng cấp mạng đường truyền</w:t>
            </w:r>
          </w:p>
        </w:tc>
      </w:tr>
      <w:tr w:rsidR="000B2BE2" w:rsidRPr="00E54AAB" w14:paraId="7AEAD778" w14:textId="77777777" w:rsidTr="00BF7CEC">
        <w:trPr>
          <w:jc w:val="center"/>
        </w:trPr>
        <w:tc>
          <w:tcPr>
            <w:tcW w:w="1701" w:type="dxa"/>
            <w:tcBorders>
              <w:top w:val="single" w:sz="4" w:space="0" w:color="000000"/>
              <w:left w:val="single" w:sz="4" w:space="0" w:color="000000"/>
              <w:bottom w:val="single" w:sz="4" w:space="0" w:color="000000"/>
            </w:tcBorders>
            <w:shd w:val="clear" w:color="auto" w:fill="FFFFFF"/>
          </w:tcPr>
          <w:p w14:paraId="23EC7C9E"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42758AC5"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32598B72"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30477320"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40185CE1"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01AFFDCE"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57A8880C"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Thời gian</w:t>
            </w:r>
          </w:p>
        </w:tc>
        <w:tc>
          <w:tcPr>
            <w:tcW w:w="2776" w:type="dxa"/>
            <w:tcBorders>
              <w:top w:val="single" w:sz="4" w:space="0" w:color="000000"/>
              <w:left w:val="single" w:sz="4" w:space="0" w:color="000000"/>
              <w:bottom w:val="single" w:sz="4" w:space="0" w:color="000000"/>
            </w:tcBorders>
            <w:shd w:val="clear" w:color="auto" w:fill="FFFFFF"/>
          </w:tcPr>
          <w:p w14:paraId="777827C0" w14:textId="77777777" w:rsidR="00FD0585" w:rsidRPr="00E54AAB" w:rsidRDefault="00FD0585" w:rsidP="00BC57A0">
            <w:pPr>
              <w:spacing w:line="360" w:lineRule="auto"/>
              <w:jc w:val="both"/>
              <w:rPr>
                <w:rFonts w:ascii="Times New Roman" w:eastAsia="Times New Roman" w:hAnsi="Times New Roman" w:cs="Times New Roman"/>
                <w:sz w:val="26"/>
                <w:szCs w:val="26"/>
              </w:rPr>
            </w:pPr>
            <w:r w:rsidRPr="00E54AAB">
              <w:rPr>
                <w:rFonts w:ascii="Times New Roman" w:eastAsia="Times New Roman" w:hAnsi="Times New Roman" w:cs="Times New Roman"/>
                <w:sz w:val="26"/>
                <w:szCs w:val="26"/>
              </w:rPr>
              <w:lastRenderedPageBreak/>
              <w:t xml:space="preserve">Thời gian thực hiện dự án quá ngắn nên nhóm chúng tôi không thể </w:t>
            </w:r>
            <w:r w:rsidRPr="00E54AAB">
              <w:rPr>
                <w:rFonts w:ascii="Times New Roman" w:eastAsia="Times New Roman" w:hAnsi="Times New Roman" w:cs="Times New Roman"/>
                <w:sz w:val="26"/>
                <w:szCs w:val="26"/>
              </w:rPr>
              <w:lastRenderedPageBreak/>
              <w:t>hoàn thành dự án này trong thời gian ngắn.</w:t>
            </w:r>
          </w:p>
          <w:p w14:paraId="5799D71A"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Trong quá trình thực hiện dự án, nhóm chúng tôi phải học hỏi và có nhiều việc phải làm, chúng tôi không thể tập trung toàn bộ thời gian để thực hiện dự án này.</w:t>
            </w:r>
          </w:p>
        </w:tc>
        <w:tc>
          <w:tcPr>
            <w:tcW w:w="810" w:type="dxa"/>
            <w:tcBorders>
              <w:top w:val="single" w:sz="4" w:space="0" w:color="000000"/>
              <w:left w:val="single" w:sz="4" w:space="0" w:color="000000"/>
              <w:bottom w:val="single" w:sz="4" w:space="0" w:color="000000"/>
            </w:tcBorders>
            <w:shd w:val="clear" w:color="auto" w:fill="FFFFFF"/>
          </w:tcPr>
          <w:p w14:paraId="43DDDF14"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31C3EBEA"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443E4E31"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H</w:t>
            </w:r>
          </w:p>
        </w:tc>
        <w:tc>
          <w:tcPr>
            <w:tcW w:w="809" w:type="dxa"/>
            <w:tcBorders>
              <w:top w:val="single" w:sz="4" w:space="0" w:color="000000"/>
              <w:left w:val="single" w:sz="4" w:space="0" w:color="000000"/>
              <w:bottom w:val="single" w:sz="4" w:space="0" w:color="000000"/>
            </w:tcBorders>
            <w:shd w:val="clear" w:color="auto" w:fill="FFFFFF"/>
          </w:tcPr>
          <w:p w14:paraId="254A9401"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391CBAE9"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1E3B609A"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M</w:t>
            </w:r>
          </w:p>
        </w:tc>
        <w:tc>
          <w:tcPr>
            <w:tcW w:w="3139" w:type="dxa"/>
            <w:tcBorders>
              <w:top w:val="single" w:sz="4" w:space="0" w:color="000000"/>
              <w:left w:val="single" w:sz="4" w:space="0" w:color="000000"/>
              <w:bottom w:val="single" w:sz="4" w:space="0" w:color="000000"/>
              <w:right w:val="single" w:sz="4" w:space="0" w:color="000000"/>
            </w:tcBorders>
            <w:shd w:val="clear" w:color="auto" w:fill="FFFFFF"/>
          </w:tcPr>
          <w:p w14:paraId="66F5B342"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Tăng thời gian cá nhân làm việc trong thời gian lưu trú của họ vào cuối tuần</w:t>
            </w:r>
            <w:r w:rsidR="007A6983" w:rsidRPr="00E54AAB">
              <w:rPr>
                <w:rFonts w:ascii="Times New Roman" w:eastAsia="Times New Roman" w:hAnsi="Times New Roman" w:cs="Times New Roman"/>
                <w:sz w:val="26"/>
                <w:szCs w:val="26"/>
              </w:rPr>
              <w:t>.</w:t>
            </w:r>
          </w:p>
        </w:tc>
      </w:tr>
      <w:tr w:rsidR="000B2BE2" w:rsidRPr="00E54AAB" w14:paraId="78B3B3AA" w14:textId="77777777" w:rsidTr="00BF7CEC">
        <w:trPr>
          <w:trHeight w:val="2087"/>
          <w:jc w:val="center"/>
        </w:trPr>
        <w:tc>
          <w:tcPr>
            <w:tcW w:w="1701" w:type="dxa"/>
            <w:tcBorders>
              <w:top w:val="single" w:sz="4" w:space="0" w:color="000000"/>
              <w:left w:val="single" w:sz="4" w:space="0" w:color="000000"/>
              <w:bottom w:val="single" w:sz="4" w:space="0" w:color="000000"/>
            </w:tcBorders>
            <w:shd w:val="clear" w:color="auto" w:fill="FFFFFF"/>
          </w:tcPr>
          <w:p w14:paraId="1E591766"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5AE360D2"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60063E0A"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Quản lý dự án</w:t>
            </w:r>
          </w:p>
        </w:tc>
        <w:tc>
          <w:tcPr>
            <w:tcW w:w="2776" w:type="dxa"/>
            <w:tcBorders>
              <w:top w:val="single" w:sz="4" w:space="0" w:color="000000"/>
              <w:left w:val="single" w:sz="4" w:space="0" w:color="000000"/>
              <w:bottom w:val="single" w:sz="4" w:space="0" w:color="000000"/>
            </w:tcBorders>
            <w:shd w:val="clear" w:color="auto" w:fill="FFFFFF"/>
          </w:tcPr>
          <w:p w14:paraId="6A86F918"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Hệ thống quản lý dự án có thể không đủ để hỗ trợ các yêu cầu của dự án.</w:t>
            </w:r>
          </w:p>
        </w:tc>
        <w:tc>
          <w:tcPr>
            <w:tcW w:w="810" w:type="dxa"/>
            <w:tcBorders>
              <w:top w:val="single" w:sz="4" w:space="0" w:color="000000"/>
              <w:left w:val="single" w:sz="4" w:space="0" w:color="000000"/>
              <w:bottom w:val="single" w:sz="4" w:space="0" w:color="000000"/>
            </w:tcBorders>
            <w:shd w:val="clear" w:color="auto" w:fill="FFFFFF"/>
          </w:tcPr>
          <w:p w14:paraId="570F0A66"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770ECE7B"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L</w:t>
            </w:r>
          </w:p>
        </w:tc>
        <w:tc>
          <w:tcPr>
            <w:tcW w:w="809" w:type="dxa"/>
            <w:tcBorders>
              <w:top w:val="single" w:sz="4" w:space="0" w:color="000000"/>
              <w:left w:val="single" w:sz="4" w:space="0" w:color="000000"/>
              <w:bottom w:val="single" w:sz="4" w:space="0" w:color="000000"/>
            </w:tcBorders>
            <w:shd w:val="clear" w:color="auto" w:fill="FFFFFF"/>
          </w:tcPr>
          <w:p w14:paraId="0E144650" w14:textId="77777777" w:rsidR="00713997" w:rsidRPr="00E54AAB" w:rsidRDefault="00713997" w:rsidP="00BC57A0">
            <w:pPr>
              <w:spacing w:line="360" w:lineRule="auto"/>
              <w:jc w:val="both"/>
              <w:rPr>
                <w:rFonts w:ascii="Times New Roman" w:eastAsia="Times New Roman" w:hAnsi="Times New Roman" w:cs="Times New Roman"/>
                <w:sz w:val="26"/>
                <w:szCs w:val="26"/>
              </w:rPr>
            </w:pPr>
          </w:p>
          <w:p w14:paraId="3ADA27D4" w14:textId="77777777" w:rsidR="000B2BE2" w:rsidRPr="00E54AAB" w:rsidRDefault="000B2BE2"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H</w:t>
            </w:r>
          </w:p>
        </w:tc>
        <w:tc>
          <w:tcPr>
            <w:tcW w:w="3139" w:type="dxa"/>
            <w:tcBorders>
              <w:top w:val="single" w:sz="4" w:space="0" w:color="000000"/>
              <w:left w:val="single" w:sz="4" w:space="0" w:color="000000"/>
              <w:bottom w:val="single" w:sz="4" w:space="0" w:color="000000"/>
              <w:right w:val="single" w:sz="4" w:space="0" w:color="000000"/>
            </w:tcBorders>
            <w:shd w:val="clear" w:color="auto" w:fill="FFFFFF"/>
          </w:tcPr>
          <w:p w14:paraId="5E36D5C4" w14:textId="77777777" w:rsidR="000B2BE2" w:rsidRPr="00E54AAB" w:rsidRDefault="00FD0585" w:rsidP="00BC57A0">
            <w:pPr>
              <w:spacing w:line="360" w:lineRule="auto"/>
              <w:jc w:val="both"/>
              <w:rPr>
                <w:rFonts w:ascii="Times New Roman" w:hAnsi="Times New Roman" w:cs="Times New Roman"/>
                <w:sz w:val="26"/>
                <w:szCs w:val="26"/>
              </w:rPr>
            </w:pPr>
            <w:r w:rsidRPr="00E54AAB">
              <w:rPr>
                <w:rFonts w:ascii="Times New Roman" w:eastAsia="Times New Roman" w:hAnsi="Times New Roman" w:cs="Times New Roman"/>
                <w:sz w:val="26"/>
                <w:szCs w:val="26"/>
              </w:rPr>
              <w:t>Thảo luận với nhóm để đưa ra giải pháp và độ chính xác nhất quán.</w:t>
            </w:r>
          </w:p>
        </w:tc>
      </w:tr>
    </w:tbl>
    <w:p w14:paraId="3F04EBB9" w14:textId="297DD5A2" w:rsidR="00D66A93" w:rsidRPr="00E54AAB" w:rsidRDefault="00D66A93" w:rsidP="00BC57A0">
      <w:pPr>
        <w:spacing w:line="360" w:lineRule="auto"/>
        <w:rPr>
          <w:rFonts w:ascii="Times New Roman" w:hAnsi="Times New Roman" w:cs="Times New Roman"/>
          <w:sz w:val="26"/>
          <w:szCs w:val="26"/>
        </w:rPr>
      </w:pPr>
      <w:bookmarkStart w:id="233" w:name="_4i7ojhp"/>
      <w:bookmarkStart w:id="234" w:name="_2xcytpi"/>
      <w:bookmarkStart w:id="235" w:name="_Toc480824085"/>
      <w:bookmarkStart w:id="236" w:name="_Toc8386613"/>
      <w:bookmarkStart w:id="237" w:name="_Toc133524894"/>
      <w:bookmarkStart w:id="238" w:name="_Toc61808876"/>
      <w:bookmarkStart w:id="239" w:name="_Toc153742137"/>
      <w:bookmarkEnd w:id="233"/>
      <w:bookmarkEnd w:id="234"/>
    </w:p>
    <w:p w14:paraId="6CF8229E" w14:textId="61ED13A3" w:rsidR="00D66A93" w:rsidRPr="00E54AAB" w:rsidRDefault="00E54AAB" w:rsidP="00BC57A0">
      <w:pPr>
        <w:pStyle w:val="Heading2"/>
        <w:numPr>
          <w:ilvl w:val="0"/>
          <w:numId w:val="0"/>
        </w:numPr>
        <w:spacing w:line="360" w:lineRule="auto"/>
      </w:pPr>
      <w:bookmarkStart w:id="240" w:name="_Toc166244064"/>
      <w:bookmarkStart w:id="241" w:name="_Toc166246546"/>
      <w:bookmarkStart w:id="242" w:name="_Toc166247152"/>
      <w:bookmarkStart w:id="243" w:name="_Toc166247228"/>
      <w:bookmarkStart w:id="244" w:name="_Toc166410477"/>
      <w:r>
        <w:t xml:space="preserve">Bảng 6.3 </w:t>
      </w:r>
      <w:r w:rsidR="00DC6F72" w:rsidRPr="00E54AAB">
        <w:t>Mục tiêu chấ</w:t>
      </w:r>
      <w:r w:rsidR="00DA43D2" w:rsidRPr="00E54AAB">
        <w:t>t l</w:t>
      </w:r>
      <w:r w:rsidR="00DC6F72" w:rsidRPr="00E54AAB">
        <w:t>ượng</w:t>
      </w:r>
      <w:bookmarkEnd w:id="240"/>
      <w:bookmarkEnd w:id="241"/>
      <w:bookmarkEnd w:id="242"/>
      <w:bookmarkEnd w:id="243"/>
      <w:bookmarkEnd w:id="244"/>
      <w:r w:rsidR="00DC6F72" w:rsidRPr="00E54AAB">
        <w:t xml:space="preserve"> </w:t>
      </w:r>
    </w:p>
    <w:p w14:paraId="1442563D" w14:textId="1851C929" w:rsidR="00DC6F72" w:rsidRPr="00E54AAB" w:rsidRDefault="00DC6F72" w:rsidP="00BC57A0">
      <w:pPr>
        <w:spacing w:line="360" w:lineRule="auto"/>
        <w:ind w:firstLine="360"/>
        <w:rPr>
          <w:rFonts w:ascii="Times New Roman" w:hAnsi="Times New Roman" w:cs="Times New Roman"/>
          <w:sz w:val="26"/>
          <w:szCs w:val="26"/>
        </w:rPr>
      </w:pPr>
      <w:r w:rsidRPr="00E54AAB">
        <w:rPr>
          <w:rFonts w:ascii="Times New Roman" w:hAnsi="Times New Roman" w:cs="Times New Roman"/>
          <w:sz w:val="26"/>
          <w:szCs w:val="26"/>
        </w:rPr>
        <w:t>Các mục tiêu về chất lượng cho dự án được trình bày dưới đây. Chúng sẽ được kiểm tra liên tục với các thành viên trong nhóm và có thể bổ sung các mục tiêu dựa trên nhận thức của thành viên về chất lượng.</w:t>
      </w:r>
    </w:p>
    <w:p w14:paraId="43CCEB1F" w14:textId="1B17CB7E" w:rsidR="009E16E6" w:rsidRPr="00E54AAB" w:rsidRDefault="009E16E6" w:rsidP="00BC57A0">
      <w:pPr>
        <w:spacing w:line="360" w:lineRule="auto"/>
        <w:jc w:val="center"/>
        <w:rPr>
          <w:rFonts w:ascii="Times New Roman" w:hAnsi="Times New Roman" w:cs="Times New Roman"/>
          <w:i/>
          <w:sz w:val="26"/>
          <w:szCs w:val="26"/>
        </w:rPr>
      </w:pPr>
      <w:r w:rsidRPr="00E54AAB">
        <w:rPr>
          <w:rFonts w:ascii="Times New Roman" w:hAnsi="Times New Roman" w:cs="Times New Roman"/>
          <w:i/>
          <w:sz w:val="26"/>
          <w:szCs w:val="26"/>
        </w:rPr>
        <w:t xml:space="preserve">Bảng </w:t>
      </w:r>
      <w:r w:rsidRPr="00E54AAB">
        <w:rPr>
          <w:rFonts w:ascii="Times New Roman" w:hAnsi="Times New Roman" w:cs="Times New Roman"/>
          <w:i/>
          <w:sz w:val="26"/>
          <w:szCs w:val="26"/>
          <w:lang w:val="vi-VN"/>
        </w:rPr>
        <w:t>6.</w:t>
      </w:r>
      <w:r w:rsidR="00E54AAB">
        <w:rPr>
          <w:rFonts w:ascii="Times New Roman" w:hAnsi="Times New Roman" w:cs="Times New Roman"/>
          <w:i/>
          <w:sz w:val="26"/>
          <w:szCs w:val="26"/>
        </w:rPr>
        <w:t>3</w:t>
      </w:r>
      <w:r w:rsidRPr="00E54AAB">
        <w:rPr>
          <w:rFonts w:ascii="Times New Roman" w:hAnsi="Times New Roman" w:cs="Times New Roman"/>
          <w:i/>
          <w:sz w:val="26"/>
          <w:szCs w:val="26"/>
          <w:lang w:val="vi-VN"/>
        </w:rPr>
        <w:t>.1.</w:t>
      </w:r>
      <w:r w:rsidRPr="00E54AAB">
        <w:rPr>
          <w:rFonts w:ascii="Times New Roman" w:hAnsi="Times New Roman" w:cs="Times New Roman"/>
          <w:i/>
          <w:sz w:val="26"/>
          <w:szCs w:val="26"/>
        </w:rPr>
        <w:t xml:space="preserve"> Các hệ số đánh giá cho dự án</w:t>
      </w:r>
    </w:p>
    <w:p w14:paraId="149EF739" w14:textId="77777777" w:rsidR="009E16E6" w:rsidRPr="00E54AAB" w:rsidRDefault="009E16E6" w:rsidP="00BC57A0">
      <w:pPr>
        <w:spacing w:line="360" w:lineRule="auto"/>
        <w:ind w:firstLine="360"/>
        <w:rPr>
          <w:rFonts w:ascii="Times New Roman" w:hAnsi="Times New Roman" w:cs="Times New Roman"/>
          <w:sz w:val="26"/>
          <w:szCs w:val="26"/>
          <w:lang w:val="vi-VN"/>
        </w:rPr>
      </w:pPr>
    </w:p>
    <w:tbl>
      <w:tblPr>
        <w:tblStyle w:val="TableGrid"/>
        <w:tblW w:w="0" w:type="auto"/>
        <w:jc w:val="center"/>
        <w:tblLook w:val="04A0" w:firstRow="1" w:lastRow="0" w:firstColumn="1" w:lastColumn="0" w:noHBand="0" w:noVBand="1"/>
      </w:tblPr>
      <w:tblGrid>
        <w:gridCol w:w="985"/>
        <w:gridCol w:w="2700"/>
        <w:gridCol w:w="5092"/>
      </w:tblGrid>
      <w:tr w:rsidR="00DC6F72" w:rsidRPr="00E54AAB" w14:paraId="1D6624CF" w14:textId="77777777" w:rsidTr="00BF7CEC">
        <w:trPr>
          <w:jc w:val="center"/>
        </w:trPr>
        <w:tc>
          <w:tcPr>
            <w:tcW w:w="985" w:type="dxa"/>
            <w:shd w:val="clear" w:color="auto" w:fill="BDD6EE" w:themeFill="accent1" w:themeFillTint="66"/>
          </w:tcPr>
          <w:p w14:paraId="255DC227" w14:textId="4E3D513A" w:rsidR="00DC6F72" w:rsidRPr="00E54AAB" w:rsidRDefault="00DC6F72" w:rsidP="00BC57A0">
            <w:pPr>
              <w:spacing w:line="360" w:lineRule="auto"/>
              <w:jc w:val="center"/>
              <w:rPr>
                <w:rFonts w:ascii="Times New Roman" w:hAnsi="Times New Roman" w:cs="Times New Roman"/>
                <w:sz w:val="26"/>
                <w:szCs w:val="26"/>
              </w:rPr>
            </w:pPr>
            <w:r w:rsidRPr="00E54AAB">
              <w:rPr>
                <w:rFonts w:ascii="Times New Roman" w:hAnsi="Times New Roman" w:cs="Times New Roman"/>
                <w:sz w:val="26"/>
                <w:szCs w:val="26"/>
              </w:rPr>
              <w:t>STT</w:t>
            </w:r>
          </w:p>
        </w:tc>
        <w:tc>
          <w:tcPr>
            <w:tcW w:w="2700" w:type="dxa"/>
            <w:shd w:val="clear" w:color="auto" w:fill="BDD6EE" w:themeFill="accent1" w:themeFillTint="66"/>
          </w:tcPr>
          <w:p w14:paraId="18EE15D5" w14:textId="49F0D65F" w:rsidR="00DC6F72" w:rsidRPr="00E54AAB" w:rsidRDefault="00DC6F72" w:rsidP="00BC57A0">
            <w:pPr>
              <w:spacing w:line="360" w:lineRule="auto"/>
              <w:jc w:val="center"/>
              <w:rPr>
                <w:rFonts w:ascii="Times New Roman" w:hAnsi="Times New Roman" w:cs="Times New Roman"/>
                <w:sz w:val="26"/>
                <w:szCs w:val="26"/>
              </w:rPr>
            </w:pPr>
            <w:r w:rsidRPr="00E54AAB">
              <w:rPr>
                <w:rFonts w:ascii="Times New Roman" w:hAnsi="Times New Roman" w:cs="Times New Roman"/>
                <w:sz w:val="26"/>
                <w:szCs w:val="26"/>
              </w:rPr>
              <w:t>Hệ Số</w:t>
            </w:r>
          </w:p>
        </w:tc>
        <w:tc>
          <w:tcPr>
            <w:tcW w:w="5092" w:type="dxa"/>
            <w:shd w:val="clear" w:color="auto" w:fill="BDD6EE" w:themeFill="accent1" w:themeFillTint="66"/>
          </w:tcPr>
          <w:p w14:paraId="00C840AF" w14:textId="2FAF6FD7" w:rsidR="00DC6F72" w:rsidRPr="00E54AAB" w:rsidRDefault="00DC6F72" w:rsidP="00BC57A0">
            <w:pPr>
              <w:spacing w:line="360" w:lineRule="auto"/>
              <w:jc w:val="center"/>
              <w:rPr>
                <w:rFonts w:ascii="Times New Roman" w:hAnsi="Times New Roman" w:cs="Times New Roman"/>
                <w:sz w:val="26"/>
                <w:szCs w:val="26"/>
              </w:rPr>
            </w:pPr>
            <w:r w:rsidRPr="00E54AAB">
              <w:rPr>
                <w:rFonts w:ascii="Times New Roman" w:hAnsi="Times New Roman" w:cs="Times New Roman"/>
                <w:sz w:val="26"/>
                <w:szCs w:val="26"/>
              </w:rPr>
              <w:t>Mô tả</w:t>
            </w:r>
          </w:p>
        </w:tc>
      </w:tr>
      <w:tr w:rsidR="00DC6F72" w:rsidRPr="00E54AAB" w14:paraId="631F94BE" w14:textId="77777777" w:rsidTr="00BF7CEC">
        <w:trPr>
          <w:jc w:val="center"/>
        </w:trPr>
        <w:tc>
          <w:tcPr>
            <w:tcW w:w="985" w:type="dxa"/>
          </w:tcPr>
          <w:p w14:paraId="729EEB9E" w14:textId="7A2F15CD" w:rsidR="00DC6F72" w:rsidRPr="00E54AAB" w:rsidRDefault="00DC6F72" w:rsidP="00BC57A0">
            <w:pPr>
              <w:spacing w:line="360" w:lineRule="auto"/>
              <w:rPr>
                <w:rFonts w:ascii="Times New Roman" w:hAnsi="Times New Roman" w:cs="Times New Roman"/>
                <w:sz w:val="26"/>
                <w:szCs w:val="26"/>
              </w:rPr>
            </w:pPr>
            <w:r w:rsidRPr="00E54AAB">
              <w:rPr>
                <w:rFonts w:ascii="Times New Roman" w:hAnsi="Times New Roman" w:cs="Times New Roman"/>
                <w:sz w:val="26"/>
                <w:szCs w:val="26"/>
              </w:rPr>
              <w:t>1</w:t>
            </w:r>
          </w:p>
        </w:tc>
        <w:tc>
          <w:tcPr>
            <w:tcW w:w="2700" w:type="dxa"/>
          </w:tcPr>
          <w:p w14:paraId="55C2109C" w14:textId="4F85DA66" w:rsidR="00DC6F72" w:rsidRPr="00E54AAB" w:rsidRDefault="00DC6F72" w:rsidP="00BC57A0">
            <w:pPr>
              <w:spacing w:line="360" w:lineRule="auto"/>
              <w:rPr>
                <w:rFonts w:ascii="Times New Roman" w:hAnsi="Times New Roman" w:cs="Times New Roman"/>
                <w:sz w:val="26"/>
                <w:szCs w:val="26"/>
              </w:rPr>
            </w:pPr>
            <w:bookmarkStart w:id="245" w:name="_Toc133524899"/>
            <w:r w:rsidRPr="00E54AAB">
              <w:rPr>
                <w:rFonts w:ascii="Times New Roman" w:hAnsi="Times New Roman" w:cs="Times New Roman"/>
                <w:sz w:val="26"/>
                <w:szCs w:val="26"/>
                <w:lang w:val="vi-VN"/>
              </w:rPr>
              <w:t>Tính kịp thời</w:t>
            </w:r>
            <w:bookmarkEnd w:id="245"/>
          </w:p>
        </w:tc>
        <w:tc>
          <w:tcPr>
            <w:tcW w:w="5092" w:type="dxa"/>
          </w:tcPr>
          <w:p w14:paraId="11040AD0" w14:textId="5D1861DB" w:rsidR="00DC6F72" w:rsidRPr="00E54AAB" w:rsidRDefault="00DC6F72" w:rsidP="00BC57A0">
            <w:pPr>
              <w:spacing w:line="360" w:lineRule="auto"/>
              <w:rPr>
                <w:rFonts w:ascii="Times New Roman" w:hAnsi="Times New Roman" w:cs="Times New Roman"/>
                <w:sz w:val="26"/>
                <w:szCs w:val="26"/>
              </w:rPr>
            </w:pPr>
            <w:bookmarkStart w:id="246" w:name="_Toc133524900"/>
            <w:r w:rsidRPr="00E54AAB">
              <w:rPr>
                <w:rFonts w:ascii="Times New Roman" w:hAnsi="Times New Roman" w:cs="Times New Roman"/>
                <w:sz w:val="26"/>
                <w:szCs w:val="26"/>
                <w:lang w:val="vi-VN"/>
              </w:rPr>
              <w:t>Cung cấp sản phẩm đúng thời gian qui định.</w:t>
            </w:r>
            <w:bookmarkEnd w:id="246"/>
          </w:p>
        </w:tc>
      </w:tr>
      <w:tr w:rsidR="00DC6F72" w:rsidRPr="00E54AAB" w14:paraId="1F74EFE9" w14:textId="77777777" w:rsidTr="00BF7CEC">
        <w:trPr>
          <w:jc w:val="center"/>
        </w:trPr>
        <w:tc>
          <w:tcPr>
            <w:tcW w:w="985" w:type="dxa"/>
          </w:tcPr>
          <w:p w14:paraId="4D9A2C4B" w14:textId="2C47F217" w:rsidR="00DC6F72" w:rsidRPr="00E54AAB" w:rsidRDefault="00DC6F72" w:rsidP="00BC57A0">
            <w:pPr>
              <w:spacing w:line="360" w:lineRule="auto"/>
              <w:rPr>
                <w:rFonts w:ascii="Times New Roman" w:hAnsi="Times New Roman" w:cs="Times New Roman"/>
                <w:sz w:val="26"/>
                <w:szCs w:val="26"/>
              </w:rPr>
            </w:pPr>
            <w:r w:rsidRPr="00E54AAB">
              <w:rPr>
                <w:rFonts w:ascii="Times New Roman" w:hAnsi="Times New Roman" w:cs="Times New Roman"/>
                <w:sz w:val="26"/>
                <w:szCs w:val="26"/>
              </w:rPr>
              <w:t>2</w:t>
            </w:r>
          </w:p>
        </w:tc>
        <w:tc>
          <w:tcPr>
            <w:tcW w:w="2700" w:type="dxa"/>
          </w:tcPr>
          <w:p w14:paraId="2EA208F9" w14:textId="0B6EF07E" w:rsidR="00DC6F72" w:rsidRPr="00E54AAB" w:rsidRDefault="00DC6F72" w:rsidP="00BC57A0">
            <w:pPr>
              <w:spacing w:line="360" w:lineRule="auto"/>
              <w:rPr>
                <w:rFonts w:ascii="Times New Roman" w:hAnsi="Times New Roman" w:cs="Times New Roman"/>
                <w:sz w:val="26"/>
                <w:szCs w:val="26"/>
              </w:rPr>
            </w:pPr>
            <w:bookmarkStart w:id="247" w:name="_Toc133524902"/>
            <w:r w:rsidRPr="00E54AAB">
              <w:rPr>
                <w:rFonts w:ascii="Times New Roman" w:hAnsi="Times New Roman" w:cs="Times New Roman"/>
                <w:sz w:val="26"/>
                <w:szCs w:val="26"/>
                <w:lang w:val="vi-VN"/>
              </w:rPr>
              <w:t>Chức năng</w:t>
            </w:r>
            <w:bookmarkEnd w:id="247"/>
          </w:p>
        </w:tc>
        <w:tc>
          <w:tcPr>
            <w:tcW w:w="5092" w:type="dxa"/>
          </w:tcPr>
          <w:p w14:paraId="193EF620" w14:textId="3A0CD4C3" w:rsidR="00DC6F72" w:rsidRPr="00E54AAB" w:rsidRDefault="00DC6F72" w:rsidP="00BC57A0">
            <w:pPr>
              <w:spacing w:line="360" w:lineRule="auto"/>
              <w:rPr>
                <w:rFonts w:ascii="Times New Roman" w:hAnsi="Times New Roman" w:cs="Times New Roman"/>
                <w:sz w:val="26"/>
                <w:szCs w:val="26"/>
              </w:rPr>
            </w:pPr>
            <w:bookmarkStart w:id="248" w:name="_Toc133524903"/>
            <w:r w:rsidRPr="00E54AAB">
              <w:rPr>
                <w:rFonts w:ascii="Times New Roman" w:hAnsi="Times New Roman" w:cs="Times New Roman"/>
                <w:sz w:val="26"/>
                <w:szCs w:val="26"/>
                <w:lang w:val="vi-VN"/>
              </w:rPr>
              <w:t>Đáp ứng tất cả các chức năng trong yêu cầu của người dùng (User Stories)</w:t>
            </w:r>
            <w:bookmarkEnd w:id="248"/>
          </w:p>
        </w:tc>
      </w:tr>
      <w:tr w:rsidR="00DC6F72" w:rsidRPr="008F37A0" w14:paraId="60C8EEE2" w14:textId="77777777" w:rsidTr="00BF7CEC">
        <w:trPr>
          <w:jc w:val="center"/>
        </w:trPr>
        <w:tc>
          <w:tcPr>
            <w:tcW w:w="985" w:type="dxa"/>
          </w:tcPr>
          <w:p w14:paraId="44CAA630" w14:textId="582C6B2E" w:rsidR="00DC6F72" w:rsidRPr="00E54AAB" w:rsidRDefault="00DC6F72" w:rsidP="00BC57A0">
            <w:pPr>
              <w:spacing w:line="360" w:lineRule="auto"/>
              <w:rPr>
                <w:rFonts w:ascii="Times New Roman" w:hAnsi="Times New Roman" w:cs="Times New Roman"/>
                <w:sz w:val="26"/>
                <w:szCs w:val="26"/>
              </w:rPr>
            </w:pPr>
            <w:r w:rsidRPr="00E54AAB">
              <w:rPr>
                <w:rFonts w:ascii="Times New Roman" w:hAnsi="Times New Roman" w:cs="Times New Roman"/>
                <w:sz w:val="26"/>
                <w:szCs w:val="26"/>
              </w:rPr>
              <w:t>3</w:t>
            </w:r>
          </w:p>
        </w:tc>
        <w:tc>
          <w:tcPr>
            <w:tcW w:w="2700" w:type="dxa"/>
          </w:tcPr>
          <w:p w14:paraId="2D56565B" w14:textId="194AFF27" w:rsidR="00DC6F72" w:rsidRPr="00E54AAB" w:rsidRDefault="00DC6F72" w:rsidP="00BC57A0">
            <w:pPr>
              <w:spacing w:line="360" w:lineRule="auto"/>
              <w:rPr>
                <w:rFonts w:ascii="Times New Roman" w:hAnsi="Times New Roman" w:cs="Times New Roman"/>
                <w:sz w:val="26"/>
                <w:szCs w:val="26"/>
              </w:rPr>
            </w:pPr>
            <w:bookmarkStart w:id="249" w:name="_Toc133524905"/>
            <w:r w:rsidRPr="00E54AAB">
              <w:rPr>
                <w:rFonts w:ascii="Times New Roman" w:hAnsi="Times New Roman" w:cs="Times New Roman"/>
                <w:sz w:val="26"/>
                <w:szCs w:val="26"/>
                <w:lang w:val="vi-VN"/>
              </w:rPr>
              <w:t>Độ tin cậy</w:t>
            </w:r>
            <w:bookmarkEnd w:id="249"/>
          </w:p>
        </w:tc>
        <w:tc>
          <w:tcPr>
            <w:tcW w:w="5092" w:type="dxa"/>
          </w:tcPr>
          <w:p w14:paraId="643BAF82" w14:textId="6D2B4B7D" w:rsidR="00DC6F72" w:rsidRPr="00DD4734" w:rsidRDefault="00DC6F72" w:rsidP="00BC57A0">
            <w:pPr>
              <w:spacing w:line="360" w:lineRule="auto"/>
              <w:rPr>
                <w:rFonts w:ascii="Times New Roman" w:hAnsi="Times New Roman" w:cs="Times New Roman"/>
                <w:sz w:val="26"/>
                <w:szCs w:val="26"/>
                <w:lang w:val="vi-VN"/>
              </w:rPr>
            </w:pPr>
            <w:bookmarkStart w:id="250" w:name="_Toc133524906"/>
            <w:r w:rsidRPr="00E54AAB">
              <w:rPr>
                <w:rFonts w:ascii="Times New Roman" w:hAnsi="Times New Roman" w:cs="Times New Roman"/>
                <w:sz w:val="26"/>
                <w:szCs w:val="26"/>
                <w:lang w:val="vi-VN"/>
              </w:rPr>
              <w:t>Nên đáp ứng các tiêu chí sau: - Không có khiếm khuyết lớn. (Số lỗi tìm thấy trong giai đoạn thử nghiệm nghiệm thu) / (Mức độ nỗ lực của dự án) &lt;= 1</w:t>
            </w:r>
            <w:bookmarkEnd w:id="250"/>
          </w:p>
        </w:tc>
      </w:tr>
    </w:tbl>
    <w:p w14:paraId="5A2C2825" w14:textId="17F12863" w:rsidR="009E16E6" w:rsidRPr="00DD4734" w:rsidRDefault="00E54AAB" w:rsidP="00BC57A0">
      <w:pPr>
        <w:pStyle w:val="Heading2"/>
        <w:numPr>
          <w:ilvl w:val="0"/>
          <w:numId w:val="0"/>
        </w:numPr>
        <w:spacing w:line="360" w:lineRule="auto"/>
        <w:ind w:left="720" w:hanging="720"/>
        <w:rPr>
          <w:lang w:val="vi-VN"/>
        </w:rPr>
      </w:pPr>
      <w:bookmarkStart w:id="251" w:name="_Toc8386614"/>
      <w:bookmarkStart w:id="252" w:name="_Toc513987719"/>
      <w:bookmarkStart w:id="253" w:name="_Toc61808877"/>
      <w:bookmarkStart w:id="254" w:name="_Toc61777105"/>
      <w:bookmarkStart w:id="255" w:name="_Toc133524907"/>
      <w:bookmarkStart w:id="256" w:name="_Toc153742138"/>
      <w:bookmarkStart w:id="257" w:name="_Toc166244065"/>
      <w:bookmarkStart w:id="258" w:name="_Toc166246547"/>
      <w:bookmarkStart w:id="259" w:name="_Toc166247153"/>
      <w:bookmarkStart w:id="260" w:name="_Toc166247229"/>
      <w:bookmarkStart w:id="261" w:name="_Toc166410478"/>
      <w:r w:rsidRPr="00DD4734">
        <w:rPr>
          <w:lang w:val="vi-VN"/>
        </w:rPr>
        <w:t xml:space="preserve">Bảng 6.4 </w:t>
      </w:r>
      <w:r w:rsidR="009E16E6" w:rsidRPr="00DD4734">
        <w:rPr>
          <w:lang w:val="vi-VN"/>
        </w:rPr>
        <w:t>Chỉ số</w:t>
      </w:r>
      <w:bookmarkEnd w:id="251"/>
      <w:bookmarkEnd w:id="252"/>
      <w:bookmarkEnd w:id="253"/>
      <w:bookmarkEnd w:id="254"/>
      <w:bookmarkEnd w:id="255"/>
      <w:bookmarkEnd w:id="256"/>
      <w:bookmarkEnd w:id="257"/>
      <w:bookmarkEnd w:id="258"/>
      <w:bookmarkEnd w:id="259"/>
      <w:bookmarkEnd w:id="260"/>
      <w:bookmarkEnd w:id="261"/>
      <w:r w:rsidR="009E16E6" w:rsidRPr="00DD4734">
        <w:rPr>
          <w:lang w:val="vi-VN"/>
        </w:rPr>
        <w:t xml:space="preserve"> </w:t>
      </w:r>
    </w:p>
    <w:p w14:paraId="4820131C" w14:textId="52E9219A" w:rsidR="009E16E6" w:rsidRPr="00DD4734" w:rsidRDefault="009E16E6" w:rsidP="00BC57A0">
      <w:pPr>
        <w:spacing w:line="360" w:lineRule="auto"/>
        <w:ind w:firstLine="720"/>
        <w:rPr>
          <w:rFonts w:ascii="Times New Roman" w:hAnsi="Times New Roman" w:cs="Times New Roman"/>
          <w:sz w:val="26"/>
          <w:szCs w:val="26"/>
          <w:lang w:val="vi-VN"/>
        </w:rPr>
      </w:pPr>
      <w:r w:rsidRPr="00DD4734">
        <w:rPr>
          <w:rFonts w:ascii="Times New Roman" w:hAnsi="Times New Roman" w:cs="Times New Roman"/>
          <w:sz w:val="26"/>
          <w:szCs w:val="26"/>
          <w:lang w:val="vi-VN"/>
        </w:rPr>
        <w:t>Số liệu phần mềm dự kiến sẽ được sử dụng trong quá trình này được liệt kê trong bảng dướ</w:t>
      </w:r>
      <w:r w:rsidR="00A65750" w:rsidRPr="00DD4734">
        <w:rPr>
          <w:rFonts w:ascii="Times New Roman" w:hAnsi="Times New Roman" w:cs="Times New Roman"/>
          <w:sz w:val="26"/>
          <w:szCs w:val="26"/>
          <w:lang w:val="vi-VN"/>
        </w:rPr>
        <w:t>i đây:</w:t>
      </w:r>
    </w:p>
    <w:p w14:paraId="041A9CD3" w14:textId="77777777" w:rsidR="000035A1" w:rsidRDefault="000035A1">
      <w:pPr>
        <w:widowControl/>
        <w:suppressAutoHyphens w:val="0"/>
        <w:spacing w:line="240" w:lineRule="auto"/>
        <w:rPr>
          <w:rFonts w:ascii="Times New Roman" w:hAnsi="Times New Roman" w:cs="Times New Roman"/>
          <w:i/>
          <w:sz w:val="26"/>
          <w:szCs w:val="26"/>
          <w:lang w:val="vi-VN"/>
        </w:rPr>
      </w:pPr>
      <w:r>
        <w:rPr>
          <w:rFonts w:ascii="Times New Roman" w:hAnsi="Times New Roman" w:cs="Times New Roman"/>
          <w:i/>
          <w:sz w:val="26"/>
          <w:szCs w:val="26"/>
          <w:lang w:val="vi-VN"/>
        </w:rPr>
        <w:br w:type="page"/>
      </w:r>
    </w:p>
    <w:p w14:paraId="3105D0C7" w14:textId="1E71857C" w:rsidR="009E16E6" w:rsidRPr="00E54AAB" w:rsidRDefault="009E16E6" w:rsidP="00BC57A0">
      <w:pPr>
        <w:spacing w:line="360" w:lineRule="auto"/>
        <w:ind w:left="142"/>
        <w:jc w:val="center"/>
        <w:rPr>
          <w:rFonts w:ascii="Times New Roman" w:hAnsi="Times New Roman" w:cs="Times New Roman"/>
          <w:i/>
          <w:sz w:val="26"/>
          <w:szCs w:val="26"/>
          <w:lang w:val="vi-VN"/>
        </w:rPr>
      </w:pPr>
      <w:r w:rsidRPr="00E54AAB">
        <w:rPr>
          <w:rFonts w:ascii="Times New Roman" w:hAnsi="Times New Roman" w:cs="Times New Roman"/>
          <w:i/>
          <w:sz w:val="26"/>
          <w:szCs w:val="26"/>
          <w:lang w:val="vi-VN"/>
        </w:rPr>
        <w:lastRenderedPageBreak/>
        <w:t>Bảng 6.</w:t>
      </w:r>
      <w:r w:rsidR="00E54AAB" w:rsidRPr="00DD4734">
        <w:rPr>
          <w:rFonts w:ascii="Times New Roman" w:hAnsi="Times New Roman" w:cs="Times New Roman"/>
          <w:i/>
          <w:sz w:val="26"/>
          <w:szCs w:val="26"/>
          <w:lang w:val="vi-VN"/>
        </w:rPr>
        <w:t>4</w:t>
      </w:r>
      <w:r w:rsidRPr="00E54AAB">
        <w:rPr>
          <w:rFonts w:ascii="Times New Roman" w:hAnsi="Times New Roman" w:cs="Times New Roman"/>
          <w:i/>
          <w:sz w:val="26"/>
          <w:szCs w:val="26"/>
          <w:lang w:val="vi-VN"/>
        </w:rPr>
        <w:t>.1. Bảng chỉ số cho dự</w:t>
      </w:r>
      <w:r w:rsidR="00A65750" w:rsidRPr="00E54AAB">
        <w:rPr>
          <w:rFonts w:ascii="Times New Roman" w:hAnsi="Times New Roman" w:cs="Times New Roman"/>
          <w:i/>
          <w:sz w:val="26"/>
          <w:szCs w:val="26"/>
          <w:lang w:val="vi-VN"/>
        </w:rPr>
        <w:t xml:space="preserve"> án</w:t>
      </w:r>
    </w:p>
    <w:tbl>
      <w:tblPr>
        <w:tblStyle w:val="TableGrid"/>
        <w:tblW w:w="0" w:type="auto"/>
        <w:jc w:val="center"/>
        <w:tblLook w:val="04A0" w:firstRow="1" w:lastRow="0" w:firstColumn="1" w:lastColumn="0" w:noHBand="0" w:noVBand="1"/>
      </w:tblPr>
      <w:tblGrid>
        <w:gridCol w:w="1435"/>
        <w:gridCol w:w="1530"/>
        <w:gridCol w:w="1890"/>
        <w:gridCol w:w="2790"/>
        <w:gridCol w:w="1710"/>
      </w:tblGrid>
      <w:tr w:rsidR="009E16E6" w:rsidRPr="00E54AAB" w14:paraId="260A9CFB" w14:textId="14DD7D09" w:rsidTr="00BF7CEC">
        <w:trPr>
          <w:jc w:val="center"/>
        </w:trPr>
        <w:tc>
          <w:tcPr>
            <w:tcW w:w="1435" w:type="dxa"/>
            <w:shd w:val="clear" w:color="auto" w:fill="F4B083" w:themeFill="accent2" w:themeFillTint="99"/>
          </w:tcPr>
          <w:p w14:paraId="671E7EB3" w14:textId="0491725D" w:rsidR="009E16E6" w:rsidRPr="00E54AAB" w:rsidRDefault="009E16E6" w:rsidP="00BC57A0">
            <w:pPr>
              <w:spacing w:line="360" w:lineRule="auto"/>
              <w:jc w:val="center"/>
              <w:rPr>
                <w:rFonts w:ascii="Times New Roman" w:hAnsi="Times New Roman" w:cs="Times New Roman"/>
                <w:sz w:val="26"/>
                <w:szCs w:val="26"/>
                <w:lang w:val="vi-VN"/>
              </w:rPr>
            </w:pPr>
            <w:bookmarkStart w:id="262" w:name="_Toc133524908"/>
            <w:r w:rsidRPr="00E54AAB">
              <w:rPr>
                <w:rFonts w:ascii="Times New Roman" w:hAnsi="Times New Roman" w:cs="Times New Roman"/>
                <w:b/>
                <w:sz w:val="26"/>
                <w:szCs w:val="26"/>
                <w:lang w:val="vi-VN"/>
              </w:rPr>
              <w:t>Loại</w:t>
            </w:r>
            <w:bookmarkEnd w:id="262"/>
          </w:p>
        </w:tc>
        <w:tc>
          <w:tcPr>
            <w:tcW w:w="1530" w:type="dxa"/>
            <w:shd w:val="clear" w:color="auto" w:fill="F4B083" w:themeFill="accent2" w:themeFillTint="99"/>
          </w:tcPr>
          <w:p w14:paraId="17EF73FE" w14:textId="5ADD15CD" w:rsidR="009E16E6" w:rsidRPr="00E54AAB" w:rsidRDefault="009E16E6" w:rsidP="00BC57A0">
            <w:pPr>
              <w:spacing w:line="360" w:lineRule="auto"/>
              <w:jc w:val="center"/>
              <w:rPr>
                <w:rFonts w:ascii="Times New Roman" w:hAnsi="Times New Roman" w:cs="Times New Roman"/>
                <w:sz w:val="26"/>
                <w:szCs w:val="26"/>
                <w:lang w:val="vi-VN"/>
              </w:rPr>
            </w:pPr>
            <w:bookmarkStart w:id="263" w:name="_Toc133524909"/>
            <w:r w:rsidRPr="00E54AAB">
              <w:rPr>
                <w:rFonts w:ascii="Times New Roman" w:hAnsi="Times New Roman" w:cs="Times New Roman"/>
                <w:b/>
                <w:sz w:val="26"/>
                <w:szCs w:val="26"/>
                <w:lang w:val="vi-VN"/>
              </w:rPr>
              <w:t>Chỉ số</w:t>
            </w:r>
            <w:bookmarkEnd w:id="263"/>
          </w:p>
        </w:tc>
        <w:tc>
          <w:tcPr>
            <w:tcW w:w="1890" w:type="dxa"/>
            <w:shd w:val="clear" w:color="auto" w:fill="F4B083" w:themeFill="accent2" w:themeFillTint="99"/>
          </w:tcPr>
          <w:p w14:paraId="58419E61" w14:textId="6E9A4644" w:rsidR="009E16E6" w:rsidRPr="00E54AAB" w:rsidRDefault="009E16E6" w:rsidP="00BC57A0">
            <w:pPr>
              <w:spacing w:line="360" w:lineRule="auto"/>
              <w:jc w:val="center"/>
              <w:rPr>
                <w:rFonts w:ascii="Times New Roman" w:hAnsi="Times New Roman" w:cs="Times New Roman"/>
                <w:sz w:val="26"/>
                <w:szCs w:val="26"/>
                <w:lang w:val="vi-VN"/>
              </w:rPr>
            </w:pPr>
            <w:bookmarkStart w:id="264" w:name="_Toc133524910"/>
            <w:r w:rsidRPr="00E54AAB">
              <w:rPr>
                <w:rFonts w:ascii="Times New Roman" w:hAnsi="Times New Roman" w:cs="Times New Roman"/>
                <w:b/>
                <w:sz w:val="26"/>
                <w:szCs w:val="26"/>
                <w:lang w:val="vi-VN"/>
              </w:rPr>
              <w:t>Đơn vị đo lường</w:t>
            </w:r>
            <w:bookmarkEnd w:id="264"/>
          </w:p>
        </w:tc>
        <w:tc>
          <w:tcPr>
            <w:tcW w:w="2790" w:type="dxa"/>
            <w:shd w:val="clear" w:color="auto" w:fill="F4B083" w:themeFill="accent2" w:themeFillTint="99"/>
          </w:tcPr>
          <w:p w14:paraId="6865D789" w14:textId="2F869504" w:rsidR="009E16E6" w:rsidRPr="00E54AAB" w:rsidRDefault="009E16E6" w:rsidP="00BC57A0">
            <w:pPr>
              <w:spacing w:line="360" w:lineRule="auto"/>
              <w:jc w:val="center"/>
              <w:rPr>
                <w:rFonts w:ascii="Times New Roman" w:hAnsi="Times New Roman" w:cs="Times New Roman"/>
                <w:sz w:val="26"/>
                <w:szCs w:val="26"/>
                <w:lang w:val="vi-VN"/>
              </w:rPr>
            </w:pPr>
            <w:bookmarkStart w:id="265" w:name="_Toc133524911"/>
            <w:r w:rsidRPr="00E54AAB">
              <w:rPr>
                <w:rFonts w:ascii="Times New Roman" w:hAnsi="Times New Roman" w:cs="Times New Roman"/>
                <w:b/>
                <w:sz w:val="26"/>
                <w:szCs w:val="26"/>
                <w:lang w:val="vi-VN"/>
              </w:rPr>
              <w:t>Ước lượng</w:t>
            </w:r>
            <w:bookmarkEnd w:id="265"/>
          </w:p>
        </w:tc>
        <w:tc>
          <w:tcPr>
            <w:tcW w:w="1710" w:type="dxa"/>
            <w:shd w:val="clear" w:color="auto" w:fill="F4B083" w:themeFill="accent2" w:themeFillTint="99"/>
          </w:tcPr>
          <w:p w14:paraId="101281E3" w14:textId="590F8D19" w:rsidR="009E16E6" w:rsidRPr="00E54AAB" w:rsidRDefault="009E16E6" w:rsidP="00BC57A0">
            <w:pPr>
              <w:spacing w:line="360" w:lineRule="auto"/>
              <w:jc w:val="center"/>
              <w:rPr>
                <w:rFonts w:ascii="Times New Roman" w:hAnsi="Times New Roman" w:cs="Times New Roman"/>
                <w:sz w:val="26"/>
                <w:szCs w:val="26"/>
                <w:lang w:val="vi-VN"/>
              </w:rPr>
            </w:pPr>
            <w:bookmarkStart w:id="266" w:name="_Toc133524912"/>
            <w:r w:rsidRPr="00E54AAB">
              <w:rPr>
                <w:rFonts w:ascii="Times New Roman" w:hAnsi="Times New Roman" w:cs="Times New Roman"/>
                <w:b/>
                <w:sz w:val="26"/>
                <w:szCs w:val="26"/>
                <w:lang w:val="vi-VN"/>
              </w:rPr>
              <w:t>Tần suất</w:t>
            </w:r>
            <w:bookmarkEnd w:id="266"/>
          </w:p>
        </w:tc>
      </w:tr>
      <w:tr w:rsidR="009E16E6" w:rsidRPr="00E54AAB" w14:paraId="4554542B" w14:textId="310D9D1C" w:rsidTr="00BF7CEC">
        <w:trPr>
          <w:jc w:val="center"/>
        </w:trPr>
        <w:tc>
          <w:tcPr>
            <w:tcW w:w="1435" w:type="dxa"/>
          </w:tcPr>
          <w:p w14:paraId="0035067B" w14:textId="1D1A0552" w:rsidR="009E16E6" w:rsidRPr="00E54AAB" w:rsidRDefault="009E16E6" w:rsidP="00BC57A0">
            <w:pPr>
              <w:spacing w:line="360" w:lineRule="auto"/>
              <w:rPr>
                <w:rFonts w:ascii="Times New Roman" w:hAnsi="Times New Roman" w:cs="Times New Roman"/>
                <w:sz w:val="26"/>
                <w:szCs w:val="26"/>
                <w:lang w:val="vi-VN"/>
              </w:rPr>
            </w:pPr>
            <w:bookmarkStart w:id="267" w:name="_Toc133524913"/>
            <w:r w:rsidRPr="00E54AAB">
              <w:rPr>
                <w:rFonts w:ascii="Times New Roman" w:hAnsi="Times New Roman" w:cs="Times New Roman"/>
                <w:sz w:val="26"/>
                <w:szCs w:val="26"/>
                <w:lang w:val="vi-VN"/>
              </w:rPr>
              <w:t>Tính kịp thời</w:t>
            </w:r>
            <w:bookmarkEnd w:id="267"/>
          </w:p>
        </w:tc>
        <w:tc>
          <w:tcPr>
            <w:tcW w:w="1530" w:type="dxa"/>
          </w:tcPr>
          <w:p w14:paraId="0D464021" w14:textId="0A4ADEE7" w:rsidR="009E16E6" w:rsidRPr="00E54AAB" w:rsidRDefault="009E16E6" w:rsidP="00BC57A0">
            <w:pPr>
              <w:spacing w:line="360" w:lineRule="auto"/>
              <w:rPr>
                <w:rFonts w:ascii="Times New Roman" w:hAnsi="Times New Roman" w:cs="Times New Roman"/>
                <w:sz w:val="26"/>
                <w:szCs w:val="26"/>
                <w:lang w:val="vi-VN"/>
              </w:rPr>
            </w:pPr>
            <w:bookmarkStart w:id="268" w:name="_Toc133524914"/>
            <w:r w:rsidRPr="00E54AAB">
              <w:rPr>
                <w:rFonts w:ascii="Times New Roman" w:hAnsi="Times New Roman" w:cs="Times New Roman"/>
                <w:sz w:val="26"/>
                <w:szCs w:val="26"/>
              </w:rPr>
              <w:t>Sản phẩm</w:t>
            </w:r>
            <w:bookmarkEnd w:id="268"/>
          </w:p>
        </w:tc>
        <w:tc>
          <w:tcPr>
            <w:tcW w:w="1890" w:type="dxa"/>
          </w:tcPr>
          <w:p w14:paraId="5B16E23E" w14:textId="7555FBA9" w:rsidR="009E16E6" w:rsidRPr="00E54AAB" w:rsidRDefault="009E16E6" w:rsidP="00BC57A0">
            <w:pPr>
              <w:spacing w:line="360" w:lineRule="auto"/>
              <w:rPr>
                <w:rFonts w:ascii="Times New Roman" w:hAnsi="Times New Roman" w:cs="Times New Roman"/>
                <w:sz w:val="26"/>
                <w:szCs w:val="26"/>
                <w:lang w:val="vi-VN"/>
              </w:rPr>
            </w:pPr>
            <w:bookmarkStart w:id="269" w:name="_Toc133524915"/>
            <w:r w:rsidRPr="00E54AAB">
              <w:rPr>
                <w:rFonts w:ascii="Times New Roman" w:hAnsi="Times New Roman" w:cs="Times New Roman"/>
                <w:sz w:val="26"/>
                <w:szCs w:val="26"/>
              </w:rPr>
              <w:t>%</w:t>
            </w:r>
            <w:bookmarkEnd w:id="269"/>
          </w:p>
        </w:tc>
        <w:tc>
          <w:tcPr>
            <w:tcW w:w="2790" w:type="dxa"/>
          </w:tcPr>
          <w:p w14:paraId="17F24BD8" w14:textId="7EA487FD" w:rsidR="009E16E6" w:rsidRPr="00E54AAB" w:rsidRDefault="009E16E6" w:rsidP="00BC57A0">
            <w:pPr>
              <w:spacing w:line="360" w:lineRule="auto"/>
              <w:rPr>
                <w:rFonts w:ascii="Times New Roman" w:hAnsi="Times New Roman" w:cs="Times New Roman"/>
                <w:sz w:val="26"/>
                <w:szCs w:val="26"/>
                <w:lang w:val="vi-VN"/>
              </w:rPr>
            </w:pPr>
            <w:bookmarkStart w:id="270" w:name="_Toc133524916"/>
            <w:r w:rsidRPr="00E54AAB">
              <w:rPr>
                <w:rFonts w:ascii="Times New Roman" w:hAnsi="Times New Roman" w:cs="Times New Roman"/>
                <w:sz w:val="26"/>
                <w:szCs w:val="26"/>
              </w:rPr>
              <w:t>&gt;=90%</w:t>
            </w:r>
            <w:bookmarkEnd w:id="270"/>
          </w:p>
        </w:tc>
        <w:tc>
          <w:tcPr>
            <w:tcW w:w="1710" w:type="dxa"/>
          </w:tcPr>
          <w:p w14:paraId="72510520" w14:textId="0901F005" w:rsidR="009E16E6" w:rsidRPr="00E54AAB" w:rsidRDefault="009E16E6" w:rsidP="00BC57A0">
            <w:pPr>
              <w:spacing w:line="360" w:lineRule="auto"/>
              <w:rPr>
                <w:rFonts w:ascii="Times New Roman" w:hAnsi="Times New Roman" w:cs="Times New Roman"/>
                <w:sz w:val="26"/>
                <w:szCs w:val="26"/>
                <w:lang w:val="vi-VN"/>
              </w:rPr>
            </w:pPr>
            <w:bookmarkStart w:id="271" w:name="_Toc133524917"/>
            <w:r w:rsidRPr="00E54AAB">
              <w:rPr>
                <w:rFonts w:ascii="Times New Roman" w:hAnsi="Times New Roman" w:cs="Times New Roman"/>
                <w:sz w:val="26"/>
                <w:szCs w:val="26"/>
              </w:rPr>
              <w:t>Tại phiên bản cuối</w:t>
            </w:r>
            <w:bookmarkEnd w:id="271"/>
            <w:r w:rsidRPr="00E54AAB">
              <w:rPr>
                <w:rFonts w:ascii="Times New Roman" w:hAnsi="Times New Roman" w:cs="Times New Roman"/>
                <w:sz w:val="26"/>
                <w:szCs w:val="26"/>
              </w:rPr>
              <w:t xml:space="preserve"> </w:t>
            </w:r>
          </w:p>
        </w:tc>
      </w:tr>
      <w:tr w:rsidR="009E16E6" w:rsidRPr="00E54AAB" w14:paraId="1785DA06" w14:textId="293E812E" w:rsidTr="00BF7CEC">
        <w:trPr>
          <w:jc w:val="center"/>
        </w:trPr>
        <w:tc>
          <w:tcPr>
            <w:tcW w:w="1435" w:type="dxa"/>
          </w:tcPr>
          <w:p w14:paraId="4F2DC006" w14:textId="2A61B414" w:rsidR="009E16E6" w:rsidRPr="00E54AAB" w:rsidRDefault="009E16E6" w:rsidP="00BC57A0">
            <w:pPr>
              <w:spacing w:line="360" w:lineRule="auto"/>
              <w:rPr>
                <w:rFonts w:ascii="Times New Roman" w:hAnsi="Times New Roman" w:cs="Times New Roman"/>
                <w:sz w:val="26"/>
                <w:szCs w:val="26"/>
                <w:lang w:val="vi-VN"/>
              </w:rPr>
            </w:pPr>
            <w:bookmarkStart w:id="272" w:name="_Toc133524918"/>
            <w:r w:rsidRPr="00E54AAB">
              <w:rPr>
                <w:rFonts w:ascii="Times New Roman" w:hAnsi="Times New Roman" w:cs="Times New Roman"/>
                <w:sz w:val="26"/>
                <w:szCs w:val="26"/>
              </w:rPr>
              <w:t>Effort</w:t>
            </w:r>
            <w:bookmarkEnd w:id="272"/>
          </w:p>
        </w:tc>
        <w:tc>
          <w:tcPr>
            <w:tcW w:w="1530" w:type="dxa"/>
          </w:tcPr>
          <w:p w14:paraId="292C8E2F" w14:textId="014628F4" w:rsidR="009E16E6" w:rsidRPr="00E54AAB" w:rsidRDefault="009E16E6" w:rsidP="00BC57A0">
            <w:pPr>
              <w:spacing w:line="360" w:lineRule="auto"/>
              <w:rPr>
                <w:rFonts w:ascii="Times New Roman" w:hAnsi="Times New Roman" w:cs="Times New Roman"/>
                <w:sz w:val="26"/>
                <w:szCs w:val="26"/>
                <w:lang w:val="vi-VN"/>
              </w:rPr>
            </w:pPr>
            <w:bookmarkStart w:id="273" w:name="_Toc133524919"/>
            <w:r w:rsidRPr="00E54AAB">
              <w:rPr>
                <w:rFonts w:ascii="Times New Roman" w:hAnsi="Times New Roman" w:cs="Times New Roman"/>
                <w:sz w:val="26"/>
                <w:szCs w:val="26"/>
              </w:rPr>
              <w:t>Sản phẩm</w:t>
            </w:r>
            <w:bookmarkEnd w:id="273"/>
          </w:p>
        </w:tc>
        <w:tc>
          <w:tcPr>
            <w:tcW w:w="1890" w:type="dxa"/>
          </w:tcPr>
          <w:p w14:paraId="2D57590C" w14:textId="7B9DC944" w:rsidR="009E16E6" w:rsidRPr="00E54AAB" w:rsidRDefault="009E16E6" w:rsidP="00BC57A0">
            <w:pPr>
              <w:spacing w:line="360" w:lineRule="auto"/>
              <w:rPr>
                <w:rFonts w:ascii="Times New Roman" w:hAnsi="Times New Roman" w:cs="Times New Roman"/>
                <w:sz w:val="26"/>
                <w:szCs w:val="26"/>
                <w:lang w:val="vi-VN"/>
              </w:rPr>
            </w:pPr>
            <w:bookmarkStart w:id="274" w:name="_Toc133524920"/>
            <w:r w:rsidRPr="00E54AAB">
              <w:rPr>
                <w:rFonts w:ascii="Times New Roman" w:hAnsi="Times New Roman" w:cs="Times New Roman"/>
                <w:sz w:val="26"/>
                <w:szCs w:val="26"/>
              </w:rPr>
              <w:t>Man-Day</w:t>
            </w:r>
            <w:bookmarkEnd w:id="274"/>
          </w:p>
        </w:tc>
        <w:tc>
          <w:tcPr>
            <w:tcW w:w="2790" w:type="dxa"/>
          </w:tcPr>
          <w:p w14:paraId="0AFFEF23" w14:textId="6F3F317C" w:rsidR="009E16E6" w:rsidRPr="00E54AAB" w:rsidRDefault="009E16E6" w:rsidP="00BC57A0">
            <w:pPr>
              <w:spacing w:line="360" w:lineRule="auto"/>
              <w:rPr>
                <w:rFonts w:ascii="Times New Roman" w:hAnsi="Times New Roman" w:cs="Times New Roman"/>
                <w:sz w:val="26"/>
                <w:szCs w:val="26"/>
                <w:lang w:val="vi-VN"/>
              </w:rPr>
            </w:pPr>
            <w:bookmarkStart w:id="275" w:name="_Toc133524921"/>
            <w:r w:rsidRPr="00E54AAB">
              <w:rPr>
                <w:rFonts w:ascii="Times New Roman" w:hAnsi="Times New Roman" w:cs="Times New Roman"/>
                <w:sz w:val="26"/>
                <w:szCs w:val="26"/>
              </w:rPr>
              <w:t>(30 MD)</w:t>
            </w:r>
            <w:bookmarkEnd w:id="275"/>
          </w:p>
        </w:tc>
        <w:tc>
          <w:tcPr>
            <w:tcW w:w="1710" w:type="dxa"/>
          </w:tcPr>
          <w:p w14:paraId="5DEE928F" w14:textId="665A4A1F" w:rsidR="009E16E6" w:rsidRPr="00E54AAB" w:rsidRDefault="009E16E6" w:rsidP="00BC57A0">
            <w:pPr>
              <w:spacing w:line="360" w:lineRule="auto"/>
              <w:rPr>
                <w:rFonts w:ascii="Times New Roman" w:hAnsi="Times New Roman" w:cs="Times New Roman"/>
                <w:sz w:val="26"/>
                <w:szCs w:val="26"/>
                <w:lang w:val="vi-VN"/>
              </w:rPr>
            </w:pPr>
            <w:bookmarkStart w:id="276" w:name="_Toc133524922"/>
            <w:r w:rsidRPr="00E54AAB">
              <w:rPr>
                <w:rFonts w:ascii="Times New Roman" w:hAnsi="Times New Roman" w:cs="Times New Roman"/>
                <w:sz w:val="26"/>
                <w:szCs w:val="26"/>
              </w:rPr>
              <w:t>Hàng tuần</w:t>
            </w:r>
            <w:bookmarkEnd w:id="276"/>
          </w:p>
        </w:tc>
      </w:tr>
      <w:tr w:rsidR="009E16E6" w:rsidRPr="00E54AAB" w14:paraId="785E275B" w14:textId="2479516A" w:rsidTr="00BF7CEC">
        <w:trPr>
          <w:jc w:val="center"/>
        </w:trPr>
        <w:tc>
          <w:tcPr>
            <w:tcW w:w="1435" w:type="dxa"/>
          </w:tcPr>
          <w:p w14:paraId="0509D686" w14:textId="30DA6CA4" w:rsidR="009E16E6" w:rsidRPr="00E54AAB" w:rsidRDefault="009E16E6" w:rsidP="00BC57A0">
            <w:pPr>
              <w:spacing w:line="360" w:lineRule="auto"/>
              <w:rPr>
                <w:rFonts w:ascii="Times New Roman" w:hAnsi="Times New Roman" w:cs="Times New Roman"/>
                <w:sz w:val="26"/>
                <w:szCs w:val="26"/>
                <w:lang w:val="vi-VN"/>
              </w:rPr>
            </w:pPr>
            <w:bookmarkStart w:id="277" w:name="_Toc133524923"/>
            <w:r w:rsidRPr="00E54AAB">
              <w:rPr>
                <w:rFonts w:ascii="Times New Roman" w:hAnsi="Times New Roman" w:cs="Times New Roman"/>
                <w:sz w:val="26"/>
                <w:szCs w:val="26"/>
                <w:lang w:val="vi-VN"/>
              </w:rPr>
              <w:t>Sự chính xác</w:t>
            </w:r>
            <w:bookmarkEnd w:id="277"/>
          </w:p>
        </w:tc>
        <w:tc>
          <w:tcPr>
            <w:tcW w:w="1530" w:type="dxa"/>
          </w:tcPr>
          <w:p w14:paraId="65778AF3" w14:textId="4686A033" w:rsidR="009E16E6" w:rsidRPr="00E54AAB" w:rsidRDefault="009E16E6" w:rsidP="00BC57A0">
            <w:pPr>
              <w:spacing w:line="360" w:lineRule="auto"/>
              <w:rPr>
                <w:rFonts w:ascii="Times New Roman" w:hAnsi="Times New Roman" w:cs="Times New Roman"/>
                <w:sz w:val="26"/>
                <w:szCs w:val="26"/>
                <w:lang w:val="vi-VN"/>
              </w:rPr>
            </w:pPr>
            <w:bookmarkStart w:id="278" w:name="_Toc133524924"/>
            <w:r w:rsidRPr="00E54AAB">
              <w:rPr>
                <w:rFonts w:ascii="Times New Roman" w:hAnsi="Times New Roman" w:cs="Times New Roman"/>
                <w:sz w:val="26"/>
                <w:szCs w:val="26"/>
              </w:rPr>
              <w:t>Sản phẩm</w:t>
            </w:r>
            <w:bookmarkEnd w:id="278"/>
          </w:p>
        </w:tc>
        <w:tc>
          <w:tcPr>
            <w:tcW w:w="1890" w:type="dxa"/>
          </w:tcPr>
          <w:p w14:paraId="361A75ED" w14:textId="35BCAF73" w:rsidR="009E16E6" w:rsidRPr="00E54AAB" w:rsidRDefault="009E16E6" w:rsidP="00BC57A0">
            <w:pPr>
              <w:spacing w:line="360" w:lineRule="auto"/>
              <w:rPr>
                <w:rFonts w:ascii="Times New Roman" w:hAnsi="Times New Roman" w:cs="Times New Roman"/>
                <w:sz w:val="26"/>
                <w:szCs w:val="26"/>
                <w:lang w:val="vi-VN"/>
              </w:rPr>
            </w:pPr>
            <w:bookmarkStart w:id="279" w:name="_Toc133524925"/>
            <w:r w:rsidRPr="00E54AAB">
              <w:rPr>
                <w:rFonts w:ascii="Times New Roman" w:hAnsi="Times New Roman" w:cs="Times New Roman"/>
                <w:sz w:val="26"/>
                <w:szCs w:val="26"/>
              </w:rPr>
              <w:t>Tổng các khiếm khuyết.</w:t>
            </w:r>
            <w:bookmarkEnd w:id="279"/>
          </w:p>
        </w:tc>
        <w:tc>
          <w:tcPr>
            <w:tcW w:w="2790" w:type="dxa"/>
          </w:tcPr>
          <w:p w14:paraId="302AE349" w14:textId="22A3B056" w:rsidR="009E16E6" w:rsidRPr="00E54AAB" w:rsidRDefault="009E16E6" w:rsidP="00BC57A0">
            <w:pPr>
              <w:spacing w:line="360" w:lineRule="auto"/>
              <w:rPr>
                <w:rFonts w:ascii="Times New Roman" w:hAnsi="Times New Roman" w:cs="Times New Roman"/>
                <w:sz w:val="26"/>
                <w:szCs w:val="26"/>
                <w:lang w:val="vi-VN"/>
              </w:rPr>
            </w:pPr>
            <w:bookmarkStart w:id="280" w:name="_Toc133524926"/>
            <w:r w:rsidRPr="00DD4734">
              <w:rPr>
                <w:rFonts w:ascii="Times New Roman" w:hAnsi="Times New Roman" w:cs="Times New Roman"/>
                <w:sz w:val="26"/>
                <w:szCs w:val="26"/>
                <w:lang w:val="vi-VN"/>
              </w:rPr>
              <w:t>Không có khiếm khuyết lớn. (Số lỗi tìm thấy trong giai đoạn thử nghiệm nghiệm thu) / (Mức độ nỗ lực của dự án) &lt;= 1</w:t>
            </w:r>
            <w:bookmarkEnd w:id="280"/>
          </w:p>
        </w:tc>
        <w:tc>
          <w:tcPr>
            <w:tcW w:w="1710" w:type="dxa"/>
          </w:tcPr>
          <w:p w14:paraId="5D3524B3" w14:textId="7CB099BF" w:rsidR="009E16E6" w:rsidRPr="00E54AAB" w:rsidRDefault="009E16E6" w:rsidP="00BC57A0">
            <w:pPr>
              <w:spacing w:line="360" w:lineRule="auto"/>
              <w:rPr>
                <w:rFonts w:ascii="Times New Roman" w:hAnsi="Times New Roman" w:cs="Times New Roman"/>
                <w:sz w:val="26"/>
                <w:szCs w:val="26"/>
                <w:lang w:val="vi-VN"/>
              </w:rPr>
            </w:pPr>
            <w:bookmarkStart w:id="281" w:name="_Toc133524927"/>
            <w:r w:rsidRPr="00E54AAB">
              <w:rPr>
                <w:rFonts w:ascii="Times New Roman" w:hAnsi="Times New Roman" w:cs="Times New Roman"/>
                <w:sz w:val="26"/>
                <w:szCs w:val="26"/>
              </w:rPr>
              <w:t>Tại phiên bản cuối</w:t>
            </w:r>
            <w:bookmarkEnd w:id="281"/>
            <w:r w:rsidRPr="00E54AAB">
              <w:rPr>
                <w:rFonts w:ascii="Times New Roman" w:hAnsi="Times New Roman" w:cs="Times New Roman"/>
                <w:sz w:val="26"/>
                <w:szCs w:val="26"/>
              </w:rPr>
              <w:t xml:space="preserve"> </w:t>
            </w:r>
          </w:p>
        </w:tc>
      </w:tr>
      <w:tr w:rsidR="009E16E6" w:rsidRPr="00E54AAB" w14:paraId="74C99EF6" w14:textId="77777777" w:rsidTr="00BF7CEC">
        <w:trPr>
          <w:jc w:val="center"/>
        </w:trPr>
        <w:tc>
          <w:tcPr>
            <w:tcW w:w="1435" w:type="dxa"/>
          </w:tcPr>
          <w:p w14:paraId="02B45773" w14:textId="75E43D1F" w:rsidR="009E16E6" w:rsidRPr="00E54AAB" w:rsidRDefault="009E16E6" w:rsidP="00BC57A0">
            <w:pPr>
              <w:spacing w:line="360" w:lineRule="auto"/>
              <w:rPr>
                <w:rFonts w:ascii="Times New Roman" w:hAnsi="Times New Roman" w:cs="Times New Roman"/>
                <w:sz w:val="26"/>
                <w:szCs w:val="26"/>
                <w:lang w:val="vi-VN"/>
              </w:rPr>
            </w:pPr>
            <w:bookmarkStart w:id="282" w:name="_Toc133524928"/>
            <w:r w:rsidRPr="00E54AAB">
              <w:rPr>
                <w:rFonts w:ascii="Times New Roman" w:hAnsi="Times New Roman" w:cs="Times New Roman"/>
                <w:sz w:val="26"/>
                <w:szCs w:val="26"/>
                <w:lang w:val="vi-VN"/>
              </w:rPr>
              <w:t>Thời gian đã qua</w:t>
            </w:r>
            <w:bookmarkEnd w:id="282"/>
          </w:p>
        </w:tc>
        <w:tc>
          <w:tcPr>
            <w:tcW w:w="1530" w:type="dxa"/>
          </w:tcPr>
          <w:p w14:paraId="5B8B94F7" w14:textId="5009D4E8" w:rsidR="009E16E6" w:rsidRPr="00E54AAB" w:rsidRDefault="009E16E6" w:rsidP="00BC57A0">
            <w:pPr>
              <w:spacing w:line="360" w:lineRule="auto"/>
              <w:rPr>
                <w:rFonts w:ascii="Times New Roman" w:hAnsi="Times New Roman" w:cs="Times New Roman"/>
                <w:sz w:val="26"/>
                <w:szCs w:val="26"/>
              </w:rPr>
            </w:pPr>
            <w:bookmarkStart w:id="283" w:name="_Toc133524929"/>
            <w:r w:rsidRPr="00E54AAB">
              <w:rPr>
                <w:rFonts w:ascii="Times New Roman" w:hAnsi="Times New Roman" w:cs="Times New Roman"/>
                <w:sz w:val="26"/>
                <w:szCs w:val="26"/>
              </w:rPr>
              <w:t>Dự án</w:t>
            </w:r>
            <w:bookmarkEnd w:id="283"/>
          </w:p>
        </w:tc>
        <w:tc>
          <w:tcPr>
            <w:tcW w:w="1890" w:type="dxa"/>
          </w:tcPr>
          <w:p w14:paraId="14DEBECC" w14:textId="2439B1DB" w:rsidR="009E16E6" w:rsidRPr="00E54AAB" w:rsidRDefault="009E16E6" w:rsidP="00BC57A0">
            <w:pPr>
              <w:spacing w:line="360" w:lineRule="auto"/>
              <w:rPr>
                <w:rFonts w:ascii="Times New Roman" w:hAnsi="Times New Roman" w:cs="Times New Roman"/>
                <w:sz w:val="26"/>
                <w:szCs w:val="26"/>
              </w:rPr>
            </w:pPr>
            <w:bookmarkStart w:id="284" w:name="_Toc133524930"/>
            <w:r w:rsidRPr="00E54AAB">
              <w:rPr>
                <w:rFonts w:ascii="Times New Roman" w:hAnsi="Times New Roman" w:cs="Times New Roman"/>
                <w:sz w:val="26"/>
                <w:szCs w:val="26"/>
              </w:rPr>
              <w:t>Day</w:t>
            </w:r>
            <w:bookmarkEnd w:id="284"/>
          </w:p>
        </w:tc>
        <w:tc>
          <w:tcPr>
            <w:tcW w:w="2790" w:type="dxa"/>
          </w:tcPr>
          <w:p w14:paraId="404A5447" w14:textId="5468F5C6" w:rsidR="009E16E6" w:rsidRPr="00E54AAB" w:rsidRDefault="009E16E6" w:rsidP="00BC57A0">
            <w:pPr>
              <w:spacing w:line="360" w:lineRule="auto"/>
              <w:rPr>
                <w:rFonts w:ascii="Times New Roman" w:hAnsi="Times New Roman" w:cs="Times New Roman"/>
                <w:sz w:val="26"/>
                <w:szCs w:val="26"/>
              </w:rPr>
            </w:pPr>
            <w:bookmarkStart w:id="285" w:name="_Toc133524931"/>
            <w:r w:rsidRPr="00E54AAB">
              <w:rPr>
                <w:rFonts w:ascii="Times New Roman" w:hAnsi="Times New Roman" w:cs="Times New Roman"/>
                <w:sz w:val="26"/>
                <w:szCs w:val="26"/>
              </w:rPr>
              <w:t>72 ngày</w:t>
            </w:r>
            <w:bookmarkEnd w:id="285"/>
          </w:p>
        </w:tc>
        <w:tc>
          <w:tcPr>
            <w:tcW w:w="1710" w:type="dxa"/>
          </w:tcPr>
          <w:p w14:paraId="7E8FFC29" w14:textId="59A99740" w:rsidR="009E16E6" w:rsidRPr="00E54AAB" w:rsidRDefault="009E16E6" w:rsidP="00BC57A0">
            <w:pPr>
              <w:spacing w:line="360" w:lineRule="auto"/>
              <w:rPr>
                <w:rFonts w:ascii="Times New Roman" w:hAnsi="Times New Roman" w:cs="Times New Roman"/>
                <w:sz w:val="26"/>
                <w:szCs w:val="26"/>
              </w:rPr>
            </w:pPr>
            <w:bookmarkStart w:id="286" w:name="_Toc133524932"/>
            <w:r w:rsidRPr="00E54AAB">
              <w:rPr>
                <w:rFonts w:ascii="Times New Roman" w:hAnsi="Times New Roman" w:cs="Times New Roman"/>
                <w:sz w:val="26"/>
                <w:szCs w:val="26"/>
              </w:rPr>
              <w:t>Tại phiên bản cuối</w:t>
            </w:r>
            <w:bookmarkEnd w:id="286"/>
          </w:p>
        </w:tc>
      </w:tr>
    </w:tbl>
    <w:p w14:paraId="09BF736D" w14:textId="77777777" w:rsidR="009E16E6" w:rsidRPr="00E54AAB" w:rsidRDefault="009E16E6" w:rsidP="00BC57A0">
      <w:pPr>
        <w:spacing w:line="360" w:lineRule="auto"/>
        <w:rPr>
          <w:rFonts w:ascii="Times New Roman" w:hAnsi="Times New Roman" w:cs="Times New Roman"/>
          <w:sz w:val="26"/>
          <w:szCs w:val="26"/>
        </w:rPr>
      </w:pPr>
    </w:p>
    <w:p w14:paraId="3CBF0807" w14:textId="19A71950" w:rsidR="009E16E6" w:rsidRPr="00E54AAB" w:rsidRDefault="00E54AAB" w:rsidP="00BC57A0">
      <w:pPr>
        <w:pStyle w:val="Heading2"/>
        <w:numPr>
          <w:ilvl w:val="0"/>
          <w:numId w:val="0"/>
        </w:numPr>
        <w:spacing w:line="360" w:lineRule="auto"/>
      </w:pPr>
      <w:bookmarkStart w:id="287" w:name="_Toc166244066"/>
      <w:bookmarkStart w:id="288" w:name="_Toc166246548"/>
      <w:bookmarkStart w:id="289" w:name="_Toc166247154"/>
      <w:bookmarkStart w:id="290" w:name="_Toc166247230"/>
      <w:bookmarkStart w:id="291" w:name="_Toc166410479"/>
      <w:r>
        <w:t xml:space="preserve">Bảng 6.5 </w:t>
      </w:r>
      <w:r w:rsidR="009E16E6" w:rsidRPr="00E54AAB">
        <w:t>Kiểm tra</w:t>
      </w:r>
      <w:bookmarkEnd w:id="287"/>
      <w:bookmarkEnd w:id="288"/>
      <w:bookmarkEnd w:id="289"/>
      <w:bookmarkEnd w:id="290"/>
      <w:bookmarkEnd w:id="291"/>
      <w:r w:rsidR="009E16E6" w:rsidRPr="00E54AAB">
        <w:t xml:space="preserve"> </w:t>
      </w:r>
    </w:p>
    <w:tbl>
      <w:tblPr>
        <w:tblStyle w:val="TableGrid"/>
        <w:tblW w:w="0" w:type="auto"/>
        <w:jc w:val="center"/>
        <w:tblLook w:val="04A0" w:firstRow="1" w:lastRow="0" w:firstColumn="1" w:lastColumn="0" w:noHBand="0" w:noVBand="1"/>
      </w:tblPr>
      <w:tblGrid>
        <w:gridCol w:w="1755"/>
        <w:gridCol w:w="2020"/>
        <w:gridCol w:w="1400"/>
        <w:gridCol w:w="1530"/>
        <w:gridCol w:w="2650"/>
      </w:tblGrid>
      <w:tr w:rsidR="009E16E6" w:rsidRPr="00E54AAB" w14:paraId="125E1E20" w14:textId="77777777" w:rsidTr="00BF7CEC">
        <w:trPr>
          <w:jc w:val="center"/>
        </w:trPr>
        <w:tc>
          <w:tcPr>
            <w:tcW w:w="1755" w:type="dxa"/>
            <w:shd w:val="clear" w:color="auto" w:fill="F4B083" w:themeFill="accent2" w:themeFillTint="99"/>
          </w:tcPr>
          <w:p w14:paraId="50635A17" w14:textId="77777777" w:rsidR="009E16E6" w:rsidRPr="00E54AAB" w:rsidRDefault="009E16E6" w:rsidP="00BC57A0">
            <w:pPr>
              <w:pStyle w:val="Caption"/>
              <w:spacing w:before="0" w:after="0" w:line="360" w:lineRule="auto"/>
              <w:jc w:val="center"/>
              <w:rPr>
                <w:rStyle w:val="Bullets"/>
                <w:rFonts w:ascii="Times New Roman" w:hAnsi="Times New Roman" w:cs="Times New Roman"/>
                <w:b/>
                <w:color w:val="000000" w:themeColor="text1"/>
                <w:sz w:val="26"/>
                <w:szCs w:val="26"/>
              </w:rPr>
            </w:pPr>
            <w:bookmarkStart w:id="292" w:name="_Toc133524934"/>
            <w:r w:rsidRPr="00E54AAB">
              <w:rPr>
                <w:rStyle w:val="Bullets"/>
                <w:rFonts w:ascii="Times New Roman" w:hAnsi="Times New Roman" w:cs="Times New Roman"/>
                <w:b/>
                <w:i w:val="0"/>
                <w:color w:val="000000" w:themeColor="text1"/>
                <w:sz w:val="26"/>
                <w:szCs w:val="26"/>
                <w:lang w:val="vi-VN"/>
              </w:rPr>
              <w:t>Giai đoạn</w:t>
            </w:r>
            <w:bookmarkEnd w:id="292"/>
          </w:p>
          <w:p w14:paraId="53524C49" w14:textId="77777777" w:rsidR="009E16E6" w:rsidRPr="00E54AAB" w:rsidRDefault="009E16E6" w:rsidP="00BC57A0">
            <w:pPr>
              <w:pStyle w:val="BodyText"/>
              <w:spacing w:after="0" w:line="360" w:lineRule="auto"/>
              <w:jc w:val="center"/>
              <w:rPr>
                <w:rFonts w:ascii="Times New Roman" w:hAnsi="Times New Roman" w:cs="Times New Roman"/>
                <w:sz w:val="26"/>
                <w:szCs w:val="26"/>
              </w:rPr>
            </w:pPr>
          </w:p>
        </w:tc>
        <w:tc>
          <w:tcPr>
            <w:tcW w:w="2020" w:type="dxa"/>
            <w:shd w:val="clear" w:color="auto" w:fill="F4B083" w:themeFill="accent2" w:themeFillTint="99"/>
          </w:tcPr>
          <w:p w14:paraId="174581A3" w14:textId="0E841414" w:rsidR="009E16E6" w:rsidRPr="00E54AAB" w:rsidRDefault="009E16E6" w:rsidP="00BC57A0">
            <w:pPr>
              <w:pStyle w:val="BodyText"/>
              <w:spacing w:after="0" w:line="360" w:lineRule="auto"/>
              <w:jc w:val="center"/>
              <w:rPr>
                <w:rFonts w:ascii="Times New Roman" w:hAnsi="Times New Roman" w:cs="Times New Roman"/>
                <w:sz w:val="26"/>
                <w:szCs w:val="26"/>
              </w:rPr>
            </w:pPr>
            <w:bookmarkStart w:id="293" w:name="_Toc133524935"/>
            <w:r w:rsidRPr="00E54AAB">
              <w:rPr>
                <w:rStyle w:val="Bullets"/>
                <w:rFonts w:ascii="Times New Roman" w:hAnsi="Times New Roman" w:cs="Times New Roman"/>
                <w:b/>
                <w:color w:val="000000" w:themeColor="text1"/>
                <w:sz w:val="26"/>
                <w:szCs w:val="26"/>
                <w:lang w:val="vi-VN"/>
              </w:rPr>
              <w:t>Chất lượng hạn mục</w:t>
            </w:r>
            <w:bookmarkEnd w:id="293"/>
          </w:p>
        </w:tc>
        <w:tc>
          <w:tcPr>
            <w:tcW w:w="1400" w:type="dxa"/>
            <w:shd w:val="clear" w:color="auto" w:fill="F4B083" w:themeFill="accent2" w:themeFillTint="99"/>
          </w:tcPr>
          <w:p w14:paraId="608AFA04" w14:textId="7C02F012" w:rsidR="009E16E6" w:rsidRPr="00E54AAB" w:rsidRDefault="009E16E6" w:rsidP="00BC57A0">
            <w:pPr>
              <w:pStyle w:val="BodyText"/>
              <w:spacing w:after="0" w:line="360" w:lineRule="auto"/>
              <w:jc w:val="center"/>
              <w:rPr>
                <w:rFonts w:ascii="Times New Roman" w:hAnsi="Times New Roman" w:cs="Times New Roman"/>
                <w:sz w:val="26"/>
                <w:szCs w:val="26"/>
              </w:rPr>
            </w:pPr>
            <w:bookmarkStart w:id="294" w:name="_Toc133524936"/>
            <w:r w:rsidRPr="00E54AAB">
              <w:rPr>
                <w:rStyle w:val="Bullets"/>
                <w:rFonts w:ascii="Times New Roman" w:hAnsi="Times New Roman" w:cs="Times New Roman"/>
                <w:b/>
                <w:color w:val="000000" w:themeColor="text1"/>
                <w:sz w:val="26"/>
                <w:szCs w:val="26"/>
                <w:lang w:val="vi-VN"/>
              </w:rPr>
              <w:t>Ký hiệu và loại review</w:t>
            </w:r>
            <w:bookmarkEnd w:id="294"/>
          </w:p>
        </w:tc>
        <w:tc>
          <w:tcPr>
            <w:tcW w:w="1530" w:type="dxa"/>
            <w:shd w:val="clear" w:color="auto" w:fill="F4B083" w:themeFill="accent2" w:themeFillTint="99"/>
          </w:tcPr>
          <w:p w14:paraId="4EA6674F" w14:textId="17C0D435" w:rsidR="009E16E6" w:rsidRPr="00E54AAB" w:rsidRDefault="009E16E6" w:rsidP="00BC57A0">
            <w:pPr>
              <w:pStyle w:val="BodyText"/>
              <w:spacing w:after="0" w:line="360" w:lineRule="auto"/>
              <w:jc w:val="center"/>
              <w:rPr>
                <w:rFonts w:ascii="Times New Roman" w:hAnsi="Times New Roman" w:cs="Times New Roman"/>
                <w:sz w:val="26"/>
                <w:szCs w:val="26"/>
              </w:rPr>
            </w:pPr>
            <w:bookmarkStart w:id="295" w:name="_Toc133524937"/>
            <w:r w:rsidRPr="00E54AAB">
              <w:rPr>
                <w:rStyle w:val="Bullets"/>
                <w:rFonts w:ascii="Times New Roman" w:hAnsi="Times New Roman" w:cs="Times New Roman"/>
                <w:b/>
                <w:color w:val="000000" w:themeColor="text1"/>
                <w:sz w:val="26"/>
                <w:szCs w:val="26"/>
                <w:lang w:val="vi-VN"/>
              </w:rPr>
              <w:t>Ước tính sự nổ lực</w:t>
            </w:r>
            <w:bookmarkEnd w:id="295"/>
          </w:p>
        </w:tc>
        <w:tc>
          <w:tcPr>
            <w:tcW w:w="2650" w:type="dxa"/>
            <w:shd w:val="clear" w:color="auto" w:fill="F4B083" w:themeFill="accent2" w:themeFillTint="99"/>
          </w:tcPr>
          <w:p w14:paraId="60D62534" w14:textId="5B99BDDC" w:rsidR="009E16E6" w:rsidRPr="00E54AAB" w:rsidRDefault="009E16E6" w:rsidP="00BC57A0">
            <w:pPr>
              <w:pStyle w:val="BodyText"/>
              <w:spacing w:after="0" w:line="360" w:lineRule="auto"/>
              <w:jc w:val="center"/>
              <w:rPr>
                <w:rFonts w:ascii="Times New Roman" w:hAnsi="Times New Roman" w:cs="Times New Roman"/>
                <w:sz w:val="26"/>
                <w:szCs w:val="26"/>
              </w:rPr>
            </w:pPr>
            <w:bookmarkStart w:id="296" w:name="_Toc133524938"/>
            <w:r w:rsidRPr="00E54AAB">
              <w:rPr>
                <w:rStyle w:val="Bullets"/>
                <w:rFonts w:ascii="Times New Roman" w:hAnsi="Times New Roman" w:cs="Times New Roman"/>
                <w:b/>
                <w:color w:val="000000" w:themeColor="text1"/>
                <w:sz w:val="26"/>
                <w:szCs w:val="26"/>
                <w:lang w:val="vi-VN"/>
              </w:rPr>
              <w:t>Tiêu chuẩn kết thúc</w:t>
            </w:r>
            <w:bookmarkEnd w:id="296"/>
          </w:p>
        </w:tc>
      </w:tr>
      <w:tr w:rsidR="009E16E6" w:rsidRPr="00E54AAB" w14:paraId="0FE628F6" w14:textId="77777777" w:rsidTr="00BF7CEC">
        <w:trPr>
          <w:jc w:val="center"/>
        </w:trPr>
        <w:tc>
          <w:tcPr>
            <w:tcW w:w="1755" w:type="dxa"/>
            <w:vAlign w:val="center"/>
          </w:tcPr>
          <w:p w14:paraId="3FB66A1F" w14:textId="528B0600" w:rsidR="009E16E6" w:rsidRPr="00E54AAB" w:rsidRDefault="009E16E6" w:rsidP="00BC57A0">
            <w:pPr>
              <w:pStyle w:val="BodyText"/>
              <w:spacing w:after="0" w:line="360" w:lineRule="auto"/>
              <w:rPr>
                <w:rFonts w:ascii="Times New Roman" w:hAnsi="Times New Roman" w:cs="Times New Roman"/>
                <w:sz w:val="26"/>
                <w:szCs w:val="26"/>
              </w:rPr>
            </w:pPr>
            <w:bookmarkStart w:id="297" w:name="_Toc133524939"/>
            <w:r w:rsidRPr="00E54AAB">
              <w:rPr>
                <w:rStyle w:val="Bullets"/>
                <w:rFonts w:ascii="Times New Roman" w:hAnsi="Times New Roman" w:cs="Times New Roman"/>
                <w:b/>
                <w:sz w:val="26"/>
                <w:szCs w:val="26"/>
                <w:lang w:val="vi-VN"/>
              </w:rPr>
              <w:t>Bắt đầu</w:t>
            </w:r>
            <w:bookmarkEnd w:id="297"/>
          </w:p>
        </w:tc>
        <w:tc>
          <w:tcPr>
            <w:tcW w:w="2020" w:type="dxa"/>
            <w:vAlign w:val="center"/>
          </w:tcPr>
          <w:p w14:paraId="5411FF74" w14:textId="5368C3D6" w:rsidR="009E16E6" w:rsidRPr="00E54AAB" w:rsidRDefault="009E16E6" w:rsidP="00BC57A0">
            <w:pPr>
              <w:pStyle w:val="BodyText"/>
              <w:spacing w:after="0" w:line="360" w:lineRule="auto"/>
              <w:rPr>
                <w:rFonts w:ascii="Times New Roman" w:hAnsi="Times New Roman" w:cs="Times New Roman"/>
                <w:sz w:val="26"/>
                <w:szCs w:val="26"/>
              </w:rPr>
            </w:pPr>
            <w:bookmarkStart w:id="298" w:name="_Toc133524940"/>
            <w:r w:rsidRPr="00E54AAB">
              <w:rPr>
                <w:rStyle w:val="Bullets"/>
                <w:rFonts w:ascii="Times New Roman" w:hAnsi="Times New Roman" w:cs="Times New Roman"/>
                <w:sz w:val="26"/>
                <w:szCs w:val="26"/>
                <w:lang w:val="vi-VN"/>
              </w:rPr>
              <w:t>Xem lại bản kế hoạch dự án</w:t>
            </w:r>
            <w:bookmarkEnd w:id="298"/>
          </w:p>
        </w:tc>
        <w:tc>
          <w:tcPr>
            <w:tcW w:w="1400" w:type="dxa"/>
            <w:vAlign w:val="center"/>
          </w:tcPr>
          <w:p w14:paraId="5181D6F6" w14:textId="752DD396" w:rsidR="009E16E6" w:rsidRPr="00E54AAB" w:rsidRDefault="009E16E6" w:rsidP="00BC57A0">
            <w:pPr>
              <w:pStyle w:val="BodyText"/>
              <w:spacing w:after="0" w:line="360" w:lineRule="auto"/>
              <w:rPr>
                <w:rFonts w:ascii="Times New Roman" w:hAnsi="Times New Roman" w:cs="Times New Roman"/>
                <w:sz w:val="26"/>
                <w:szCs w:val="26"/>
              </w:rPr>
            </w:pPr>
            <w:bookmarkStart w:id="299" w:name="_Toc133524941"/>
            <w:r w:rsidRPr="00E54AAB">
              <w:rPr>
                <w:rStyle w:val="Bullets"/>
                <w:rFonts w:ascii="Times New Roman" w:hAnsi="Times New Roman" w:cs="Times New Roman"/>
                <w:sz w:val="26"/>
                <w:szCs w:val="26"/>
              </w:rPr>
              <w:t>External(2)</w:t>
            </w:r>
            <w:bookmarkEnd w:id="299"/>
          </w:p>
        </w:tc>
        <w:tc>
          <w:tcPr>
            <w:tcW w:w="1530" w:type="dxa"/>
            <w:vAlign w:val="center"/>
          </w:tcPr>
          <w:p w14:paraId="7D2082B1" w14:textId="7A1B2271" w:rsidR="009E16E6" w:rsidRPr="00E54AAB" w:rsidRDefault="009E16E6" w:rsidP="00BC57A0">
            <w:pPr>
              <w:pStyle w:val="BodyText"/>
              <w:spacing w:after="0" w:line="360" w:lineRule="auto"/>
              <w:rPr>
                <w:rFonts w:ascii="Times New Roman" w:hAnsi="Times New Roman" w:cs="Times New Roman"/>
                <w:sz w:val="26"/>
                <w:szCs w:val="26"/>
              </w:rPr>
            </w:pPr>
            <w:bookmarkStart w:id="300" w:name="_Toc133524942"/>
            <w:r w:rsidRPr="00E54AAB">
              <w:rPr>
                <w:rStyle w:val="Bullets"/>
                <w:rFonts w:ascii="Times New Roman" w:hAnsi="Times New Roman" w:cs="Times New Roman"/>
                <w:sz w:val="26"/>
                <w:szCs w:val="26"/>
              </w:rPr>
              <w:t>1</w:t>
            </w:r>
            <w:bookmarkEnd w:id="300"/>
          </w:p>
        </w:tc>
        <w:tc>
          <w:tcPr>
            <w:tcW w:w="2650" w:type="dxa"/>
            <w:vAlign w:val="center"/>
          </w:tcPr>
          <w:p w14:paraId="6342ACA5" w14:textId="7E053A1D" w:rsidR="009E16E6" w:rsidRPr="00E54AAB" w:rsidRDefault="009E16E6" w:rsidP="00BC57A0">
            <w:pPr>
              <w:pStyle w:val="BodyText"/>
              <w:spacing w:after="0" w:line="360" w:lineRule="auto"/>
              <w:rPr>
                <w:rFonts w:ascii="Times New Roman" w:hAnsi="Times New Roman" w:cs="Times New Roman"/>
                <w:sz w:val="26"/>
                <w:szCs w:val="26"/>
              </w:rPr>
            </w:pPr>
            <w:bookmarkStart w:id="301" w:name="_Toc133524943"/>
            <w:r w:rsidRPr="00E54AAB">
              <w:rPr>
                <w:rStyle w:val="Bullets"/>
                <w:rFonts w:ascii="Times New Roman" w:hAnsi="Times New Roman" w:cs="Times New Roman"/>
                <w:sz w:val="26"/>
                <w:szCs w:val="26"/>
              </w:rPr>
              <w:t>Approved by PM</w:t>
            </w:r>
            <w:bookmarkEnd w:id="301"/>
          </w:p>
        </w:tc>
      </w:tr>
      <w:tr w:rsidR="009E16E6" w:rsidRPr="00E54AAB" w14:paraId="444146D3" w14:textId="77777777" w:rsidTr="00BF7CEC">
        <w:trPr>
          <w:jc w:val="center"/>
        </w:trPr>
        <w:tc>
          <w:tcPr>
            <w:tcW w:w="1755" w:type="dxa"/>
            <w:vAlign w:val="center"/>
          </w:tcPr>
          <w:p w14:paraId="0BBE11E1" w14:textId="77777777" w:rsidR="009E16E6" w:rsidRPr="00E54AAB" w:rsidRDefault="009E16E6" w:rsidP="00BC57A0">
            <w:pPr>
              <w:pStyle w:val="BodyText"/>
              <w:spacing w:after="0" w:line="360" w:lineRule="auto"/>
              <w:rPr>
                <w:rFonts w:ascii="Times New Roman" w:hAnsi="Times New Roman" w:cs="Times New Roman"/>
                <w:sz w:val="26"/>
                <w:szCs w:val="26"/>
              </w:rPr>
            </w:pPr>
          </w:p>
        </w:tc>
        <w:tc>
          <w:tcPr>
            <w:tcW w:w="2020" w:type="dxa"/>
            <w:vAlign w:val="center"/>
          </w:tcPr>
          <w:p w14:paraId="15C0942C" w14:textId="29936E7C" w:rsidR="009E16E6" w:rsidRPr="00E54AAB" w:rsidRDefault="009E16E6" w:rsidP="00BC57A0">
            <w:pPr>
              <w:pStyle w:val="BodyText"/>
              <w:spacing w:after="0" w:line="360" w:lineRule="auto"/>
              <w:rPr>
                <w:rFonts w:ascii="Times New Roman" w:hAnsi="Times New Roman" w:cs="Times New Roman"/>
                <w:sz w:val="26"/>
                <w:szCs w:val="26"/>
              </w:rPr>
            </w:pPr>
            <w:bookmarkStart w:id="302" w:name="_Toc133524944"/>
            <w:r w:rsidRPr="00E54AAB">
              <w:rPr>
                <w:rStyle w:val="Bullets"/>
                <w:rFonts w:ascii="Times New Roman" w:hAnsi="Times New Roman" w:cs="Times New Roman"/>
                <w:sz w:val="26"/>
                <w:szCs w:val="26"/>
              </w:rPr>
              <w:t>Internal review PP</w:t>
            </w:r>
            <w:bookmarkEnd w:id="302"/>
          </w:p>
        </w:tc>
        <w:tc>
          <w:tcPr>
            <w:tcW w:w="1400" w:type="dxa"/>
            <w:vAlign w:val="center"/>
          </w:tcPr>
          <w:p w14:paraId="18010EA3" w14:textId="18025FF2" w:rsidR="009E16E6" w:rsidRPr="00E54AAB" w:rsidRDefault="009E16E6" w:rsidP="00BC57A0">
            <w:pPr>
              <w:pStyle w:val="BodyText"/>
              <w:spacing w:after="0" w:line="360" w:lineRule="auto"/>
              <w:rPr>
                <w:rFonts w:ascii="Times New Roman" w:hAnsi="Times New Roman" w:cs="Times New Roman"/>
                <w:sz w:val="26"/>
                <w:szCs w:val="26"/>
              </w:rPr>
            </w:pPr>
            <w:bookmarkStart w:id="303" w:name="_Toc133524945"/>
            <w:r w:rsidRPr="00E54AAB">
              <w:rPr>
                <w:rStyle w:val="Bullets"/>
                <w:rFonts w:ascii="Times New Roman" w:hAnsi="Times New Roman" w:cs="Times New Roman"/>
                <w:sz w:val="26"/>
                <w:szCs w:val="26"/>
              </w:rPr>
              <w:t>Internal(3)</w:t>
            </w:r>
            <w:bookmarkEnd w:id="303"/>
          </w:p>
        </w:tc>
        <w:tc>
          <w:tcPr>
            <w:tcW w:w="1530" w:type="dxa"/>
            <w:vAlign w:val="center"/>
          </w:tcPr>
          <w:p w14:paraId="7B9B54F5" w14:textId="2E2772AC" w:rsidR="009E16E6" w:rsidRPr="00E54AAB" w:rsidRDefault="009E16E6" w:rsidP="00BC57A0">
            <w:pPr>
              <w:pStyle w:val="BodyText"/>
              <w:spacing w:after="0" w:line="360" w:lineRule="auto"/>
              <w:rPr>
                <w:rFonts w:ascii="Times New Roman" w:hAnsi="Times New Roman" w:cs="Times New Roman"/>
                <w:sz w:val="26"/>
                <w:szCs w:val="26"/>
              </w:rPr>
            </w:pPr>
            <w:bookmarkStart w:id="304" w:name="_Toc133524946"/>
            <w:r w:rsidRPr="00E54AAB">
              <w:rPr>
                <w:rStyle w:val="Bullets"/>
                <w:rFonts w:ascii="Times New Roman" w:hAnsi="Times New Roman" w:cs="Times New Roman"/>
                <w:sz w:val="26"/>
                <w:szCs w:val="26"/>
              </w:rPr>
              <w:t>1</w:t>
            </w:r>
            <w:bookmarkEnd w:id="304"/>
          </w:p>
        </w:tc>
        <w:tc>
          <w:tcPr>
            <w:tcW w:w="2650" w:type="dxa"/>
            <w:vAlign w:val="center"/>
          </w:tcPr>
          <w:p w14:paraId="111741BA" w14:textId="3A670D52" w:rsidR="009E16E6" w:rsidRPr="00E54AAB" w:rsidRDefault="009E16E6" w:rsidP="00BC57A0">
            <w:pPr>
              <w:pStyle w:val="BodyText"/>
              <w:spacing w:after="0" w:line="360" w:lineRule="auto"/>
              <w:rPr>
                <w:rFonts w:ascii="Times New Roman" w:hAnsi="Times New Roman" w:cs="Times New Roman"/>
                <w:sz w:val="26"/>
                <w:szCs w:val="26"/>
              </w:rPr>
            </w:pPr>
            <w:bookmarkStart w:id="305" w:name="_Toc133524947"/>
            <w:r w:rsidRPr="00E54AAB">
              <w:rPr>
                <w:rStyle w:val="Bullets"/>
                <w:rFonts w:ascii="Times New Roman" w:hAnsi="Times New Roman" w:cs="Times New Roman"/>
                <w:sz w:val="26"/>
                <w:szCs w:val="26"/>
              </w:rPr>
              <w:t>Total Fatal = 0 Total Serious = 0</w:t>
            </w:r>
            <w:bookmarkEnd w:id="305"/>
          </w:p>
        </w:tc>
      </w:tr>
      <w:tr w:rsidR="009E16E6" w:rsidRPr="00E54AAB" w14:paraId="7C1AA85E" w14:textId="77777777" w:rsidTr="00BF7CEC">
        <w:trPr>
          <w:jc w:val="center"/>
        </w:trPr>
        <w:tc>
          <w:tcPr>
            <w:tcW w:w="1755" w:type="dxa"/>
            <w:vAlign w:val="center"/>
          </w:tcPr>
          <w:p w14:paraId="1746E6B8" w14:textId="1BD191F4" w:rsidR="009E16E6" w:rsidRPr="00E54AAB" w:rsidRDefault="009E16E6" w:rsidP="00BC57A0">
            <w:pPr>
              <w:pStyle w:val="BodyText"/>
              <w:spacing w:after="0" w:line="360" w:lineRule="auto"/>
              <w:rPr>
                <w:rFonts w:ascii="Times New Roman" w:hAnsi="Times New Roman" w:cs="Times New Roman"/>
                <w:sz w:val="26"/>
                <w:szCs w:val="26"/>
              </w:rPr>
            </w:pPr>
            <w:bookmarkStart w:id="306" w:name="_Toc133524948"/>
            <w:r w:rsidRPr="00E54AAB">
              <w:rPr>
                <w:rStyle w:val="Bullets"/>
                <w:rFonts w:ascii="Times New Roman" w:hAnsi="Times New Roman" w:cs="Times New Roman"/>
                <w:b/>
                <w:color w:val="auto"/>
                <w:sz w:val="26"/>
                <w:szCs w:val="26"/>
              </w:rPr>
              <w:t>Analysis &amp; Design</w:t>
            </w:r>
            <w:bookmarkEnd w:id="306"/>
          </w:p>
        </w:tc>
        <w:tc>
          <w:tcPr>
            <w:tcW w:w="2020" w:type="dxa"/>
            <w:vAlign w:val="center"/>
          </w:tcPr>
          <w:p w14:paraId="160DE10F" w14:textId="51487AAB" w:rsidR="009E16E6" w:rsidRPr="00E54AAB" w:rsidRDefault="009E16E6" w:rsidP="00BC57A0">
            <w:pPr>
              <w:pStyle w:val="BodyText"/>
              <w:spacing w:after="0" w:line="360" w:lineRule="auto"/>
              <w:rPr>
                <w:rFonts w:ascii="Times New Roman" w:hAnsi="Times New Roman" w:cs="Times New Roman"/>
                <w:sz w:val="26"/>
                <w:szCs w:val="26"/>
              </w:rPr>
            </w:pPr>
            <w:bookmarkStart w:id="307" w:name="_Toc133524949"/>
            <w:r w:rsidRPr="00E54AAB">
              <w:rPr>
                <w:rStyle w:val="Bullets"/>
                <w:rFonts w:ascii="Times New Roman" w:hAnsi="Times New Roman" w:cs="Times New Roman"/>
                <w:sz w:val="26"/>
                <w:szCs w:val="26"/>
              </w:rPr>
              <w:t>Internal System Design Review</w:t>
            </w:r>
            <w:bookmarkEnd w:id="307"/>
          </w:p>
        </w:tc>
        <w:tc>
          <w:tcPr>
            <w:tcW w:w="1400" w:type="dxa"/>
            <w:vAlign w:val="center"/>
          </w:tcPr>
          <w:p w14:paraId="2D7FC97A" w14:textId="6496CF54" w:rsidR="009E16E6" w:rsidRPr="00E54AAB" w:rsidRDefault="009E16E6" w:rsidP="00BC57A0">
            <w:pPr>
              <w:pStyle w:val="BodyText"/>
              <w:spacing w:after="0" w:line="360" w:lineRule="auto"/>
              <w:rPr>
                <w:rFonts w:ascii="Times New Roman" w:hAnsi="Times New Roman" w:cs="Times New Roman"/>
                <w:sz w:val="26"/>
                <w:szCs w:val="26"/>
              </w:rPr>
            </w:pPr>
            <w:bookmarkStart w:id="308" w:name="_Toc133524950"/>
            <w:r w:rsidRPr="00E54AAB">
              <w:rPr>
                <w:rStyle w:val="Bullets"/>
                <w:rFonts w:ascii="Times New Roman" w:hAnsi="Times New Roman" w:cs="Times New Roman"/>
                <w:sz w:val="26"/>
                <w:szCs w:val="26"/>
              </w:rPr>
              <w:t>Internal(3)</w:t>
            </w:r>
            <w:bookmarkEnd w:id="308"/>
          </w:p>
        </w:tc>
        <w:tc>
          <w:tcPr>
            <w:tcW w:w="1530" w:type="dxa"/>
            <w:vAlign w:val="center"/>
          </w:tcPr>
          <w:p w14:paraId="1A611CAC" w14:textId="089CC839" w:rsidR="009E16E6" w:rsidRPr="00E54AAB" w:rsidRDefault="009E16E6" w:rsidP="00BC57A0">
            <w:pPr>
              <w:pStyle w:val="BodyText"/>
              <w:spacing w:after="0" w:line="360" w:lineRule="auto"/>
              <w:rPr>
                <w:rFonts w:ascii="Times New Roman" w:hAnsi="Times New Roman" w:cs="Times New Roman"/>
                <w:sz w:val="26"/>
                <w:szCs w:val="26"/>
              </w:rPr>
            </w:pPr>
            <w:bookmarkStart w:id="309" w:name="_Toc133524951"/>
            <w:r w:rsidRPr="00E54AAB">
              <w:rPr>
                <w:rStyle w:val="Bullets"/>
                <w:rFonts w:ascii="Times New Roman" w:hAnsi="Times New Roman" w:cs="Times New Roman"/>
                <w:sz w:val="26"/>
                <w:szCs w:val="26"/>
              </w:rPr>
              <w:t>1</w:t>
            </w:r>
            <w:bookmarkEnd w:id="309"/>
          </w:p>
        </w:tc>
        <w:tc>
          <w:tcPr>
            <w:tcW w:w="2650" w:type="dxa"/>
            <w:vAlign w:val="center"/>
          </w:tcPr>
          <w:p w14:paraId="1A95B3AD" w14:textId="01B9EC1B" w:rsidR="009E16E6" w:rsidRPr="00E54AAB" w:rsidRDefault="009E16E6" w:rsidP="00BC57A0">
            <w:pPr>
              <w:pStyle w:val="BodyText"/>
              <w:spacing w:after="0" w:line="360" w:lineRule="auto"/>
              <w:rPr>
                <w:rFonts w:ascii="Times New Roman" w:hAnsi="Times New Roman" w:cs="Times New Roman"/>
                <w:sz w:val="26"/>
                <w:szCs w:val="26"/>
              </w:rPr>
            </w:pPr>
            <w:bookmarkStart w:id="310" w:name="_Toc133524952"/>
            <w:r w:rsidRPr="00E54AAB">
              <w:rPr>
                <w:rStyle w:val="Bullets"/>
                <w:rFonts w:ascii="Times New Roman" w:hAnsi="Times New Roman" w:cs="Times New Roman"/>
                <w:sz w:val="26"/>
                <w:szCs w:val="26"/>
              </w:rPr>
              <w:t>Approved by Product Owner</w:t>
            </w:r>
            <w:bookmarkEnd w:id="310"/>
          </w:p>
        </w:tc>
      </w:tr>
      <w:tr w:rsidR="009E16E6" w:rsidRPr="00E54AAB" w14:paraId="1C2F254C" w14:textId="77777777" w:rsidTr="00BF7CEC">
        <w:trPr>
          <w:jc w:val="center"/>
        </w:trPr>
        <w:tc>
          <w:tcPr>
            <w:tcW w:w="1755" w:type="dxa"/>
            <w:vAlign w:val="center"/>
          </w:tcPr>
          <w:p w14:paraId="25BA2B04" w14:textId="77777777" w:rsidR="009E16E6" w:rsidRPr="00E54AAB" w:rsidRDefault="009E16E6" w:rsidP="00BC57A0">
            <w:pPr>
              <w:pStyle w:val="BodyText"/>
              <w:spacing w:after="0" w:line="360" w:lineRule="auto"/>
              <w:rPr>
                <w:rFonts w:ascii="Times New Roman" w:hAnsi="Times New Roman" w:cs="Times New Roman"/>
                <w:sz w:val="26"/>
                <w:szCs w:val="26"/>
              </w:rPr>
            </w:pPr>
          </w:p>
        </w:tc>
        <w:tc>
          <w:tcPr>
            <w:tcW w:w="2020" w:type="dxa"/>
            <w:vAlign w:val="center"/>
          </w:tcPr>
          <w:p w14:paraId="7210FE82" w14:textId="54A38087" w:rsidR="009E16E6" w:rsidRPr="00E54AAB" w:rsidRDefault="009E16E6" w:rsidP="00BC57A0">
            <w:pPr>
              <w:pStyle w:val="BodyText"/>
              <w:spacing w:after="0" w:line="360" w:lineRule="auto"/>
              <w:rPr>
                <w:rFonts w:ascii="Times New Roman" w:hAnsi="Times New Roman" w:cs="Times New Roman"/>
                <w:sz w:val="26"/>
                <w:szCs w:val="26"/>
              </w:rPr>
            </w:pPr>
            <w:bookmarkStart w:id="311" w:name="_Toc133524953"/>
            <w:r w:rsidRPr="00E54AAB">
              <w:rPr>
                <w:rStyle w:val="Bullets"/>
                <w:rFonts w:ascii="Times New Roman" w:hAnsi="Times New Roman" w:cs="Times New Roman"/>
                <w:sz w:val="26"/>
                <w:szCs w:val="26"/>
              </w:rPr>
              <w:t>Review System Design</w:t>
            </w:r>
            <w:bookmarkEnd w:id="311"/>
          </w:p>
        </w:tc>
        <w:tc>
          <w:tcPr>
            <w:tcW w:w="1400" w:type="dxa"/>
            <w:vAlign w:val="center"/>
          </w:tcPr>
          <w:p w14:paraId="1100BB10" w14:textId="1F86A825" w:rsidR="009E16E6" w:rsidRPr="00E54AAB" w:rsidRDefault="009E16E6" w:rsidP="00BC57A0">
            <w:pPr>
              <w:pStyle w:val="BodyText"/>
              <w:spacing w:after="0" w:line="360" w:lineRule="auto"/>
              <w:rPr>
                <w:rFonts w:ascii="Times New Roman" w:hAnsi="Times New Roman" w:cs="Times New Roman"/>
                <w:sz w:val="26"/>
                <w:szCs w:val="26"/>
              </w:rPr>
            </w:pPr>
            <w:bookmarkStart w:id="312" w:name="_Toc133524954"/>
            <w:r w:rsidRPr="00E54AAB">
              <w:rPr>
                <w:rStyle w:val="Bullets"/>
                <w:rFonts w:ascii="Times New Roman" w:hAnsi="Times New Roman" w:cs="Times New Roman"/>
                <w:sz w:val="26"/>
                <w:szCs w:val="26"/>
              </w:rPr>
              <w:t>External(3)</w:t>
            </w:r>
            <w:bookmarkEnd w:id="312"/>
          </w:p>
        </w:tc>
        <w:tc>
          <w:tcPr>
            <w:tcW w:w="1530" w:type="dxa"/>
            <w:vAlign w:val="center"/>
          </w:tcPr>
          <w:p w14:paraId="641515C6" w14:textId="0BED498B" w:rsidR="009E16E6" w:rsidRPr="00E54AAB" w:rsidRDefault="009E16E6" w:rsidP="00BC57A0">
            <w:pPr>
              <w:pStyle w:val="BodyText"/>
              <w:spacing w:after="0" w:line="360" w:lineRule="auto"/>
              <w:rPr>
                <w:rFonts w:ascii="Times New Roman" w:hAnsi="Times New Roman" w:cs="Times New Roman"/>
                <w:sz w:val="26"/>
                <w:szCs w:val="26"/>
              </w:rPr>
            </w:pPr>
            <w:bookmarkStart w:id="313" w:name="_Toc133524955"/>
            <w:r w:rsidRPr="00E54AAB">
              <w:rPr>
                <w:rStyle w:val="Bullets"/>
                <w:rFonts w:ascii="Times New Roman" w:hAnsi="Times New Roman" w:cs="Times New Roman"/>
                <w:sz w:val="26"/>
                <w:szCs w:val="26"/>
              </w:rPr>
              <w:t>1</w:t>
            </w:r>
            <w:bookmarkEnd w:id="313"/>
          </w:p>
        </w:tc>
        <w:tc>
          <w:tcPr>
            <w:tcW w:w="2650" w:type="dxa"/>
            <w:vAlign w:val="center"/>
          </w:tcPr>
          <w:p w14:paraId="17F13947" w14:textId="292B1285" w:rsidR="009E16E6" w:rsidRPr="00E54AAB" w:rsidRDefault="009E16E6" w:rsidP="00BC57A0">
            <w:pPr>
              <w:pStyle w:val="BodyText"/>
              <w:spacing w:after="0" w:line="360" w:lineRule="auto"/>
              <w:rPr>
                <w:rFonts w:ascii="Times New Roman" w:hAnsi="Times New Roman" w:cs="Times New Roman"/>
                <w:sz w:val="26"/>
                <w:szCs w:val="26"/>
              </w:rPr>
            </w:pPr>
            <w:bookmarkStart w:id="314" w:name="_Toc133524956"/>
            <w:r w:rsidRPr="00E54AAB">
              <w:rPr>
                <w:rStyle w:val="Bullets"/>
                <w:rFonts w:ascii="Times New Roman" w:hAnsi="Times New Roman" w:cs="Times New Roman"/>
                <w:sz w:val="26"/>
                <w:szCs w:val="26"/>
              </w:rPr>
              <w:t>Approved by PM</w:t>
            </w:r>
            <w:bookmarkEnd w:id="314"/>
          </w:p>
        </w:tc>
      </w:tr>
      <w:tr w:rsidR="009E16E6" w:rsidRPr="00E54AAB" w14:paraId="174EFE93" w14:textId="77777777" w:rsidTr="00BF7CEC">
        <w:trPr>
          <w:jc w:val="center"/>
        </w:trPr>
        <w:tc>
          <w:tcPr>
            <w:tcW w:w="1755" w:type="dxa"/>
            <w:vAlign w:val="center"/>
          </w:tcPr>
          <w:p w14:paraId="57B6998B" w14:textId="70DDE620" w:rsidR="009E16E6" w:rsidRPr="00E54AAB" w:rsidRDefault="009E16E6" w:rsidP="00BC57A0">
            <w:pPr>
              <w:pStyle w:val="BodyText"/>
              <w:spacing w:after="0" w:line="360" w:lineRule="auto"/>
              <w:rPr>
                <w:rFonts w:ascii="Times New Roman" w:hAnsi="Times New Roman" w:cs="Times New Roman"/>
                <w:sz w:val="26"/>
                <w:szCs w:val="26"/>
              </w:rPr>
            </w:pPr>
            <w:bookmarkStart w:id="315" w:name="_Toc133524957"/>
            <w:r w:rsidRPr="00E54AAB">
              <w:rPr>
                <w:rStyle w:val="Bullets"/>
                <w:rFonts w:ascii="Times New Roman" w:hAnsi="Times New Roman" w:cs="Times New Roman"/>
                <w:b/>
                <w:sz w:val="26"/>
                <w:szCs w:val="26"/>
              </w:rPr>
              <w:t>Coding</w:t>
            </w:r>
            <w:bookmarkEnd w:id="315"/>
          </w:p>
        </w:tc>
        <w:tc>
          <w:tcPr>
            <w:tcW w:w="2020" w:type="dxa"/>
            <w:vAlign w:val="center"/>
          </w:tcPr>
          <w:p w14:paraId="132D4789" w14:textId="5C572D49" w:rsidR="009E16E6" w:rsidRPr="00E54AAB" w:rsidRDefault="009E16E6" w:rsidP="00BC57A0">
            <w:pPr>
              <w:pStyle w:val="BodyText"/>
              <w:spacing w:after="0" w:line="360" w:lineRule="auto"/>
              <w:rPr>
                <w:rFonts w:ascii="Times New Roman" w:hAnsi="Times New Roman" w:cs="Times New Roman"/>
                <w:sz w:val="26"/>
                <w:szCs w:val="26"/>
              </w:rPr>
            </w:pPr>
            <w:bookmarkStart w:id="316" w:name="_Toc133524958"/>
            <w:r w:rsidRPr="00E54AAB">
              <w:rPr>
                <w:rStyle w:val="Bullets"/>
                <w:rFonts w:ascii="Times New Roman" w:hAnsi="Times New Roman" w:cs="Times New Roman"/>
                <w:sz w:val="26"/>
                <w:szCs w:val="26"/>
              </w:rPr>
              <w:t>Review Source Code</w:t>
            </w:r>
            <w:bookmarkEnd w:id="316"/>
          </w:p>
        </w:tc>
        <w:tc>
          <w:tcPr>
            <w:tcW w:w="1400" w:type="dxa"/>
            <w:vAlign w:val="center"/>
          </w:tcPr>
          <w:p w14:paraId="4B1E04AC" w14:textId="1771338C" w:rsidR="009E16E6" w:rsidRPr="00E54AAB" w:rsidRDefault="009E16E6" w:rsidP="00BC57A0">
            <w:pPr>
              <w:pStyle w:val="BodyText"/>
              <w:spacing w:after="0" w:line="360" w:lineRule="auto"/>
              <w:rPr>
                <w:rFonts w:ascii="Times New Roman" w:hAnsi="Times New Roman" w:cs="Times New Roman"/>
                <w:sz w:val="26"/>
                <w:szCs w:val="26"/>
              </w:rPr>
            </w:pPr>
            <w:bookmarkStart w:id="317" w:name="_Toc133524959"/>
            <w:r w:rsidRPr="00E54AAB">
              <w:rPr>
                <w:rStyle w:val="Bullets"/>
                <w:rFonts w:ascii="Times New Roman" w:hAnsi="Times New Roman" w:cs="Times New Roman"/>
                <w:sz w:val="26"/>
                <w:szCs w:val="26"/>
              </w:rPr>
              <w:t>External(3)</w:t>
            </w:r>
            <w:bookmarkEnd w:id="317"/>
          </w:p>
        </w:tc>
        <w:tc>
          <w:tcPr>
            <w:tcW w:w="1530" w:type="dxa"/>
            <w:vAlign w:val="center"/>
          </w:tcPr>
          <w:p w14:paraId="59A61346" w14:textId="6CD33628" w:rsidR="009E16E6" w:rsidRPr="00E54AAB" w:rsidRDefault="009E16E6" w:rsidP="00BC57A0">
            <w:pPr>
              <w:pStyle w:val="BodyText"/>
              <w:spacing w:after="0" w:line="360" w:lineRule="auto"/>
              <w:rPr>
                <w:rFonts w:ascii="Times New Roman" w:hAnsi="Times New Roman" w:cs="Times New Roman"/>
                <w:sz w:val="26"/>
                <w:szCs w:val="26"/>
              </w:rPr>
            </w:pPr>
            <w:bookmarkStart w:id="318" w:name="_Toc133524960"/>
            <w:r w:rsidRPr="00E54AAB">
              <w:rPr>
                <w:rStyle w:val="Bullets"/>
                <w:rFonts w:ascii="Times New Roman" w:hAnsi="Times New Roman" w:cs="Times New Roman"/>
                <w:sz w:val="26"/>
                <w:szCs w:val="26"/>
              </w:rPr>
              <w:t>As Needed (4)</w:t>
            </w:r>
            <w:bookmarkEnd w:id="318"/>
          </w:p>
        </w:tc>
        <w:tc>
          <w:tcPr>
            <w:tcW w:w="2650" w:type="dxa"/>
            <w:vAlign w:val="center"/>
          </w:tcPr>
          <w:p w14:paraId="533E47A2" w14:textId="7DD1947D" w:rsidR="009E16E6" w:rsidRPr="00E54AAB" w:rsidRDefault="009E16E6" w:rsidP="00BC57A0">
            <w:pPr>
              <w:pStyle w:val="BodyText"/>
              <w:spacing w:after="0" w:line="360" w:lineRule="auto"/>
              <w:rPr>
                <w:rFonts w:ascii="Times New Roman" w:hAnsi="Times New Roman" w:cs="Times New Roman"/>
                <w:sz w:val="26"/>
                <w:szCs w:val="26"/>
              </w:rPr>
            </w:pPr>
            <w:bookmarkStart w:id="319" w:name="_Toc133524961"/>
            <w:r w:rsidRPr="00E54AAB">
              <w:rPr>
                <w:rStyle w:val="Bullets"/>
                <w:rFonts w:ascii="Times New Roman" w:hAnsi="Times New Roman" w:cs="Times New Roman"/>
                <w:sz w:val="26"/>
                <w:szCs w:val="26"/>
              </w:rPr>
              <w:t>Total Fatal = 0 Total Serious = 0 Approved by Scrum Master</w:t>
            </w:r>
            <w:bookmarkEnd w:id="319"/>
          </w:p>
        </w:tc>
      </w:tr>
      <w:tr w:rsidR="009E16E6" w:rsidRPr="00E54AAB" w14:paraId="396A0374" w14:textId="77777777" w:rsidTr="00BF7CEC">
        <w:trPr>
          <w:jc w:val="center"/>
        </w:trPr>
        <w:tc>
          <w:tcPr>
            <w:tcW w:w="1755" w:type="dxa"/>
            <w:vAlign w:val="center"/>
          </w:tcPr>
          <w:p w14:paraId="4C891662" w14:textId="7F3C4A9C" w:rsidR="009E16E6" w:rsidRPr="00E54AAB" w:rsidRDefault="009E16E6" w:rsidP="00BC57A0">
            <w:pPr>
              <w:pStyle w:val="BodyText"/>
              <w:spacing w:after="0" w:line="360" w:lineRule="auto"/>
              <w:rPr>
                <w:rFonts w:ascii="Times New Roman" w:hAnsi="Times New Roman" w:cs="Times New Roman"/>
                <w:sz w:val="26"/>
                <w:szCs w:val="26"/>
              </w:rPr>
            </w:pPr>
            <w:bookmarkStart w:id="320" w:name="_Toc133524962"/>
            <w:r w:rsidRPr="00E54AAB">
              <w:rPr>
                <w:rStyle w:val="Bullets"/>
                <w:rFonts w:ascii="Times New Roman" w:hAnsi="Times New Roman" w:cs="Times New Roman"/>
                <w:b/>
                <w:sz w:val="26"/>
                <w:szCs w:val="26"/>
              </w:rPr>
              <w:t>System Test</w:t>
            </w:r>
            <w:bookmarkEnd w:id="320"/>
          </w:p>
        </w:tc>
        <w:tc>
          <w:tcPr>
            <w:tcW w:w="2020" w:type="dxa"/>
            <w:vAlign w:val="center"/>
          </w:tcPr>
          <w:p w14:paraId="422C844B" w14:textId="1A24C875" w:rsidR="009E16E6" w:rsidRPr="00E54AAB" w:rsidRDefault="009E16E6" w:rsidP="00BC57A0">
            <w:pPr>
              <w:pStyle w:val="BodyText"/>
              <w:spacing w:after="0" w:line="360" w:lineRule="auto"/>
              <w:rPr>
                <w:rFonts w:ascii="Times New Roman" w:hAnsi="Times New Roman" w:cs="Times New Roman"/>
                <w:sz w:val="26"/>
                <w:szCs w:val="26"/>
              </w:rPr>
            </w:pPr>
            <w:bookmarkStart w:id="321" w:name="_Toc133524963"/>
            <w:r w:rsidRPr="00E54AAB">
              <w:rPr>
                <w:rStyle w:val="Bullets"/>
                <w:rFonts w:ascii="Times New Roman" w:hAnsi="Times New Roman" w:cs="Times New Roman"/>
                <w:sz w:val="26"/>
                <w:szCs w:val="26"/>
              </w:rPr>
              <w:t>System Test plan review</w:t>
            </w:r>
            <w:bookmarkEnd w:id="321"/>
          </w:p>
        </w:tc>
        <w:tc>
          <w:tcPr>
            <w:tcW w:w="1400" w:type="dxa"/>
            <w:vAlign w:val="center"/>
          </w:tcPr>
          <w:p w14:paraId="40DC1128" w14:textId="102AFECF" w:rsidR="009E16E6" w:rsidRPr="00E54AAB" w:rsidRDefault="009E16E6" w:rsidP="00BC57A0">
            <w:pPr>
              <w:pStyle w:val="BodyText"/>
              <w:spacing w:after="0" w:line="360" w:lineRule="auto"/>
              <w:rPr>
                <w:rFonts w:ascii="Times New Roman" w:hAnsi="Times New Roman" w:cs="Times New Roman"/>
                <w:sz w:val="26"/>
                <w:szCs w:val="26"/>
              </w:rPr>
            </w:pPr>
            <w:bookmarkStart w:id="322" w:name="_Toc133524964"/>
            <w:r w:rsidRPr="00E54AAB">
              <w:rPr>
                <w:rStyle w:val="Bullets"/>
                <w:rFonts w:ascii="Times New Roman" w:hAnsi="Times New Roman" w:cs="Times New Roman"/>
                <w:sz w:val="26"/>
                <w:szCs w:val="26"/>
              </w:rPr>
              <w:t>Internal(3)</w:t>
            </w:r>
            <w:bookmarkEnd w:id="322"/>
          </w:p>
        </w:tc>
        <w:tc>
          <w:tcPr>
            <w:tcW w:w="1530" w:type="dxa"/>
            <w:vAlign w:val="center"/>
          </w:tcPr>
          <w:p w14:paraId="558AF230" w14:textId="5C7DF78E" w:rsidR="009E16E6" w:rsidRPr="00E54AAB" w:rsidRDefault="009E16E6" w:rsidP="00BC57A0">
            <w:pPr>
              <w:pStyle w:val="BodyText"/>
              <w:spacing w:after="0" w:line="360" w:lineRule="auto"/>
              <w:rPr>
                <w:rFonts w:ascii="Times New Roman" w:hAnsi="Times New Roman" w:cs="Times New Roman"/>
                <w:sz w:val="26"/>
                <w:szCs w:val="26"/>
              </w:rPr>
            </w:pPr>
            <w:bookmarkStart w:id="323" w:name="_Toc133524965"/>
            <w:r w:rsidRPr="00E54AAB">
              <w:rPr>
                <w:rStyle w:val="Bullets"/>
                <w:rFonts w:ascii="Times New Roman" w:hAnsi="Times New Roman" w:cs="Times New Roman"/>
                <w:sz w:val="26"/>
                <w:szCs w:val="26"/>
              </w:rPr>
              <w:t>1</w:t>
            </w:r>
            <w:bookmarkEnd w:id="323"/>
          </w:p>
        </w:tc>
        <w:tc>
          <w:tcPr>
            <w:tcW w:w="2650" w:type="dxa"/>
            <w:vAlign w:val="center"/>
          </w:tcPr>
          <w:p w14:paraId="4E7A004A" w14:textId="678EF0CE" w:rsidR="009E16E6" w:rsidRPr="00E54AAB" w:rsidRDefault="009E16E6" w:rsidP="00BC57A0">
            <w:pPr>
              <w:pStyle w:val="BodyText"/>
              <w:spacing w:after="0" w:line="360" w:lineRule="auto"/>
              <w:rPr>
                <w:rFonts w:ascii="Times New Roman" w:hAnsi="Times New Roman" w:cs="Times New Roman"/>
                <w:sz w:val="26"/>
                <w:szCs w:val="26"/>
              </w:rPr>
            </w:pPr>
            <w:bookmarkStart w:id="324" w:name="_Toc133524966"/>
            <w:r w:rsidRPr="00E54AAB">
              <w:rPr>
                <w:rStyle w:val="Bullets"/>
                <w:rFonts w:ascii="Times New Roman" w:hAnsi="Times New Roman" w:cs="Times New Roman"/>
                <w:sz w:val="26"/>
                <w:szCs w:val="26"/>
              </w:rPr>
              <w:t>Approved by Scrum Master</w:t>
            </w:r>
            <w:bookmarkEnd w:id="324"/>
          </w:p>
        </w:tc>
      </w:tr>
      <w:tr w:rsidR="009E16E6" w:rsidRPr="00E54AAB" w14:paraId="092280EE" w14:textId="77777777" w:rsidTr="00BF7CEC">
        <w:trPr>
          <w:jc w:val="center"/>
        </w:trPr>
        <w:tc>
          <w:tcPr>
            <w:tcW w:w="1755" w:type="dxa"/>
            <w:vAlign w:val="center"/>
          </w:tcPr>
          <w:p w14:paraId="33135A8C" w14:textId="77777777" w:rsidR="009E16E6" w:rsidRPr="00E54AAB" w:rsidRDefault="009E16E6" w:rsidP="00BC57A0">
            <w:pPr>
              <w:pStyle w:val="BodyText"/>
              <w:spacing w:after="0" w:line="360" w:lineRule="auto"/>
              <w:rPr>
                <w:rFonts w:ascii="Times New Roman" w:hAnsi="Times New Roman" w:cs="Times New Roman"/>
                <w:sz w:val="26"/>
                <w:szCs w:val="26"/>
              </w:rPr>
            </w:pPr>
          </w:p>
        </w:tc>
        <w:tc>
          <w:tcPr>
            <w:tcW w:w="2020" w:type="dxa"/>
            <w:vAlign w:val="center"/>
          </w:tcPr>
          <w:p w14:paraId="08858BCC" w14:textId="71B8F017" w:rsidR="009E16E6" w:rsidRPr="00E54AAB" w:rsidRDefault="009E16E6" w:rsidP="00BC57A0">
            <w:pPr>
              <w:pStyle w:val="BodyText"/>
              <w:spacing w:after="0" w:line="360" w:lineRule="auto"/>
              <w:rPr>
                <w:rFonts w:ascii="Times New Roman" w:hAnsi="Times New Roman" w:cs="Times New Roman"/>
                <w:sz w:val="26"/>
                <w:szCs w:val="26"/>
              </w:rPr>
            </w:pPr>
            <w:bookmarkStart w:id="325" w:name="_Toc133524967"/>
            <w:r w:rsidRPr="00E54AAB">
              <w:rPr>
                <w:rStyle w:val="Bullets"/>
                <w:rFonts w:ascii="Times New Roman" w:hAnsi="Times New Roman" w:cs="Times New Roman"/>
                <w:sz w:val="26"/>
                <w:szCs w:val="26"/>
              </w:rPr>
              <w:t>Updated System test plan review</w:t>
            </w:r>
            <w:bookmarkEnd w:id="325"/>
          </w:p>
        </w:tc>
        <w:tc>
          <w:tcPr>
            <w:tcW w:w="1400" w:type="dxa"/>
            <w:vAlign w:val="center"/>
          </w:tcPr>
          <w:p w14:paraId="0650C9E9" w14:textId="5EDF99B7" w:rsidR="009E16E6" w:rsidRPr="00E54AAB" w:rsidRDefault="009E16E6" w:rsidP="00BC57A0">
            <w:pPr>
              <w:pStyle w:val="BodyText"/>
              <w:spacing w:after="0" w:line="360" w:lineRule="auto"/>
              <w:rPr>
                <w:rFonts w:ascii="Times New Roman" w:hAnsi="Times New Roman" w:cs="Times New Roman"/>
                <w:sz w:val="26"/>
                <w:szCs w:val="26"/>
              </w:rPr>
            </w:pPr>
            <w:bookmarkStart w:id="326" w:name="_Toc133524968"/>
            <w:r w:rsidRPr="00E54AAB">
              <w:rPr>
                <w:rStyle w:val="Bullets"/>
                <w:rFonts w:ascii="Times New Roman" w:hAnsi="Times New Roman" w:cs="Times New Roman"/>
                <w:sz w:val="26"/>
                <w:szCs w:val="26"/>
              </w:rPr>
              <w:t>Internal(3)</w:t>
            </w:r>
            <w:bookmarkEnd w:id="326"/>
          </w:p>
        </w:tc>
        <w:tc>
          <w:tcPr>
            <w:tcW w:w="1530" w:type="dxa"/>
            <w:vAlign w:val="center"/>
          </w:tcPr>
          <w:p w14:paraId="645E96FB" w14:textId="4318E8F5" w:rsidR="009E16E6" w:rsidRPr="00E54AAB" w:rsidRDefault="009E16E6" w:rsidP="00BC57A0">
            <w:pPr>
              <w:pStyle w:val="BodyText"/>
              <w:spacing w:after="0" w:line="360" w:lineRule="auto"/>
              <w:rPr>
                <w:rFonts w:ascii="Times New Roman" w:hAnsi="Times New Roman" w:cs="Times New Roman"/>
                <w:sz w:val="26"/>
                <w:szCs w:val="26"/>
              </w:rPr>
            </w:pPr>
            <w:bookmarkStart w:id="327" w:name="_Toc133524969"/>
            <w:r w:rsidRPr="00E54AAB">
              <w:rPr>
                <w:rStyle w:val="Bullets"/>
                <w:rFonts w:ascii="Times New Roman" w:hAnsi="Times New Roman" w:cs="Times New Roman"/>
                <w:sz w:val="26"/>
                <w:szCs w:val="26"/>
              </w:rPr>
              <w:t>As Needed</w:t>
            </w:r>
            <w:bookmarkEnd w:id="327"/>
          </w:p>
        </w:tc>
        <w:tc>
          <w:tcPr>
            <w:tcW w:w="2650" w:type="dxa"/>
            <w:vAlign w:val="center"/>
          </w:tcPr>
          <w:p w14:paraId="1BD302E3" w14:textId="77777777" w:rsidR="009E16E6" w:rsidRPr="00E54AAB" w:rsidRDefault="009E16E6" w:rsidP="00BC57A0">
            <w:pPr>
              <w:pStyle w:val="BodyText"/>
              <w:spacing w:after="0" w:line="360" w:lineRule="auto"/>
              <w:rPr>
                <w:rFonts w:ascii="Times New Roman" w:hAnsi="Times New Roman" w:cs="Times New Roman"/>
                <w:sz w:val="26"/>
                <w:szCs w:val="26"/>
              </w:rPr>
            </w:pPr>
          </w:p>
        </w:tc>
      </w:tr>
      <w:tr w:rsidR="009E16E6" w:rsidRPr="00E54AAB" w14:paraId="34E95488" w14:textId="77777777" w:rsidTr="00BF7CEC">
        <w:trPr>
          <w:jc w:val="center"/>
        </w:trPr>
        <w:tc>
          <w:tcPr>
            <w:tcW w:w="1755" w:type="dxa"/>
            <w:vAlign w:val="center"/>
          </w:tcPr>
          <w:p w14:paraId="162920D6" w14:textId="77777777" w:rsidR="009E16E6" w:rsidRPr="00E54AAB" w:rsidRDefault="009E16E6" w:rsidP="00BC57A0">
            <w:pPr>
              <w:pStyle w:val="BodyText"/>
              <w:spacing w:after="0" w:line="360" w:lineRule="auto"/>
              <w:rPr>
                <w:rFonts w:ascii="Times New Roman" w:hAnsi="Times New Roman" w:cs="Times New Roman"/>
                <w:sz w:val="26"/>
                <w:szCs w:val="26"/>
              </w:rPr>
            </w:pPr>
          </w:p>
        </w:tc>
        <w:tc>
          <w:tcPr>
            <w:tcW w:w="2020" w:type="dxa"/>
            <w:vAlign w:val="center"/>
          </w:tcPr>
          <w:p w14:paraId="42DD5F26" w14:textId="2DADD2ED" w:rsidR="009E16E6" w:rsidRPr="00E54AAB" w:rsidRDefault="009E16E6" w:rsidP="00BC57A0">
            <w:pPr>
              <w:pStyle w:val="BodyText"/>
              <w:spacing w:after="0" w:line="360" w:lineRule="auto"/>
              <w:rPr>
                <w:rFonts w:ascii="Times New Roman" w:hAnsi="Times New Roman" w:cs="Times New Roman"/>
                <w:sz w:val="26"/>
                <w:szCs w:val="26"/>
              </w:rPr>
            </w:pPr>
            <w:bookmarkStart w:id="328" w:name="_Toc133524970"/>
            <w:r w:rsidRPr="00E54AAB">
              <w:rPr>
                <w:rStyle w:val="Bullets"/>
                <w:rFonts w:ascii="Times New Roman" w:hAnsi="Times New Roman" w:cs="Times New Roman"/>
                <w:sz w:val="26"/>
                <w:szCs w:val="26"/>
              </w:rPr>
              <w:t>Final Inspection of all deliverables</w:t>
            </w:r>
            <w:bookmarkEnd w:id="328"/>
          </w:p>
        </w:tc>
        <w:tc>
          <w:tcPr>
            <w:tcW w:w="1400" w:type="dxa"/>
            <w:vAlign w:val="center"/>
          </w:tcPr>
          <w:p w14:paraId="4198117E" w14:textId="0081925D" w:rsidR="009E16E6" w:rsidRPr="00E54AAB" w:rsidRDefault="009E16E6" w:rsidP="00BC57A0">
            <w:pPr>
              <w:pStyle w:val="BodyText"/>
              <w:spacing w:after="0" w:line="360" w:lineRule="auto"/>
              <w:rPr>
                <w:rFonts w:ascii="Times New Roman" w:hAnsi="Times New Roman" w:cs="Times New Roman"/>
                <w:sz w:val="26"/>
                <w:szCs w:val="26"/>
              </w:rPr>
            </w:pPr>
            <w:bookmarkStart w:id="329" w:name="_Toc133524971"/>
            <w:r w:rsidRPr="00E54AAB">
              <w:rPr>
                <w:rStyle w:val="Bullets"/>
                <w:rFonts w:ascii="Times New Roman" w:hAnsi="Times New Roman" w:cs="Times New Roman"/>
                <w:sz w:val="26"/>
                <w:szCs w:val="26"/>
              </w:rPr>
              <w:t>Internal(3)</w:t>
            </w:r>
            <w:bookmarkEnd w:id="329"/>
          </w:p>
        </w:tc>
        <w:tc>
          <w:tcPr>
            <w:tcW w:w="1530" w:type="dxa"/>
            <w:vAlign w:val="center"/>
          </w:tcPr>
          <w:p w14:paraId="01E3DCB4" w14:textId="05D8991C" w:rsidR="009E16E6" w:rsidRPr="00E54AAB" w:rsidRDefault="009E16E6" w:rsidP="00BC57A0">
            <w:pPr>
              <w:pStyle w:val="BodyText"/>
              <w:spacing w:after="0" w:line="360" w:lineRule="auto"/>
              <w:rPr>
                <w:rFonts w:ascii="Times New Roman" w:hAnsi="Times New Roman" w:cs="Times New Roman"/>
                <w:sz w:val="26"/>
                <w:szCs w:val="26"/>
              </w:rPr>
            </w:pPr>
            <w:bookmarkStart w:id="330" w:name="_Toc133524972"/>
            <w:r w:rsidRPr="00E54AAB">
              <w:rPr>
                <w:rStyle w:val="Bullets"/>
                <w:rFonts w:ascii="Times New Roman" w:hAnsi="Times New Roman" w:cs="Times New Roman"/>
                <w:sz w:val="26"/>
                <w:szCs w:val="26"/>
              </w:rPr>
              <w:t>1</w:t>
            </w:r>
            <w:bookmarkEnd w:id="330"/>
          </w:p>
        </w:tc>
        <w:tc>
          <w:tcPr>
            <w:tcW w:w="2650" w:type="dxa"/>
            <w:vAlign w:val="center"/>
          </w:tcPr>
          <w:p w14:paraId="1D969546" w14:textId="617677CD" w:rsidR="009E16E6" w:rsidRPr="00E54AAB" w:rsidRDefault="009E16E6" w:rsidP="00BC57A0">
            <w:pPr>
              <w:pStyle w:val="BodyText"/>
              <w:spacing w:after="0" w:line="360" w:lineRule="auto"/>
              <w:rPr>
                <w:rFonts w:ascii="Times New Roman" w:hAnsi="Times New Roman" w:cs="Times New Roman"/>
                <w:sz w:val="26"/>
                <w:szCs w:val="26"/>
              </w:rPr>
            </w:pPr>
            <w:bookmarkStart w:id="331" w:name="_Toc133524973"/>
            <w:r w:rsidRPr="00E54AAB">
              <w:rPr>
                <w:rStyle w:val="Bullets"/>
                <w:rFonts w:ascii="Times New Roman" w:hAnsi="Times New Roman" w:cs="Times New Roman"/>
                <w:sz w:val="26"/>
                <w:szCs w:val="26"/>
              </w:rPr>
              <w:t>Fatal = 0 Cosmetic &lt; 10</w:t>
            </w:r>
            <w:bookmarkEnd w:id="331"/>
          </w:p>
        </w:tc>
      </w:tr>
    </w:tbl>
    <w:p w14:paraId="2ACA42FA" w14:textId="77777777" w:rsidR="009E16E6" w:rsidRPr="00E54AAB" w:rsidRDefault="009E16E6" w:rsidP="00BC57A0">
      <w:pPr>
        <w:pStyle w:val="BodyText"/>
        <w:spacing w:after="0" w:line="360" w:lineRule="auto"/>
        <w:rPr>
          <w:rFonts w:ascii="Times New Roman" w:hAnsi="Times New Roman" w:cs="Times New Roman"/>
          <w:sz w:val="26"/>
          <w:szCs w:val="26"/>
        </w:rPr>
      </w:pPr>
    </w:p>
    <w:p w14:paraId="174083D6" w14:textId="08F40331" w:rsidR="009E16E6" w:rsidRPr="00E54AAB" w:rsidRDefault="00E54AAB" w:rsidP="00BC57A0">
      <w:pPr>
        <w:pStyle w:val="Heading2"/>
        <w:numPr>
          <w:ilvl w:val="0"/>
          <w:numId w:val="0"/>
        </w:numPr>
        <w:spacing w:line="360" w:lineRule="auto"/>
        <w:ind w:left="720" w:hanging="720"/>
      </w:pPr>
      <w:bookmarkStart w:id="332" w:name="_Toc166244067"/>
      <w:bookmarkStart w:id="333" w:name="_Toc166246549"/>
      <w:bookmarkStart w:id="334" w:name="_Toc166247155"/>
      <w:bookmarkStart w:id="335" w:name="_Toc166247231"/>
      <w:bookmarkStart w:id="336" w:name="_Toc166410480"/>
      <w:r>
        <w:t xml:space="preserve">Bảng 6.6 </w:t>
      </w:r>
      <w:r w:rsidR="009E16E6" w:rsidRPr="00E54AAB">
        <w:t>Khắc phục sự cố</w:t>
      </w:r>
      <w:bookmarkEnd w:id="332"/>
      <w:bookmarkEnd w:id="333"/>
      <w:bookmarkEnd w:id="334"/>
      <w:bookmarkEnd w:id="335"/>
      <w:bookmarkEnd w:id="336"/>
    </w:p>
    <w:tbl>
      <w:tblPr>
        <w:tblStyle w:val="TableGrid"/>
        <w:tblW w:w="0" w:type="auto"/>
        <w:jc w:val="center"/>
        <w:tblLook w:val="04A0" w:firstRow="1" w:lastRow="0" w:firstColumn="1" w:lastColumn="0" w:noHBand="0" w:noVBand="1"/>
      </w:tblPr>
      <w:tblGrid>
        <w:gridCol w:w="1165"/>
        <w:gridCol w:w="3223"/>
        <w:gridCol w:w="2194"/>
        <w:gridCol w:w="2195"/>
      </w:tblGrid>
      <w:tr w:rsidR="009E16E6" w:rsidRPr="00E54AAB" w14:paraId="78699AAE" w14:textId="77777777" w:rsidTr="00BF7CEC">
        <w:trPr>
          <w:jc w:val="center"/>
        </w:trPr>
        <w:tc>
          <w:tcPr>
            <w:tcW w:w="1165" w:type="dxa"/>
            <w:shd w:val="clear" w:color="auto" w:fill="F4B083" w:themeFill="accent2" w:themeFillTint="99"/>
          </w:tcPr>
          <w:p w14:paraId="37000B87" w14:textId="3903A329" w:rsidR="009E16E6" w:rsidRPr="00E54AAB" w:rsidRDefault="009E16E6" w:rsidP="00BC57A0">
            <w:pPr>
              <w:pStyle w:val="BodyText"/>
              <w:spacing w:after="0" w:line="360" w:lineRule="auto"/>
              <w:rPr>
                <w:rFonts w:ascii="Times New Roman" w:hAnsi="Times New Roman" w:cs="Times New Roman"/>
                <w:sz w:val="26"/>
                <w:szCs w:val="26"/>
              </w:rPr>
            </w:pPr>
            <w:r w:rsidRPr="00E54AAB">
              <w:rPr>
                <w:rFonts w:ascii="Times New Roman" w:hAnsi="Times New Roman" w:cs="Times New Roman"/>
                <w:b/>
                <w:sz w:val="26"/>
                <w:szCs w:val="26"/>
              </w:rPr>
              <w:t>STT</w:t>
            </w:r>
          </w:p>
        </w:tc>
        <w:tc>
          <w:tcPr>
            <w:tcW w:w="3223" w:type="dxa"/>
            <w:shd w:val="clear" w:color="auto" w:fill="F4B083" w:themeFill="accent2" w:themeFillTint="99"/>
          </w:tcPr>
          <w:p w14:paraId="17C6FAA2" w14:textId="7CA54333" w:rsidR="009E16E6" w:rsidRPr="00E54AAB" w:rsidRDefault="009E16E6" w:rsidP="00BC57A0">
            <w:pPr>
              <w:pStyle w:val="BodyText"/>
              <w:spacing w:after="0" w:line="360" w:lineRule="auto"/>
              <w:rPr>
                <w:rFonts w:ascii="Times New Roman" w:hAnsi="Times New Roman" w:cs="Times New Roman"/>
                <w:sz w:val="26"/>
                <w:szCs w:val="26"/>
              </w:rPr>
            </w:pPr>
            <w:bookmarkStart w:id="337" w:name="_Toc133524977"/>
            <w:r w:rsidRPr="00E54AAB">
              <w:rPr>
                <w:rFonts w:ascii="Times New Roman" w:hAnsi="Times New Roman" w:cs="Times New Roman"/>
                <w:b/>
                <w:sz w:val="26"/>
                <w:szCs w:val="26"/>
              </w:rPr>
              <w:t>Hoạt động</w:t>
            </w:r>
            <w:bookmarkEnd w:id="337"/>
          </w:p>
        </w:tc>
        <w:tc>
          <w:tcPr>
            <w:tcW w:w="2194" w:type="dxa"/>
            <w:shd w:val="clear" w:color="auto" w:fill="F4B083" w:themeFill="accent2" w:themeFillTint="99"/>
          </w:tcPr>
          <w:p w14:paraId="4789E25B" w14:textId="6B0FFAD4" w:rsidR="009E16E6" w:rsidRPr="00E54AAB" w:rsidRDefault="009E16E6" w:rsidP="00BC57A0">
            <w:pPr>
              <w:pStyle w:val="BodyText"/>
              <w:spacing w:after="0" w:line="360" w:lineRule="auto"/>
              <w:rPr>
                <w:rFonts w:ascii="Times New Roman" w:hAnsi="Times New Roman" w:cs="Times New Roman"/>
                <w:sz w:val="26"/>
                <w:szCs w:val="26"/>
              </w:rPr>
            </w:pPr>
            <w:bookmarkStart w:id="338" w:name="_Toc133524978"/>
            <w:r w:rsidRPr="00E54AAB">
              <w:rPr>
                <w:rFonts w:ascii="Times New Roman" w:hAnsi="Times New Roman" w:cs="Times New Roman"/>
                <w:b/>
                <w:sz w:val="26"/>
                <w:szCs w:val="26"/>
              </w:rPr>
              <w:t>Tuần suất</w:t>
            </w:r>
            <w:bookmarkEnd w:id="338"/>
          </w:p>
        </w:tc>
        <w:tc>
          <w:tcPr>
            <w:tcW w:w="2195" w:type="dxa"/>
            <w:shd w:val="clear" w:color="auto" w:fill="F4B083" w:themeFill="accent2" w:themeFillTint="99"/>
          </w:tcPr>
          <w:p w14:paraId="0FBD9E2B" w14:textId="5F16883B" w:rsidR="009E16E6" w:rsidRPr="00E54AAB" w:rsidRDefault="009E16E6" w:rsidP="00BC57A0">
            <w:pPr>
              <w:pStyle w:val="BodyText"/>
              <w:spacing w:after="0" w:line="360" w:lineRule="auto"/>
              <w:rPr>
                <w:rFonts w:ascii="Times New Roman" w:hAnsi="Times New Roman" w:cs="Times New Roman"/>
                <w:sz w:val="26"/>
                <w:szCs w:val="26"/>
              </w:rPr>
            </w:pPr>
            <w:bookmarkStart w:id="339" w:name="_Toc133524979"/>
            <w:r w:rsidRPr="00E54AAB">
              <w:rPr>
                <w:rFonts w:ascii="Times New Roman" w:hAnsi="Times New Roman" w:cs="Times New Roman"/>
                <w:b/>
                <w:sz w:val="26"/>
                <w:szCs w:val="26"/>
              </w:rPr>
              <w:t>Template No</w:t>
            </w:r>
            <w:bookmarkEnd w:id="339"/>
          </w:p>
        </w:tc>
      </w:tr>
      <w:tr w:rsidR="009E16E6" w:rsidRPr="00E54AAB" w14:paraId="16E51419" w14:textId="77777777" w:rsidTr="00BF7CEC">
        <w:trPr>
          <w:jc w:val="center"/>
        </w:trPr>
        <w:tc>
          <w:tcPr>
            <w:tcW w:w="1165" w:type="dxa"/>
            <w:vAlign w:val="center"/>
          </w:tcPr>
          <w:p w14:paraId="065FF4DC" w14:textId="6820BA3D" w:rsidR="009E16E6" w:rsidRPr="00E54AAB" w:rsidRDefault="009E16E6" w:rsidP="00BC57A0">
            <w:pPr>
              <w:pStyle w:val="BodyText"/>
              <w:spacing w:after="0" w:line="360" w:lineRule="auto"/>
              <w:rPr>
                <w:rFonts w:ascii="Times New Roman" w:hAnsi="Times New Roman" w:cs="Times New Roman"/>
                <w:sz w:val="26"/>
                <w:szCs w:val="26"/>
              </w:rPr>
            </w:pPr>
            <w:bookmarkStart w:id="340" w:name="_Toc133524980"/>
            <w:r w:rsidRPr="00E54AAB">
              <w:rPr>
                <w:rFonts w:ascii="Times New Roman" w:hAnsi="Times New Roman" w:cs="Times New Roman"/>
                <w:sz w:val="26"/>
                <w:szCs w:val="26"/>
              </w:rPr>
              <w:t>1</w:t>
            </w:r>
            <w:bookmarkEnd w:id="340"/>
          </w:p>
        </w:tc>
        <w:tc>
          <w:tcPr>
            <w:tcW w:w="3223" w:type="dxa"/>
            <w:vAlign w:val="center"/>
          </w:tcPr>
          <w:p w14:paraId="2A4141EA" w14:textId="4B41328C" w:rsidR="009E16E6" w:rsidRPr="00E54AAB" w:rsidRDefault="009E16E6" w:rsidP="00BC57A0">
            <w:pPr>
              <w:pStyle w:val="BodyText"/>
              <w:spacing w:after="0" w:line="360" w:lineRule="auto"/>
              <w:rPr>
                <w:rFonts w:ascii="Times New Roman" w:hAnsi="Times New Roman" w:cs="Times New Roman"/>
                <w:sz w:val="26"/>
                <w:szCs w:val="26"/>
              </w:rPr>
            </w:pPr>
            <w:bookmarkStart w:id="341" w:name="_Toc133524981"/>
            <w:r w:rsidRPr="00E54AAB">
              <w:rPr>
                <w:rFonts w:ascii="Times New Roman" w:hAnsi="Times New Roman" w:cs="Times New Roman"/>
                <w:sz w:val="26"/>
                <w:szCs w:val="26"/>
              </w:rPr>
              <w:t>Sprint Review &amp; Defect logging</w:t>
            </w:r>
            <w:bookmarkEnd w:id="341"/>
          </w:p>
        </w:tc>
        <w:tc>
          <w:tcPr>
            <w:tcW w:w="2194" w:type="dxa"/>
            <w:vAlign w:val="center"/>
          </w:tcPr>
          <w:p w14:paraId="248A6502" w14:textId="1F3CFD47" w:rsidR="009E16E6" w:rsidRPr="00E54AAB" w:rsidRDefault="009E16E6" w:rsidP="00BC57A0">
            <w:pPr>
              <w:pStyle w:val="BodyText"/>
              <w:spacing w:after="0" w:line="360" w:lineRule="auto"/>
              <w:rPr>
                <w:rFonts w:ascii="Times New Roman" w:hAnsi="Times New Roman" w:cs="Times New Roman"/>
                <w:sz w:val="26"/>
                <w:szCs w:val="26"/>
              </w:rPr>
            </w:pPr>
            <w:bookmarkStart w:id="342" w:name="_Toc133524982"/>
            <w:r w:rsidRPr="00E54AAB">
              <w:rPr>
                <w:rFonts w:ascii="Times New Roman" w:hAnsi="Times New Roman" w:cs="Times New Roman"/>
                <w:sz w:val="26"/>
                <w:szCs w:val="26"/>
              </w:rPr>
              <w:t>End of Sprint</w:t>
            </w:r>
            <w:bookmarkEnd w:id="342"/>
          </w:p>
        </w:tc>
        <w:tc>
          <w:tcPr>
            <w:tcW w:w="2195" w:type="dxa"/>
            <w:vAlign w:val="center"/>
          </w:tcPr>
          <w:p w14:paraId="6C51BDA3" w14:textId="01CD4D29" w:rsidR="009E16E6" w:rsidRPr="00E54AAB" w:rsidRDefault="009E16E6" w:rsidP="00BC57A0">
            <w:pPr>
              <w:pStyle w:val="BodyText"/>
              <w:spacing w:after="0" w:line="360" w:lineRule="auto"/>
              <w:rPr>
                <w:rFonts w:ascii="Times New Roman" w:hAnsi="Times New Roman" w:cs="Times New Roman"/>
                <w:sz w:val="26"/>
                <w:szCs w:val="26"/>
              </w:rPr>
            </w:pPr>
            <w:bookmarkStart w:id="343" w:name="_Toc133524983"/>
            <w:r w:rsidRPr="00E54AAB">
              <w:rPr>
                <w:rFonts w:ascii="Times New Roman" w:hAnsi="Times New Roman" w:cs="Times New Roman"/>
                <w:sz w:val="26"/>
                <w:szCs w:val="26"/>
              </w:rPr>
              <w:t>Review Report</w:t>
            </w:r>
            <w:bookmarkEnd w:id="343"/>
          </w:p>
        </w:tc>
      </w:tr>
      <w:tr w:rsidR="009E16E6" w:rsidRPr="00E54AAB" w14:paraId="4BCD03BF" w14:textId="77777777" w:rsidTr="00BF7CEC">
        <w:trPr>
          <w:jc w:val="center"/>
        </w:trPr>
        <w:tc>
          <w:tcPr>
            <w:tcW w:w="1165" w:type="dxa"/>
            <w:vAlign w:val="center"/>
          </w:tcPr>
          <w:p w14:paraId="6D40BC8D" w14:textId="6BC4742B" w:rsidR="009E16E6" w:rsidRPr="00E54AAB" w:rsidRDefault="009E16E6" w:rsidP="00BC57A0">
            <w:pPr>
              <w:pStyle w:val="BodyText"/>
              <w:spacing w:after="0" w:line="360" w:lineRule="auto"/>
              <w:rPr>
                <w:rFonts w:ascii="Times New Roman" w:hAnsi="Times New Roman" w:cs="Times New Roman"/>
                <w:sz w:val="26"/>
                <w:szCs w:val="26"/>
              </w:rPr>
            </w:pPr>
            <w:bookmarkStart w:id="344" w:name="_Toc133524984"/>
            <w:r w:rsidRPr="00E54AAB">
              <w:rPr>
                <w:rFonts w:ascii="Times New Roman" w:hAnsi="Times New Roman" w:cs="Times New Roman"/>
                <w:sz w:val="26"/>
                <w:szCs w:val="26"/>
              </w:rPr>
              <w:t>2</w:t>
            </w:r>
            <w:bookmarkEnd w:id="344"/>
          </w:p>
        </w:tc>
        <w:tc>
          <w:tcPr>
            <w:tcW w:w="3223" w:type="dxa"/>
            <w:vAlign w:val="center"/>
          </w:tcPr>
          <w:p w14:paraId="678E5346" w14:textId="2C39193F" w:rsidR="009E16E6" w:rsidRPr="00E54AAB" w:rsidRDefault="009E16E6" w:rsidP="00BC57A0">
            <w:pPr>
              <w:pStyle w:val="BodyText"/>
              <w:spacing w:after="0" w:line="360" w:lineRule="auto"/>
              <w:rPr>
                <w:rFonts w:ascii="Times New Roman" w:hAnsi="Times New Roman" w:cs="Times New Roman"/>
                <w:sz w:val="26"/>
                <w:szCs w:val="26"/>
              </w:rPr>
            </w:pPr>
            <w:bookmarkStart w:id="345" w:name="_Toc133524985"/>
            <w:r w:rsidRPr="00E54AAB">
              <w:rPr>
                <w:rFonts w:ascii="Times New Roman" w:hAnsi="Times New Roman" w:cs="Times New Roman"/>
                <w:sz w:val="26"/>
                <w:szCs w:val="26"/>
              </w:rPr>
              <w:t>Sprint Retrospective &amp; Reflection</w:t>
            </w:r>
            <w:bookmarkEnd w:id="345"/>
          </w:p>
        </w:tc>
        <w:tc>
          <w:tcPr>
            <w:tcW w:w="2194" w:type="dxa"/>
            <w:vAlign w:val="center"/>
          </w:tcPr>
          <w:p w14:paraId="5A1D8D8E" w14:textId="258A5ED4" w:rsidR="009E16E6" w:rsidRPr="00E54AAB" w:rsidRDefault="009E16E6" w:rsidP="00BC57A0">
            <w:pPr>
              <w:pStyle w:val="BodyText"/>
              <w:spacing w:after="0" w:line="360" w:lineRule="auto"/>
              <w:rPr>
                <w:rFonts w:ascii="Times New Roman" w:hAnsi="Times New Roman" w:cs="Times New Roman"/>
                <w:sz w:val="26"/>
                <w:szCs w:val="26"/>
              </w:rPr>
            </w:pPr>
            <w:bookmarkStart w:id="346" w:name="_Toc133524986"/>
            <w:r w:rsidRPr="00E54AAB">
              <w:rPr>
                <w:rFonts w:ascii="Times New Roman" w:hAnsi="Times New Roman" w:cs="Times New Roman"/>
                <w:sz w:val="26"/>
                <w:szCs w:val="26"/>
              </w:rPr>
              <w:t>End of Sprint</w:t>
            </w:r>
            <w:bookmarkEnd w:id="346"/>
          </w:p>
        </w:tc>
        <w:tc>
          <w:tcPr>
            <w:tcW w:w="2195" w:type="dxa"/>
            <w:vAlign w:val="center"/>
          </w:tcPr>
          <w:p w14:paraId="3ACC545B" w14:textId="4864B5CB" w:rsidR="009E16E6" w:rsidRPr="00E54AAB" w:rsidRDefault="009E16E6" w:rsidP="00BC57A0">
            <w:pPr>
              <w:pStyle w:val="BodyText"/>
              <w:spacing w:after="0" w:line="360" w:lineRule="auto"/>
              <w:rPr>
                <w:rFonts w:ascii="Times New Roman" w:hAnsi="Times New Roman" w:cs="Times New Roman"/>
                <w:sz w:val="26"/>
                <w:szCs w:val="26"/>
              </w:rPr>
            </w:pPr>
            <w:bookmarkStart w:id="347" w:name="_Toc133524987"/>
            <w:r w:rsidRPr="00E54AAB">
              <w:rPr>
                <w:rFonts w:ascii="Times New Roman" w:hAnsi="Times New Roman" w:cs="Times New Roman"/>
                <w:sz w:val="26"/>
                <w:szCs w:val="26"/>
              </w:rPr>
              <w:t>Retrospective Report</w:t>
            </w:r>
            <w:bookmarkEnd w:id="347"/>
          </w:p>
        </w:tc>
      </w:tr>
      <w:tr w:rsidR="009E16E6" w:rsidRPr="00E54AAB" w14:paraId="5850A074" w14:textId="77777777" w:rsidTr="00BF7CEC">
        <w:trPr>
          <w:jc w:val="center"/>
        </w:trPr>
        <w:tc>
          <w:tcPr>
            <w:tcW w:w="1165" w:type="dxa"/>
            <w:vAlign w:val="center"/>
          </w:tcPr>
          <w:p w14:paraId="13158451" w14:textId="5F4D2D0B" w:rsidR="009E16E6" w:rsidRPr="00E54AAB" w:rsidRDefault="009E16E6" w:rsidP="00BC57A0">
            <w:pPr>
              <w:pStyle w:val="BodyText"/>
              <w:spacing w:after="0" w:line="360" w:lineRule="auto"/>
              <w:rPr>
                <w:rFonts w:ascii="Times New Roman" w:hAnsi="Times New Roman" w:cs="Times New Roman"/>
                <w:sz w:val="26"/>
                <w:szCs w:val="26"/>
              </w:rPr>
            </w:pPr>
            <w:bookmarkStart w:id="348" w:name="_Toc133524988"/>
            <w:r w:rsidRPr="00E54AAB">
              <w:rPr>
                <w:rFonts w:ascii="Times New Roman" w:hAnsi="Times New Roman" w:cs="Times New Roman"/>
                <w:sz w:val="26"/>
                <w:szCs w:val="26"/>
              </w:rPr>
              <w:t>3</w:t>
            </w:r>
            <w:bookmarkEnd w:id="348"/>
          </w:p>
        </w:tc>
        <w:tc>
          <w:tcPr>
            <w:tcW w:w="3223" w:type="dxa"/>
            <w:vAlign w:val="center"/>
          </w:tcPr>
          <w:p w14:paraId="3B81C74E" w14:textId="2364A7CD" w:rsidR="009E16E6" w:rsidRPr="00E54AAB" w:rsidRDefault="009E16E6" w:rsidP="00BC57A0">
            <w:pPr>
              <w:pStyle w:val="BodyText"/>
              <w:spacing w:after="0" w:line="360" w:lineRule="auto"/>
              <w:rPr>
                <w:rFonts w:ascii="Times New Roman" w:hAnsi="Times New Roman" w:cs="Times New Roman"/>
                <w:sz w:val="26"/>
                <w:szCs w:val="26"/>
              </w:rPr>
            </w:pPr>
            <w:bookmarkStart w:id="349" w:name="_Toc133524989"/>
            <w:r w:rsidRPr="00E54AAB">
              <w:rPr>
                <w:rFonts w:ascii="Times New Roman" w:hAnsi="Times New Roman" w:cs="Times New Roman"/>
                <w:sz w:val="26"/>
                <w:szCs w:val="26"/>
              </w:rPr>
              <w:t>Issues reporting</w:t>
            </w:r>
            <w:bookmarkEnd w:id="349"/>
          </w:p>
        </w:tc>
        <w:tc>
          <w:tcPr>
            <w:tcW w:w="2194" w:type="dxa"/>
            <w:vAlign w:val="center"/>
          </w:tcPr>
          <w:p w14:paraId="7CC7D7CB" w14:textId="6786331F" w:rsidR="009E16E6" w:rsidRPr="00E54AAB" w:rsidRDefault="009E16E6" w:rsidP="00BC57A0">
            <w:pPr>
              <w:pStyle w:val="BodyText"/>
              <w:spacing w:after="0" w:line="360" w:lineRule="auto"/>
              <w:rPr>
                <w:rFonts w:ascii="Times New Roman" w:hAnsi="Times New Roman" w:cs="Times New Roman"/>
                <w:sz w:val="26"/>
                <w:szCs w:val="26"/>
              </w:rPr>
            </w:pPr>
            <w:bookmarkStart w:id="350" w:name="_Toc133524990"/>
            <w:r w:rsidRPr="00E54AAB">
              <w:rPr>
                <w:rFonts w:ascii="Times New Roman" w:hAnsi="Times New Roman" w:cs="Times New Roman"/>
                <w:sz w:val="26"/>
                <w:szCs w:val="26"/>
              </w:rPr>
              <w:t>On demand</w:t>
            </w:r>
            <w:bookmarkEnd w:id="350"/>
          </w:p>
        </w:tc>
        <w:tc>
          <w:tcPr>
            <w:tcW w:w="2195" w:type="dxa"/>
            <w:vAlign w:val="center"/>
          </w:tcPr>
          <w:p w14:paraId="19AE8C7F" w14:textId="22640953" w:rsidR="009E16E6" w:rsidRPr="00E54AAB" w:rsidRDefault="009E16E6" w:rsidP="00BC57A0">
            <w:pPr>
              <w:pStyle w:val="BodyText"/>
              <w:spacing w:after="0" w:line="360" w:lineRule="auto"/>
              <w:rPr>
                <w:rFonts w:ascii="Times New Roman" w:hAnsi="Times New Roman" w:cs="Times New Roman"/>
                <w:sz w:val="26"/>
                <w:szCs w:val="26"/>
              </w:rPr>
            </w:pPr>
            <w:bookmarkStart w:id="351" w:name="_Toc133524991"/>
            <w:r w:rsidRPr="00E54AAB">
              <w:rPr>
                <w:rFonts w:ascii="Times New Roman" w:hAnsi="Times New Roman" w:cs="Times New Roman"/>
                <w:sz w:val="26"/>
                <w:szCs w:val="26"/>
              </w:rPr>
              <w:t>Google Issues (Google Code)</w:t>
            </w:r>
            <w:bookmarkEnd w:id="351"/>
          </w:p>
        </w:tc>
      </w:tr>
    </w:tbl>
    <w:p w14:paraId="341623BA" w14:textId="77777777" w:rsidR="009E16E6" w:rsidRPr="002B1086" w:rsidRDefault="009E16E6" w:rsidP="00BC57A0">
      <w:pPr>
        <w:pStyle w:val="BodyText"/>
        <w:spacing w:after="0" w:line="360" w:lineRule="auto"/>
        <w:rPr>
          <w:rFonts w:ascii="Times New Roman" w:hAnsi="Times New Roman" w:cs="Times New Roman"/>
          <w:sz w:val="28"/>
          <w:szCs w:val="28"/>
        </w:rPr>
      </w:pPr>
    </w:p>
    <w:p w14:paraId="47B37BD2" w14:textId="522C7995" w:rsidR="00DE082F" w:rsidRPr="002B1086" w:rsidRDefault="00A41C7E" w:rsidP="00765EC9">
      <w:pPr>
        <w:pStyle w:val="Heading1"/>
        <w:numPr>
          <w:ilvl w:val="0"/>
          <w:numId w:val="14"/>
        </w:numPr>
        <w:spacing w:before="0"/>
        <w:rPr>
          <w:sz w:val="28"/>
          <w:szCs w:val="28"/>
        </w:rPr>
      </w:pPr>
      <w:bookmarkStart w:id="352" w:name="_Toc166244068"/>
      <w:bookmarkStart w:id="353" w:name="_Toc166246550"/>
      <w:bookmarkStart w:id="354" w:name="_Toc166247156"/>
      <w:bookmarkStart w:id="355" w:name="_Toc166247232"/>
      <w:bookmarkStart w:id="356" w:name="_Toc166410481"/>
      <w:bookmarkStart w:id="357" w:name="_Toc165585722"/>
      <w:bookmarkEnd w:id="235"/>
      <w:bookmarkEnd w:id="236"/>
      <w:bookmarkEnd w:id="237"/>
      <w:bookmarkEnd w:id="238"/>
      <w:bookmarkEnd w:id="239"/>
      <w:r w:rsidRPr="002B1086">
        <w:rPr>
          <w:sz w:val="28"/>
          <w:szCs w:val="28"/>
        </w:rPr>
        <w:t>QUẢN LÍ CẤU HÌNH</w:t>
      </w:r>
      <w:bookmarkEnd w:id="352"/>
      <w:bookmarkEnd w:id="353"/>
      <w:bookmarkEnd w:id="354"/>
      <w:bookmarkEnd w:id="355"/>
      <w:bookmarkEnd w:id="356"/>
    </w:p>
    <w:p w14:paraId="03717F5D" w14:textId="257BD41F" w:rsidR="00DE082F" w:rsidRPr="005140B1" w:rsidRDefault="00EF0EA2" w:rsidP="00765EC9">
      <w:pPr>
        <w:pStyle w:val="Heading2"/>
        <w:numPr>
          <w:ilvl w:val="1"/>
          <w:numId w:val="15"/>
        </w:numPr>
        <w:spacing w:line="360" w:lineRule="auto"/>
      </w:pPr>
      <w:bookmarkStart w:id="358" w:name="_Toc166244069"/>
      <w:bookmarkStart w:id="359" w:name="_Toc166246551"/>
      <w:bookmarkStart w:id="360" w:name="_Toc166247157"/>
      <w:bookmarkStart w:id="361" w:name="_Toc166247233"/>
      <w:bookmarkStart w:id="362" w:name="_Toc166410482"/>
      <w:r w:rsidRPr="002B1086">
        <w:t>Bảng quản lí cấu hình</w:t>
      </w:r>
      <w:bookmarkEnd w:id="357"/>
      <w:bookmarkEnd w:id="358"/>
      <w:bookmarkEnd w:id="359"/>
      <w:bookmarkEnd w:id="360"/>
      <w:bookmarkEnd w:id="361"/>
      <w:bookmarkEnd w:id="362"/>
    </w:p>
    <w:tbl>
      <w:tblPr>
        <w:tblStyle w:val="TableGrid"/>
        <w:tblW w:w="0" w:type="auto"/>
        <w:jc w:val="center"/>
        <w:tblLook w:val="04A0" w:firstRow="1" w:lastRow="0" w:firstColumn="1" w:lastColumn="0" w:noHBand="0" w:noVBand="1"/>
      </w:tblPr>
      <w:tblGrid>
        <w:gridCol w:w="995"/>
        <w:gridCol w:w="4144"/>
        <w:gridCol w:w="4488"/>
      </w:tblGrid>
      <w:tr w:rsidR="00A41C7E" w:rsidRPr="002A4CEE" w14:paraId="4FE38F2B"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C300F37" w14:textId="0503DD79" w:rsidR="00A41C7E" w:rsidRPr="002A4CEE" w:rsidRDefault="00A41C7E" w:rsidP="00BC57A0">
            <w:pPr>
              <w:pStyle w:val="Caption"/>
              <w:spacing w:before="0" w:after="0" w:line="360" w:lineRule="auto"/>
              <w:jc w:val="center"/>
              <w:rPr>
                <w:rFonts w:ascii="Times New Roman" w:hAnsi="Times New Roman" w:cs="Times New Roman"/>
                <w:b/>
                <w:i w:val="0"/>
                <w:sz w:val="26"/>
                <w:szCs w:val="26"/>
              </w:rPr>
            </w:pPr>
            <w:bookmarkStart w:id="363" w:name="_Toc133524995"/>
            <w:r w:rsidRPr="002A4CEE">
              <w:rPr>
                <w:rFonts w:ascii="Times New Roman" w:hAnsi="Times New Roman" w:cs="Times New Roman"/>
                <w:b/>
                <w:i w:val="0"/>
                <w:sz w:val="26"/>
                <w:szCs w:val="26"/>
              </w:rPr>
              <w:t>Mục</w:t>
            </w:r>
            <w:bookmarkEnd w:id="363"/>
          </w:p>
        </w:tc>
        <w:tc>
          <w:tcPr>
            <w:tcW w:w="4144"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AC49CF5" w14:textId="77777777" w:rsidR="00A41C7E" w:rsidRPr="002A4CEE" w:rsidRDefault="00A41C7E" w:rsidP="00BC57A0">
            <w:pPr>
              <w:pStyle w:val="Caption"/>
              <w:spacing w:before="0" w:after="0" w:line="360" w:lineRule="auto"/>
              <w:jc w:val="center"/>
              <w:rPr>
                <w:rFonts w:ascii="Times New Roman" w:hAnsi="Times New Roman" w:cs="Times New Roman"/>
                <w:b/>
                <w:i w:val="0"/>
                <w:sz w:val="26"/>
                <w:szCs w:val="26"/>
              </w:rPr>
            </w:pPr>
            <w:bookmarkStart w:id="364" w:name="_Toc133524996"/>
            <w:r w:rsidRPr="002A4CEE">
              <w:rPr>
                <w:rFonts w:ascii="Times New Roman" w:hAnsi="Times New Roman" w:cs="Times New Roman"/>
                <w:b/>
                <w:i w:val="0"/>
                <w:sz w:val="26"/>
                <w:szCs w:val="26"/>
              </w:rPr>
              <w:t>Tên danh mục</w:t>
            </w:r>
            <w:bookmarkEnd w:id="364"/>
          </w:p>
        </w:tc>
        <w:tc>
          <w:tcPr>
            <w:tcW w:w="448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C60CBD" w14:textId="77777777" w:rsidR="00A41C7E" w:rsidRPr="002A4CEE" w:rsidRDefault="00A41C7E" w:rsidP="00BC57A0">
            <w:pPr>
              <w:pStyle w:val="Caption"/>
              <w:spacing w:before="0" w:after="0" w:line="360" w:lineRule="auto"/>
              <w:jc w:val="center"/>
              <w:rPr>
                <w:rFonts w:ascii="Times New Roman" w:hAnsi="Times New Roman" w:cs="Times New Roman"/>
                <w:b/>
                <w:i w:val="0"/>
                <w:sz w:val="26"/>
                <w:szCs w:val="26"/>
              </w:rPr>
            </w:pPr>
            <w:bookmarkStart w:id="365" w:name="_Toc133524997"/>
            <w:r w:rsidRPr="002A4CEE">
              <w:rPr>
                <w:rFonts w:ascii="Times New Roman" w:hAnsi="Times New Roman" w:cs="Times New Roman"/>
                <w:b/>
                <w:i w:val="0"/>
                <w:sz w:val="26"/>
                <w:szCs w:val="26"/>
              </w:rPr>
              <w:t>Gh</w:t>
            </w:r>
            <w:r w:rsidRPr="002A4CEE">
              <w:rPr>
                <w:rFonts w:ascii="Times New Roman" w:hAnsi="Times New Roman" w:cs="Times New Roman"/>
                <w:b/>
                <w:i w:val="0"/>
                <w:sz w:val="26"/>
                <w:szCs w:val="26"/>
                <w:lang w:val="vi-VN"/>
              </w:rPr>
              <w:t>i</w:t>
            </w:r>
            <w:r w:rsidRPr="002A4CEE">
              <w:rPr>
                <w:rFonts w:ascii="Times New Roman" w:hAnsi="Times New Roman" w:cs="Times New Roman"/>
                <w:b/>
                <w:i w:val="0"/>
                <w:sz w:val="26"/>
                <w:szCs w:val="26"/>
              </w:rPr>
              <w:t xml:space="preserve"> chú</w:t>
            </w:r>
            <w:bookmarkEnd w:id="365"/>
          </w:p>
        </w:tc>
      </w:tr>
      <w:tr w:rsidR="00A41C7E" w:rsidRPr="008F37A0" w14:paraId="02ED1F0B"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67F83CA9"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rPr>
            </w:pPr>
            <w:bookmarkStart w:id="366" w:name="_Toc133524998"/>
            <w:r w:rsidRPr="002A4CEE">
              <w:rPr>
                <w:rFonts w:ascii="Times New Roman" w:hAnsi="Times New Roman" w:cs="Times New Roman"/>
                <w:i w:val="0"/>
                <w:sz w:val="26"/>
                <w:szCs w:val="26"/>
              </w:rPr>
              <w:t>1</w:t>
            </w:r>
            <w:bookmarkEnd w:id="366"/>
          </w:p>
        </w:tc>
        <w:tc>
          <w:tcPr>
            <w:tcW w:w="4144" w:type="dxa"/>
            <w:tcBorders>
              <w:top w:val="single" w:sz="4" w:space="0" w:color="auto"/>
              <w:left w:val="single" w:sz="4" w:space="0" w:color="auto"/>
              <w:bottom w:val="single" w:sz="4" w:space="0" w:color="auto"/>
              <w:right w:val="single" w:sz="4" w:space="0" w:color="auto"/>
            </w:tcBorders>
          </w:tcPr>
          <w:p w14:paraId="393C09A5"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67" w:name="_Toc133524999"/>
            <w:r w:rsidRPr="002A4CEE">
              <w:rPr>
                <w:rFonts w:ascii="Times New Roman" w:hAnsi="Times New Roman" w:cs="Times New Roman"/>
                <w:i w:val="0"/>
                <w:sz w:val="26"/>
                <w:szCs w:val="26"/>
                <w:lang w:val="vi-VN"/>
              </w:rPr>
              <w:t>Prod</w:t>
            </w:r>
            <w:r w:rsidRPr="002A4CEE">
              <w:rPr>
                <w:rFonts w:ascii="Times New Roman" w:hAnsi="Times New Roman" w:cs="Times New Roman"/>
                <w:i w:val="0"/>
                <w:sz w:val="26"/>
                <w:szCs w:val="26"/>
              </w:rPr>
              <w:t>uct</w:t>
            </w:r>
            <w:r w:rsidRPr="002A4CEE">
              <w:rPr>
                <w:rFonts w:ascii="Times New Roman" w:hAnsi="Times New Roman" w:cs="Times New Roman"/>
                <w:i w:val="0"/>
                <w:sz w:val="26"/>
                <w:szCs w:val="26"/>
                <w:lang w:val="vi-VN"/>
              </w:rPr>
              <w:t xml:space="preserve"> Proposal</w:t>
            </w:r>
            <w:bookmarkEnd w:id="367"/>
          </w:p>
        </w:tc>
        <w:tc>
          <w:tcPr>
            <w:tcW w:w="4488" w:type="dxa"/>
            <w:tcBorders>
              <w:top w:val="single" w:sz="4" w:space="0" w:color="auto"/>
              <w:left w:val="single" w:sz="4" w:space="0" w:color="auto"/>
              <w:bottom w:val="single" w:sz="4" w:space="0" w:color="auto"/>
              <w:right w:val="single" w:sz="4" w:space="0" w:color="auto"/>
            </w:tcBorders>
          </w:tcPr>
          <w:p w14:paraId="4F4AC825"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68" w:name="_Toc133525000"/>
            <w:r w:rsidRPr="002A4CEE">
              <w:rPr>
                <w:rFonts w:ascii="Times New Roman" w:hAnsi="Times New Roman" w:cs="Times New Roman"/>
                <w:i w:val="0"/>
                <w:sz w:val="26"/>
                <w:szCs w:val="26"/>
                <w:lang w:val="vi-VN"/>
              </w:rPr>
              <w:t>Tài liệu giới thiệu dự án</w:t>
            </w:r>
            <w:bookmarkEnd w:id="368"/>
          </w:p>
        </w:tc>
      </w:tr>
      <w:tr w:rsidR="00A41C7E" w:rsidRPr="002A4CEE" w14:paraId="178DF93B"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5DCC962D"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rPr>
            </w:pPr>
            <w:bookmarkStart w:id="369" w:name="_Toc133525001"/>
            <w:r w:rsidRPr="002A4CEE">
              <w:rPr>
                <w:rFonts w:ascii="Times New Roman" w:hAnsi="Times New Roman" w:cs="Times New Roman"/>
                <w:i w:val="0"/>
                <w:sz w:val="26"/>
                <w:szCs w:val="26"/>
              </w:rPr>
              <w:t>2</w:t>
            </w:r>
            <w:bookmarkEnd w:id="369"/>
          </w:p>
        </w:tc>
        <w:tc>
          <w:tcPr>
            <w:tcW w:w="4144" w:type="dxa"/>
            <w:tcBorders>
              <w:top w:val="single" w:sz="4" w:space="0" w:color="auto"/>
              <w:left w:val="single" w:sz="4" w:space="0" w:color="auto"/>
              <w:bottom w:val="single" w:sz="4" w:space="0" w:color="auto"/>
              <w:right w:val="single" w:sz="4" w:space="0" w:color="auto"/>
            </w:tcBorders>
          </w:tcPr>
          <w:p w14:paraId="0CAA2A7F"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rPr>
            </w:pPr>
            <w:bookmarkStart w:id="370" w:name="_Toc133525002"/>
            <w:r w:rsidRPr="002A4CEE">
              <w:rPr>
                <w:rFonts w:ascii="Times New Roman" w:hAnsi="Times New Roman" w:cs="Times New Roman"/>
                <w:i w:val="0"/>
                <w:sz w:val="26"/>
                <w:szCs w:val="26"/>
              </w:rPr>
              <w:t>Project Plan</w:t>
            </w:r>
            <w:bookmarkEnd w:id="370"/>
          </w:p>
        </w:tc>
        <w:tc>
          <w:tcPr>
            <w:tcW w:w="4488" w:type="dxa"/>
            <w:tcBorders>
              <w:top w:val="single" w:sz="4" w:space="0" w:color="auto"/>
              <w:left w:val="single" w:sz="4" w:space="0" w:color="auto"/>
              <w:bottom w:val="single" w:sz="4" w:space="0" w:color="auto"/>
              <w:right w:val="single" w:sz="4" w:space="0" w:color="auto"/>
            </w:tcBorders>
          </w:tcPr>
          <w:p w14:paraId="772D1510" w14:textId="7E79A9AC" w:rsidR="00A41C7E" w:rsidRPr="002A4CEE" w:rsidRDefault="00E96DC6" w:rsidP="00BC57A0">
            <w:pPr>
              <w:pStyle w:val="Caption"/>
              <w:spacing w:before="0" w:after="0" w:line="360" w:lineRule="auto"/>
              <w:jc w:val="both"/>
              <w:rPr>
                <w:rFonts w:ascii="Times New Roman" w:hAnsi="Times New Roman" w:cs="Times New Roman"/>
                <w:i w:val="0"/>
                <w:sz w:val="26"/>
                <w:szCs w:val="26"/>
              </w:rPr>
            </w:pPr>
            <w:bookmarkStart w:id="371" w:name="_Toc133525003"/>
            <w:r w:rsidRPr="002A4CEE">
              <w:rPr>
                <w:rFonts w:ascii="Times New Roman" w:hAnsi="Times New Roman" w:cs="Times New Roman"/>
                <w:i w:val="0"/>
                <w:sz w:val="26"/>
                <w:szCs w:val="26"/>
              </w:rPr>
              <w:t>Kế</w:t>
            </w:r>
            <w:r w:rsidR="00A41C7E" w:rsidRPr="002A4CEE">
              <w:rPr>
                <w:rFonts w:ascii="Times New Roman" w:hAnsi="Times New Roman" w:cs="Times New Roman"/>
                <w:i w:val="0"/>
                <w:sz w:val="26"/>
                <w:szCs w:val="26"/>
              </w:rPr>
              <w:t xml:space="preserve"> hoạch dự án</w:t>
            </w:r>
            <w:bookmarkEnd w:id="371"/>
          </w:p>
        </w:tc>
      </w:tr>
      <w:tr w:rsidR="00A41C7E" w:rsidRPr="008F37A0" w14:paraId="024C2946"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3C9F0DFF" w14:textId="77777777" w:rsidR="00A41C7E" w:rsidRPr="002A4CEE" w:rsidRDefault="00A41C7E" w:rsidP="00BC57A0">
            <w:pPr>
              <w:pStyle w:val="Caption"/>
              <w:spacing w:before="0" w:after="0" w:line="360" w:lineRule="auto"/>
              <w:jc w:val="both"/>
              <w:rPr>
                <w:rFonts w:ascii="Times New Roman" w:hAnsi="Times New Roman" w:cs="Times New Roman"/>
                <w:i w:val="0"/>
                <w:color w:val="auto"/>
                <w:sz w:val="26"/>
                <w:szCs w:val="26"/>
              </w:rPr>
            </w:pPr>
            <w:bookmarkStart w:id="372" w:name="_Toc133525004"/>
            <w:r w:rsidRPr="002A4CEE">
              <w:rPr>
                <w:rFonts w:ascii="Times New Roman" w:hAnsi="Times New Roman" w:cs="Times New Roman"/>
                <w:i w:val="0"/>
                <w:color w:val="auto"/>
                <w:sz w:val="26"/>
                <w:szCs w:val="26"/>
              </w:rPr>
              <w:t>3</w:t>
            </w:r>
            <w:bookmarkEnd w:id="372"/>
          </w:p>
        </w:tc>
        <w:tc>
          <w:tcPr>
            <w:tcW w:w="4144" w:type="dxa"/>
            <w:tcBorders>
              <w:top w:val="single" w:sz="4" w:space="0" w:color="auto"/>
              <w:left w:val="single" w:sz="4" w:space="0" w:color="auto"/>
              <w:bottom w:val="single" w:sz="4" w:space="0" w:color="auto"/>
              <w:right w:val="single" w:sz="4" w:space="0" w:color="auto"/>
            </w:tcBorders>
          </w:tcPr>
          <w:p w14:paraId="3CE8C701" w14:textId="77777777" w:rsidR="00A41C7E" w:rsidRPr="002A4CEE" w:rsidRDefault="00A41C7E" w:rsidP="00BC57A0">
            <w:pPr>
              <w:pStyle w:val="Caption"/>
              <w:spacing w:before="0" w:after="0" w:line="360" w:lineRule="auto"/>
              <w:jc w:val="both"/>
              <w:rPr>
                <w:rFonts w:ascii="Times New Roman" w:hAnsi="Times New Roman" w:cs="Times New Roman"/>
                <w:i w:val="0"/>
                <w:color w:val="auto"/>
                <w:sz w:val="26"/>
                <w:szCs w:val="26"/>
                <w:lang w:val="vi-VN"/>
              </w:rPr>
            </w:pPr>
            <w:bookmarkStart w:id="373" w:name="_Toc133525005"/>
            <w:r w:rsidRPr="002A4CEE">
              <w:rPr>
                <w:rFonts w:ascii="Times New Roman" w:hAnsi="Times New Roman" w:cs="Times New Roman"/>
                <w:i w:val="0"/>
                <w:color w:val="auto"/>
                <w:sz w:val="26"/>
                <w:szCs w:val="26"/>
                <w:lang w:val="vi-VN"/>
              </w:rPr>
              <w:t>User Story</w:t>
            </w:r>
            <w:bookmarkEnd w:id="373"/>
          </w:p>
        </w:tc>
        <w:tc>
          <w:tcPr>
            <w:tcW w:w="4488" w:type="dxa"/>
            <w:tcBorders>
              <w:top w:val="single" w:sz="4" w:space="0" w:color="auto"/>
              <w:left w:val="single" w:sz="4" w:space="0" w:color="auto"/>
              <w:bottom w:val="single" w:sz="4" w:space="0" w:color="auto"/>
              <w:right w:val="single" w:sz="4" w:space="0" w:color="auto"/>
            </w:tcBorders>
          </w:tcPr>
          <w:p w14:paraId="49274342" w14:textId="77777777" w:rsidR="00A41C7E" w:rsidRPr="002A4CEE" w:rsidRDefault="00A41C7E" w:rsidP="00BC57A0">
            <w:pPr>
              <w:pStyle w:val="Caption"/>
              <w:spacing w:before="0" w:after="0" w:line="360" w:lineRule="auto"/>
              <w:jc w:val="both"/>
              <w:rPr>
                <w:rFonts w:ascii="Times New Roman" w:hAnsi="Times New Roman" w:cs="Times New Roman"/>
                <w:i w:val="0"/>
                <w:color w:val="auto"/>
                <w:sz w:val="26"/>
                <w:szCs w:val="26"/>
                <w:lang w:val="vi-VN"/>
              </w:rPr>
            </w:pPr>
            <w:bookmarkStart w:id="374" w:name="_Toc133525006"/>
            <w:r w:rsidRPr="002A4CEE">
              <w:rPr>
                <w:rFonts w:ascii="Times New Roman" w:hAnsi="Times New Roman" w:cs="Times New Roman"/>
                <w:i w:val="0"/>
                <w:color w:val="auto"/>
                <w:sz w:val="26"/>
                <w:szCs w:val="26"/>
                <w:lang w:val="vi-VN"/>
              </w:rPr>
              <w:t>Các kịch bản người dùng</w:t>
            </w:r>
            <w:bookmarkEnd w:id="374"/>
          </w:p>
        </w:tc>
      </w:tr>
      <w:tr w:rsidR="00A41C7E" w:rsidRPr="008F37A0" w14:paraId="4C69885C"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3ED8244B" w14:textId="77777777" w:rsidR="00A41C7E" w:rsidRPr="002A4CEE" w:rsidRDefault="00A41C7E" w:rsidP="00BC57A0">
            <w:pPr>
              <w:pStyle w:val="Caption"/>
              <w:tabs>
                <w:tab w:val="left" w:pos="750"/>
              </w:tabs>
              <w:spacing w:before="0" w:after="0" w:line="360" w:lineRule="auto"/>
              <w:jc w:val="both"/>
              <w:rPr>
                <w:rFonts w:ascii="Times New Roman" w:hAnsi="Times New Roman" w:cs="Times New Roman"/>
                <w:i w:val="0"/>
                <w:color w:val="auto"/>
                <w:sz w:val="26"/>
                <w:szCs w:val="26"/>
              </w:rPr>
            </w:pPr>
            <w:bookmarkStart w:id="375" w:name="_Toc133525007"/>
            <w:r w:rsidRPr="002A4CEE">
              <w:rPr>
                <w:rFonts w:ascii="Times New Roman" w:hAnsi="Times New Roman" w:cs="Times New Roman"/>
                <w:i w:val="0"/>
                <w:sz w:val="26"/>
                <w:szCs w:val="26"/>
              </w:rPr>
              <w:t>4</w:t>
            </w:r>
            <w:bookmarkEnd w:id="375"/>
            <w:r w:rsidRPr="002A4CEE">
              <w:rPr>
                <w:rFonts w:ascii="Times New Roman" w:hAnsi="Times New Roman" w:cs="Times New Roman"/>
                <w:i w:val="0"/>
                <w:color w:val="auto"/>
                <w:sz w:val="26"/>
                <w:szCs w:val="26"/>
              </w:rPr>
              <w:tab/>
            </w:r>
          </w:p>
        </w:tc>
        <w:tc>
          <w:tcPr>
            <w:tcW w:w="4144" w:type="dxa"/>
            <w:tcBorders>
              <w:top w:val="single" w:sz="4" w:space="0" w:color="auto"/>
              <w:left w:val="single" w:sz="4" w:space="0" w:color="auto"/>
              <w:bottom w:val="single" w:sz="4" w:space="0" w:color="auto"/>
              <w:right w:val="single" w:sz="4" w:space="0" w:color="auto"/>
            </w:tcBorders>
          </w:tcPr>
          <w:p w14:paraId="04F51E21" w14:textId="77777777" w:rsidR="00A41C7E" w:rsidRPr="002A4CEE" w:rsidRDefault="00A41C7E" w:rsidP="00BC57A0">
            <w:pPr>
              <w:pStyle w:val="Caption"/>
              <w:spacing w:before="0" w:after="0" w:line="360" w:lineRule="auto"/>
              <w:jc w:val="both"/>
              <w:rPr>
                <w:rFonts w:ascii="Times New Roman" w:hAnsi="Times New Roman" w:cs="Times New Roman"/>
                <w:i w:val="0"/>
                <w:color w:val="auto"/>
                <w:sz w:val="26"/>
                <w:szCs w:val="26"/>
                <w:lang w:val="vi-VN"/>
              </w:rPr>
            </w:pPr>
            <w:bookmarkStart w:id="376" w:name="_Toc133525008"/>
            <w:r w:rsidRPr="002A4CEE">
              <w:rPr>
                <w:rFonts w:ascii="Times New Roman" w:hAnsi="Times New Roman" w:cs="Times New Roman"/>
                <w:i w:val="0"/>
                <w:sz w:val="26"/>
                <w:szCs w:val="26"/>
                <w:lang w:val="vi-VN"/>
              </w:rPr>
              <w:t>Prod</w:t>
            </w:r>
            <w:r w:rsidRPr="002A4CEE">
              <w:rPr>
                <w:rFonts w:ascii="Times New Roman" w:hAnsi="Times New Roman" w:cs="Times New Roman"/>
                <w:i w:val="0"/>
                <w:sz w:val="26"/>
                <w:szCs w:val="26"/>
              </w:rPr>
              <w:t>uct</w:t>
            </w:r>
            <w:r w:rsidRPr="002A4CEE">
              <w:rPr>
                <w:rFonts w:ascii="Times New Roman" w:hAnsi="Times New Roman" w:cs="Times New Roman"/>
                <w:i w:val="0"/>
                <w:sz w:val="26"/>
                <w:szCs w:val="26"/>
                <w:lang w:val="vi-VN"/>
              </w:rPr>
              <w:t xml:space="preserve"> Backlog</w:t>
            </w:r>
            <w:bookmarkEnd w:id="376"/>
          </w:p>
        </w:tc>
        <w:tc>
          <w:tcPr>
            <w:tcW w:w="4488" w:type="dxa"/>
            <w:tcBorders>
              <w:top w:val="single" w:sz="4" w:space="0" w:color="auto"/>
              <w:left w:val="single" w:sz="4" w:space="0" w:color="auto"/>
              <w:bottom w:val="single" w:sz="4" w:space="0" w:color="auto"/>
              <w:right w:val="single" w:sz="4" w:space="0" w:color="auto"/>
            </w:tcBorders>
          </w:tcPr>
          <w:p w14:paraId="4A918A0A"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77" w:name="_Toc133525009"/>
            <w:r w:rsidRPr="002A4CEE">
              <w:rPr>
                <w:rFonts w:ascii="Times New Roman" w:hAnsi="Times New Roman" w:cs="Times New Roman"/>
                <w:i w:val="0"/>
                <w:sz w:val="26"/>
                <w:szCs w:val="26"/>
                <w:lang w:val="vi-VN"/>
              </w:rPr>
              <w:t>Tài liệu mô tả yêu cầu người dùng</w:t>
            </w:r>
            <w:bookmarkEnd w:id="377"/>
          </w:p>
        </w:tc>
      </w:tr>
      <w:tr w:rsidR="00A41C7E" w:rsidRPr="008F37A0" w14:paraId="4B97BC88"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5BA313EE" w14:textId="35F2D080" w:rsidR="00A41C7E" w:rsidRPr="002A4CEE" w:rsidRDefault="001F7558" w:rsidP="00BC57A0">
            <w:pPr>
              <w:pStyle w:val="Caption"/>
              <w:spacing w:before="0" w:after="0" w:line="360" w:lineRule="auto"/>
              <w:jc w:val="both"/>
              <w:rPr>
                <w:rFonts w:ascii="Times New Roman" w:hAnsi="Times New Roman" w:cs="Times New Roman"/>
                <w:i w:val="0"/>
                <w:sz w:val="26"/>
                <w:szCs w:val="26"/>
              </w:rPr>
            </w:pPr>
            <w:r w:rsidRPr="002A4CEE">
              <w:rPr>
                <w:rFonts w:ascii="Times New Roman" w:hAnsi="Times New Roman" w:cs="Times New Roman"/>
                <w:i w:val="0"/>
                <w:sz w:val="26"/>
                <w:szCs w:val="26"/>
              </w:rPr>
              <w:t>5</w:t>
            </w:r>
          </w:p>
        </w:tc>
        <w:tc>
          <w:tcPr>
            <w:tcW w:w="4144" w:type="dxa"/>
            <w:tcBorders>
              <w:top w:val="single" w:sz="4" w:space="0" w:color="auto"/>
              <w:left w:val="single" w:sz="4" w:space="0" w:color="auto"/>
              <w:bottom w:val="single" w:sz="4" w:space="0" w:color="auto"/>
              <w:right w:val="single" w:sz="4" w:space="0" w:color="auto"/>
            </w:tcBorders>
          </w:tcPr>
          <w:p w14:paraId="1A4081C8"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78" w:name="_Toc133525014"/>
            <w:r w:rsidRPr="002A4CEE">
              <w:rPr>
                <w:rFonts w:ascii="Times New Roman" w:hAnsi="Times New Roman" w:cs="Times New Roman"/>
                <w:i w:val="0"/>
                <w:sz w:val="26"/>
                <w:szCs w:val="26"/>
                <w:lang w:val="vi-VN"/>
              </w:rPr>
              <w:t>Database Design</w:t>
            </w:r>
            <w:bookmarkEnd w:id="378"/>
          </w:p>
        </w:tc>
        <w:tc>
          <w:tcPr>
            <w:tcW w:w="4488" w:type="dxa"/>
            <w:tcBorders>
              <w:top w:val="single" w:sz="4" w:space="0" w:color="auto"/>
              <w:left w:val="single" w:sz="4" w:space="0" w:color="auto"/>
              <w:bottom w:val="single" w:sz="4" w:space="0" w:color="auto"/>
              <w:right w:val="single" w:sz="4" w:space="0" w:color="auto"/>
            </w:tcBorders>
          </w:tcPr>
          <w:p w14:paraId="37BF93D9" w14:textId="77777777" w:rsidR="00A41C7E" w:rsidRPr="002A4CEE" w:rsidRDefault="00A41C7E" w:rsidP="00BC57A0">
            <w:pPr>
              <w:pStyle w:val="Caption"/>
              <w:spacing w:before="0" w:after="0" w:line="360" w:lineRule="auto"/>
              <w:jc w:val="both"/>
              <w:rPr>
                <w:rFonts w:ascii="Times New Roman" w:eastAsia="Times New Roman" w:hAnsi="Times New Roman" w:cs="Times New Roman"/>
                <w:i w:val="0"/>
                <w:color w:val="000000" w:themeColor="text1"/>
                <w:sz w:val="26"/>
                <w:szCs w:val="26"/>
                <w:shd w:val="clear" w:color="auto" w:fill="F7FBFC"/>
                <w:lang w:val="vi-VN"/>
              </w:rPr>
            </w:pPr>
            <w:bookmarkStart w:id="379" w:name="_Toc133525015"/>
            <w:r w:rsidRPr="002A4CEE">
              <w:rPr>
                <w:rFonts w:ascii="Times New Roman" w:eastAsia="Times New Roman" w:hAnsi="Times New Roman" w:cs="Times New Roman"/>
                <w:i w:val="0"/>
                <w:color w:val="000000" w:themeColor="text1"/>
                <w:sz w:val="26"/>
                <w:szCs w:val="26"/>
                <w:shd w:val="clear" w:color="auto" w:fill="F7FBFC"/>
                <w:lang w:val="vi-VN"/>
              </w:rPr>
              <w:t>Tài liệu thiết kế CSDL</w:t>
            </w:r>
            <w:bookmarkEnd w:id="379"/>
          </w:p>
        </w:tc>
      </w:tr>
      <w:tr w:rsidR="00A41C7E" w:rsidRPr="008F37A0" w14:paraId="6A9E411A"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172878F0" w14:textId="6BE0E174" w:rsidR="00A41C7E" w:rsidRPr="002A4CEE" w:rsidRDefault="001F7558" w:rsidP="00BC57A0">
            <w:pPr>
              <w:spacing w:line="360" w:lineRule="auto"/>
              <w:rPr>
                <w:rFonts w:ascii="Times New Roman" w:hAnsi="Times New Roman" w:cs="Times New Roman"/>
                <w:sz w:val="26"/>
                <w:szCs w:val="26"/>
              </w:rPr>
            </w:pPr>
            <w:r w:rsidRPr="002A4CEE">
              <w:rPr>
                <w:rFonts w:ascii="Times New Roman" w:hAnsi="Times New Roman" w:cs="Times New Roman"/>
                <w:sz w:val="26"/>
                <w:szCs w:val="26"/>
              </w:rPr>
              <w:t>6</w:t>
            </w:r>
          </w:p>
        </w:tc>
        <w:tc>
          <w:tcPr>
            <w:tcW w:w="4144" w:type="dxa"/>
            <w:tcBorders>
              <w:top w:val="single" w:sz="4" w:space="0" w:color="auto"/>
              <w:left w:val="single" w:sz="4" w:space="0" w:color="auto"/>
              <w:bottom w:val="single" w:sz="4" w:space="0" w:color="auto"/>
              <w:right w:val="single" w:sz="4" w:space="0" w:color="auto"/>
            </w:tcBorders>
          </w:tcPr>
          <w:p w14:paraId="06B44643" w14:textId="77777777" w:rsidR="00A41C7E" w:rsidRPr="002A4CEE" w:rsidRDefault="00A41C7E" w:rsidP="00BC57A0">
            <w:pPr>
              <w:spacing w:line="360" w:lineRule="auto"/>
              <w:rPr>
                <w:rFonts w:ascii="Times New Roman" w:hAnsi="Times New Roman" w:cs="Times New Roman"/>
                <w:sz w:val="26"/>
                <w:szCs w:val="26"/>
                <w:lang w:val="vi-VN"/>
              </w:rPr>
            </w:pPr>
            <w:bookmarkStart w:id="380" w:name="_Toc133525017"/>
            <w:r w:rsidRPr="002A4CEE">
              <w:rPr>
                <w:rFonts w:ascii="Times New Roman" w:hAnsi="Times New Roman" w:cs="Times New Roman"/>
                <w:sz w:val="26"/>
                <w:szCs w:val="26"/>
                <w:lang w:val="vi-VN"/>
              </w:rPr>
              <w:t>User Interface Design</w:t>
            </w:r>
            <w:bookmarkEnd w:id="380"/>
          </w:p>
        </w:tc>
        <w:tc>
          <w:tcPr>
            <w:tcW w:w="4488" w:type="dxa"/>
            <w:tcBorders>
              <w:top w:val="single" w:sz="4" w:space="0" w:color="auto"/>
              <w:left w:val="single" w:sz="4" w:space="0" w:color="auto"/>
              <w:bottom w:val="single" w:sz="4" w:space="0" w:color="auto"/>
              <w:right w:val="single" w:sz="4" w:space="0" w:color="auto"/>
            </w:tcBorders>
          </w:tcPr>
          <w:p w14:paraId="4CF83F39" w14:textId="77777777" w:rsidR="00A41C7E" w:rsidRPr="002A4CEE" w:rsidRDefault="00A41C7E" w:rsidP="00BC57A0">
            <w:pPr>
              <w:spacing w:line="360" w:lineRule="auto"/>
              <w:rPr>
                <w:rFonts w:ascii="Times New Roman" w:hAnsi="Times New Roman" w:cs="Times New Roman"/>
                <w:sz w:val="26"/>
                <w:szCs w:val="26"/>
                <w:lang w:val="vi-VN"/>
              </w:rPr>
            </w:pPr>
            <w:bookmarkStart w:id="381" w:name="_Toc133525018"/>
            <w:r w:rsidRPr="002A4CEE">
              <w:rPr>
                <w:rFonts w:ascii="Times New Roman" w:eastAsia="Times New Roman" w:hAnsi="Times New Roman" w:cs="Times New Roman"/>
                <w:color w:val="000000" w:themeColor="text1"/>
                <w:sz w:val="26"/>
                <w:szCs w:val="26"/>
                <w:shd w:val="clear" w:color="auto" w:fill="F7FBFC"/>
                <w:lang w:val="vi-VN"/>
              </w:rPr>
              <w:t>Tài liệu thiết kế giao diện người dùng</w:t>
            </w:r>
            <w:bookmarkEnd w:id="381"/>
          </w:p>
        </w:tc>
      </w:tr>
      <w:tr w:rsidR="00A41C7E" w:rsidRPr="002A4CEE" w14:paraId="77CDB268"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543462A7" w14:textId="38F42561" w:rsidR="00A41C7E" w:rsidRPr="002A4CEE" w:rsidRDefault="001F7558" w:rsidP="00BC57A0">
            <w:pPr>
              <w:pStyle w:val="Caption"/>
              <w:spacing w:before="0" w:after="0" w:line="360" w:lineRule="auto"/>
              <w:jc w:val="both"/>
              <w:rPr>
                <w:rFonts w:ascii="Times New Roman" w:hAnsi="Times New Roman" w:cs="Times New Roman"/>
                <w:i w:val="0"/>
                <w:sz w:val="26"/>
                <w:szCs w:val="26"/>
              </w:rPr>
            </w:pPr>
            <w:r w:rsidRPr="002A4CEE">
              <w:rPr>
                <w:rFonts w:ascii="Times New Roman" w:hAnsi="Times New Roman" w:cs="Times New Roman"/>
                <w:i w:val="0"/>
                <w:sz w:val="26"/>
                <w:szCs w:val="26"/>
              </w:rPr>
              <w:t>7</w:t>
            </w:r>
          </w:p>
        </w:tc>
        <w:tc>
          <w:tcPr>
            <w:tcW w:w="4144" w:type="dxa"/>
            <w:tcBorders>
              <w:top w:val="single" w:sz="4" w:space="0" w:color="auto"/>
              <w:left w:val="single" w:sz="4" w:space="0" w:color="auto"/>
              <w:bottom w:val="single" w:sz="4" w:space="0" w:color="auto"/>
              <w:right w:val="single" w:sz="4" w:space="0" w:color="auto"/>
            </w:tcBorders>
          </w:tcPr>
          <w:p w14:paraId="78B98332"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82" w:name="_Toc133525020"/>
            <w:r w:rsidRPr="002A4CEE">
              <w:rPr>
                <w:rFonts w:ascii="Times New Roman" w:hAnsi="Times New Roman" w:cs="Times New Roman"/>
                <w:i w:val="0"/>
                <w:sz w:val="26"/>
                <w:szCs w:val="26"/>
                <w:lang w:val="vi-VN"/>
              </w:rPr>
              <w:t>Project Test Plan</w:t>
            </w:r>
            <w:bookmarkEnd w:id="382"/>
          </w:p>
        </w:tc>
        <w:tc>
          <w:tcPr>
            <w:tcW w:w="4488" w:type="dxa"/>
            <w:tcBorders>
              <w:top w:val="single" w:sz="4" w:space="0" w:color="auto"/>
              <w:left w:val="single" w:sz="4" w:space="0" w:color="auto"/>
              <w:bottom w:val="single" w:sz="4" w:space="0" w:color="auto"/>
              <w:right w:val="single" w:sz="4" w:space="0" w:color="auto"/>
            </w:tcBorders>
          </w:tcPr>
          <w:p w14:paraId="7FEB0FE5"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83" w:name="_Toc133525021"/>
            <w:r w:rsidRPr="002A4CEE">
              <w:rPr>
                <w:rFonts w:ascii="Times New Roman" w:eastAsia="Times New Roman" w:hAnsi="Times New Roman" w:cs="Times New Roman"/>
                <w:i w:val="0"/>
                <w:color w:val="000000" w:themeColor="text1"/>
                <w:sz w:val="26"/>
                <w:szCs w:val="26"/>
                <w:shd w:val="clear" w:color="auto" w:fill="F7FBFC"/>
                <w:lang w:val="vi-VN"/>
              </w:rPr>
              <w:t>Tài liệu kiểm thử Plan</w:t>
            </w:r>
            <w:bookmarkEnd w:id="383"/>
          </w:p>
        </w:tc>
      </w:tr>
      <w:tr w:rsidR="00A41C7E" w:rsidRPr="002A4CEE" w14:paraId="2B3F19D7"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2942477A" w14:textId="3C1F27BB" w:rsidR="00A41C7E" w:rsidRPr="002A4CEE" w:rsidRDefault="001F7558" w:rsidP="00BC57A0">
            <w:pPr>
              <w:pStyle w:val="Caption"/>
              <w:spacing w:before="0" w:after="0" w:line="360" w:lineRule="auto"/>
              <w:jc w:val="both"/>
              <w:rPr>
                <w:rFonts w:ascii="Times New Roman" w:hAnsi="Times New Roman" w:cs="Times New Roman"/>
                <w:i w:val="0"/>
                <w:sz w:val="26"/>
                <w:szCs w:val="26"/>
              </w:rPr>
            </w:pPr>
            <w:r w:rsidRPr="002A4CEE">
              <w:rPr>
                <w:rFonts w:ascii="Times New Roman" w:hAnsi="Times New Roman" w:cs="Times New Roman"/>
                <w:i w:val="0"/>
                <w:sz w:val="26"/>
                <w:szCs w:val="26"/>
              </w:rPr>
              <w:t>8</w:t>
            </w:r>
          </w:p>
        </w:tc>
        <w:tc>
          <w:tcPr>
            <w:tcW w:w="4144" w:type="dxa"/>
            <w:tcBorders>
              <w:top w:val="single" w:sz="4" w:space="0" w:color="auto"/>
              <w:left w:val="single" w:sz="4" w:space="0" w:color="auto"/>
              <w:bottom w:val="single" w:sz="4" w:space="0" w:color="auto"/>
              <w:right w:val="single" w:sz="4" w:space="0" w:color="auto"/>
            </w:tcBorders>
          </w:tcPr>
          <w:p w14:paraId="6EBCEB5C"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84" w:name="_Toc133525023"/>
            <w:r w:rsidRPr="002A4CEE">
              <w:rPr>
                <w:rFonts w:ascii="Times New Roman" w:hAnsi="Times New Roman" w:cs="Times New Roman"/>
                <w:i w:val="0"/>
                <w:sz w:val="26"/>
                <w:szCs w:val="26"/>
                <w:lang w:val="vi-VN"/>
              </w:rPr>
              <w:t>Test Sprint Backlog</w:t>
            </w:r>
            <w:bookmarkEnd w:id="384"/>
          </w:p>
        </w:tc>
        <w:tc>
          <w:tcPr>
            <w:tcW w:w="4488" w:type="dxa"/>
            <w:tcBorders>
              <w:top w:val="single" w:sz="4" w:space="0" w:color="auto"/>
              <w:left w:val="single" w:sz="4" w:space="0" w:color="auto"/>
              <w:bottom w:val="single" w:sz="4" w:space="0" w:color="auto"/>
              <w:right w:val="single" w:sz="4" w:space="0" w:color="auto"/>
            </w:tcBorders>
          </w:tcPr>
          <w:p w14:paraId="609E12AB"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85" w:name="_Toc133525024"/>
            <w:r w:rsidRPr="002A4CEE">
              <w:rPr>
                <w:rFonts w:ascii="Times New Roman" w:eastAsia="Times New Roman" w:hAnsi="Times New Roman" w:cs="Times New Roman"/>
                <w:i w:val="0"/>
                <w:color w:val="000000" w:themeColor="text1"/>
                <w:sz w:val="26"/>
                <w:szCs w:val="26"/>
                <w:shd w:val="clear" w:color="auto" w:fill="F7FBFC"/>
                <w:lang w:val="vi-VN"/>
              </w:rPr>
              <w:t>Tài liệu kiểm thử Sprint</w:t>
            </w:r>
            <w:bookmarkEnd w:id="385"/>
          </w:p>
        </w:tc>
      </w:tr>
      <w:tr w:rsidR="00A41C7E" w:rsidRPr="008F37A0" w14:paraId="62942C47"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2ECF2047" w14:textId="3EC9710F" w:rsidR="00A41C7E" w:rsidRPr="002A4CEE" w:rsidRDefault="001F7558" w:rsidP="00BC57A0">
            <w:pPr>
              <w:pStyle w:val="Caption"/>
              <w:spacing w:before="0" w:after="0" w:line="360" w:lineRule="auto"/>
              <w:jc w:val="both"/>
              <w:rPr>
                <w:rFonts w:ascii="Times New Roman" w:hAnsi="Times New Roman" w:cs="Times New Roman"/>
                <w:i w:val="0"/>
                <w:sz w:val="26"/>
                <w:szCs w:val="26"/>
              </w:rPr>
            </w:pPr>
            <w:r w:rsidRPr="002A4CEE">
              <w:rPr>
                <w:rFonts w:ascii="Times New Roman" w:hAnsi="Times New Roman" w:cs="Times New Roman"/>
                <w:i w:val="0"/>
                <w:sz w:val="26"/>
                <w:szCs w:val="26"/>
              </w:rPr>
              <w:t>9</w:t>
            </w:r>
          </w:p>
        </w:tc>
        <w:tc>
          <w:tcPr>
            <w:tcW w:w="4144" w:type="dxa"/>
            <w:tcBorders>
              <w:top w:val="single" w:sz="4" w:space="0" w:color="auto"/>
              <w:left w:val="single" w:sz="4" w:space="0" w:color="auto"/>
              <w:bottom w:val="single" w:sz="4" w:space="0" w:color="auto"/>
              <w:right w:val="single" w:sz="4" w:space="0" w:color="auto"/>
            </w:tcBorders>
          </w:tcPr>
          <w:p w14:paraId="5B160F18"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86" w:name="_Toc133525026"/>
            <w:r w:rsidRPr="002A4CEE">
              <w:rPr>
                <w:rFonts w:ascii="Times New Roman" w:hAnsi="Times New Roman" w:cs="Times New Roman"/>
                <w:i w:val="0"/>
                <w:sz w:val="26"/>
                <w:szCs w:val="26"/>
                <w:lang w:val="vi-VN"/>
              </w:rPr>
              <w:t>Project Test Report</w:t>
            </w:r>
            <w:bookmarkEnd w:id="386"/>
          </w:p>
        </w:tc>
        <w:tc>
          <w:tcPr>
            <w:tcW w:w="4488" w:type="dxa"/>
            <w:tcBorders>
              <w:top w:val="single" w:sz="4" w:space="0" w:color="auto"/>
              <w:left w:val="single" w:sz="4" w:space="0" w:color="auto"/>
              <w:bottom w:val="single" w:sz="4" w:space="0" w:color="auto"/>
              <w:right w:val="single" w:sz="4" w:space="0" w:color="auto"/>
            </w:tcBorders>
          </w:tcPr>
          <w:p w14:paraId="784DFA9C"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87" w:name="_Toc133525027"/>
            <w:r w:rsidRPr="002A4CEE">
              <w:rPr>
                <w:rFonts w:ascii="Times New Roman" w:eastAsia="Times New Roman" w:hAnsi="Times New Roman" w:cs="Times New Roman"/>
                <w:i w:val="0"/>
                <w:color w:val="000000" w:themeColor="text1"/>
                <w:sz w:val="26"/>
                <w:szCs w:val="26"/>
                <w:shd w:val="clear" w:color="auto" w:fill="F7FBFC"/>
                <w:lang w:val="vi-VN"/>
              </w:rPr>
              <w:t>Tài liệu kiểm thử báo cáo</w:t>
            </w:r>
            <w:bookmarkEnd w:id="387"/>
          </w:p>
        </w:tc>
      </w:tr>
      <w:tr w:rsidR="00A41C7E" w:rsidRPr="002A4CEE" w14:paraId="43CC3F4E"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69739880" w14:textId="0601B5FC" w:rsidR="00A41C7E" w:rsidRPr="002A4CEE" w:rsidRDefault="00A41C7E" w:rsidP="00BC57A0">
            <w:pPr>
              <w:pStyle w:val="Caption"/>
              <w:spacing w:before="0" w:after="0" w:line="360" w:lineRule="auto"/>
              <w:jc w:val="both"/>
              <w:rPr>
                <w:rFonts w:ascii="Times New Roman" w:hAnsi="Times New Roman" w:cs="Times New Roman"/>
                <w:i w:val="0"/>
                <w:sz w:val="26"/>
                <w:szCs w:val="26"/>
              </w:rPr>
            </w:pPr>
            <w:bookmarkStart w:id="388" w:name="_Toc133525028"/>
            <w:r w:rsidRPr="002A4CEE">
              <w:rPr>
                <w:rFonts w:ascii="Times New Roman" w:hAnsi="Times New Roman" w:cs="Times New Roman"/>
                <w:i w:val="0"/>
                <w:sz w:val="26"/>
                <w:szCs w:val="26"/>
              </w:rPr>
              <w:t>1</w:t>
            </w:r>
            <w:bookmarkEnd w:id="388"/>
            <w:r w:rsidR="001F7558" w:rsidRPr="002A4CEE">
              <w:rPr>
                <w:rFonts w:ascii="Times New Roman" w:hAnsi="Times New Roman" w:cs="Times New Roman"/>
                <w:i w:val="0"/>
                <w:sz w:val="26"/>
                <w:szCs w:val="26"/>
              </w:rPr>
              <w:t>0</w:t>
            </w:r>
          </w:p>
        </w:tc>
        <w:tc>
          <w:tcPr>
            <w:tcW w:w="4144" w:type="dxa"/>
            <w:tcBorders>
              <w:top w:val="single" w:sz="4" w:space="0" w:color="auto"/>
              <w:left w:val="single" w:sz="4" w:space="0" w:color="auto"/>
              <w:bottom w:val="single" w:sz="4" w:space="0" w:color="auto"/>
              <w:right w:val="single" w:sz="4" w:space="0" w:color="auto"/>
            </w:tcBorders>
          </w:tcPr>
          <w:p w14:paraId="12AE583F"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89" w:name="_Toc133525029"/>
            <w:r w:rsidRPr="002A4CEE">
              <w:rPr>
                <w:rFonts w:ascii="Times New Roman" w:hAnsi="Times New Roman" w:cs="Times New Roman"/>
                <w:i w:val="0"/>
                <w:sz w:val="26"/>
                <w:szCs w:val="26"/>
                <w:lang w:val="vi-VN"/>
              </w:rPr>
              <w:t>Project Sprint Backlog</w:t>
            </w:r>
            <w:bookmarkEnd w:id="389"/>
          </w:p>
        </w:tc>
        <w:tc>
          <w:tcPr>
            <w:tcW w:w="4488" w:type="dxa"/>
            <w:tcBorders>
              <w:top w:val="single" w:sz="4" w:space="0" w:color="auto"/>
              <w:left w:val="single" w:sz="4" w:space="0" w:color="auto"/>
              <w:bottom w:val="single" w:sz="4" w:space="0" w:color="auto"/>
              <w:right w:val="single" w:sz="4" w:space="0" w:color="auto"/>
            </w:tcBorders>
          </w:tcPr>
          <w:p w14:paraId="457C1206"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lang w:val="vi-VN"/>
              </w:rPr>
            </w:pPr>
            <w:bookmarkStart w:id="390" w:name="_Toc133525030"/>
            <w:r w:rsidRPr="002A4CEE">
              <w:rPr>
                <w:rFonts w:ascii="Times New Roman" w:eastAsia="Times New Roman" w:hAnsi="Times New Roman" w:cs="Times New Roman"/>
                <w:i w:val="0"/>
                <w:color w:val="000000" w:themeColor="text1"/>
                <w:sz w:val="26"/>
                <w:szCs w:val="26"/>
                <w:shd w:val="clear" w:color="auto" w:fill="F7FBFC"/>
                <w:lang w:val="vi-VN"/>
              </w:rPr>
              <w:t>Tài liệu ghi vết thực hiện Sprint</w:t>
            </w:r>
            <w:bookmarkEnd w:id="390"/>
          </w:p>
        </w:tc>
      </w:tr>
      <w:tr w:rsidR="00A41C7E" w:rsidRPr="002A4CEE" w14:paraId="332C7204" w14:textId="77777777" w:rsidTr="00BF7CEC">
        <w:trPr>
          <w:jc w:val="center"/>
        </w:trPr>
        <w:tc>
          <w:tcPr>
            <w:tcW w:w="995" w:type="dxa"/>
            <w:tcBorders>
              <w:top w:val="single" w:sz="4" w:space="0" w:color="auto"/>
              <w:left w:val="single" w:sz="4" w:space="0" w:color="auto"/>
              <w:bottom w:val="single" w:sz="4" w:space="0" w:color="auto"/>
              <w:right w:val="single" w:sz="4" w:space="0" w:color="auto"/>
            </w:tcBorders>
          </w:tcPr>
          <w:p w14:paraId="0DA565FC" w14:textId="37645E5B" w:rsidR="00A41C7E" w:rsidRPr="002A4CEE" w:rsidRDefault="00A41C7E" w:rsidP="00BC57A0">
            <w:pPr>
              <w:pStyle w:val="Caption"/>
              <w:spacing w:before="0" w:after="0" w:line="360" w:lineRule="auto"/>
              <w:jc w:val="both"/>
              <w:rPr>
                <w:rFonts w:ascii="Times New Roman" w:hAnsi="Times New Roman" w:cs="Times New Roman"/>
                <w:i w:val="0"/>
                <w:sz w:val="26"/>
                <w:szCs w:val="26"/>
              </w:rPr>
            </w:pPr>
            <w:bookmarkStart w:id="391" w:name="_Toc133525031"/>
            <w:r w:rsidRPr="002A4CEE">
              <w:rPr>
                <w:rFonts w:ascii="Times New Roman" w:hAnsi="Times New Roman" w:cs="Times New Roman"/>
                <w:i w:val="0"/>
                <w:sz w:val="26"/>
                <w:szCs w:val="26"/>
              </w:rPr>
              <w:t>1</w:t>
            </w:r>
            <w:bookmarkEnd w:id="391"/>
            <w:r w:rsidR="001F7558" w:rsidRPr="002A4CEE">
              <w:rPr>
                <w:rFonts w:ascii="Times New Roman" w:hAnsi="Times New Roman" w:cs="Times New Roman"/>
                <w:i w:val="0"/>
                <w:sz w:val="26"/>
                <w:szCs w:val="26"/>
              </w:rPr>
              <w:t>1</w:t>
            </w:r>
          </w:p>
        </w:tc>
        <w:tc>
          <w:tcPr>
            <w:tcW w:w="4144" w:type="dxa"/>
            <w:tcBorders>
              <w:top w:val="single" w:sz="4" w:space="0" w:color="auto"/>
              <w:left w:val="single" w:sz="4" w:space="0" w:color="auto"/>
              <w:bottom w:val="single" w:sz="4" w:space="0" w:color="auto"/>
              <w:right w:val="single" w:sz="4" w:space="0" w:color="auto"/>
            </w:tcBorders>
          </w:tcPr>
          <w:p w14:paraId="1D463570"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rPr>
            </w:pPr>
            <w:bookmarkStart w:id="392" w:name="_Toc133525032"/>
            <w:r w:rsidRPr="002A4CEE">
              <w:rPr>
                <w:rFonts w:ascii="Times New Roman" w:hAnsi="Times New Roman" w:cs="Times New Roman"/>
                <w:i w:val="0"/>
                <w:sz w:val="26"/>
                <w:szCs w:val="26"/>
              </w:rPr>
              <w:t>Meeting Report</w:t>
            </w:r>
            <w:bookmarkEnd w:id="392"/>
          </w:p>
        </w:tc>
        <w:tc>
          <w:tcPr>
            <w:tcW w:w="4488" w:type="dxa"/>
            <w:tcBorders>
              <w:top w:val="single" w:sz="4" w:space="0" w:color="auto"/>
              <w:left w:val="single" w:sz="4" w:space="0" w:color="auto"/>
              <w:bottom w:val="single" w:sz="4" w:space="0" w:color="auto"/>
              <w:right w:val="single" w:sz="4" w:space="0" w:color="auto"/>
            </w:tcBorders>
          </w:tcPr>
          <w:p w14:paraId="297CC8B4" w14:textId="77777777" w:rsidR="00A41C7E" w:rsidRPr="002A4CEE" w:rsidRDefault="00A41C7E" w:rsidP="00BC57A0">
            <w:pPr>
              <w:pStyle w:val="Caption"/>
              <w:spacing w:before="0" w:after="0" w:line="360" w:lineRule="auto"/>
              <w:jc w:val="both"/>
              <w:rPr>
                <w:rFonts w:ascii="Times New Roman" w:hAnsi="Times New Roman" w:cs="Times New Roman"/>
                <w:i w:val="0"/>
                <w:sz w:val="26"/>
                <w:szCs w:val="26"/>
              </w:rPr>
            </w:pPr>
            <w:bookmarkStart w:id="393" w:name="_Toc133525033"/>
            <w:r w:rsidRPr="002A4CEE">
              <w:rPr>
                <w:rFonts w:ascii="Times New Roman" w:hAnsi="Times New Roman" w:cs="Times New Roman"/>
                <w:i w:val="0"/>
                <w:sz w:val="26"/>
                <w:szCs w:val="26"/>
              </w:rPr>
              <w:t>Tài liệu Meeting</w:t>
            </w:r>
            <w:bookmarkEnd w:id="393"/>
          </w:p>
        </w:tc>
      </w:tr>
    </w:tbl>
    <w:p w14:paraId="3A642681" w14:textId="77E4DFF1" w:rsidR="009E16E6" w:rsidRPr="002B1086" w:rsidRDefault="009E16E6" w:rsidP="00BC57A0">
      <w:pPr>
        <w:spacing w:line="360" w:lineRule="auto"/>
        <w:rPr>
          <w:rFonts w:ascii="Times New Roman" w:hAnsi="Times New Roman" w:cs="Times New Roman"/>
          <w:sz w:val="28"/>
          <w:szCs w:val="28"/>
        </w:rPr>
      </w:pPr>
      <w:bookmarkStart w:id="394" w:name="_Toc153742142"/>
      <w:bookmarkStart w:id="395" w:name="_Toc165585723"/>
    </w:p>
    <w:p w14:paraId="06956CDF" w14:textId="2A87BCFA" w:rsidR="00A41C7E" w:rsidRPr="002B1086" w:rsidRDefault="0029431C" w:rsidP="00765EC9">
      <w:pPr>
        <w:pStyle w:val="Heading1"/>
        <w:numPr>
          <w:ilvl w:val="0"/>
          <w:numId w:val="12"/>
        </w:numPr>
        <w:spacing w:before="0"/>
        <w:rPr>
          <w:caps/>
          <w:sz w:val="28"/>
          <w:szCs w:val="28"/>
        </w:rPr>
      </w:pPr>
      <w:r w:rsidRPr="002B1086">
        <w:rPr>
          <w:sz w:val="28"/>
          <w:szCs w:val="28"/>
        </w:rPr>
        <w:br w:type="column"/>
      </w:r>
      <w:bookmarkStart w:id="396" w:name="_Toc166244070"/>
      <w:bookmarkStart w:id="397" w:name="_Toc166246552"/>
      <w:bookmarkStart w:id="398" w:name="_Toc166247158"/>
      <w:bookmarkStart w:id="399" w:name="_Toc166247234"/>
      <w:bookmarkStart w:id="400" w:name="_Toc166410483"/>
      <w:r w:rsidR="00A41C7E" w:rsidRPr="002B1086">
        <w:rPr>
          <w:sz w:val="28"/>
          <w:szCs w:val="28"/>
        </w:rPr>
        <w:lastRenderedPageBreak/>
        <w:t>CÔNG NGHỆ VÀ CÁC RÀNG BUỘC</w:t>
      </w:r>
      <w:bookmarkEnd w:id="394"/>
      <w:bookmarkEnd w:id="395"/>
      <w:bookmarkEnd w:id="396"/>
      <w:bookmarkEnd w:id="397"/>
      <w:bookmarkEnd w:id="398"/>
      <w:bookmarkEnd w:id="399"/>
      <w:bookmarkEnd w:id="400"/>
    </w:p>
    <w:p w14:paraId="2D7E5DF0" w14:textId="29918486" w:rsidR="00A41C7E" w:rsidRPr="002A4CEE" w:rsidRDefault="00A41C7E" w:rsidP="00765EC9">
      <w:pPr>
        <w:pStyle w:val="Heading2"/>
        <w:numPr>
          <w:ilvl w:val="1"/>
          <w:numId w:val="12"/>
        </w:numPr>
        <w:spacing w:line="360" w:lineRule="auto"/>
      </w:pPr>
      <w:bookmarkStart w:id="401" w:name="_Toc153742143"/>
      <w:bookmarkStart w:id="402" w:name="_Toc165585724"/>
      <w:bookmarkStart w:id="403" w:name="_Toc166244071"/>
      <w:bookmarkStart w:id="404" w:name="_Toc166246553"/>
      <w:bookmarkStart w:id="405" w:name="_Toc166247159"/>
      <w:bookmarkStart w:id="406" w:name="_Toc166247235"/>
      <w:bookmarkStart w:id="407" w:name="_Toc166410484"/>
      <w:r w:rsidRPr="002A4CEE">
        <w:t>Công nghệ để phát triển dự án</w:t>
      </w:r>
      <w:bookmarkEnd w:id="401"/>
      <w:bookmarkEnd w:id="402"/>
      <w:bookmarkEnd w:id="403"/>
      <w:bookmarkEnd w:id="404"/>
      <w:bookmarkEnd w:id="405"/>
      <w:bookmarkEnd w:id="406"/>
      <w:bookmarkEnd w:id="407"/>
    </w:p>
    <w:p w14:paraId="210F0F3C" w14:textId="21E4D9B4" w:rsidR="00A41C7E" w:rsidRPr="002A4CEE" w:rsidRDefault="00A41C7E" w:rsidP="00765EC9">
      <w:pPr>
        <w:pStyle w:val="Caption"/>
        <w:numPr>
          <w:ilvl w:val="0"/>
          <w:numId w:val="7"/>
        </w:numPr>
        <w:spacing w:before="0" w:after="0" w:line="360" w:lineRule="auto"/>
        <w:rPr>
          <w:rFonts w:ascii="Times New Roman" w:hAnsi="Times New Roman" w:cs="Times New Roman"/>
          <w:i w:val="0"/>
          <w:sz w:val="26"/>
          <w:szCs w:val="26"/>
        </w:rPr>
      </w:pPr>
      <w:bookmarkStart w:id="408" w:name="_Toc153742144"/>
      <w:r w:rsidRPr="002A4CEE">
        <w:rPr>
          <w:rFonts w:ascii="Times New Roman" w:hAnsi="Times New Roman" w:cs="Times New Roman"/>
          <w:i w:val="0"/>
          <w:sz w:val="26"/>
          <w:szCs w:val="26"/>
        </w:rPr>
        <w:t>Ngôn ngữ lập trình:</w:t>
      </w:r>
      <w:r w:rsidRPr="002A4CEE">
        <w:rPr>
          <w:rFonts w:ascii="Times New Roman" w:hAnsi="Times New Roman" w:cs="Times New Roman"/>
          <w:i w:val="0"/>
          <w:color w:val="313131"/>
          <w:sz w:val="26"/>
          <w:szCs w:val="26"/>
          <w:shd w:val="clear" w:color="auto" w:fill="FFFFFF"/>
        </w:rPr>
        <w:t xml:space="preserve"> </w:t>
      </w:r>
      <w:r w:rsidR="009B056B" w:rsidRPr="002A4CEE">
        <w:rPr>
          <w:rFonts w:ascii="Times New Roman" w:hAnsi="Times New Roman" w:cs="Times New Roman"/>
          <w:i w:val="0"/>
          <w:color w:val="313131"/>
          <w:sz w:val="26"/>
          <w:szCs w:val="26"/>
          <w:shd w:val="clear" w:color="auto" w:fill="FFFFFF"/>
        </w:rPr>
        <w:t>Php</w:t>
      </w:r>
      <w:r w:rsidR="009E16E6" w:rsidRPr="002A4CEE">
        <w:rPr>
          <w:rFonts w:ascii="Times New Roman" w:hAnsi="Times New Roman" w:cs="Times New Roman"/>
          <w:i w:val="0"/>
          <w:color w:val="313131"/>
          <w:sz w:val="26"/>
          <w:szCs w:val="26"/>
          <w:shd w:val="clear" w:color="auto" w:fill="FFFFFF"/>
        </w:rPr>
        <w:t xml:space="preserve"> </w:t>
      </w:r>
    </w:p>
    <w:p w14:paraId="59C83BCD" w14:textId="25073E78" w:rsidR="00A41C7E" w:rsidRPr="002A4CEE" w:rsidRDefault="00A41C7E" w:rsidP="00765EC9">
      <w:pPr>
        <w:pStyle w:val="Caption"/>
        <w:numPr>
          <w:ilvl w:val="0"/>
          <w:numId w:val="7"/>
        </w:numPr>
        <w:spacing w:before="0" w:after="0" w:line="360" w:lineRule="auto"/>
        <w:rPr>
          <w:rFonts w:ascii="Times New Roman" w:hAnsi="Times New Roman" w:cs="Times New Roman"/>
          <w:i w:val="0"/>
          <w:sz w:val="26"/>
          <w:szCs w:val="26"/>
        </w:rPr>
      </w:pPr>
      <w:r w:rsidRPr="002A4CEE">
        <w:rPr>
          <w:rFonts w:ascii="Times New Roman" w:hAnsi="Times New Roman" w:cs="Times New Roman"/>
          <w:i w:val="0"/>
          <w:sz w:val="26"/>
          <w:szCs w:val="26"/>
        </w:rPr>
        <w:t xml:space="preserve">Framework: </w:t>
      </w:r>
      <w:r w:rsidR="009B056B" w:rsidRPr="002A4CEE">
        <w:rPr>
          <w:rFonts w:ascii="Times New Roman" w:hAnsi="Times New Roman" w:cs="Times New Roman"/>
          <w:i w:val="0"/>
          <w:sz w:val="26"/>
          <w:szCs w:val="26"/>
        </w:rPr>
        <w:t>Laravel</w:t>
      </w:r>
    </w:p>
    <w:p w14:paraId="71AAFA7E" w14:textId="77CF0E51" w:rsidR="00A41C7E" w:rsidRPr="002A4CEE" w:rsidRDefault="00A41C7E" w:rsidP="00765EC9">
      <w:pPr>
        <w:pStyle w:val="Caption"/>
        <w:numPr>
          <w:ilvl w:val="0"/>
          <w:numId w:val="7"/>
        </w:numPr>
        <w:spacing w:before="0" w:after="0" w:line="360" w:lineRule="auto"/>
        <w:rPr>
          <w:rFonts w:ascii="Times New Roman" w:hAnsi="Times New Roman" w:cs="Times New Roman"/>
          <w:i w:val="0"/>
          <w:sz w:val="26"/>
          <w:szCs w:val="26"/>
        </w:rPr>
      </w:pPr>
      <w:r w:rsidRPr="002A4CEE">
        <w:rPr>
          <w:rFonts w:ascii="Times New Roman" w:hAnsi="Times New Roman" w:cs="Times New Roman"/>
          <w:i w:val="0"/>
          <w:sz w:val="26"/>
          <w:szCs w:val="26"/>
        </w:rPr>
        <w:t xml:space="preserve">Cơ sở dữ liệu: </w:t>
      </w:r>
      <w:r w:rsidR="00735CE1" w:rsidRPr="002A4CEE">
        <w:rPr>
          <w:rFonts w:ascii="Times New Roman" w:hAnsi="Times New Roman" w:cs="Times New Roman"/>
          <w:i w:val="0"/>
          <w:sz w:val="26"/>
          <w:szCs w:val="26"/>
        </w:rPr>
        <w:t>MySQL</w:t>
      </w:r>
    </w:p>
    <w:p w14:paraId="11EB2CBA" w14:textId="4EBBAA4D" w:rsidR="00A41C7E" w:rsidRPr="002A4CEE" w:rsidRDefault="00A41C7E" w:rsidP="00765EC9">
      <w:pPr>
        <w:pStyle w:val="Heading2"/>
        <w:numPr>
          <w:ilvl w:val="1"/>
          <w:numId w:val="12"/>
        </w:numPr>
        <w:spacing w:line="360" w:lineRule="auto"/>
      </w:pPr>
      <w:bookmarkStart w:id="409" w:name="_Toc165585725"/>
      <w:bookmarkStart w:id="410" w:name="_Toc166244072"/>
      <w:bookmarkStart w:id="411" w:name="_Toc166246554"/>
      <w:bookmarkStart w:id="412" w:name="_Toc166247160"/>
      <w:bookmarkStart w:id="413" w:name="_Toc166247236"/>
      <w:bookmarkStart w:id="414" w:name="_Toc166410485"/>
      <w:r w:rsidRPr="002A4CEE">
        <w:t>Môi trường phát triển</w:t>
      </w:r>
      <w:bookmarkEnd w:id="408"/>
      <w:bookmarkEnd w:id="409"/>
      <w:bookmarkEnd w:id="410"/>
      <w:bookmarkEnd w:id="411"/>
      <w:bookmarkEnd w:id="412"/>
      <w:bookmarkEnd w:id="413"/>
      <w:bookmarkEnd w:id="414"/>
    </w:p>
    <w:p w14:paraId="461978D3" w14:textId="27D7466B" w:rsidR="00A41C7E" w:rsidRPr="002A4CEE" w:rsidRDefault="00A41C7E" w:rsidP="00765EC9">
      <w:pPr>
        <w:pStyle w:val="Caption"/>
        <w:numPr>
          <w:ilvl w:val="0"/>
          <w:numId w:val="6"/>
        </w:numPr>
        <w:spacing w:before="0" w:after="0" w:line="360" w:lineRule="auto"/>
        <w:rPr>
          <w:rFonts w:ascii="Times New Roman" w:hAnsi="Times New Roman" w:cs="Times New Roman"/>
          <w:i w:val="0"/>
          <w:sz w:val="26"/>
          <w:szCs w:val="26"/>
        </w:rPr>
      </w:pPr>
      <w:bookmarkStart w:id="415" w:name="_Toc153742145"/>
      <w:r w:rsidRPr="002A4CEE">
        <w:rPr>
          <w:rFonts w:ascii="Times New Roman" w:hAnsi="Times New Roman" w:cs="Times New Roman"/>
          <w:i w:val="0"/>
          <w:sz w:val="26"/>
          <w:szCs w:val="26"/>
        </w:rPr>
        <w:t>Môi trường vận hành:</w:t>
      </w:r>
      <w:r w:rsidR="005140B1" w:rsidRPr="002A4CEE">
        <w:rPr>
          <w:rFonts w:ascii="Times New Roman" w:hAnsi="Times New Roman" w:cs="Times New Roman"/>
          <w:i w:val="0"/>
          <w:sz w:val="26"/>
          <w:szCs w:val="26"/>
        </w:rPr>
        <w:t xml:space="preserve"> </w:t>
      </w:r>
      <w:r w:rsidRPr="002A4CEE">
        <w:rPr>
          <w:rFonts w:ascii="Times New Roman" w:hAnsi="Times New Roman" w:cs="Times New Roman"/>
          <w:i w:val="0"/>
          <w:sz w:val="26"/>
          <w:szCs w:val="26"/>
        </w:rPr>
        <w:t>Window</w:t>
      </w:r>
    </w:p>
    <w:p w14:paraId="5A3D12BD" w14:textId="5D652C84" w:rsidR="00A41C7E" w:rsidRPr="002A4CEE" w:rsidRDefault="00A41C7E" w:rsidP="00765EC9">
      <w:pPr>
        <w:pStyle w:val="Caption"/>
        <w:numPr>
          <w:ilvl w:val="0"/>
          <w:numId w:val="6"/>
        </w:numPr>
        <w:spacing w:before="0" w:after="0" w:line="360" w:lineRule="auto"/>
        <w:rPr>
          <w:rFonts w:ascii="Times New Roman" w:hAnsi="Times New Roman" w:cs="Times New Roman"/>
          <w:i w:val="0"/>
          <w:sz w:val="26"/>
          <w:szCs w:val="26"/>
        </w:rPr>
      </w:pPr>
      <w:r w:rsidRPr="002A4CEE">
        <w:rPr>
          <w:rFonts w:ascii="Times New Roman" w:hAnsi="Times New Roman" w:cs="Times New Roman"/>
          <w:i w:val="0"/>
          <w:sz w:val="26"/>
          <w:szCs w:val="26"/>
        </w:rPr>
        <w:t xml:space="preserve">Phát triển các công cụ: Visual Studio Code, </w:t>
      </w:r>
      <w:r w:rsidR="008902DD" w:rsidRPr="002A4CEE">
        <w:rPr>
          <w:rFonts w:ascii="Times New Roman" w:hAnsi="Times New Roman" w:cs="Times New Roman"/>
          <w:i w:val="0"/>
          <w:sz w:val="26"/>
          <w:szCs w:val="26"/>
        </w:rPr>
        <w:t>My</w:t>
      </w:r>
      <w:r w:rsidRPr="002A4CEE">
        <w:rPr>
          <w:rFonts w:ascii="Times New Roman" w:hAnsi="Times New Roman" w:cs="Times New Roman"/>
          <w:i w:val="0"/>
          <w:sz w:val="26"/>
          <w:szCs w:val="26"/>
        </w:rPr>
        <w:t xml:space="preserve">SQL, </w:t>
      </w:r>
      <w:r w:rsidR="008902DD" w:rsidRPr="002A4CEE">
        <w:rPr>
          <w:rFonts w:ascii="Times New Roman" w:hAnsi="Times New Roman" w:cs="Times New Roman"/>
          <w:i w:val="0"/>
          <w:sz w:val="26"/>
          <w:szCs w:val="26"/>
        </w:rPr>
        <w:t>Php</w:t>
      </w:r>
    </w:p>
    <w:p w14:paraId="7404BF90" w14:textId="77777777" w:rsidR="00A41C7E" w:rsidRPr="002A4CEE" w:rsidRDefault="00A41C7E" w:rsidP="00765EC9">
      <w:pPr>
        <w:pStyle w:val="Caption"/>
        <w:numPr>
          <w:ilvl w:val="0"/>
          <w:numId w:val="6"/>
        </w:numPr>
        <w:spacing w:before="0" w:after="0" w:line="360" w:lineRule="auto"/>
        <w:rPr>
          <w:rFonts w:ascii="Times New Roman" w:hAnsi="Times New Roman" w:cs="Times New Roman"/>
          <w:i w:val="0"/>
          <w:sz w:val="26"/>
          <w:szCs w:val="26"/>
        </w:rPr>
      </w:pPr>
      <w:r w:rsidRPr="002A4CEE">
        <w:rPr>
          <w:rFonts w:ascii="Times New Roman" w:hAnsi="Times New Roman" w:cs="Times New Roman"/>
          <w:i w:val="0"/>
          <w:sz w:val="26"/>
          <w:szCs w:val="26"/>
        </w:rPr>
        <w:t>Quản lý công cụ mã nguồn: Github.</w:t>
      </w:r>
    </w:p>
    <w:p w14:paraId="7535EE85" w14:textId="77777777" w:rsidR="00A41C7E" w:rsidRPr="002A4CEE" w:rsidRDefault="00A41C7E" w:rsidP="00765EC9">
      <w:pPr>
        <w:pStyle w:val="Caption"/>
        <w:numPr>
          <w:ilvl w:val="0"/>
          <w:numId w:val="6"/>
        </w:numPr>
        <w:spacing w:before="0" w:after="0" w:line="360" w:lineRule="auto"/>
        <w:rPr>
          <w:rFonts w:ascii="Times New Roman" w:hAnsi="Times New Roman" w:cs="Times New Roman"/>
          <w:i w:val="0"/>
          <w:sz w:val="26"/>
          <w:szCs w:val="26"/>
        </w:rPr>
      </w:pPr>
      <w:r w:rsidRPr="002A4CEE">
        <w:rPr>
          <w:rFonts w:ascii="Times New Roman" w:hAnsi="Times New Roman" w:cs="Times New Roman"/>
          <w:i w:val="0"/>
          <w:sz w:val="26"/>
          <w:szCs w:val="26"/>
        </w:rPr>
        <w:t>Kết nối Internet.</w:t>
      </w:r>
    </w:p>
    <w:p w14:paraId="78C950F2" w14:textId="1AE90A82" w:rsidR="00A41C7E" w:rsidRPr="002A4CEE" w:rsidRDefault="00A41C7E" w:rsidP="00765EC9">
      <w:pPr>
        <w:pStyle w:val="Heading2"/>
        <w:numPr>
          <w:ilvl w:val="1"/>
          <w:numId w:val="12"/>
        </w:numPr>
        <w:spacing w:line="360" w:lineRule="auto"/>
      </w:pPr>
      <w:bookmarkStart w:id="416" w:name="_Toc165585726"/>
      <w:bookmarkStart w:id="417" w:name="_Toc166244073"/>
      <w:bookmarkStart w:id="418" w:name="_Toc166246555"/>
      <w:bookmarkStart w:id="419" w:name="_Toc166247161"/>
      <w:bookmarkStart w:id="420" w:name="_Toc166247237"/>
      <w:bookmarkStart w:id="421" w:name="_Toc166410486"/>
      <w:r w:rsidRPr="002A4CEE">
        <w:t>Hạng mục khác</w:t>
      </w:r>
      <w:bookmarkEnd w:id="415"/>
      <w:bookmarkEnd w:id="416"/>
      <w:bookmarkEnd w:id="417"/>
      <w:bookmarkEnd w:id="418"/>
      <w:bookmarkEnd w:id="419"/>
      <w:bookmarkEnd w:id="420"/>
      <w:bookmarkEnd w:id="421"/>
    </w:p>
    <w:p w14:paraId="5E33504B" w14:textId="77777777" w:rsidR="00A41C7E" w:rsidRPr="002A4CEE" w:rsidRDefault="00A41C7E" w:rsidP="00765EC9">
      <w:pPr>
        <w:pStyle w:val="ListParagraph"/>
        <w:widowControl/>
        <w:numPr>
          <w:ilvl w:val="0"/>
          <w:numId w:val="5"/>
        </w:numPr>
        <w:suppressAutoHyphens w:val="0"/>
        <w:spacing w:after="0" w:line="360" w:lineRule="auto"/>
        <w:contextualSpacing/>
        <w:rPr>
          <w:rFonts w:ascii="Times New Roman" w:hAnsi="Times New Roman" w:cs="Times New Roman"/>
          <w:b/>
          <w:sz w:val="26"/>
          <w:szCs w:val="26"/>
        </w:rPr>
      </w:pPr>
      <w:r w:rsidRPr="002A4CEE">
        <w:rPr>
          <w:rFonts w:ascii="Times New Roman" w:hAnsi="Times New Roman" w:cs="Times New Roman"/>
          <w:sz w:val="26"/>
          <w:szCs w:val="26"/>
        </w:rPr>
        <w:t>Tài nguyên con người: 5 người.</w:t>
      </w:r>
    </w:p>
    <w:p w14:paraId="719C3B2A" w14:textId="77777777" w:rsidR="00A41C7E" w:rsidRPr="002A4CEE" w:rsidRDefault="00A41C7E" w:rsidP="00765EC9">
      <w:pPr>
        <w:pStyle w:val="ListParagraph"/>
        <w:widowControl/>
        <w:numPr>
          <w:ilvl w:val="0"/>
          <w:numId w:val="5"/>
        </w:numPr>
        <w:suppressAutoHyphens w:val="0"/>
        <w:spacing w:after="0" w:line="360" w:lineRule="auto"/>
        <w:contextualSpacing/>
        <w:rPr>
          <w:rFonts w:ascii="Times New Roman" w:hAnsi="Times New Roman" w:cs="Times New Roman"/>
          <w:b/>
          <w:sz w:val="26"/>
          <w:szCs w:val="26"/>
        </w:rPr>
      </w:pPr>
      <w:r w:rsidRPr="002A4CEE">
        <w:rPr>
          <w:rFonts w:ascii="Times New Roman" w:hAnsi="Times New Roman" w:cs="Times New Roman"/>
          <w:sz w:val="26"/>
          <w:szCs w:val="26"/>
        </w:rPr>
        <w:t>Ngân sách: Hạn chế.</w:t>
      </w:r>
    </w:p>
    <w:p w14:paraId="18D76CD7" w14:textId="77777777" w:rsidR="006C3049" w:rsidRPr="002A4CEE" w:rsidRDefault="00A41C7E" w:rsidP="00765EC9">
      <w:pPr>
        <w:pStyle w:val="ListParagraph"/>
        <w:widowControl/>
        <w:numPr>
          <w:ilvl w:val="0"/>
          <w:numId w:val="5"/>
        </w:numPr>
        <w:suppressAutoHyphens w:val="0"/>
        <w:spacing w:after="0" w:line="360" w:lineRule="auto"/>
        <w:contextualSpacing/>
        <w:rPr>
          <w:rFonts w:ascii="Times New Roman" w:hAnsi="Times New Roman" w:cs="Times New Roman"/>
          <w:b/>
          <w:sz w:val="26"/>
          <w:szCs w:val="26"/>
        </w:rPr>
      </w:pPr>
      <w:r w:rsidRPr="002A4CEE">
        <w:rPr>
          <w:rFonts w:ascii="Times New Roman" w:hAnsi="Times New Roman" w:cs="Times New Roman"/>
          <w:sz w:val="26"/>
          <w:szCs w:val="26"/>
        </w:rPr>
        <w:t>Thời gian: Dự án phải được hoàn tất trong vòng 1,5 tháng.</w:t>
      </w:r>
      <w:bookmarkStart w:id="422" w:name="_Toc153742146"/>
      <w:bookmarkStart w:id="423" w:name="_Toc165585727"/>
      <w:bookmarkStart w:id="424" w:name="_Toc166244074"/>
    </w:p>
    <w:p w14:paraId="5B6B55FE" w14:textId="358C78A9" w:rsidR="00A41C7E" w:rsidRPr="002A4CEE" w:rsidRDefault="00A41C7E" w:rsidP="00765EC9">
      <w:pPr>
        <w:pStyle w:val="Heading1"/>
        <w:numPr>
          <w:ilvl w:val="0"/>
          <w:numId w:val="12"/>
        </w:numPr>
        <w:spacing w:before="0"/>
      </w:pPr>
      <w:bookmarkStart w:id="425" w:name="_Toc166246556"/>
      <w:bookmarkStart w:id="426" w:name="_Toc166247162"/>
      <w:bookmarkStart w:id="427" w:name="_Toc166247238"/>
      <w:bookmarkStart w:id="428" w:name="_Toc166410487"/>
      <w:r w:rsidRPr="002A4CEE">
        <w:t>TÀI LIỆU THAM KHẢO</w:t>
      </w:r>
      <w:bookmarkEnd w:id="422"/>
      <w:bookmarkEnd w:id="423"/>
      <w:bookmarkEnd w:id="424"/>
      <w:bookmarkEnd w:id="425"/>
      <w:bookmarkEnd w:id="426"/>
      <w:bookmarkEnd w:id="427"/>
      <w:bookmarkEnd w:id="428"/>
    </w:p>
    <w:p w14:paraId="1133384B" w14:textId="77777777" w:rsidR="00DE082F" w:rsidRPr="002A4CEE" w:rsidRDefault="002E3B5E" w:rsidP="00BC57A0">
      <w:pPr>
        <w:pStyle w:val="ListParagraph"/>
        <w:spacing w:after="0" w:line="360" w:lineRule="auto"/>
        <w:ind w:left="360"/>
        <w:jc w:val="both"/>
        <w:rPr>
          <w:rFonts w:ascii="Times New Roman" w:hAnsi="Times New Roman" w:cs="Times New Roman"/>
          <w:color w:val="FF0000"/>
          <w:sz w:val="26"/>
          <w:szCs w:val="26"/>
        </w:rPr>
      </w:pPr>
      <w:hyperlink r:id="rId15" w:history="1">
        <w:r w:rsidR="00DE082F" w:rsidRPr="002A4CEE">
          <w:rPr>
            <w:rStyle w:val="Hyperlink"/>
            <w:rFonts w:ascii="Times New Roman" w:hAnsi="Times New Roman" w:cs="Times New Roman"/>
            <w:sz w:val="26"/>
            <w:szCs w:val="26"/>
          </w:rPr>
          <w:t>https://www.scrum.org/forum/scrum-forum/14437/agile-and-documentation</w:t>
        </w:r>
      </w:hyperlink>
    </w:p>
    <w:p w14:paraId="5AD10B10" w14:textId="02D3E620" w:rsidR="002F425D" w:rsidRPr="002A4CEE" w:rsidRDefault="002F425D" w:rsidP="00A41C7E">
      <w:pPr>
        <w:pStyle w:val="Caption"/>
        <w:rPr>
          <w:rFonts w:ascii="Times New Roman" w:hAnsi="Times New Roman" w:cs="Times New Roman"/>
          <w:i w:val="0"/>
          <w:sz w:val="26"/>
          <w:szCs w:val="26"/>
        </w:rPr>
      </w:pPr>
    </w:p>
    <w:sectPr w:rsidR="002F425D" w:rsidRPr="002A4CEE" w:rsidSect="00805034">
      <w:headerReference w:type="default" r:id="rId16"/>
      <w:footerReference w:type="default" r:id="rId17"/>
      <w:pgSz w:w="11906" w:h="16838" w:code="9"/>
      <w:pgMar w:top="851" w:right="851" w:bottom="851" w:left="1418" w:header="284" w:footer="284"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8F60E" w14:textId="77777777" w:rsidR="002E3B5E" w:rsidRDefault="002E3B5E">
      <w:pPr>
        <w:spacing w:line="240" w:lineRule="auto"/>
      </w:pPr>
      <w:r>
        <w:separator/>
      </w:r>
    </w:p>
  </w:endnote>
  <w:endnote w:type="continuationSeparator" w:id="0">
    <w:p w14:paraId="697D9DB1" w14:textId="77777777" w:rsidR="002E3B5E" w:rsidRDefault="002E3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Yu Gothic"/>
    <w:charset w:val="00"/>
    <w:family w:val="auto"/>
    <w:pitch w:val="variable"/>
  </w:font>
  <w:font w:name="MS Mincho">
    <w:altName w:val="Yu Gothic UI"/>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OpenSymbol">
    <w:altName w:val="Times New Roman"/>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Light">
    <w:altName w:val="Microsoft YaHei UI"/>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185191"/>
      <w:docPartObj>
        <w:docPartGallery w:val="Page Numbers (Bottom of Page)"/>
        <w:docPartUnique/>
      </w:docPartObj>
    </w:sdtPr>
    <w:sdtEndPr>
      <w:rPr>
        <w:noProof/>
      </w:rPr>
    </w:sdtEndPr>
    <w:sdtContent>
      <w:p w14:paraId="7F05DDD1" w14:textId="77777777" w:rsidR="00B3743E" w:rsidRDefault="00B3743E">
        <w:pPr>
          <w:pStyle w:val="Footer"/>
          <w:jc w:val="right"/>
        </w:pPr>
      </w:p>
      <w:p w14:paraId="2A3D85C2" w14:textId="28AD9511" w:rsidR="00B3743E" w:rsidRDefault="002E3B5E">
        <w:pPr>
          <w:pStyle w:val="Footer"/>
          <w:jc w:val="right"/>
        </w:pPr>
      </w:p>
    </w:sdtContent>
  </w:sdt>
  <w:p w14:paraId="452E1288" w14:textId="77777777" w:rsidR="00B3743E" w:rsidRDefault="00B3743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8582813"/>
      <w:docPartObj>
        <w:docPartGallery w:val="Page Numbers (Bottom of Page)"/>
        <w:docPartUnique/>
      </w:docPartObj>
    </w:sdtPr>
    <w:sdtEndPr>
      <w:rPr>
        <w:rFonts w:ascii="Times New Roman" w:hAnsi="Times New Roman" w:cs="Times New Roman"/>
        <w:noProof/>
      </w:rPr>
    </w:sdtEndPr>
    <w:sdtContent>
      <w:p w14:paraId="76EF62D0" w14:textId="04B6939C" w:rsidR="00B3743E" w:rsidRPr="00BC57A0" w:rsidRDefault="00B3743E">
        <w:pPr>
          <w:pStyle w:val="Footer"/>
          <w:jc w:val="right"/>
          <w:rPr>
            <w:rFonts w:ascii="Times New Roman" w:hAnsi="Times New Roman" w:cs="Times New Roman"/>
          </w:rPr>
        </w:pPr>
        <w:r w:rsidRPr="00C00B46">
          <w:rPr>
            <w:rFonts w:ascii="Times New Roman" w:hAnsi="Times New Roman" w:cs="Times New Roman"/>
            <w:sz w:val="22"/>
            <w:szCs w:val="22"/>
          </w:rPr>
          <w:t xml:space="preserve">Trang </w:t>
        </w:r>
        <w:r w:rsidRPr="00C00B46">
          <w:rPr>
            <w:rFonts w:ascii="Times New Roman" w:hAnsi="Times New Roman" w:cs="Times New Roman"/>
            <w:sz w:val="22"/>
            <w:szCs w:val="22"/>
          </w:rPr>
          <w:fldChar w:fldCharType="begin"/>
        </w:r>
        <w:r w:rsidRPr="00C00B46">
          <w:rPr>
            <w:rFonts w:ascii="Times New Roman" w:hAnsi="Times New Roman" w:cs="Times New Roman"/>
            <w:sz w:val="22"/>
            <w:szCs w:val="22"/>
          </w:rPr>
          <w:instrText xml:space="preserve"> PAGE   \* MERGEFORMAT </w:instrText>
        </w:r>
        <w:r w:rsidRPr="00C00B46">
          <w:rPr>
            <w:rFonts w:ascii="Times New Roman" w:hAnsi="Times New Roman" w:cs="Times New Roman"/>
            <w:sz w:val="22"/>
            <w:szCs w:val="22"/>
          </w:rPr>
          <w:fldChar w:fldCharType="separate"/>
        </w:r>
        <w:r w:rsidR="0014116E">
          <w:rPr>
            <w:rFonts w:ascii="Times New Roman" w:hAnsi="Times New Roman" w:cs="Times New Roman"/>
            <w:noProof/>
            <w:sz w:val="22"/>
            <w:szCs w:val="22"/>
          </w:rPr>
          <w:t>8</w:t>
        </w:r>
        <w:r w:rsidRPr="00C00B46">
          <w:rPr>
            <w:rFonts w:ascii="Times New Roman" w:hAnsi="Times New Roman" w:cs="Times New Roman"/>
            <w:noProof/>
            <w:sz w:val="22"/>
            <w:szCs w:val="22"/>
          </w:rPr>
          <w:fldChar w:fldCharType="end"/>
        </w:r>
      </w:p>
    </w:sdtContent>
  </w:sdt>
  <w:p w14:paraId="6BBD99F7" w14:textId="05E2CE23" w:rsidR="00B3743E" w:rsidRPr="00BC57A0" w:rsidRDefault="00B374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8D36B" w14:textId="77777777" w:rsidR="002E3B5E" w:rsidRDefault="002E3B5E">
      <w:pPr>
        <w:spacing w:line="240" w:lineRule="auto"/>
      </w:pPr>
      <w:r>
        <w:separator/>
      </w:r>
    </w:p>
  </w:footnote>
  <w:footnote w:type="continuationSeparator" w:id="0">
    <w:p w14:paraId="501D8AE3" w14:textId="77777777" w:rsidR="002E3B5E" w:rsidRDefault="002E3B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076ED" w14:textId="77777777" w:rsidR="00B3743E" w:rsidRDefault="00B3743E">
    <w:pPr>
      <w:pStyle w:val="Header"/>
    </w:pPr>
  </w:p>
  <w:p w14:paraId="6D9F460D" w14:textId="77777777" w:rsidR="00B3743E" w:rsidRPr="003D58A7" w:rsidRDefault="00B3743E" w:rsidP="003D58A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8B6BF" w14:textId="77777777" w:rsidR="00B3743E" w:rsidRPr="00C00B46" w:rsidRDefault="00B3743E" w:rsidP="00C00B46">
    <w:pPr>
      <w:pStyle w:val="Header"/>
      <w:tabs>
        <w:tab w:val="right" w:pos="9540"/>
      </w:tabs>
      <w:rPr>
        <w:i/>
        <w:sz w:val="22"/>
        <w:szCs w:val="22"/>
        <w:lang w:eastAsia="ja-JP"/>
      </w:rPr>
    </w:pPr>
  </w:p>
  <w:p w14:paraId="0CB5391B" w14:textId="6E8C7753" w:rsidR="00B3743E" w:rsidRPr="00C00B46" w:rsidRDefault="00B3743E" w:rsidP="00C00B46">
    <w:pPr>
      <w:pStyle w:val="Header"/>
      <w:tabs>
        <w:tab w:val="right" w:pos="9630"/>
      </w:tabs>
      <w:rPr>
        <w:rFonts w:ascii="Times New Roman" w:hAnsi="Times New Roman" w:cs="Times New Roman"/>
        <w:i/>
        <w:sz w:val="22"/>
        <w:szCs w:val="22"/>
        <w:lang w:eastAsia="ja-JP"/>
      </w:rPr>
    </w:pPr>
    <w:bookmarkStart w:id="429" w:name="_Hlk184795655"/>
    <w:r w:rsidRPr="00C00B46">
      <w:rPr>
        <w:rFonts w:ascii="Times New Roman" w:hAnsi="Times New Roman" w:cs="Times New Roman"/>
        <w:i/>
        <w:sz w:val="22"/>
        <w:szCs w:val="22"/>
        <w:lang w:val="vi-VN" w:eastAsia="ja-JP"/>
      </w:rPr>
      <w:t xml:space="preserve">Project </w:t>
    </w:r>
    <w:r>
      <w:rPr>
        <w:rFonts w:ascii="Times New Roman" w:hAnsi="Times New Roman" w:cs="Times New Roman"/>
        <w:i/>
        <w:sz w:val="22"/>
        <w:szCs w:val="22"/>
        <w:lang w:eastAsia="ja-JP"/>
      </w:rPr>
      <w:t>Plan</w:t>
    </w:r>
    <w:r w:rsidRPr="00C00B46">
      <w:rPr>
        <w:rFonts w:ascii="Times New Roman" w:hAnsi="Times New Roman" w:cs="Times New Roman"/>
        <w:i/>
        <w:sz w:val="22"/>
        <w:szCs w:val="22"/>
        <w:lang w:val="vi-VN" w:eastAsia="ja-JP"/>
      </w:rPr>
      <w:t xml:space="preserve"> Document</w:t>
    </w:r>
    <w:r w:rsidRPr="00C00B46">
      <w:rPr>
        <w:rFonts w:ascii="Times New Roman" w:hAnsi="Times New Roman" w:cs="Times New Roman"/>
        <w:i/>
        <w:sz w:val="22"/>
        <w:szCs w:val="22"/>
        <w:lang w:eastAsia="ja-JP"/>
      </w:rPr>
      <w:tab/>
    </w:r>
    <w:r w:rsidRPr="00C00B46">
      <w:rPr>
        <w:rFonts w:ascii="Times New Roman" w:hAnsi="Times New Roman" w:cs="Times New Roman"/>
        <w:i/>
        <w:sz w:val="22"/>
        <w:szCs w:val="22"/>
        <w:lang w:eastAsia="ja-JP"/>
      </w:rPr>
      <w:tab/>
      <w:t xml:space="preserve">Health </w:t>
    </w:r>
  </w:p>
  <w:bookmarkEnd w:id="429"/>
  <w:p w14:paraId="63D59927" w14:textId="4B0D8127" w:rsidR="00B3743E" w:rsidRDefault="00B3743E" w:rsidP="00BC57A0">
    <w:pPr>
      <w:pStyle w:val="Header"/>
      <w:tabs>
        <w:tab w:val="right" w:pos="9072"/>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5AABAC4"/>
    <w:lvl w:ilvl="0">
      <w:start w:val="1"/>
      <w:numFmt w:val="decimal"/>
      <w:lvlText w:val="%1."/>
      <w:lvlJc w:val="left"/>
      <w:pPr>
        <w:tabs>
          <w:tab w:val="num" w:pos="0"/>
        </w:tabs>
        <w:ind w:left="432" w:hanging="432"/>
      </w:pPr>
      <w:rPr>
        <w:b/>
      </w:r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firstLine="360"/>
      </w:pPr>
      <w:rPr>
        <w:rFonts w:ascii="Arial" w:hAnsi="Arial" w:cs="Arial"/>
        <w:caps w:val="0"/>
        <w:smallCaps w:val="0"/>
        <w:strike w:val="0"/>
        <w:dstrike w:val="0"/>
        <w:position w:val="0"/>
        <w:sz w:val="24"/>
        <w:vertAlign w:val="baseline"/>
      </w:rPr>
    </w:lvl>
    <w:lvl w:ilvl="1">
      <w:start w:val="1"/>
      <w:numFmt w:val="decimal"/>
      <w:lvlText w:val="%1.%2."/>
      <w:lvlJc w:val="left"/>
      <w:pPr>
        <w:tabs>
          <w:tab w:val="num" w:pos="720"/>
        </w:tabs>
        <w:ind w:left="1080" w:firstLine="360"/>
      </w:pPr>
    </w:lvl>
    <w:lvl w:ilvl="2">
      <w:start w:val="1"/>
      <w:numFmt w:val="decimal"/>
      <w:lvlText w:val="%1.%2.%3."/>
      <w:lvlJc w:val="left"/>
      <w:pPr>
        <w:tabs>
          <w:tab w:val="num" w:pos="720"/>
        </w:tabs>
        <w:ind w:left="1080" w:firstLine="360"/>
      </w:pPr>
    </w:lvl>
    <w:lvl w:ilvl="3">
      <w:start w:val="1"/>
      <w:numFmt w:val="decimal"/>
      <w:lvlText w:val="%1.%2.%3.%4."/>
      <w:lvlJc w:val="left"/>
      <w:pPr>
        <w:tabs>
          <w:tab w:val="num" w:pos="0"/>
        </w:tabs>
        <w:ind w:left="1440" w:firstLine="360"/>
      </w:pPr>
    </w:lvl>
    <w:lvl w:ilvl="4">
      <w:start w:val="1"/>
      <w:numFmt w:val="decimal"/>
      <w:lvlText w:val="%1.%2.%3.%4.%5."/>
      <w:lvlJc w:val="left"/>
      <w:pPr>
        <w:tabs>
          <w:tab w:val="num" w:pos="0"/>
        </w:tabs>
        <w:ind w:left="1440" w:firstLine="360"/>
      </w:pPr>
    </w:lvl>
    <w:lvl w:ilvl="5">
      <w:start w:val="1"/>
      <w:numFmt w:val="decimal"/>
      <w:lvlText w:val="%1.%2.%3.%4.%5.%6."/>
      <w:lvlJc w:val="left"/>
      <w:pPr>
        <w:tabs>
          <w:tab w:val="num" w:pos="0"/>
        </w:tabs>
        <w:ind w:left="1800" w:firstLine="360"/>
      </w:pPr>
    </w:lvl>
    <w:lvl w:ilvl="6">
      <w:start w:val="1"/>
      <w:numFmt w:val="decimal"/>
      <w:lvlText w:val="%1.%2.%3.%4.%5.%6.%7."/>
      <w:lvlJc w:val="left"/>
      <w:pPr>
        <w:tabs>
          <w:tab w:val="num" w:pos="0"/>
        </w:tabs>
        <w:ind w:left="1800" w:firstLine="360"/>
      </w:pPr>
    </w:lvl>
    <w:lvl w:ilvl="7">
      <w:start w:val="1"/>
      <w:numFmt w:val="decimal"/>
      <w:lvlText w:val="%1.%2.%3.%4.%5.%6.%7.%8."/>
      <w:lvlJc w:val="left"/>
      <w:pPr>
        <w:tabs>
          <w:tab w:val="num" w:pos="0"/>
        </w:tabs>
        <w:ind w:left="2160" w:firstLine="360"/>
      </w:pPr>
    </w:lvl>
    <w:lvl w:ilvl="8">
      <w:start w:val="1"/>
      <w:numFmt w:val="decimal"/>
      <w:lvlText w:val="%1.%2.%3.%4.%5.%6.%7.%8.%9."/>
      <w:lvlJc w:val="left"/>
      <w:pPr>
        <w:tabs>
          <w:tab w:val="num" w:pos="0"/>
        </w:tabs>
        <w:ind w:left="2160" w:firstLine="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1440" w:firstLine="1080"/>
      </w:pPr>
      <w:rPr>
        <w:rFonts w:ascii="Arial" w:hAnsi="Arial" w:cs="Arial"/>
        <w:caps w:val="0"/>
        <w:smallCaps w:val="0"/>
        <w:strike w:val="0"/>
        <w:dstrike w:val="0"/>
        <w:color w:val="000000"/>
        <w:position w:val="0"/>
        <w:sz w:val="26"/>
        <w:szCs w:val="26"/>
        <w:vertAlign w:val="baseline"/>
      </w:rPr>
    </w:lvl>
    <w:lvl w:ilvl="1">
      <w:start w:val="1"/>
      <w:numFmt w:val="bullet"/>
      <w:lvlText w:val="o"/>
      <w:lvlJc w:val="left"/>
      <w:pPr>
        <w:tabs>
          <w:tab w:val="num" w:pos="0"/>
        </w:tabs>
        <w:ind w:left="2160" w:firstLine="1800"/>
      </w:pPr>
      <w:rPr>
        <w:rFonts w:ascii="Arial" w:hAnsi="Arial" w:cs="Arial"/>
        <w:caps w:val="0"/>
        <w:smallCaps w:val="0"/>
        <w:strike w:val="0"/>
        <w:dstrike w:val="0"/>
        <w:color w:val="000000"/>
        <w:position w:val="0"/>
        <w:sz w:val="26"/>
        <w:szCs w:val="26"/>
        <w:vertAlign w:val="baseline"/>
      </w:rPr>
    </w:lvl>
    <w:lvl w:ilvl="2">
      <w:start w:val="1"/>
      <w:numFmt w:val="bullet"/>
      <w:lvlText w:val="▪"/>
      <w:lvlJc w:val="left"/>
      <w:pPr>
        <w:tabs>
          <w:tab w:val="num" w:pos="0"/>
        </w:tabs>
        <w:ind w:left="2880" w:firstLine="2520"/>
      </w:pPr>
      <w:rPr>
        <w:rFonts w:ascii="Arial" w:hAnsi="Arial" w:cs="Arial"/>
        <w:caps w:val="0"/>
        <w:smallCaps w:val="0"/>
        <w:strike w:val="0"/>
        <w:dstrike w:val="0"/>
        <w:color w:val="000000"/>
        <w:position w:val="0"/>
        <w:sz w:val="26"/>
        <w:szCs w:val="26"/>
        <w:vertAlign w:val="baseline"/>
      </w:rPr>
    </w:lvl>
    <w:lvl w:ilvl="3">
      <w:start w:val="1"/>
      <w:numFmt w:val="bullet"/>
      <w:lvlText w:val="●"/>
      <w:lvlJc w:val="left"/>
      <w:pPr>
        <w:tabs>
          <w:tab w:val="num" w:pos="0"/>
        </w:tabs>
        <w:ind w:left="3600" w:firstLine="3240"/>
      </w:pPr>
      <w:rPr>
        <w:rFonts w:ascii="Arial" w:hAnsi="Arial" w:cs="Arial"/>
        <w:caps w:val="0"/>
        <w:smallCaps w:val="0"/>
        <w:strike w:val="0"/>
        <w:dstrike w:val="0"/>
        <w:color w:val="000000"/>
        <w:position w:val="0"/>
        <w:sz w:val="26"/>
        <w:szCs w:val="26"/>
        <w:vertAlign w:val="baseline"/>
      </w:rPr>
    </w:lvl>
    <w:lvl w:ilvl="4">
      <w:start w:val="1"/>
      <w:numFmt w:val="bullet"/>
      <w:lvlText w:val="o"/>
      <w:lvlJc w:val="left"/>
      <w:pPr>
        <w:tabs>
          <w:tab w:val="num" w:pos="0"/>
        </w:tabs>
        <w:ind w:left="4320" w:firstLine="3960"/>
      </w:pPr>
      <w:rPr>
        <w:rFonts w:ascii="Arial" w:hAnsi="Arial" w:cs="Arial"/>
        <w:caps w:val="0"/>
        <w:smallCaps w:val="0"/>
        <w:strike w:val="0"/>
        <w:dstrike w:val="0"/>
        <w:color w:val="000000"/>
        <w:position w:val="0"/>
        <w:sz w:val="26"/>
        <w:szCs w:val="26"/>
        <w:vertAlign w:val="baseline"/>
      </w:rPr>
    </w:lvl>
    <w:lvl w:ilvl="5">
      <w:start w:val="1"/>
      <w:numFmt w:val="bullet"/>
      <w:lvlText w:val="▪"/>
      <w:lvlJc w:val="left"/>
      <w:pPr>
        <w:tabs>
          <w:tab w:val="num" w:pos="0"/>
        </w:tabs>
        <w:ind w:left="5040" w:firstLine="4680"/>
      </w:pPr>
      <w:rPr>
        <w:rFonts w:ascii="Arial" w:hAnsi="Arial" w:cs="Arial"/>
        <w:caps w:val="0"/>
        <w:smallCaps w:val="0"/>
        <w:strike w:val="0"/>
        <w:dstrike w:val="0"/>
        <w:color w:val="000000"/>
        <w:position w:val="0"/>
        <w:sz w:val="26"/>
        <w:szCs w:val="26"/>
        <w:vertAlign w:val="baseline"/>
      </w:rPr>
    </w:lvl>
    <w:lvl w:ilvl="6">
      <w:start w:val="1"/>
      <w:numFmt w:val="bullet"/>
      <w:lvlText w:val="●"/>
      <w:lvlJc w:val="left"/>
      <w:pPr>
        <w:tabs>
          <w:tab w:val="num" w:pos="0"/>
        </w:tabs>
        <w:ind w:left="5760" w:firstLine="5400"/>
      </w:pPr>
      <w:rPr>
        <w:rFonts w:ascii="Arial" w:hAnsi="Arial" w:cs="Arial"/>
        <w:caps w:val="0"/>
        <w:smallCaps w:val="0"/>
        <w:strike w:val="0"/>
        <w:dstrike w:val="0"/>
        <w:color w:val="000000"/>
        <w:position w:val="0"/>
        <w:sz w:val="26"/>
        <w:szCs w:val="26"/>
        <w:vertAlign w:val="baseline"/>
      </w:rPr>
    </w:lvl>
    <w:lvl w:ilvl="7">
      <w:start w:val="1"/>
      <w:numFmt w:val="bullet"/>
      <w:lvlText w:val="o"/>
      <w:lvlJc w:val="left"/>
      <w:pPr>
        <w:tabs>
          <w:tab w:val="num" w:pos="0"/>
        </w:tabs>
        <w:ind w:left="6480" w:firstLine="6120"/>
      </w:pPr>
      <w:rPr>
        <w:rFonts w:ascii="Arial" w:hAnsi="Arial" w:cs="Arial"/>
        <w:caps w:val="0"/>
        <w:smallCaps w:val="0"/>
        <w:strike w:val="0"/>
        <w:dstrike w:val="0"/>
        <w:color w:val="000000"/>
        <w:position w:val="0"/>
        <w:sz w:val="26"/>
        <w:szCs w:val="26"/>
        <w:vertAlign w:val="baseline"/>
      </w:rPr>
    </w:lvl>
    <w:lvl w:ilvl="8">
      <w:start w:val="1"/>
      <w:numFmt w:val="bullet"/>
      <w:lvlText w:val="▪"/>
      <w:lvlJc w:val="left"/>
      <w:pPr>
        <w:tabs>
          <w:tab w:val="num" w:pos="0"/>
        </w:tabs>
        <w:ind w:left="7200" w:firstLine="6840"/>
      </w:pPr>
      <w:rPr>
        <w:rFonts w:ascii="Arial" w:hAnsi="Arial" w:cs="Arial"/>
        <w:caps w:val="0"/>
        <w:smallCaps w:val="0"/>
        <w:strike w:val="0"/>
        <w:dstrike w:val="0"/>
        <w:color w:val="000000"/>
        <w:position w:val="0"/>
        <w:sz w:val="26"/>
        <w:szCs w:val="26"/>
        <w:vertAlign w:val="baseline"/>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firstLine="360"/>
      </w:pPr>
      <w:rPr>
        <w:rFonts w:ascii="Arial" w:hAnsi="Arial" w:cs="Arial"/>
        <w:color w:val="000000"/>
        <w:sz w:val="26"/>
        <w:szCs w:val="26"/>
      </w:rPr>
    </w:lvl>
    <w:lvl w:ilvl="1">
      <w:start w:val="1"/>
      <w:numFmt w:val="bullet"/>
      <w:lvlText w:val="o"/>
      <w:lvlJc w:val="left"/>
      <w:pPr>
        <w:tabs>
          <w:tab w:val="num" w:pos="0"/>
        </w:tabs>
        <w:ind w:left="1080" w:firstLine="720"/>
      </w:pPr>
      <w:rPr>
        <w:rFonts w:ascii="Arial" w:hAnsi="Arial" w:cs="Arial"/>
        <w:color w:val="000000"/>
        <w:sz w:val="20"/>
        <w:szCs w:val="20"/>
      </w:rPr>
    </w:lvl>
    <w:lvl w:ilvl="2">
      <w:start w:val="1"/>
      <w:numFmt w:val="bullet"/>
      <w:lvlText w:val="▪"/>
      <w:lvlJc w:val="left"/>
      <w:pPr>
        <w:tabs>
          <w:tab w:val="num" w:pos="0"/>
        </w:tabs>
        <w:ind w:left="1440" w:firstLine="1080"/>
      </w:pPr>
      <w:rPr>
        <w:rFonts w:ascii="Arial" w:hAnsi="Arial" w:cs="Arial"/>
      </w:rPr>
    </w:lvl>
    <w:lvl w:ilvl="3">
      <w:start w:val="1"/>
      <w:numFmt w:val="bullet"/>
      <w:lvlText w:val="●"/>
      <w:lvlJc w:val="left"/>
      <w:pPr>
        <w:tabs>
          <w:tab w:val="num" w:pos="0"/>
        </w:tabs>
        <w:ind w:left="1800" w:firstLine="1440"/>
      </w:pPr>
      <w:rPr>
        <w:rFonts w:ascii="Arial" w:hAnsi="Arial" w:cs="Arial"/>
      </w:rPr>
    </w:lvl>
    <w:lvl w:ilvl="4">
      <w:start w:val="1"/>
      <w:numFmt w:val="bullet"/>
      <w:lvlText w:val="o"/>
      <w:lvlJc w:val="left"/>
      <w:pPr>
        <w:tabs>
          <w:tab w:val="num" w:pos="0"/>
        </w:tabs>
        <w:ind w:left="2160" w:firstLine="1800"/>
      </w:pPr>
      <w:rPr>
        <w:rFonts w:ascii="Arial" w:hAnsi="Arial" w:cs="Arial"/>
        <w:color w:val="000000"/>
        <w:sz w:val="20"/>
        <w:szCs w:val="20"/>
      </w:rPr>
    </w:lvl>
    <w:lvl w:ilvl="5">
      <w:start w:val="1"/>
      <w:numFmt w:val="bullet"/>
      <w:lvlText w:val="▪"/>
      <w:lvlJc w:val="left"/>
      <w:pPr>
        <w:tabs>
          <w:tab w:val="num" w:pos="0"/>
        </w:tabs>
        <w:ind w:left="2520" w:firstLine="2160"/>
      </w:pPr>
      <w:rPr>
        <w:rFonts w:ascii="Arial" w:hAnsi="Arial" w:cs="Arial"/>
      </w:rPr>
    </w:lvl>
    <w:lvl w:ilvl="6">
      <w:start w:val="1"/>
      <w:numFmt w:val="bullet"/>
      <w:lvlText w:val="●"/>
      <w:lvlJc w:val="left"/>
      <w:pPr>
        <w:tabs>
          <w:tab w:val="num" w:pos="0"/>
        </w:tabs>
        <w:ind w:left="2880" w:firstLine="2520"/>
      </w:pPr>
      <w:rPr>
        <w:rFonts w:ascii="Arial" w:hAnsi="Arial" w:cs="Arial"/>
      </w:rPr>
    </w:lvl>
    <w:lvl w:ilvl="7">
      <w:start w:val="1"/>
      <w:numFmt w:val="bullet"/>
      <w:lvlText w:val="o"/>
      <w:lvlJc w:val="left"/>
      <w:pPr>
        <w:tabs>
          <w:tab w:val="num" w:pos="0"/>
        </w:tabs>
        <w:ind w:left="3240" w:firstLine="2880"/>
      </w:pPr>
      <w:rPr>
        <w:rFonts w:ascii="Arial" w:hAnsi="Arial" w:cs="Arial"/>
        <w:color w:val="000000"/>
        <w:sz w:val="20"/>
        <w:szCs w:val="20"/>
      </w:rPr>
    </w:lvl>
    <w:lvl w:ilvl="8">
      <w:start w:val="1"/>
      <w:numFmt w:val="bullet"/>
      <w:lvlText w:val="▪"/>
      <w:lvlJc w:val="left"/>
      <w:pPr>
        <w:tabs>
          <w:tab w:val="num" w:pos="0"/>
        </w:tabs>
        <w:ind w:left="3600" w:firstLine="3240"/>
      </w:pPr>
      <w:rPr>
        <w:rFonts w:ascii="Arial" w:hAnsi="Aria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firstLine="360"/>
      </w:pPr>
      <w:rPr>
        <w:rFonts w:ascii="Arial" w:hAnsi="Arial" w:cs="Symbol"/>
        <w:sz w:val="26"/>
        <w:szCs w:val="26"/>
        <w:lang w:eastAsia="ja-JP"/>
      </w:rPr>
    </w:lvl>
    <w:lvl w:ilvl="1">
      <w:start w:val="1"/>
      <w:numFmt w:val="bullet"/>
      <w:lvlText w:val="o"/>
      <w:lvlJc w:val="left"/>
      <w:pPr>
        <w:tabs>
          <w:tab w:val="num" w:pos="0"/>
        </w:tabs>
        <w:ind w:left="1080" w:firstLine="720"/>
      </w:pPr>
      <w:rPr>
        <w:rFonts w:ascii="Arial" w:hAnsi="Arial" w:cs="Courier New"/>
      </w:rPr>
    </w:lvl>
    <w:lvl w:ilvl="2">
      <w:start w:val="1"/>
      <w:numFmt w:val="bullet"/>
      <w:lvlText w:val="▪"/>
      <w:lvlJc w:val="left"/>
      <w:pPr>
        <w:tabs>
          <w:tab w:val="num" w:pos="0"/>
        </w:tabs>
        <w:ind w:left="1440" w:firstLine="1080"/>
      </w:pPr>
      <w:rPr>
        <w:rFonts w:ascii="Arial" w:hAnsi="Arial" w:cs="Wingdings"/>
      </w:rPr>
    </w:lvl>
    <w:lvl w:ilvl="3">
      <w:start w:val="1"/>
      <w:numFmt w:val="bullet"/>
      <w:lvlText w:val="●"/>
      <w:lvlJc w:val="left"/>
      <w:pPr>
        <w:tabs>
          <w:tab w:val="num" w:pos="0"/>
        </w:tabs>
        <w:ind w:left="1800" w:firstLine="1440"/>
      </w:pPr>
      <w:rPr>
        <w:rFonts w:ascii="Arial" w:hAnsi="Arial" w:cs="Wingdings"/>
      </w:rPr>
    </w:lvl>
    <w:lvl w:ilvl="4">
      <w:start w:val="1"/>
      <w:numFmt w:val="bullet"/>
      <w:lvlText w:val="o"/>
      <w:lvlJc w:val="left"/>
      <w:pPr>
        <w:tabs>
          <w:tab w:val="num" w:pos="0"/>
        </w:tabs>
        <w:ind w:left="2160" w:firstLine="1800"/>
      </w:pPr>
      <w:rPr>
        <w:rFonts w:ascii="Arial" w:hAnsi="Arial" w:cs="Courier New"/>
      </w:rPr>
    </w:lvl>
    <w:lvl w:ilvl="5">
      <w:start w:val="1"/>
      <w:numFmt w:val="bullet"/>
      <w:lvlText w:val="▪"/>
      <w:lvlJc w:val="left"/>
      <w:pPr>
        <w:tabs>
          <w:tab w:val="num" w:pos="0"/>
        </w:tabs>
        <w:ind w:left="2520" w:firstLine="2160"/>
      </w:pPr>
      <w:rPr>
        <w:rFonts w:ascii="Arial" w:hAnsi="Arial" w:cs="Wingdings"/>
      </w:rPr>
    </w:lvl>
    <w:lvl w:ilvl="6">
      <w:start w:val="1"/>
      <w:numFmt w:val="bullet"/>
      <w:lvlText w:val="●"/>
      <w:lvlJc w:val="left"/>
      <w:pPr>
        <w:tabs>
          <w:tab w:val="num" w:pos="0"/>
        </w:tabs>
        <w:ind w:left="2880" w:firstLine="2520"/>
      </w:pPr>
      <w:rPr>
        <w:rFonts w:ascii="Arial" w:hAnsi="Arial" w:cs="Wingdings"/>
      </w:rPr>
    </w:lvl>
    <w:lvl w:ilvl="7">
      <w:start w:val="1"/>
      <w:numFmt w:val="bullet"/>
      <w:lvlText w:val="o"/>
      <w:lvlJc w:val="left"/>
      <w:pPr>
        <w:tabs>
          <w:tab w:val="num" w:pos="0"/>
        </w:tabs>
        <w:ind w:left="3240" w:firstLine="2880"/>
      </w:pPr>
      <w:rPr>
        <w:rFonts w:ascii="Arial" w:hAnsi="Arial" w:cs="Courier New"/>
      </w:rPr>
    </w:lvl>
    <w:lvl w:ilvl="8">
      <w:start w:val="1"/>
      <w:numFmt w:val="bullet"/>
      <w:lvlText w:val="▪"/>
      <w:lvlJc w:val="left"/>
      <w:pPr>
        <w:tabs>
          <w:tab w:val="num" w:pos="0"/>
        </w:tabs>
        <w:ind w:left="3600" w:firstLine="3240"/>
      </w:pPr>
      <w:rPr>
        <w:rFonts w:ascii="Arial" w:hAnsi="Arial"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360" w:hanging="360"/>
      </w:pPr>
      <w:rPr>
        <w:rFonts w:ascii="Symbol" w:hAnsi="Symbol" w:cs="Times New Roman"/>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8" w15:restartNumberingAfterBreak="0">
    <w:nsid w:val="0B1F438D"/>
    <w:multiLevelType w:val="hybridMultilevel"/>
    <w:tmpl w:val="788E3FAA"/>
    <w:lvl w:ilvl="0" w:tplc="D5ACD3FE">
      <w:numFmt w:val="bullet"/>
      <w:lvlText w:val="-"/>
      <w:lvlJc w:val="left"/>
      <w:pPr>
        <w:ind w:left="1211" w:hanging="360"/>
      </w:pPr>
      <w:rPr>
        <w:rFonts w:ascii="Times New Roman" w:eastAsia="Droid Sans Fallback"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9" w15:restartNumberingAfterBreak="0">
    <w:nsid w:val="0E57522D"/>
    <w:multiLevelType w:val="multilevel"/>
    <w:tmpl w:val="0E57522D"/>
    <w:lvl w:ilvl="0">
      <w:numFmt w:val="bullet"/>
      <w:lvlText w:val="-"/>
      <w:lvlJc w:val="left"/>
      <w:pPr>
        <w:ind w:left="1211" w:hanging="360"/>
      </w:pPr>
      <w:rPr>
        <w:rFonts w:ascii="Times New Roman" w:eastAsia="MS Mincho" w:hAnsi="Times New Roman" w:cs="Times New Roman"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0" w15:restartNumberingAfterBreak="0">
    <w:nsid w:val="121B54B9"/>
    <w:multiLevelType w:val="multilevel"/>
    <w:tmpl w:val="A560D8F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D83555"/>
    <w:multiLevelType w:val="multilevel"/>
    <w:tmpl w:val="8EDAD5F2"/>
    <w:lvl w:ilvl="0">
      <w:start w:val="6"/>
      <w:numFmt w:val="decimal"/>
      <w:pStyle w:val="Heading1"/>
      <w:lvlText w:val="%1."/>
      <w:lvlJc w:val="left"/>
      <w:pPr>
        <w:ind w:left="360" w:hanging="360"/>
      </w:pPr>
      <w:rPr>
        <w:rFonts w:cs="Times New Roman" w:hint="default"/>
        <w:b/>
        <w:color w:val="00000A"/>
        <w:sz w:val="26"/>
        <w:szCs w:val="26"/>
      </w:rPr>
    </w:lvl>
    <w:lvl w:ilvl="1">
      <w:start w:val="2"/>
      <w:numFmt w:val="decimal"/>
      <w:lvlText w:val="%1.%2."/>
      <w:lvlJc w:val="left"/>
      <w:pPr>
        <w:ind w:left="720" w:hanging="720"/>
      </w:pPr>
      <w:rPr>
        <w:rFonts w:cs="Times New Roman" w:hint="default"/>
        <w:b/>
        <w:color w:val="00000A"/>
        <w:sz w:val="26"/>
        <w:szCs w:val="26"/>
      </w:rPr>
    </w:lvl>
    <w:lvl w:ilvl="2">
      <w:start w:val="1"/>
      <w:numFmt w:val="decimal"/>
      <w:lvlText w:val="%1.%2.%3."/>
      <w:lvlJc w:val="left"/>
      <w:pPr>
        <w:ind w:left="720" w:hanging="720"/>
      </w:pPr>
      <w:rPr>
        <w:rFonts w:cs="Times New Roman" w:hint="default"/>
        <w:b w:val="0"/>
        <w:color w:val="00000A"/>
        <w:sz w:val="24"/>
      </w:rPr>
    </w:lvl>
    <w:lvl w:ilvl="3">
      <w:start w:val="1"/>
      <w:numFmt w:val="decimal"/>
      <w:lvlText w:val="%1.%2.%3.%4."/>
      <w:lvlJc w:val="left"/>
      <w:pPr>
        <w:ind w:left="1080" w:hanging="1080"/>
      </w:pPr>
      <w:rPr>
        <w:rFonts w:cs="Times New Roman" w:hint="default"/>
        <w:b w:val="0"/>
        <w:color w:val="00000A"/>
        <w:sz w:val="24"/>
      </w:rPr>
    </w:lvl>
    <w:lvl w:ilvl="4">
      <w:start w:val="1"/>
      <w:numFmt w:val="decimal"/>
      <w:lvlText w:val="%1.%2.%3.%4.%5."/>
      <w:lvlJc w:val="left"/>
      <w:pPr>
        <w:ind w:left="1080" w:hanging="1080"/>
      </w:pPr>
      <w:rPr>
        <w:rFonts w:cs="Times New Roman" w:hint="default"/>
        <w:b w:val="0"/>
        <w:color w:val="00000A"/>
        <w:sz w:val="24"/>
      </w:rPr>
    </w:lvl>
    <w:lvl w:ilvl="5">
      <w:start w:val="1"/>
      <w:numFmt w:val="decimal"/>
      <w:lvlText w:val="%1.%2.%3.%4.%5.%6."/>
      <w:lvlJc w:val="left"/>
      <w:pPr>
        <w:ind w:left="1440" w:hanging="1440"/>
      </w:pPr>
      <w:rPr>
        <w:rFonts w:cs="Times New Roman" w:hint="default"/>
        <w:b w:val="0"/>
        <w:color w:val="00000A"/>
        <w:sz w:val="24"/>
      </w:rPr>
    </w:lvl>
    <w:lvl w:ilvl="6">
      <w:start w:val="1"/>
      <w:numFmt w:val="decimal"/>
      <w:lvlText w:val="%1.%2.%3.%4.%5.%6.%7."/>
      <w:lvlJc w:val="left"/>
      <w:pPr>
        <w:ind w:left="1440" w:hanging="1440"/>
      </w:pPr>
      <w:rPr>
        <w:rFonts w:cs="Times New Roman" w:hint="default"/>
        <w:b w:val="0"/>
        <w:color w:val="00000A"/>
        <w:sz w:val="24"/>
      </w:rPr>
    </w:lvl>
    <w:lvl w:ilvl="7">
      <w:start w:val="1"/>
      <w:numFmt w:val="decimal"/>
      <w:lvlText w:val="%1.%2.%3.%4.%5.%6.%7.%8."/>
      <w:lvlJc w:val="left"/>
      <w:pPr>
        <w:ind w:left="1800" w:hanging="1800"/>
      </w:pPr>
      <w:rPr>
        <w:rFonts w:cs="Times New Roman" w:hint="default"/>
        <w:b w:val="0"/>
        <w:color w:val="00000A"/>
        <w:sz w:val="24"/>
      </w:rPr>
    </w:lvl>
    <w:lvl w:ilvl="8">
      <w:start w:val="1"/>
      <w:numFmt w:val="decimal"/>
      <w:lvlText w:val="%1.%2.%3.%4.%5.%6.%7.%8.%9."/>
      <w:lvlJc w:val="left"/>
      <w:pPr>
        <w:ind w:left="1800" w:hanging="1800"/>
      </w:pPr>
      <w:rPr>
        <w:rFonts w:cs="Times New Roman" w:hint="default"/>
        <w:b w:val="0"/>
        <w:color w:val="00000A"/>
        <w:sz w:val="24"/>
      </w:rPr>
    </w:lvl>
  </w:abstractNum>
  <w:abstractNum w:abstractNumId="12" w15:restartNumberingAfterBreak="0">
    <w:nsid w:val="1B83396E"/>
    <w:multiLevelType w:val="hybridMultilevel"/>
    <w:tmpl w:val="F9B0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C53E5"/>
    <w:multiLevelType w:val="hybridMultilevel"/>
    <w:tmpl w:val="8266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0F208B"/>
    <w:multiLevelType w:val="multilevel"/>
    <w:tmpl w:val="360F208B"/>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6" w15:restartNumberingAfterBreak="0">
    <w:nsid w:val="412F7A3D"/>
    <w:multiLevelType w:val="hybridMultilevel"/>
    <w:tmpl w:val="94088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584B3D"/>
    <w:multiLevelType w:val="hybridMultilevel"/>
    <w:tmpl w:val="5F50EAC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4909356A"/>
    <w:multiLevelType w:val="multilevel"/>
    <w:tmpl w:val="4909356A"/>
    <w:lvl w:ilvl="0">
      <w:numFmt w:val="bullet"/>
      <w:lvlText w:val="-"/>
      <w:lvlJc w:val="left"/>
      <w:pPr>
        <w:ind w:left="1080" w:hanging="360"/>
      </w:pPr>
      <w:rPr>
        <w:rFonts w:ascii="Times New Roman" w:eastAsia="MS Mincho"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4E8A40B9"/>
    <w:multiLevelType w:val="multilevel"/>
    <w:tmpl w:val="9A24E6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95624D"/>
    <w:multiLevelType w:val="multilevel"/>
    <w:tmpl w:val="FFF4C19C"/>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BE228D8"/>
    <w:multiLevelType w:val="hybridMultilevel"/>
    <w:tmpl w:val="1E9831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0561EC0"/>
    <w:multiLevelType w:val="hybridMultilevel"/>
    <w:tmpl w:val="AB101E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2752FA"/>
    <w:multiLevelType w:val="multilevel"/>
    <w:tmpl w:val="612752FA"/>
    <w:lvl w:ilvl="0">
      <w:start w:val="1"/>
      <w:numFmt w:val="decimal"/>
      <w:lvlText w:val="%1."/>
      <w:lvlJc w:val="left"/>
      <w:pPr>
        <w:ind w:left="360" w:hanging="360"/>
      </w:pPr>
      <w:rPr>
        <w:b/>
      </w:rPr>
    </w:lvl>
    <w:lvl w:ilvl="1">
      <w:start w:val="1"/>
      <w:numFmt w:val="decimal"/>
      <w:pStyle w:val="Style1"/>
      <w:lvlText w:val="%1.%2."/>
      <w:lvlJc w:val="left"/>
      <w:pPr>
        <w:ind w:left="1080" w:hanging="720"/>
      </w:pPr>
      <w:rPr>
        <w:b/>
      </w:rPr>
    </w:lvl>
    <w:lvl w:ilvl="2">
      <w:start w:val="1"/>
      <w:numFmt w:val="decimal"/>
      <w:lvlText w:val="%1.%2.%3."/>
      <w:lvlJc w:val="left"/>
      <w:pPr>
        <w:ind w:left="1288"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4" w15:restartNumberingAfterBreak="0">
    <w:nsid w:val="7A0E3173"/>
    <w:multiLevelType w:val="multilevel"/>
    <w:tmpl w:val="69B242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D8228A0"/>
    <w:multiLevelType w:val="multilevel"/>
    <w:tmpl w:val="B1B2A764"/>
    <w:lvl w:ilvl="0">
      <w:start w:val="2"/>
      <w:numFmt w:val="decimal"/>
      <w:lvlText w:val="%1."/>
      <w:lvlJc w:val="left"/>
      <w:pPr>
        <w:ind w:left="390" w:hanging="390"/>
      </w:pPr>
      <w:rPr>
        <w:rFonts w:cs="Times New Roman" w:hint="default"/>
      </w:rPr>
    </w:lvl>
    <w:lvl w:ilvl="1">
      <w:start w:val="1"/>
      <w:numFmt w:val="decimal"/>
      <w:pStyle w:val="Heading2"/>
      <w:lvlText w:val="%1.%2."/>
      <w:lvlJc w:val="left"/>
      <w:pPr>
        <w:ind w:left="720" w:hanging="720"/>
      </w:p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0"/>
  </w:num>
  <w:num w:numId="2">
    <w:abstractNumId w:val="12"/>
  </w:num>
  <w:num w:numId="3">
    <w:abstractNumId w:val="15"/>
  </w:num>
  <w:num w:numId="4">
    <w:abstractNumId w:val="23"/>
  </w:num>
  <w:num w:numId="5">
    <w:abstractNumId w:val="9"/>
  </w:num>
  <w:num w:numId="6">
    <w:abstractNumId w:val="16"/>
  </w:num>
  <w:num w:numId="7">
    <w:abstractNumId w:val="13"/>
  </w:num>
  <w:num w:numId="8">
    <w:abstractNumId w:val="18"/>
  </w:num>
  <w:num w:numId="9">
    <w:abstractNumId w:val="11"/>
  </w:num>
  <w:num w:numId="10">
    <w:abstractNumId w:val="25"/>
  </w:num>
  <w:num w:numId="11">
    <w:abstractNumId w:val="10"/>
  </w:num>
  <w:num w:numId="12">
    <w:abstractNumId w:val="20"/>
  </w:num>
  <w:num w:numId="13">
    <w:abstractNumId w:val="24"/>
  </w:num>
  <w:num w:numId="14">
    <w:abstractNumId w:val="0"/>
    <w:lvlOverride w:ilvl="0">
      <w:startOverride w:val="6"/>
    </w:lvlOverride>
  </w:num>
  <w:num w:numId="15">
    <w:abstractNumId w:val="19"/>
  </w:num>
  <w:num w:numId="16">
    <w:abstractNumId w:val="14"/>
  </w:num>
  <w:num w:numId="17">
    <w:abstractNumId w:val="21"/>
  </w:num>
  <w:num w:numId="18">
    <w:abstractNumId w:val="22"/>
  </w:num>
  <w:num w:numId="19">
    <w:abstractNumId w:val="17"/>
  </w:num>
  <w:num w:numId="20">
    <w:abstractNumId w:val="8"/>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8A"/>
    <w:rsid w:val="000018E1"/>
    <w:rsid w:val="00001DD0"/>
    <w:rsid w:val="000035A1"/>
    <w:rsid w:val="0000574F"/>
    <w:rsid w:val="000063CE"/>
    <w:rsid w:val="000066F2"/>
    <w:rsid w:val="00006AD5"/>
    <w:rsid w:val="00007A23"/>
    <w:rsid w:val="000166A7"/>
    <w:rsid w:val="0002455A"/>
    <w:rsid w:val="00024D19"/>
    <w:rsid w:val="00025041"/>
    <w:rsid w:val="00030D35"/>
    <w:rsid w:val="0003170E"/>
    <w:rsid w:val="00036ED4"/>
    <w:rsid w:val="000378A0"/>
    <w:rsid w:val="00040CF7"/>
    <w:rsid w:val="00042772"/>
    <w:rsid w:val="00042932"/>
    <w:rsid w:val="00047306"/>
    <w:rsid w:val="0005191C"/>
    <w:rsid w:val="00056ABF"/>
    <w:rsid w:val="00060188"/>
    <w:rsid w:val="00060322"/>
    <w:rsid w:val="000605E6"/>
    <w:rsid w:val="00060A5D"/>
    <w:rsid w:val="0006123F"/>
    <w:rsid w:val="00061C53"/>
    <w:rsid w:val="00061ECC"/>
    <w:rsid w:val="00065DA1"/>
    <w:rsid w:val="00067C6D"/>
    <w:rsid w:val="00067D2A"/>
    <w:rsid w:val="00071B87"/>
    <w:rsid w:val="00073DB2"/>
    <w:rsid w:val="00074811"/>
    <w:rsid w:val="00076300"/>
    <w:rsid w:val="00080CC9"/>
    <w:rsid w:val="00080D18"/>
    <w:rsid w:val="0008322E"/>
    <w:rsid w:val="00083713"/>
    <w:rsid w:val="00085B16"/>
    <w:rsid w:val="00086C1F"/>
    <w:rsid w:val="00095126"/>
    <w:rsid w:val="00097F69"/>
    <w:rsid w:val="000A4BC6"/>
    <w:rsid w:val="000A5A41"/>
    <w:rsid w:val="000A7EF9"/>
    <w:rsid w:val="000B212D"/>
    <w:rsid w:val="000B2BE2"/>
    <w:rsid w:val="000B6351"/>
    <w:rsid w:val="000B6867"/>
    <w:rsid w:val="000B7548"/>
    <w:rsid w:val="000C08B0"/>
    <w:rsid w:val="000C1925"/>
    <w:rsid w:val="000C2D9C"/>
    <w:rsid w:val="000C346C"/>
    <w:rsid w:val="000C60FF"/>
    <w:rsid w:val="000C7982"/>
    <w:rsid w:val="000D065D"/>
    <w:rsid w:val="000D194E"/>
    <w:rsid w:val="000D1F1D"/>
    <w:rsid w:val="000D23EB"/>
    <w:rsid w:val="000D27E6"/>
    <w:rsid w:val="000D2D50"/>
    <w:rsid w:val="000D365A"/>
    <w:rsid w:val="000D6094"/>
    <w:rsid w:val="000D639A"/>
    <w:rsid w:val="000D7F6D"/>
    <w:rsid w:val="000E0EFE"/>
    <w:rsid w:val="000E1EA6"/>
    <w:rsid w:val="000E3ECC"/>
    <w:rsid w:val="000E59F9"/>
    <w:rsid w:val="000F25E4"/>
    <w:rsid w:val="000F3B74"/>
    <w:rsid w:val="00101F71"/>
    <w:rsid w:val="001029BF"/>
    <w:rsid w:val="00103518"/>
    <w:rsid w:val="0010704E"/>
    <w:rsid w:val="00107A87"/>
    <w:rsid w:val="0011060E"/>
    <w:rsid w:val="00115DEC"/>
    <w:rsid w:val="00117321"/>
    <w:rsid w:val="00120B37"/>
    <w:rsid w:val="00121538"/>
    <w:rsid w:val="00121AF8"/>
    <w:rsid w:val="00122D42"/>
    <w:rsid w:val="00123FAC"/>
    <w:rsid w:val="00124867"/>
    <w:rsid w:val="001250C2"/>
    <w:rsid w:val="00127AA2"/>
    <w:rsid w:val="00133DC0"/>
    <w:rsid w:val="001359D9"/>
    <w:rsid w:val="0013686E"/>
    <w:rsid w:val="00136BF9"/>
    <w:rsid w:val="0014116E"/>
    <w:rsid w:val="00144ABE"/>
    <w:rsid w:val="00144BBB"/>
    <w:rsid w:val="00145E82"/>
    <w:rsid w:val="00146955"/>
    <w:rsid w:val="00147CDB"/>
    <w:rsid w:val="00160829"/>
    <w:rsid w:val="00160EE1"/>
    <w:rsid w:val="00164179"/>
    <w:rsid w:val="00166749"/>
    <w:rsid w:val="00167D14"/>
    <w:rsid w:val="00171F23"/>
    <w:rsid w:val="001726B0"/>
    <w:rsid w:val="00177576"/>
    <w:rsid w:val="00177702"/>
    <w:rsid w:val="00177E4F"/>
    <w:rsid w:val="00184D21"/>
    <w:rsid w:val="00186775"/>
    <w:rsid w:val="001877BB"/>
    <w:rsid w:val="001918BE"/>
    <w:rsid w:val="00194112"/>
    <w:rsid w:val="001949E2"/>
    <w:rsid w:val="00197BAE"/>
    <w:rsid w:val="001A1AC3"/>
    <w:rsid w:val="001B188A"/>
    <w:rsid w:val="001B1F26"/>
    <w:rsid w:val="001B247D"/>
    <w:rsid w:val="001B37C5"/>
    <w:rsid w:val="001B72D1"/>
    <w:rsid w:val="001B7B86"/>
    <w:rsid w:val="001C16D7"/>
    <w:rsid w:val="001C189C"/>
    <w:rsid w:val="001C2652"/>
    <w:rsid w:val="001C2914"/>
    <w:rsid w:val="001C37D0"/>
    <w:rsid w:val="001D2754"/>
    <w:rsid w:val="001D433C"/>
    <w:rsid w:val="001D4384"/>
    <w:rsid w:val="001D45D3"/>
    <w:rsid w:val="001D49CC"/>
    <w:rsid w:val="001E06D0"/>
    <w:rsid w:val="001E2F36"/>
    <w:rsid w:val="001E3077"/>
    <w:rsid w:val="001E6900"/>
    <w:rsid w:val="001E79C5"/>
    <w:rsid w:val="001F0DA9"/>
    <w:rsid w:val="001F4C48"/>
    <w:rsid w:val="001F6A83"/>
    <w:rsid w:val="001F6F2C"/>
    <w:rsid w:val="001F7558"/>
    <w:rsid w:val="001F761D"/>
    <w:rsid w:val="001F7EBD"/>
    <w:rsid w:val="00204935"/>
    <w:rsid w:val="002050F9"/>
    <w:rsid w:val="002074EA"/>
    <w:rsid w:val="002078D0"/>
    <w:rsid w:val="002079F9"/>
    <w:rsid w:val="00211D37"/>
    <w:rsid w:val="002130F1"/>
    <w:rsid w:val="00214C2C"/>
    <w:rsid w:val="00214EC1"/>
    <w:rsid w:val="00222349"/>
    <w:rsid w:val="0022262C"/>
    <w:rsid w:val="00222E12"/>
    <w:rsid w:val="002240C3"/>
    <w:rsid w:val="00226A5F"/>
    <w:rsid w:val="00231E5B"/>
    <w:rsid w:val="0023544A"/>
    <w:rsid w:val="0023599F"/>
    <w:rsid w:val="00235FA5"/>
    <w:rsid w:val="00236106"/>
    <w:rsid w:val="002458C1"/>
    <w:rsid w:val="00250894"/>
    <w:rsid w:val="00250A66"/>
    <w:rsid w:val="00251389"/>
    <w:rsid w:val="00251810"/>
    <w:rsid w:val="0025240F"/>
    <w:rsid w:val="00256EC5"/>
    <w:rsid w:val="0025744B"/>
    <w:rsid w:val="002615C0"/>
    <w:rsid w:val="00263A0A"/>
    <w:rsid w:val="00264C72"/>
    <w:rsid w:val="00267B7B"/>
    <w:rsid w:val="00267F15"/>
    <w:rsid w:val="00271AC8"/>
    <w:rsid w:val="00275E18"/>
    <w:rsid w:val="00280663"/>
    <w:rsid w:val="00282E5C"/>
    <w:rsid w:val="002830ED"/>
    <w:rsid w:val="00283FBA"/>
    <w:rsid w:val="00284118"/>
    <w:rsid w:val="00285582"/>
    <w:rsid w:val="00287BAE"/>
    <w:rsid w:val="00291881"/>
    <w:rsid w:val="00293237"/>
    <w:rsid w:val="00293DEF"/>
    <w:rsid w:val="0029431C"/>
    <w:rsid w:val="002947F8"/>
    <w:rsid w:val="00294D44"/>
    <w:rsid w:val="002964CA"/>
    <w:rsid w:val="002A3682"/>
    <w:rsid w:val="002A4CEE"/>
    <w:rsid w:val="002A53FB"/>
    <w:rsid w:val="002B021E"/>
    <w:rsid w:val="002B1086"/>
    <w:rsid w:val="002B1520"/>
    <w:rsid w:val="002B1C9F"/>
    <w:rsid w:val="002B2C80"/>
    <w:rsid w:val="002B73F7"/>
    <w:rsid w:val="002C0577"/>
    <w:rsid w:val="002C20BB"/>
    <w:rsid w:val="002C50E8"/>
    <w:rsid w:val="002D1F1F"/>
    <w:rsid w:val="002D5053"/>
    <w:rsid w:val="002D5296"/>
    <w:rsid w:val="002D5FE6"/>
    <w:rsid w:val="002D6465"/>
    <w:rsid w:val="002D6BFE"/>
    <w:rsid w:val="002D757F"/>
    <w:rsid w:val="002E171C"/>
    <w:rsid w:val="002E26C0"/>
    <w:rsid w:val="002E3B5E"/>
    <w:rsid w:val="002E4D2D"/>
    <w:rsid w:val="002E5612"/>
    <w:rsid w:val="002E6076"/>
    <w:rsid w:val="002E7F2A"/>
    <w:rsid w:val="002F2A69"/>
    <w:rsid w:val="002F425D"/>
    <w:rsid w:val="00300896"/>
    <w:rsid w:val="00302A86"/>
    <w:rsid w:val="00313F8B"/>
    <w:rsid w:val="00314E4C"/>
    <w:rsid w:val="00320A78"/>
    <w:rsid w:val="003211E1"/>
    <w:rsid w:val="00321F8E"/>
    <w:rsid w:val="003231AF"/>
    <w:rsid w:val="003256DB"/>
    <w:rsid w:val="003301C8"/>
    <w:rsid w:val="003317F3"/>
    <w:rsid w:val="003323A3"/>
    <w:rsid w:val="003341F3"/>
    <w:rsid w:val="00334E08"/>
    <w:rsid w:val="00335436"/>
    <w:rsid w:val="00335733"/>
    <w:rsid w:val="00343C67"/>
    <w:rsid w:val="0034527B"/>
    <w:rsid w:val="00345340"/>
    <w:rsid w:val="00347198"/>
    <w:rsid w:val="0035105F"/>
    <w:rsid w:val="00354AA2"/>
    <w:rsid w:val="003557A2"/>
    <w:rsid w:val="003603F2"/>
    <w:rsid w:val="0036057A"/>
    <w:rsid w:val="00361FEC"/>
    <w:rsid w:val="00363C4B"/>
    <w:rsid w:val="003654AA"/>
    <w:rsid w:val="00370C98"/>
    <w:rsid w:val="00374B11"/>
    <w:rsid w:val="003755A6"/>
    <w:rsid w:val="00380E4B"/>
    <w:rsid w:val="00390435"/>
    <w:rsid w:val="003918A5"/>
    <w:rsid w:val="00395843"/>
    <w:rsid w:val="0039593D"/>
    <w:rsid w:val="00395DC9"/>
    <w:rsid w:val="003A0323"/>
    <w:rsid w:val="003A1B8D"/>
    <w:rsid w:val="003A1BB8"/>
    <w:rsid w:val="003A4C14"/>
    <w:rsid w:val="003A5138"/>
    <w:rsid w:val="003A6156"/>
    <w:rsid w:val="003A6280"/>
    <w:rsid w:val="003A7C4C"/>
    <w:rsid w:val="003C1057"/>
    <w:rsid w:val="003C4F17"/>
    <w:rsid w:val="003D05A2"/>
    <w:rsid w:val="003D3C99"/>
    <w:rsid w:val="003D58A7"/>
    <w:rsid w:val="003E0065"/>
    <w:rsid w:val="003E09A6"/>
    <w:rsid w:val="003E0DF4"/>
    <w:rsid w:val="003E12B5"/>
    <w:rsid w:val="003E2BCA"/>
    <w:rsid w:val="003E39B0"/>
    <w:rsid w:val="003E6095"/>
    <w:rsid w:val="003F4F71"/>
    <w:rsid w:val="00400865"/>
    <w:rsid w:val="0040300E"/>
    <w:rsid w:val="00403CF6"/>
    <w:rsid w:val="004040FF"/>
    <w:rsid w:val="004071A4"/>
    <w:rsid w:val="004077CB"/>
    <w:rsid w:val="0041200B"/>
    <w:rsid w:val="004121EB"/>
    <w:rsid w:val="00412E11"/>
    <w:rsid w:val="004133F8"/>
    <w:rsid w:val="00413DCC"/>
    <w:rsid w:val="00414848"/>
    <w:rsid w:val="00415A67"/>
    <w:rsid w:val="00417DF1"/>
    <w:rsid w:val="00420645"/>
    <w:rsid w:val="00420DB9"/>
    <w:rsid w:val="004273FF"/>
    <w:rsid w:val="00430257"/>
    <w:rsid w:val="00430B56"/>
    <w:rsid w:val="004314BE"/>
    <w:rsid w:val="00432CA1"/>
    <w:rsid w:val="004356F3"/>
    <w:rsid w:val="004374E4"/>
    <w:rsid w:val="0044140C"/>
    <w:rsid w:val="00441841"/>
    <w:rsid w:val="00441B8A"/>
    <w:rsid w:val="00442562"/>
    <w:rsid w:val="00443260"/>
    <w:rsid w:val="0044352A"/>
    <w:rsid w:val="00446039"/>
    <w:rsid w:val="00450C45"/>
    <w:rsid w:val="0045256E"/>
    <w:rsid w:val="00452E9F"/>
    <w:rsid w:val="00454D97"/>
    <w:rsid w:val="0046011C"/>
    <w:rsid w:val="00461E21"/>
    <w:rsid w:val="004622B4"/>
    <w:rsid w:val="00464FC1"/>
    <w:rsid w:val="0046750D"/>
    <w:rsid w:val="00471B9F"/>
    <w:rsid w:val="00471F2F"/>
    <w:rsid w:val="00474230"/>
    <w:rsid w:val="0047531D"/>
    <w:rsid w:val="00475CE8"/>
    <w:rsid w:val="00477F86"/>
    <w:rsid w:val="004802E1"/>
    <w:rsid w:val="004820C1"/>
    <w:rsid w:val="004840C2"/>
    <w:rsid w:val="00484947"/>
    <w:rsid w:val="0048508A"/>
    <w:rsid w:val="0048520B"/>
    <w:rsid w:val="0048623B"/>
    <w:rsid w:val="004905F4"/>
    <w:rsid w:val="004913C9"/>
    <w:rsid w:val="004928F6"/>
    <w:rsid w:val="004934F5"/>
    <w:rsid w:val="00494DCB"/>
    <w:rsid w:val="00495DA7"/>
    <w:rsid w:val="004A5C64"/>
    <w:rsid w:val="004A69A8"/>
    <w:rsid w:val="004A7A4C"/>
    <w:rsid w:val="004B2900"/>
    <w:rsid w:val="004B4A28"/>
    <w:rsid w:val="004B5736"/>
    <w:rsid w:val="004B5835"/>
    <w:rsid w:val="004B5D62"/>
    <w:rsid w:val="004C27FA"/>
    <w:rsid w:val="004C32F5"/>
    <w:rsid w:val="004C7039"/>
    <w:rsid w:val="004D0B7A"/>
    <w:rsid w:val="004D4A00"/>
    <w:rsid w:val="004D6DFD"/>
    <w:rsid w:val="004D7BD8"/>
    <w:rsid w:val="004E04BD"/>
    <w:rsid w:val="004E1039"/>
    <w:rsid w:val="004E2BDE"/>
    <w:rsid w:val="004E403C"/>
    <w:rsid w:val="004E41C5"/>
    <w:rsid w:val="004E5256"/>
    <w:rsid w:val="004E67CC"/>
    <w:rsid w:val="004F088C"/>
    <w:rsid w:val="004F3520"/>
    <w:rsid w:val="004F3DB2"/>
    <w:rsid w:val="004F52D0"/>
    <w:rsid w:val="004F6ED5"/>
    <w:rsid w:val="004F792B"/>
    <w:rsid w:val="004F7E80"/>
    <w:rsid w:val="00500DFA"/>
    <w:rsid w:val="00501564"/>
    <w:rsid w:val="00501E4A"/>
    <w:rsid w:val="00501F0A"/>
    <w:rsid w:val="00502632"/>
    <w:rsid w:val="00503601"/>
    <w:rsid w:val="00505F35"/>
    <w:rsid w:val="00506165"/>
    <w:rsid w:val="00507C00"/>
    <w:rsid w:val="005104E7"/>
    <w:rsid w:val="005110E6"/>
    <w:rsid w:val="00511FE9"/>
    <w:rsid w:val="00513F4E"/>
    <w:rsid w:val="0051403C"/>
    <w:rsid w:val="005140B1"/>
    <w:rsid w:val="00515031"/>
    <w:rsid w:val="00516578"/>
    <w:rsid w:val="00516804"/>
    <w:rsid w:val="00517C40"/>
    <w:rsid w:val="00523782"/>
    <w:rsid w:val="00524E47"/>
    <w:rsid w:val="00525F72"/>
    <w:rsid w:val="00530A3F"/>
    <w:rsid w:val="005335D6"/>
    <w:rsid w:val="00534A08"/>
    <w:rsid w:val="0055006B"/>
    <w:rsid w:val="0055178C"/>
    <w:rsid w:val="00552C7E"/>
    <w:rsid w:val="00553038"/>
    <w:rsid w:val="00556D97"/>
    <w:rsid w:val="00560078"/>
    <w:rsid w:val="005614AC"/>
    <w:rsid w:val="0056307F"/>
    <w:rsid w:val="00563B27"/>
    <w:rsid w:val="00563FFD"/>
    <w:rsid w:val="005661C2"/>
    <w:rsid w:val="00566C4D"/>
    <w:rsid w:val="00573002"/>
    <w:rsid w:val="00574919"/>
    <w:rsid w:val="00580B25"/>
    <w:rsid w:val="00582ECE"/>
    <w:rsid w:val="00584F74"/>
    <w:rsid w:val="005910B5"/>
    <w:rsid w:val="00592580"/>
    <w:rsid w:val="00592AE1"/>
    <w:rsid w:val="00595447"/>
    <w:rsid w:val="00597F6C"/>
    <w:rsid w:val="005A0A8B"/>
    <w:rsid w:val="005B0143"/>
    <w:rsid w:val="005B1B15"/>
    <w:rsid w:val="005B1E10"/>
    <w:rsid w:val="005B3279"/>
    <w:rsid w:val="005B32B7"/>
    <w:rsid w:val="005B4333"/>
    <w:rsid w:val="005B4599"/>
    <w:rsid w:val="005B632F"/>
    <w:rsid w:val="005C1372"/>
    <w:rsid w:val="005C1C42"/>
    <w:rsid w:val="005C33D9"/>
    <w:rsid w:val="005C4F02"/>
    <w:rsid w:val="005C6AB3"/>
    <w:rsid w:val="005C759A"/>
    <w:rsid w:val="005D2E71"/>
    <w:rsid w:val="005D5D1D"/>
    <w:rsid w:val="005D6D94"/>
    <w:rsid w:val="005E1CBE"/>
    <w:rsid w:val="005E300E"/>
    <w:rsid w:val="005E4DFE"/>
    <w:rsid w:val="005E53D5"/>
    <w:rsid w:val="005E6B09"/>
    <w:rsid w:val="005F5BB3"/>
    <w:rsid w:val="0060132B"/>
    <w:rsid w:val="00602990"/>
    <w:rsid w:val="0060356A"/>
    <w:rsid w:val="006046AD"/>
    <w:rsid w:val="006074A9"/>
    <w:rsid w:val="00616157"/>
    <w:rsid w:val="00616280"/>
    <w:rsid w:val="006307F2"/>
    <w:rsid w:val="00630ACC"/>
    <w:rsid w:val="00631E14"/>
    <w:rsid w:val="006321E7"/>
    <w:rsid w:val="0063239C"/>
    <w:rsid w:val="0063245A"/>
    <w:rsid w:val="0063348D"/>
    <w:rsid w:val="006340F2"/>
    <w:rsid w:val="0063794F"/>
    <w:rsid w:val="00640D5E"/>
    <w:rsid w:val="006443CE"/>
    <w:rsid w:val="00644860"/>
    <w:rsid w:val="006457EF"/>
    <w:rsid w:val="00647B32"/>
    <w:rsid w:val="00647DB0"/>
    <w:rsid w:val="00650D32"/>
    <w:rsid w:val="006521EF"/>
    <w:rsid w:val="00655DF6"/>
    <w:rsid w:val="0066059C"/>
    <w:rsid w:val="006613CE"/>
    <w:rsid w:val="00672AD1"/>
    <w:rsid w:val="00673337"/>
    <w:rsid w:val="006748B3"/>
    <w:rsid w:val="0067723F"/>
    <w:rsid w:val="00684030"/>
    <w:rsid w:val="006858A7"/>
    <w:rsid w:val="00687E7E"/>
    <w:rsid w:val="00693592"/>
    <w:rsid w:val="0069723D"/>
    <w:rsid w:val="006A0BD6"/>
    <w:rsid w:val="006A1CB6"/>
    <w:rsid w:val="006A3318"/>
    <w:rsid w:val="006A3671"/>
    <w:rsid w:val="006A3FA9"/>
    <w:rsid w:val="006A5266"/>
    <w:rsid w:val="006A5D36"/>
    <w:rsid w:val="006A7AEB"/>
    <w:rsid w:val="006B29AE"/>
    <w:rsid w:val="006B4964"/>
    <w:rsid w:val="006B4E25"/>
    <w:rsid w:val="006B79B6"/>
    <w:rsid w:val="006C082C"/>
    <w:rsid w:val="006C1721"/>
    <w:rsid w:val="006C2156"/>
    <w:rsid w:val="006C3049"/>
    <w:rsid w:val="006C5889"/>
    <w:rsid w:val="006D3734"/>
    <w:rsid w:val="006D3CFA"/>
    <w:rsid w:val="006D4167"/>
    <w:rsid w:val="006D5136"/>
    <w:rsid w:val="006D5FB5"/>
    <w:rsid w:val="006E0764"/>
    <w:rsid w:val="006E1C28"/>
    <w:rsid w:val="006E2CA8"/>
    <w:rsid w:val="006E36E1"/>
    <w:rsid w:val="006E38AA"/>
    <w:rsid w:val="006E6485"/>
    <w:rsid w:val="006E6594"/>
    <w:rsid w:val="006E70F7"/>
    <w:rsid w:val="006F2026"/>
    <w:rsid w:val="006F2351"/>
    <w:rsid w:val="006F3A0E"/>
    <w:rsid w:val="006F6CEE"/>
    <w:rsid w:val="006F6FA7"/>
    <w:rsid w:val="006F7467"/>
    <w:rsid w:val="00702253"/>
    <w:rsid w:val="00704114"/>
    <w:rsid w:val="007049EC"/>
    <w:rsid w:val="0071281C"/>
    <w:rsid w:val="00713997"/>
    <w:rsid w:val="007154F4"/>
    <w:rsid w:val="00720A8A"/>
    <w:rsid w:val="00724D70"/>
    <w:rsid w:val="00733C59"/>
    <w:rsid w:val="007351EC"/>
    <w:rsid w:val="00735CE1"/>
    <w:rsid w:val="0073692F"/>
    <w:rsid w:val="00740EA6"/>
    <w:rsid w:val="00744700"/>
    <w:rsid w:val="007448C1"/>
    <w:rsid w:val="00745D73"/>
    <w:rsid w:val="00747867"/>
    <w:rsid w:val="0075084F"/>
    <w:rsid w:val="0075200E"/>
    <w:rsid w:val="00753A9F"/>
    <w:rsid w:val="00757A8A"/>
    <w:rsid w:val="00757FDE"/>
    <w:rsid w:val="00761C6F"/>
    <w:rsid w:val="00762710"/>
    <w:rsid w:val="00764674"/>
    <w:rsid w:val="00765EC9"/>
    <w:rsid w:val="00767CA0"/>
    <w:rsid w:val="00772048"/>
    <w:rsid w:val="007732B6"/>
    <w:rsid w:val="00774785"/>
    <w:rsid w:val="007754AD"/>
    <w:rsid w:val="007757FF"/>
    <w:rsid w:val="007767F9"/>
    <w:rsid w:val="00780709"/>
    <w:rsid w:val="00780824"/>
    <w:rsid w:val="00780A03"/>
    <w:rsid w:val="00782BD2"/>
    <w:rsid w:val="00783D37"/>
    <w:rsid w:val="00783EA3"/>
    <w:rsid w:val="00785566"/>
    <w:rsid w:val="007878F9"/>
    <w:rsid w:val="00790069"/>
    <w:rsid w:val="00790A6D"/>
    <w:rsid w:val="00794CB9"/>
    <w:rsid w:val="00794DE6"/>
    <w:rsid w:val="00797CFF"/>
    <w:rsid w:val="007A00F0"/>
    <w:rsid w:val="007A04BB"/>
    <w:rsid w:val="007A0898"/>
    <w:rsid w:val="007A5CBC"/>
    <w:rsid w:val="007A6590"/>
    <w:rsid w:val="007A6983"/>
    <w:rsid w:val="007A6E7C"/>
    <w:rsid w:val="007A6E88"/>
    <w:rsid w:val="007A7320"/>
    <w:rsid w:val="007B05F3"/>
    <w:rsid w:val="007B33EA"/>
    <w:rsid w:val="007B46E0"/>
    <w:rsid w:val="007C2F0C"/>
    <w:rsid w:val="007C3399"/>
    <w:rsid w:val="007C4664"/>
    <w:rsid w:val="007C58E8"/>
    <w:rsid w:val="007D1194"/>
    <w:rsid w:val="007E3C7A"/>
    <w:rsid w:val="007E5298"/>
    <w:rsid w:val="007F093B"/>
    <w:rsid w:val="007F1B68"/>
    <w:rsid w:val="007F21B6"/>
    <w:rsid w:val="007F339C"/>
    <w:rsid w:val="007F515D"/>
    <w:rsid w:val="007F677D"/>
    <w:rsid w:val="008000FB"/>
    <w:rsid w:val="00801DD6"/>
    <w:rsid w:val="00805034"/>
    <w:rsid w:val="00806088"/>
    <w:rsid w:val="00806E92"/>
    <w:rsid w:val="00807C2B"/>
    <w:rsid w:val="00810976"/>
    <w:rsid w:val="008123D7"/>
    <w:rsid w:val="008144C1"/>
    <w:rsid w:val="00817F89"/>
    <w:rsid w:val="00820B5F"/>
    <w:rsid w:val="008220EA"/>
    <w:rsid w:val="00822803"/>
    <w:rsid w:val="00823C7E"/>
    <w:rsid w:val="00823F28"/>
    <w:rsid w:val="0082452D"/>
    <w:rsid w:val="00824648"/>
    <w:rsid w:val="008275BC"/>
    <w:rsid w:val="008307E9"/>
    <w:rsid w:val="008321C3"/>
    <w:rsid w:val="00832FE1"/>
    <w:rsid w:val="00833204"/>
    <w:rsid w:val="00835A88"/>
    <w:rsid w:val="008404A1"/>
    <w:rsid w:val="00840FFD"/>
    <w:rsid w:val="00841350"/>
    <w:rsid w:val="00845225"/>
    <w:rsid w:val="0085301D"/>
    <w:rsid w:val="00856AF3"/>
    <w:rsid w:val="008603C8"/>
    <w:rsid w:val="00860690"/>
    <w:rsid w:val="00860F47"/>
    <w:rsid w:val="00863205"/>
    <w:rsid w:val="00863BF8"/>
    <w:rsid w:val="008641D9"/>
    <w:rsid w:val="00867142"/>
    <w:rsid w:val="008713ED"/>
    <w:rsid w:val="00871C18"/>
    <w:rsid w:val="00871D38"/>
    <w:rsid w:val="00874C14"/>
    <w:rsid w:val="00876474"/>
    <w:rsid w:val="008769B4"/>
    <w:rsid w:val="0088293D"/>
    <w:rsid w:val="0088378B"/>
    <w:rsid w:val="00884E32"/>
    <w:rsid w:val="0088506D"/>
    <w:rsid w:val="00885FF8"/>
    <w:rsid w:val="0088762B"/>
    <w:rsid w:val="008902DD"/>
    <w:rsid w:val="0089059E"/>
    <w:rsid w:val="00890C13"/>
    <w:rsid w:val="0089403D"/>
    <w:rsid w:val="00894650"/>
    <w:rsid w:val="0089473C"/>
    <w:rsid w:val="00895B9E"/>
    <w:rsid w:val="00897BAC"/>
    <w:rsid w:val="008A2818"/>
    <w:rsid w:val="008A39B4"/>
    <w:rsid w:val="008B4009"/>
    <w:rsid w:val="008B6611"/>
    <w:rsid w:val="008C132E"/>
    <w:rsid w:val="008C2A75"/>
    <w:rsid w:val="008C3B25"/>
    <w:rsid w:val="008D0286"/>
    <w:rsid w:val="008D341D"/>
    <w:rsid w:val="008E039F"/>
    <w:rsid w:val="008E17EE"/>
    <w:rsid w:val="008E3AF8"/>
    <w:rsid w:val="008E4A06"/>
    <w:rsid w:val="008E57B2"/>
    <w:rsid w:val="008E5AB1"/>
    <w:rsid w:val="008F299B"/>
    <w:rsid w:val="008F29A9"/>
    <w:rsid w:val="008F3634"/>
    <w:rsid w:val="008F37A0"/>
    <w:rsid w:val="008F5778"/>
    <w:rsid w:val="008F5914"/>
    <w:rsid w:val="00905C54"/>
    <w:rsid w:val="00906640"/>
    <w:rsid w:val="00911119"/>
    <w:rsid w:val="009117B3"/>
    <w:rsid w:val="009119F7"/>
    <w:rsid w:val="0091250C"/>
    <w:rsid w:val="0091619E"/>
    <w:rsid w:val="0092083E"/>
    <w:rsid w:val="00921E3A"/>
    <w:rsid w:val="009239D7"/>
    <w:rsid w:val="00927320"/>
    <w:rsid w:val="009328EA"/>
    <w:rsid w:val="00933DAC"/>
    <w:rsid w:val="00935CE8"/>
    <w:rsid w:val="009403B6"/>
    <w:rsid w:val="00941114"/>
    <w:rsid w:val="00941DCA"/>
    <w:rsid w:val="00943E6B"/>
    <w:rsid w:val="009447C2"/>
    <w:rsid w:val="00945626"/>
    <w:rsid w:val="0094659C"/>
    <w:rsid w:val="00946EDE"/>
    <w:rsid w:val="00947289"/>
    <w:rsid w:val="009503BD"/>
    <w:rsid w:val="00951464"/>
    <w:rsid w:val="00954775"/>
    <w:rsid w:val="00954CA5"/>
    <w:rsid w:val="00955430"/>
    <w:rsid w:val="009564E9"/>
    <w:rsid w:val="009607EE"/>
    <w:rsid w:val="00960929"/>
    <w:rsid w:val="00962369"/>
    <w:rsid w:val="00962A06"/>
    <w:rsid w:val="009649AA"/>
    <w:rsid w:val="00972E6C"/>
    <w:rsid w:val="009738C4"/>
    <w:rsid w:val="009741FD"/>
    <w:rsid w:val="009767E1"/>
    <w:rsid w:val="00985409"/>
    <w:rsid w:val="00985F4E"/>
    <w:rsid w:val="00987B49"/>
    <w:rsid w:val="00990220"/>
    <w:rsid w:val="0099075E"/>
    <w:rsid w:val="00990BC4"/>
    <w:rsid w:val="00995221"/>
    <w:rsid w:val="00996360"/>
    <w:rsid w:val="009966C6"/>
    <w:rsid w:val="00996A53"/>
    <w:rsid w:val="00997505"/>
    <w:rsid w:val="009A31A6"/>
    <w:rsid w:val="009A3B86"/>
    <w:rsid w:val="009A48D6"/>
    <w:rsid w:val="009A54F5"/>
    <w:rsid w:val="009A5907"/>
    <w:rsid w:val="009B056B"/>
    <w:rsid w:val="009B2EC9"/>
    <w:rsid w:val="009B54A3"/>
    <w:rsid w:val="009B73EF"/>
    <w:rsid w:val="009B7B01"/>
    <w:rsid w:val="009C5AA0"/>
    <w:rsid w:val="009C6F48"/>
    <w:rsid w:val="009C7098"/>
    <w:rsid w:val="009D7FA5"/>
    <w:rsid w:val="009E16E6"/>
    <w:rsid w:val="009E20B7"/>
    <w:rsid w:val="009E2D25"/>
    <w:rsid w:val="009E5A64"/>
    <w:rsid w:val="009E718A"/>
    <w:rsid w:val="009F03B0"/>
    <w:rsid w:val="009F454E"/>
    <w:rsid w:val="009F6097"/>
    <w:rsid w:val="009F6616"/>
    <w:rsid w:val="00A047EB"/>
    <w:rsid w:val="00A048C8"/>
    <w:rsid w:val="00A067A9"/>
    <w:rsid w:val="00A10615"/>
    <w:rsid w:val="00A155CB"/>
    <w:rsid w:val="00A1706F"/>
    <w:rsid w:val="00A17297"/>
    <w:rsid w:val="00A232D3"/>
    <w:rsid w:val="00A2417C"/>
    <w:rsid w:val="00A24DAF"/>
    <w:rsid w:val="00A25CAA"/>
    <w:rsid w:val="00A25CCD"/>
    <w:rsid w:val="00A300AC"/>
    <w:rsid w:val="00A3195C"/>
    <w:rsid w:val="00A3491F"/>
    <w:rsid w:val="00A35FC6"/>
    <w:rsid w:val="00A37F78"/>
    <w:rsid w:val="00A41C7E"/>
    <w:rsid w:val="00A460A0"/>
    <w:rsid w:val="00A46833"/>
    <w:rsid w:val="00A51E6A"/>
    <w:rsid w:val="00A52575"/>
    <w:rsid w:val="00A54875"/>
    <w:rsid w:val="00A63AFD"/>
    <w:rsid w:val="00A65750"/>
    <w:rsid w:val="00A67BAB"/>
    <w:rsid w:val="00A67BC2"/>
    <w:rsid w:val="00A72237"/>
    <w:rsid w:val="00A7419E"/>
    <w:rsid w:val="00A748F8"/>
    <w:rsid w:val="00A80738"/>
    <w:rsid w:val="00A822F4"/>
    <w:rsid w:val="00A82ED5"/>
    <w:rsid w:val="00A843CC"/>
    <w:rsid w:val="00A844B4"/>
    <w:rsid w:val="00A85442"/>
    <w:rsid w:val="00A87129"/>
    <w:rsid w:val="00A87244"/>
    <w:rsid w:val="00A87951"/>
    <w:rsid w:val="00A901AE"/>
    <w:rsid w:val="00A90D95"/>
    <w:rsid w:val="00A915E6"/>
    <w:rsid w:val="00A95B44"/>
    <w:rsid w:val="00AA084A"/>
    <w:rsid w:val="00AA12AD"/>
    <w:rsid w:val="00AA3A64"/>
    <w:rsid w:val="00AA5837"/>
    <w:rsid w:val="00AA5AB4"/>
    <w:rsid w:val="00AB12D6"/>
    <w:rsid w:val="00AB2092"/>
    <w:rsid w:val="00AB3F54"/>
    <w:rsid w:val="00AB4A3A"/>
    <w:rsid w:val="00AB4B71"/>
    <w:rsid w:val="00AB52DC"/>
    <w:rsid w:val="00AB61FB"/>
    <w:rsid w:val="00AB72E7"/>
    <w:rsid w:val="00AB7B99"/>
    <w:rsid w:val="00AB7D7D"/>
    <w:rsid w:val="00AC1BDF"/>
    <w:rsid w:val="00AC3B7E"/>
    <w:rsid w:val="00AD06CA"/>
    <w:rsid w:val="00AD0895"/>
    <w:rsid w:val="00AD1DA3"/>
    <w:rsid w:val="00AD25F7"/>
    <w:rsid w:val="00AD26B8"/>
    <w:rsid w:val="00AD5A90"/>
    <w:rsid w:val="00AE0ABB"/>
    <w:rsid w:val="00AE3CB7"/>
    <w:rsid w:val="00AE4D5B"/>
    <w:rsid w:val="00AE4E16"/>
    <w:rsid w:val="00AE5750"/>
    <w:rsid w:val="00AE5ED9"/>
    <w:rsid w:val="00AF0214"/>
    <w:rsid w:val="00AF365E"/>
    <w:rsid w:val="00AF5D2C"/>
    <w:rsid w:val="00AF7029"/>
    <w:rsid w:val="00B01D4B"/>
    <w:rsid w:val="00B02CCD"/>
    <w:rsid w:val="00B127D3"/>
    <w:rsid w:val="00B13CCD"/>
    <w:rsid w:val="00B141B1"/>
    <w:rsid w:val="00B21B3C"/>
    <w:rsid w:val="00B22900"/>
    <w:rsid w:val="00B23FF0"/>
    <w:rsid w:val="00B34036"/>
    <w:rsid w:val="00B353A1"/>
    <w:rsid w:val="00B35F0C"/>
    <w:rsid w:val="00B368EA"/>
    <w:rsid w:val="00B3743E"/>
    <w:rsid w:val="00B43AFE"/>
    <w:rsid w:val="00B45495"/>
    <w:rsid w:val="00B544DA"/>
    <w:rsid w:val="00B55454"/>
    <w:rsid w:val="00B55859"/>
    <w:rsid w:val="00B57FED"/>
    <w:rsid w:val="00B62D5E"/>
    <w:rsid w:val="00B62E45"/>
    <w:rsid w:val="00B65002"/>
    <w:rsid w:val="00B730AA"/>
    <w:rsid w:val="00B75039"/>
    <w:rsid w:val="00B77670"/>
    <w:rsid w:val="00B777D9"/>
    <w:rsid w:val="00B82CBD"/>
    <w:rsid w:val="00B870E4"/>
    <w:rsid w:val="00B877A8"/>
    <w:rsid w:val="00B917BC"/>
    <w:rsid w:val="00B923BB"/>
    <w:rsid w:val="00B96F06"/>
    <w:rsid w:val="00B9731E"/>
    <w:rsid w:val="00BA2169"/>
    <w:rsid w:val="00BA2E84"/>
    <w:rsid w:val="00BA34EF"/>
    <w:rsid w:val="00BA3D17"/>
    <w:rsid w:val="00BA6F14"/>
    <w:rsid w:val="00BA6FE8"/>
    <w:rsid w:val="00BA7CD3"/>
    <w:rsid w:val="00BB04F3"/>
    <w:rsid w:val="00BB6FC9"/>
    <w:rsid w:val="00BC23B7"/>
    <w:rsid w:val="00BC3484"/>
    <w:rsid w:val="00BC5546"/>
    <w:rsid w:val="00BC57A0"/>
    <w:rsid w:val="00BC73E5"/>
    <w:rsid w:val="00BD2041"/>
    <w:rsid w:val="00BD326D"/>
    <w:rsid w:val="00BD51E5"/>
    <w:rsid w:val="00BD547E"/>
    <w:rsid w:val="00BD60AA"/>
    <w:rsid w:val="00BD77A5"/>
    <w:rsid w:val="00BE1F73"/>
    <w:rsid w:val="00BE50A8"/>
    <w:rsid w:val="00BE5B27"/>
    <w:rsid w:val="00BE5F77"/>
    <w:rsid w:val="00BE6738"/>
    <w:rsid w:val="00BE6D67"/>
    <w:rsid w:val="00BF067D"/>
    <w:rsid w:val="00BF24DB"/>
    <w:rsid w:val="00BF295E"/>
    <w:rsid w:val="00BF4D05"/>
    <w:rsid w:val="00BF51DA"/>
    <w:rsid w:val="00BF7CEC"/>
    <w:rsid w:val="00C007C1"/>
    <w:rsid w:val="00C00B46"/>
    <w:rsid w:val="00C00E07"/>
    <w:rsid w:val="00C019B2"/>
    <w:rsid w:val="00C01E46"/>
    <w:rsid w:val="00C064D3"/>
    <w:rsid w:val="00C06918"/>
    <w:rsid w:val="00C113C3"/>
    <w:rsid w:val="00C13EB1"/>
    <w:rsid w:val="00C14CEE"/>
    <w:rsid w:val="00C17142"/>
    <w:rsid w:val="00C17214"/>
    <w:rsid w:val="00C204F6"/>
    <w:rsid w:val="00C23E58"/>
    <w:rsid w:val="00C31E92"/>
    <w:rsid w:val="00C32059"/>
    <w:rsid w:val="00C32DC3"/>
    <w:rsid w:val="00C34BFF"/>
    <w:rsid w:val="00C36567"/>
    <w:rsid w:val="00C37EF0"/>
    <w:rsid w:val="00C41CBA"/>
    <w:rsid w:val="00C42134"/>
    <w:rsid w:val="00C4375C"/>
    <w:rsid w:val="00C4585A"/>
    <w:rsid w:val="00C46CF0"/>
    <w:rsid w:val="00C5024C"/>
    <w:rsid w:val="00C503FF"/>
    <w:rsid w:val="00C50A2A"/>
    <w:rsid w:val="00C50C23"/>
    <w:rsid w:val="00C51A7E"/>
    <w:rsid w:val="00C52C96"/>
    <w:rsid w:val="00C55AD8"/>
    <w:rsid w:val="00C56045"/>
    <w:rsid w:val="00C56072"/>
    <w:rsid w:val="00C602E7"/>
    <w:rsid w:val="00C60534"/>
    <w:rsid w:val="00C61F0A"/>
    <w:rsid w:val="00C62589"/>
    <w:rsid w:val="00C631DD"/>
    <w:rsid w:val="00C63DC7"/>
    <w:rsid w:val="00C64769"/>
    <w:rsid w:val="00C651AD"/>
    <w:rsid w:val="00C65D4C"/>
    <w:rsid w:val="00C672E4"/>
    <w:rsid w:val="00C67A65"/>
    <w:rsid w:val="00C72192"/>
    <w:rsid w:val="00C742D6"/>
    <w:rsid w:val="00C7744F"/>
    <w:rsid w:val="00C80C63"/>
    <w:rsid w:val="00C8135B"/>
    <w:rsid w:val="00C83EE0"/>
    <w:rsid w:val="00C87DE6"/>
    <w:rsid w:val="00C90D99"/>
    <w:rsid w:val="00C9200B"/>
    <w:rsid w:val="00C927A2"/>
    <w:rsid w:val="00C944E8"/>
    <w:rsid w:val="00C97AAA"/>
    <w:rsid w:val="00CA582A"/>
    <w:rsid w:val="00CA5C08"/>
    <w:rsid w:val="00CB2212"/>
    <w:rsid w:val="00CB4AE4"/>
    <w:rsid w:val="00CC4DBD"/>
    <w:rsid w:val="00CC6CA6"/>
    <w:rsid w:val="00CC7BDF"/>
    <w:rsid w:val="00CD0E29"/>
    <w:rsid w:val="00CD4507"/>
    <w:rsid w:val="00CD4D64"/>
    <w:rsid w:val="00CD5A8C"/>
    <w:rsid w:val="00CD66DA"/>
    <w:rsid w:val="00CD69CE"/>
    <w:rsid w:val="00CE1A8B"/>
    <w:rsid w:val="00CE59ED"/>
    <w:rsid w:val="00CE70CD"/>
    <w:rsid w:val="00CE7345"/>
    <w:rsid w:val="00CF2530"/>
    <w:rsid w:val="00CF288F"/>
    <w:rsid w:val="00CF2DAB"/>
    <w:rsid w:val="00CF737F"/>
    <w:rsid w:val="00D00158"/>
    <w:rsid w:val="00D0034F"/>
    <w:rsid w:val="00D00958"/>
    <w:rsid w:val="00D01FA3"/>
    <w:rsid w:val="00D0453D"/>
    <w:rsid w:val="00D05298"/>
    <w:rsid w:val="00D05590"/>
    <w:rsid w:val="00D06C4E"/>
    <w:rsid w:val="00D07D70"/>
    <w:rsid w:val="00D11096"/>
    <w:rsid w:val="00D112CF"/>
    <w:rsid w:val="00D12132"/>
    <w:rsid w:val="00D1334E"/>
    <w:rsid w:val="00D133FA"/>
    <w:rsid w:val="00D16A20"/>
    <w:rsid w:val="00D16C7F"/>
    <w:rsid w:val="00D17D8D"/>
    <w:rsid w:val="00D204A6"/>
    <w:rsid w:val="00D219CA"/>
    <w:rsid w:val="00D2247D"/>
    <w:rsid w:val="00D262E3"/>
    <w:rsid w:val="00D267EF"/>
    <w:rsid w:val="00D31BCC"/>
    <w:rsid w:val="00D324EA"/>
    <w:rsid w:val="00D35040"/>
    <w:rsid w:val="00D3663E"/>
    <w:rsid w:val="00D367AA"/>
    <w:rsid w:val="00D45669"/>
    <w:rsid w:val="00D45E1F"/>
    <w:rsid w:val="00D47686"/>
    <w:rsid w:val="00D50034"/>
    <w:rsid w:val="00D5012F"/>
    <w:rsid w:val="00D50393"/>
    <w:rsid w:val="00D50C3D"/>
    <w:rsid w:val="00D52B60"/>
    <w:rsid w:val="00D62430"/>
    <w:rsid w:val="00D6387B"/>
    <w:rsid w:val="00D668CC"/>
    <w:rsid w:val="00D66A11"/>
    <w:rsid w:val="00D66A93"/>
    <w:rsid w:val="00D66F92"/>
    <w:rsid w:val="00D73523"/>
    <w:rsid w:val="00D73E00"/>
    <w:rsid w:val="00D76C86"/>
    <w:rsid w:val="00D80207"/>
    <w:rsid w:val="00D84A6D"/>
    <w:rsid w:val="00D8537D"/>
    <w:rsid w:val="00D87C91"/>
    <w:rsid w:val="00D95912"/>
    <w:rsid w:val="00D9739E"/>
    <w:rsid w:val="00D97E5F"/>
    <w:rsid w:val="00DA0A80"/>
    <w:rsid w:val="00DA1245"/>
    <w:rsid w:val="00DA43D2"/>
    <w:rsid w:val="00DA515C"/>
    <w:rsid w:val="00DB066A"/>
    <w:rsid w:val="00DB375F"/>
    <w:rsid w:val="00DB3CC6"/>
    <w:rsid w:val="00DB3E26"/>
    <w:rsid w:val="00DB474E"/>
    <w:rsid w:val="00DB6071"/>
    <w:rsid w:val="00DB769C"/>
    <w:rsid w:val="00DB7EA9"/>
    <w:rsid w:val="00DC0424"/>
    <w:rsid w:val="00DC1467"/>
    <w:rsid w:val="00DC24E9"/>
    <w:rsid w:val="00DC4DC7"/>
    <w:rsid w:val="00DC519A"/>
    <w:rsid w:val="00DC6C8D"/>
    <w:rsid w:val="00DC6F72"/>
    <w:rsid w:val="00DD27A7"/>
    <w:rsid w:val="00DD4734"/>
    <w:rsid w:val="00DD4EBA"/>
    <w:rsid w:val="00DD528F"/>
    <w:rsid w:val="00DD6956"/>
    <w:rsid w:val="00DE082F"/>
    <w:rsid w:val="00DE1A89"/>
    <w:rsid w:val="00DF0953"/>
    <w:rsid w:val="00DF0F56"/>
    <w:rsid w:val="00DF3D71"/>
    <w:rsid w:val="00E007D0"/>
    <w:rsid w:val="00E03600"/>
    <w:rsid w:val="00E06211"/>
    <w:rsid w:val="00E065C6"/>
    <w:rsid w:val="00E1096A"/>
    <w:rsid w:val="00E10FC1"/>
    <w:rsid w:val="00E11D82"/>
    <w:rsid w:val="00E126AC"/>
    <w:rsid w:val="00E12ECD"/>
    <w:rsid w:val="00E1400C"/>
    <w:rsid w:val="00E14100"/>
    <w:rsid w:val="00E14645"/>
    <w:rsid w:val="00E155F9"/>
    <w:rsid w:val="00E205AE"/>
    <w:rsid w:val="00E233CF"/>
    <w:rsid w:val="00E25CE8"/>
    <w:rsid w:val="00E302D2"/>
    <w:rsid w:val="00E330C9"/>
    <w:rsid w:val="00E35B71"/>
    <w:rsid w:val="00E35D79"/>
    <w:rsid w:val="00E35D96"/>
    <w:rsid w:val="00E43900"/>
    <w:rsid w:val="00E43C73"/>
    <w:rsid w:val="00E448E2"/>
    <w:rsid w:val="00E46991"/>
    <w:rsid w:val="00E51FE2"/>
    <w:rsid w:val="00E529C2"/>
    <w:rsid w:val="00E54AAB"/>
    <w:rsid w:val="00E55B77"/>
    <w:rsid w:val="00E57C13"/>
    <w:rsid w:val="00E57C90"/>
    <w:rsid w:val="00E602FB"/>
    <w:rsid w:val="00E60554"/>
    <w:rsid w:val="00E63CBC"/>
    <w:rsid w:val="00E6550A"/>
    <w:rsid w:val="00E71F54"/>
    <w:rsid w:val="00E72480"/>
    <w:rsid w:val="00E72785"/>
    <w:rsid w:val="00E75C41"/>
    <w:rsid w:val="00E81D3B"/>
    <w:rsid w:val="00E83129"/>
    <w:rsid w:val="00E86059"/>
    <w:rsid w:val="00E86A1D"/>
    <w:rsid w:val="00E91ACE"/>
    <w:rsid w:val="00E92ADE"/>
    <w:rsid w:val="00E96DC6"/>
    <w:rsid w:val="00E977F4"/>
    <w:rsid w:val="00EA094B"/>
    <w:rsid w:val="00EA3484"/>
    <w:rsid w:val="00EA473C"/>
    <w:rsid w:val="00EB222B"/>
    <w:rsid w:val="00EB6469"/>
    <w:rsid w:val="00EB792F"/>
    <w:rsid w:val="00EC0003"/>
    <w:rsid w:val="00EC08B3"/>
    <w:rsid w:val="00EC0D67"/>
    <w:rsid w:val="00EC26F8"/>
    <w:rsid w:val="00EC33D1"/>
    <w:rsid w:val="00EC39EE"/>
    <w:rsid w:val="00EC3E93"/>
    <w:rsid w:val="00EC435F"/>
    <w:rsid w:val="00EC753A"/>
    <w:rsid w:val="00ED059F"/>
    <w:rsid w:val="00ED1A57"/>
    <w:rsid w:val="00ED5767"/>
    <w:rsid w:val="00ED5DC3"/>
    <w:rsid w:val="00EE0CC6"/>
    <w:rsid w:val="00EE0FC2"/>
    <w:rsid w:val="00EE21D7"/>
    <w:rsid w:val="00EE2525"/>
    <w:rsid w:val="00EE3064"/>
    <w:rsid w:val="00EE40D9"/>
    <w:rsid w:val="00EE4F7B"/>
    <w:rsid w:val="00EE6682"/>
    <w:rsid w:val="00EE6A82"/>
    <w:rsid w:val="00EE7024"/>
    <w:rsid w:val="00EE78DB"/>
    <w:rsid w:val="00EF0EA2"/>
    <w:rsid w:val="00EF1D6F"/>
    <w:rsid w:val="00EF4191"/>
    <w:rsid w:val="00EF426A"/>
    <w:rsid w:val="00EF44B6"/>
    <w:rsid w:val="00EF5093"/>
    <w:rsid w:val="00EF5788"/>
    <w:rsid w:val="00F07C7C"/>
    <w:rsid w:val="00F10070"/>
    <w:rsid w:val="00F10C84"/>
    <w:rsid w:val="00F16152"/>
    <w:rsid w:val="00F17656"/>
    <w:rsid w:val="00F203E8"/>
    <w:rsid w:val="00F20D5D"/>
    <w:rsid w:val="00F22B84"/>
    <w:rsid w:val="00F23F81"/>
    <w:rsid w:val="00F2518E"/>
    <w:rsid w:val="00F25C80"/>
    <w:rsid w:val="00F317AB"/>
    <w:rsid w:val="00F32C4B"/>
    <w:rsid w:val="00F32F54"/>
    <w:rsid w:val="00F35524"/>
    <w:rsid w:val="00F358A5"/>
    <w:rsid w:val="00F367E2"/>
    <w:rsid w:val="00F36C45"/>
    <w:rsid w:val="00F37120"/>
    <w:rsid w:val="00F42DDD"/>
    <w:rsid w:val="00F46620"/>
    <w:rsid w:val="00F50517"/>
    <w:rsid w:val="00F54595"/>
    <w:rsid w:val="00F54D86"/>
    <w:rsid w:val="00F55104"/>
    <w:rsid w:val="00F55D39"/>
    <w:rsid w:val="00F56ADD"/>
    <w:rsid w:val="00F61797"/>
    <w:rsid w:val="00F63574"/>
    <w:rsid w:val="00F66C11"/>
    <w:rsid w:val="00F6785B"/>
    <w:rsid w:val="00F703B3"/>
    <w:rsid w:val="00F73535"/>
    <w:rsid w:val="00F74959"/>
    <w:rsid w:val="00F75140"/>
    <w:rsid w:val="00F94986"/>
    <w:rsid w:val="00F956FF"/>
    <w:rsid w:val="00FA0D24"/>
    <w:rsid w:val="00FA213E"/>
    <w:rsid w:val="00FA2B72"/>
    <w:rsid w:val="00FA3665"/>
    <w:rsid w:val="00FA46DB"/>
    <w:rsid w:val="00FA4F91"/>
    <w:rsid w:val="00FB2708"/>
    <w:rsid w:val="00FB734E"/>
    <w:rsid w:val="00FC74C9"/>
    <w:rsid w:val="00FD0585"/>
    <w:rsid w:val="00FD119F"/>
    <w:rsid w:val="00FD1F5E"/>
    <w:rsid w:val="00FD6EFF"/>
    <w:rsid w:val="00FE0552"/>
    <w:rsid w:val="00FE6ECD"/>
    <w:rsid w:val="00FE70F9"/>
    <w:rsid w:val="00FE7DE8"/>
    <w:rsid w:val="00FF425C"/>
    <w:rsid w:val="00FF4339"/>
    <w:rsid w:val="00FF5BFF"/>
    <w:rsid w:val="00FF7AB1"/>
    <w:rsid w:val="00FF7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B7670F"/>
  <w15:docId w15:val="{0B03D552-F3B2-4474-996E-9A0FFFF9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6F8"/>
    <w:pPr>
      <w:widowControl w:val="0"/>
      <w:suppressAutoHyphens/>
      <w:spacing w:line="100" w:lineRule="atLeast"/>
    </w:pPr>
    <w:rPr>
      <w:rFonts w:ascii="Liberation Serif" w:eastAsia="Liberation Serif" w:hAnsi="Liberation Serif" w:cs="Liberation Serif"/>
      <w:color w:val="00000A"/>
      <w:sz w:val="24"/>
      <w:szCs w:val="24"/>
      <w:lang w:eastAsia="zh-CN" w:bidi="hi-IN"/>
    </w:rPr>
  </w:style>
  <w:style w:type="paragraph" w:styleId="Heading1">
    <w:name w:val="heading 1"/>
    <w:basedOn w:val="Normal"/>
    <w:next w:val="Normal"/>
    <w:autoRedefine/>
    <w:qFormat/>
    <w:rsid w:val="00EC26F8"/>
    <w:pPr>
      <w:keepNext/>
      <w:numPr>
        <w:numId w:val="9"/>
      </w:numPr>
      <w:spacing w:before="240" w:line="360" w:lineRule="auto"/>
      <w:outlineLvl w:val="0"/>
    </w:pPr>
    <w:rPr>
      <w:rFonts w:ascii="Times New Roman" w:eastAsia="Times New Roman" w:hAnsi="Times New Roman" w:cs="Times New Roman"/>
      <w:b/>
      <w:color w:val="000000"/>
      <w:sz w:val="26"/>
      <w:szCs w:val="26"/>
    </w:rPr>
  </w:style>
  <w:style w:type="paragraph" w:styleId="Heading2">
    <w:name w:val="heading 2"/>
    <w:basedOn w:val="Normal"/>
    <w:next w:val="Normal"/>
    <w:autoRedefine/>
    <w:qFormat/>
    <w:rsid w:val="00E54AAB"/>
    <w:pPr>
      <w:keepNext/>
      <w:keepLines/>
      <w:numPr>
        <w:ilvl w:val="1"/>
        <w:numId w:val="10"/>
      </w:numPr>
      <w:spacing w:line="276" w:lineRule="auto"/>
      <w:outlineLvl w:val="1"/>
    </w:pPr>
    <w:rPr>
      <w:rFonts w:ascii="Times New Roman" w:hAnsi="Times New Roman" w:cs="Times New Roman"/>
      <w:b/>
      <w:sz w:val="26"/>
      <w:szCs w:val="26"/>
    </w:rPr>
  </w:style>
  <w:style w:type="paragraph" w:styleId="Heading3">
    <w:name w:val="heading 3"/>
    <w:basedOn w:val="Normal"/>
    <w:next w:val="Normal"/>
    <w:link w:val="Heading3Char"/>
    <w:autoRedefine/>
    <w:qFormat/>
    <w:rsid w:val="00446039"/>
    <w:pPr>
      <w:keepNext/>
      <w:keepLines/>
      <w:numPr>
        <w:ilvl w:val="2"/>
        <w:numId w:val="1"/>
      </w:numPr>
      <w:spacing w:before="240" w:line="276" w:lineRule="auto"/>
      <w:ind w:left="0" w:firstLine="0"/>
      <w:outlineLvl w:val="2"/>
    </w:pPr>
    <w:rPr>
      <w:rFonts w:ascii="Times New Roman" w:hAnsi="Times New Roman"/>
      <w:b/>
      <w:sz w:val="26"/>
      <w:szCs w:val="28"/>
    </w:rPr>
  </w:style>
  <w:style w:type="paragraph" w:styleId="Heading4">
    <w:name w:val="heading 4"/>
    <w:basedOn w:val="LO-normal"/>
    <w:next w:val="BodyText"/>
    <w:qFormat/>
    <w:pPr>
      <w:keepNext/>
      <w:keepLines/>
      <w:numPr>
        <w:ilvl w:val="3"/>
        <w:numId w:val="1"/>
      </w:numPr>
      <w:spacing w:before="240" w:after="40"/>
      <w:ind w:left="0" w:firstLine="0"/>
      <w:outlineLvl w:val="3"/>
    </w:pPr>
    <w:rPr>
      <w:b/>
    </w:rPr>
  </w:style>
  <w:style w:type="paragraph" w:styleId="Heading5">
    <w:name w:val="heading 5"/>
    <w:basedOn w:val="LO-normal"/>
    <w:next w:val="BodyText"/>
    <w:qFormat/>
    <w:rsid w:val="001B188A"/>
    <w:pPr>
      <w:keepNext/>
      <w:keepLines/>
      <w:numPr>
        <w:ilvl w:val="4"/>
        <w:numId w:val="1"/>
      </w:numPr>
      <w:spacing w:line="240" w:lineRule="auto"/>
      <w:outlineLvl w:val="4"/>
    </w:pPr>
    <w:rPr>
      <w:rFonts w:ascii="Times New Roman" w:hAnsi="Times New Roman"/>
      <w:i/>
      <w:szCs w:val="22"/>
    </w:rPr>
  </w:style>
  <w:style w:type="paragraph" w:styleId="Heading6">
    <w:name w:val="heading 6"/>
    <w:basedOn w:val="LO-normal"/>
    <w:next w:val="BodyText"/>
    <w:qFormat/>
    <w:pPr>
      <w:keepNext/>
      <w:keepLines/>
      <w:numPr>
        <w:ilvl w:val="5"/>
        <w:numId w:val="1"/>
      </w:numPr>
      <w:spacing w:before="200" w:after="40"/>
      <w:ind w:left="0" w:firstLine="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caps w:val="0"/>
      <w:smallCaps w:val="0"/>
      <w:strike w:val="0"/>
      <w:dstrike w:val="0"/>
      <w:position w:val="0"/>
      <w:sz w:val="24"/>
      <w:vertAlign w:val="baseli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caps w:val="0"/>
      <w:smallCaps w:val="0"/>
      <w:strike w:val="0"/>
      <w:dstrike w:val="0"/>
      <w:color w:val="000000"/>
      <w:position w:val="0"/>
      <w:sz w:val="26"/>
      <w:szCs w:val="26"/>
      <w:vertAlign w:val="baseline"/>
    </w:rPr>
  </w:style>
  <w:style w:type="character" w:customStyle="1" w:styleId="WW8Num4z0">
    <w:name w:val="WW8Num4z0"/>
    <w:rPr>
      <w:rFonts w:ascii="Arial" w:hAnsi="Arial" w:cs="Arial"/>
      <w:color w:val="000000"/>
      <w:sz w:val="26"/>
      <w:szCs w:val="26"/>
    </w:rPr>
  </w:style>
  <w:style w:type="character" w:customStyle="1" w:styleId="WW8Num4z1">
    <w:name w:val="WW8Num4z1"/>
    <w:rPr>
      <w:rFonts w:ascii="Arial" w:hAnsi="Arial" w:cs="Arial"/>
      <w:color w:val="000000"/>
      <w:sz w:val="20"/>
      <w:szCs w:val="20"/>
    </w:rPr>
  </w:style>
  <w:style w:type="character" w:customStyle="1" w:styleId="WW8Num4z2">
    <w:name w:val="WW8Num4z2"/>
    <w:rPr>
      <w:rFonts w:ascii="Arial" w:hAnsi="Arial" w:cs="Arial"/>
    </w:rPr>
  </w:style>
  <w:style w:type="character" w:customStyle="1" w:styleId="WW8Num5z0">
    <w:name w:val="WW8Num5z0"/>
    <w:rPr>
      <w:rFonts w:ascii="Arial" w:hAnsi="Arial" w:cs="Symbol"/>
      <w:sz w:val="26"/>
      <w:szCs w:val="26"/>
      <w:lang w:eastAsia="ja-JP"/>
    </w:rPr>
  </w:style>
  <w:style w:type="character" w:customStyle="1" w:styleId="WW8Num5z1">
    <w:name w:val="WW8Num5z1"/>
    <w:rPr>
      <w:rFonts w:ascii="Arial" w:hAnsi="Arial" w:cs="Courier New"/>
    </w:rPr>
  </w:style>
  <w:style w:type="character" w:customStyle="1" w:styleId="WW8Num5z2">
    <w:name w:val="WW8Num5z2"/>
    <w:rPr>
      <w:rFonts w:ascii="Arial" w:hAnsi="Arial" w:cs="Wingdings"/>
    </w:rPr>
  </w:style>
  <w:style w:type="character" w:customStyle="1" w:styleId="WW8Num6z0">
    <w:name w:val="WW8Num6z0"/>
    <w:rPr>
      <w:rFonts w:ascii="Symbol" w:hAnsi="Symbol" w:cs="Symbol"/>
      <w:sz w:val="26"/>
      <w:szCs w:val="26"/>
      <w:lang w:eastAsia="ja-JP"/>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sz w:val="26"/>
      <w:szCs w:val="26"/>
      <w:lang w:eastAsia="ja-JP"/>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Times New Roman"/>
      <w:sz w:val="26"/>
      <w:szCs w:val="26"/>
      <w:lang w:eastAsia="ja-JP"/>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DefaultParagraphFont">
    <w:name w:val="WW-Default Paragraph Font"/>
  </w:style>
  <w:style w:type="character" w:customStyle="1" w:styleId="WW8Num3z1">
    <w:name w:val="WW8Num3z1"/>
    <w:rPr>
      <w:rFonts w:ascii="Arial" w:hAnsi="Arial" w:cs="Arial"/>
      <w:color w:val="000000"/>
      <w:sz w:val="20"/>
      <w:szCs w:val="20"/>
    </w:rPr>
  </w:style>
  <w:style w:type="character" w:customStyle="1" w:styleId="WW8Num3z2">
    <w:name w:val="WW8Num3z2"/>
    <w:rPr>
      <w:rFonts w:ascii="Arial" w:hAnsi="Arial" w:cs="Arial"/>
    </w:rPr>
  </w:style>
  <w:style w:type="character" w:customStyle="1" w:styleId="WW8Num5z3">
    <w:name w:val="WW8Num5z3"/>
    <w:rPr>
      <w:rFonts w:ascii="Symbol" w:hAnsi="Symbol" w:cs="Symbol"/>
    </w:rPr>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ListLabel1">
    <w:name w:val="ListLabel 1"/>
    <w:rPr>
      <w:b/>
    </w:rPr>
  </w:style>
  <w:style w:type="character" w:customStyle="1" w:styleId="ListLabel2">
    <w:name w:val="ListLabel 2"/>
    <w:rPr>
      <w:rFonts w:eastAsia="Arial" w:cs="Arial"/>
    </w:rPr>
  </w:style>
  <w:style w:type="character" w:customStyle="1" w:styleId="ListLabel3">
    <w:name w:val="ListLabel 3"/>
    <w:rPr>
      <w:rFonts w:eastAsia="Arial" w:cs="Arial"/>
      <w:color w:val="000000"/>
      <w:sz w:val="26"/>
      <w:szCs w:val="26"/>
    </w:rPr>
  </w:style>
  <w:style w:type="character" w:customStyle="1" w:styleId="ListLabel4">
    <w:name w:val="ListLabel 4"/>
    <w:rPr>
      <w:rFonts w:eastAsia="Arial" w:cs="Arial"/>
      <w:color w:val="000000"/>
      <w:sz w:val="20"/>
      <w:szCs w:val="20"/>
    </w:rPr>
  </w:style>
  <w:style w:type="character" w:styleId="Hyperlink">
    <w:name w:val="Hyperlink"/>
    <w:uiPriority w:val="99"/>
    <w:rPr>
      <w:color w:val="000080"/>
      <w:u w:val="single"/>
    </w:rPr>
  </w:style>
  <w:style w:type="character" w:customStyle="1" w:styleId="NumberingSymbols">
    <w:name w:val="Numbering Symbols"/>
  </w:style>
  <w:style w:type="character" w:customStyle="1" w:styleId="ListLabel2801">
    <w:name w:val="ListLabel 2801"/>
    <w:rPr>
      <w:rFonts w:cs="Symbol"/>
      <w:sz w:val="26"/>
    </w:rPr>
  </w:style>
  <w:style w:type="character" w:customStyle="1" w:styleId="ListLabel2795">
    <w:name w:val="ListLabel 2795"/>
    <w:rPr>
      <w:rFonts w:cs="Courier New"/>
    </w:rPr>
  </w:style>
  <w:style w:type="character" w:customStyle="1" w:styleId="ListLabel2796">
    <w:name w:val="ListLabel 2796"/>
    <w:rPr>
      <w:rFonts w:cs="Wingdings"/>
    </w:rPr>
  </w:style>
  <w:style w:type="character" w:customStyle="1" w:styleId="ListLabel2797">
    <w:name w:val="ListLabel 2797"/>
    <w:rPr>
      <w:rFonts w:cs="Symbol"/>
    </w:rPr>
  </w:style>
  <w:style w:type="character" w:customStyle="1" w:styleId="WW-DefaultParagraphFont1">
    <w:name w:val="WW-Default Paragraph Font1"/>
  </w:style>
  <w:style w:type="character" w:customStyle="1" w:styleId="hps">
    <w:name w:val="hps"/>
    <w:basedOn w:val="WW-DefaultParagraphFont1"/>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LO-normal">
    <w:name w:val="LO-normal"/>
    <w:pPr>
      <w:suppressAutoHyphens/>
      <w:spacing w:line="100" w:lineRule="atLeast"/>
    </w:pPr>
    <w:rPr>
      <w:rFonts w:ascii="Liberation Serif" w:eastAsia="Liberation Serif" w:hAnsi="Liberation Serif" w:cs="Liberation Serif"/>
      <w:sz w:val="24"/>
      <w:szCs w:val="24"/>
      <w:lang w:eastAsia="zh-CN" w:bidi="hi-IN"/>
    </w:rPr>
  </w:style>
  <w:style w:type="paragraph" w:styleId="Title">
    <w:name w:val="Title"/>
    <w:basedOn w:val="LO-normal"/>
    <w:next w:val="Subtitle"/>
    <w:qFormat/>
    <w:pPr>
      <w:keepNext/>
      <w:keepLines/>
      <w:spacing w:before="480" w:after="120"/>
    </w:pPr>
    <w:rPr>
      <w:b/>
      <w:bCs/>
      <w:sz w:val="72"/>
      <w:szCs w:val="72"/>
    </w:rPr>
  </w:style>
  <w:style w:type="paragraph" w:styleId="Subtitle">
    <w:name w:val="Subtitle"/>
    <w:basedOn w:val="LO-normal"/>
    <w:next w:val="BodyText"/>
    <w:qFormat/>
    <w:pPr>
      <w:keepNext/>
      <w:keepLines/>
      <w:spacing w:before="360" w:after="80"/>
    </w:pPr>
    <w:rPr>
      <w:rFonts w:ascii="Georgia" w:eastAsia="Georgia" w:hAnsi="Georgia" w:cs="Georgia"/>
      <w:i/>
      <w:iCs/>
      <w:color w:val="666666"/>
      <w:sz w:val="48"/>
      <w:szCs w:val="48"/>
    </w:rPr>
  </w:style>
  <w:style w:type="paragraph" w:styleId="Header">
    <w:name w:val="header"/>
    <w:basedOn w:val="Normal"/>
    <w:link w:val="HeaderChar"/>
    <w:uiPriority w:val="99"/>
    <w:pPr>
      <w:suppressLineNumbers/>
      <w:tabs>
        <w:tab w:val="center" w:pos="4986"/>
        <w:tab w:val="right" w:pos="9972"/>
      </w:tabs>
    </w:pPr>
  </w:style>
  <w:style w:type="paragraph" w:styleId="Footer">
    <w:name w:val="footer"/>
    <w:basedOn w:val="Normal"/>
    <w:link w:val="FooterChar"/>
    <w:uiPriority w:val="99"/>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pPr>
      <w:spacing w:after="200"/>
      <w:ind w:left="720"/>
    </w:pPr>
  </w:style>
  <w:style w:type="paragraph" w:styleId="BalloonText">
    <w:name w:val="Balloon Text"/>
    <w:basedOn w:val="Normal"/>
    <w:link w:val="BalloonTextChar"/>
    <w:uiPriority w:val="99"/>
    <w:semiHidden/>
    <w:unhideWhenUsed/>
    <w:rsid w:val="00080D18"/>
    <w:pPr>
      <w:spacing w:line="240" w:lineRule="auto"/>
    </w:pPr>
    <w:rPr>
      <w:rFonts w:ascii="Tahoma" w:hAnsi="Tahoma" w:cs="Mangal"/>
      <w:sz w:val="16"/>
      <w:szCs w:val="14"/>
    </w:rPr>
  </w:style>
  <w:style w:type="character" w:customStyle="1" w:styleId="BalloonTextChar">
    <w:name w:val="Balloon Text Char"/>
    <w:link w:val="BalloonText"/>
    <w:uiPriority w:val="99"/>
    <w:semiHidden/>
    <w:rsid w:val="00080D18"/>
    <w:rPr>
      <w:rFonts w:ascii="Tahoma" w:eastAsia="Liberation Serif" w:hAnsi="Tahoma" w:cs="Mangal"/>
      <w:color w:val="00000A"/>
      <w:sz w:val="16"/>
      <w:szCs w:val="14"/>
      <w:lang w:val="en-US" w:eastAsia="zh-CN" w:bidi="hi-IN"/>
    </w:rPr>
  </w:style>
  <w:style w:type="character" w:customStyle="1" w:styleId="FooterChar">
    <w:name w:val="Footer Char"/>
    <w:link w:val="Footer"/>
    <w:uiPriority w:val="99"/>
    <w:qFormat/>
    <w:rsid w:val="00080D18"/>
    <w:rPr>
      <w:rFonts w:ascii="Liberation Serif" w:eastAsia="Liberation Serif" w:hAnsi="Liberation Serif" w:cs="Liberation Serif"/>
      <w:color w:val="00000A"/>
      <w:sz w:val="24"/>
      <w:szCs w:val="24"/>
      <w:lang w:val="en-US" w:eastAsia="zh-CN" w:bidi="hi-IN"/>
    </w:rPr>
  </w:style>
  <w:style w:type="paragraph" w:styleId="TOC2">
    <w:name w:val="toc 2"/>
    <w:basedOn w:val="Normal"/>
    <w:next w:val="Normal"/>
    <w:autoRedefine/>
    <w:uiPriority w:val="39"/>
    <w:unhideWhenUsed/>
    <w:rsid w:val="00A155CB"/>
    <w:pPr>
      <w:tabs>
        <w:tab w:val="left" w:pos="880"/>
        <w:tab w:val="right" w:leader="dot" w:pos="9637"/>
      </w:tabs>
      <w:spacing w:line="360" w:lineRule="auto"/>
    </w:pPr>
    <w:rPr>
      <w:rFonts w:cs="Mangal"/>
      <w:szCs w:val="21"/>
    </w:rPr>
  </w:style>
  <w:style w:type="paragraph" w:styleId="TOC1">
    <w:name w:val="toc 1"/>
    <w:basedOn w:val="Normal"/>
    <w:next w:val="Normal"/>
    <w:autoRedefine/>
    <w:uiPriority w:val="39"/>
    <w:unhideWhenUsed/>
    <w:rsid w:val="00A155CB"/>
    <w:pPr>
      <w:widowControl/>
      <w:suppressAutoHyphens w:val="0"/>
      <w:spacing w:line="360" w:lineRule="auto"/>
    </w:pPr>
    <w:rPr>
      <w:rFonts w:ascii="Times New Roman" w:eastAsia="MS Mincho" w:hAnsi="Times New Roman" w:cs="Times New Roman"/>
      <w:b/>
      <w:color w:val="auto"/>
      <w:sz w:val="32"/>
      <w:szCs w:val="32"/>
      <w:lang w:eastAsia="ja-JP"/>
    </w:rPr>
  </w:style>
  <w:style w:type="paragraph" w:styleId="TOC3">
    <w:name w:val="toc 3"/>
    <w:basedOn w:val="Normal"/>
    <w:next w:val="Normal"/>
    <w:autoRedefine/>
    <w:uiPriority w:val="39"/>
    <w:unhideWhenUsed/>
    <w:rsid w:val="00BC57A0"/>
    <w:pPr>
      <w:tabs>
        <w:tab w:val="left" w:pos="450"/>
        <w:tab w:val="left" w:pos="720"/>
        <w:tab w:val="right" w:leader="dot" w:pos="9639"/>
      </w:tabs>
      <w:spacing w:line="360" w:lineRule="auto"/>
      <w:ind w:right="-2"/>
    </w:pPr>
    <w:rPr>
      <w:rFonts w:cs="Mangal"/>
      <w:szCs w:val="21"/>
    </w:rPr>
  </w:style>
  <w:style w:type="paragraph" w:styleId="TOCHeading">
    <w:name w:val="TOC Heading"/>
    <w:basedOn w:val="Heading1"/>
    <w:next w:val="Normal"/>
    <w:uiPriority w:val="39"/>
    <w:unhideWhenUsed/>
    <w:qFormat/>
    <w:rsid w:val="000B2BE2"/>
    <w:pPr>
      <w:keepLines/>
      <w:numPr>
        <w:numId w:val="0"/>
      </w:numPr>
      <w:suppressAutoHyphens w:val="0"/>
      <w:spacing w:before="480" w:line="276" w:lineRule="auto"/>
      <w:outlineLvl w:val="9"/>
    </w:pPr>
    <w:rPr>
      <w:rFonts w:ascii="Cambria" w:eastAsia="MS Gothic" w:hAnsi="Cambria"/>
      <w:bCs/>
      <w:color w:val="365F91"/>
      <w:sz w:val="28"/>
      <w:szCs w:val="28"/>
      <w:lang w:eastAsia="ja-JP" w:bidi="ar-SA"/>
    </w:rPr>
  </w:style>
  <w:style w:type="character" w:customStyle="1" w:styleId="IndexLink">
    <w:name w:val="Index Link"/>
    <w:qFormat/>
    <w:rsid w:val="009F6616"/>
  </w:style>
  <w:style w:type="character" w:customStyle="1" w:styleId="HeaderChar">
    <w:name w:val="Header Char"/>
    <w:link w:val="Header"/>
    <w:uiPriority w:val="99"/>
    <w:qFormat/>
    <w:rsid w:val="003D58A7"/>
    <w:rPr>
      <w:rFonts w:ascii="Liberation Serif" w:eastAsia="Liberation Serif" w:hAnsi="Liberation Serif" w:cs="Liberation Serif"/>
      <w:color w:val="00000A"/>
      <w:sz w:val="24"/>
      <w:szCs w:val="24"/>
      <w:lang w:val="en-US" w:eastAsia="zh-CN" w:bidi="hi-IN"/>
    </w:rPr>
  </w:style>
  <w:style w:type="character" w:customStyle="1" w:styleId="Heading3Char">
    <w:name w:val="Heading 3 Char"/>
    <w:link w:val="Heading3"/>
    <w:rsid w:val="00446039"/>
    <w:rPr>
      <w:rFonts w:eastAsia="Liberation Serif" w:cs="Liberation Serif"/>
      <w:b/>
      <w:color w:val="00000A"/>
      <w:sz w:val="26"/>
      <w:szCs w:val="28"/>
      <w:lang w:eastAsia="zh-CN" w:bidi="hi-IN"/>
    </w:rPr>
  </w:style>
  <w:style w:type="character" w:customStyle="1" w:styleId="InternetLink">
    <w:name w:val="Internet Link"/>
    <w:uiPriority w:val="99"/>
    <w:unhideWhenUsed/>
    <w:rsid w:val="00F317AB"/>
    <w:rPr>
      <w:color w:val="0563C1"/>
      <w:u w:val="single"/>
    </w:rPr>
  </w:style>
  <w:style w:type="paragraph" w:styleId="HTMLPreformatted">
    <w:name w:val="HTML Preformatted"/>
    <w:basedOn w:val="Normal"/>
    <w:link w:val="HTMLPreformattedChar"/>
    <w:uiPriority w:val="99"/>
    <w:unhideWhenUsed/>
    <w:rsid w:val="00213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rsid w:val="002130F1"/>
    <w:rPr>
      <w:rFonts w:ascii="Courier New" w:hAnsi="Courier New" w:cs="Courier New"/>
      <w:lang w:eastAsia="en-US"/>
    </w:rPr>
  </w:style>
  <w:style w:type="character" w:customStyle="1" w:styleId="emoji-sizer">
    <w:name w:val="emoji-sizer"/>
    <w:basedOn w:val="DefaultParagraphFont"/>
    <w:rsid w:val="00D3663E"/>
  </w:style>
  <w:style w:type="character" w:customStyle="1" w:styleId="UnresolvedMention1">
    <w:name w:val="Unresolved Mention1"/>
    <w:basedOn w:val="DefaultParagraphFont"/>
    <w:uiPriority w:val="99"/>
    <w:semiHidden/>
    <w:unhideWhenUsed/>
    <w:rsid w:val="00D01FA3"/>
    <w:rPr>
      <w:color w:val="605E5C"/>
      <w:shd w:val="clear" w:color="auto" w:fill="E1DFDD"/>
    </w:rPr>
  </w:style>
  <w:style w:type="paragraph" w:customStyle="1" w:styleId="Standard">
    <w:name w:val="Standard"/>
    <w:basedOn w:val="Normal"/>
    <w:link w:val="StandardChar"/>
    <w:qFormat/>
    <w:rsid w:val="00740EA6"/>
    <w:pPr>
      <w:widowControl/>
      <w:suppressAutoHyphens w:val="0"/>
      <w:spacing w:line="360" w:lineRule="auto"/>
      <w:ind w:left="720"/>
      <w:textAlignment w:val="baseline"/>
      <w:outlineLvl w:val="1"/>
    </w:pPr>
    <w:rPr>
      <w:rFonts w:eastAsia="Droid Sans Fallback" w:cs="FreeSans"/>
      <w:lang w:eastAsia="en-US"/>
    </w:rPr>
  </w:style>
  <w:style w:type="character" w:customStyle="1" w:styleId="StandardChar">
    <w:name w:val="Standard Char"/>
    <w:basedOn w:val="DefaultParagraphFont"/>
    <w:link w:val="Standard"/>
    <w:rsid w:val="00740EA6"/>
    <w:rPr>
      <w:rFonts w:ascii="Liberation Serif" w:eastAsia="Droid Sans Fallback" w:hAnsi="Liberation Serif" w:cs="FreeSans"/>
      <w:color w:val="00000A"/>
      <w:sz w:val="24"/>
      <w:szCs w:val="24"/>
      <w:lang w:eastAsia="en-US" w:bidi="hi-IN"/>
    </w:rPr>
  </w:style>
  <w:style w:type="character" w:customStyle="1" w:styleId="ListParagraphChar">
    <w:name w:val="List Paragraph Char"/>
    <w:link w:val="ListParagraph"/>
    <w:uiPriority w:val="34"/>
    <w:locked/>
    <w:rsid w:val="00740EA6"/>
    <w:rPr>
      <w:rFonts w:ascii="Liberation Serif" w:eastAsia="Liberation Serif" w:hAnsi="Liberation Serif" w:cs="Liberation Serif"/>
      <w:color w:val="00000A"/>
      <w:sz w:val="24"/>
      <w:szCs w:val="24"/>
      <w:lang w:eastAsia="zh-CN" w:bidi="hi-IN"/>
    </w:rPr>
  </w:style>
  <w:style w:type="paragraph" w:customStyle="1" w:styleId="Style1">
    <w:name w:val="Style1"/>
    <w:basedOn w:val="Standard"/>
    <w:link w:val="Style1Char"/>
    <w:qFormat/>
    <w:rsid w:val="00A41C7E"/>
    <w:pPr>
      <w:numPr>
        <w:ilvl w:val="1"/>
        <w:numId w:val="4"/>
      </w:numPr>
      <w:ind w:left="851" w:hanging="425"/>
      <w:jc w:val="both"/>
    </w:pPr>
    <w:rPr>
      <w:b/>
      <w:bCs/>
      <w:sz w:val="26"/>
      <w:szCs w:val="26"/>
    </w:rPr>
  </w:style>
  <w:style w:type="character" w:customStyle="1" w:styleId="Style1Char">
    <w:name w:val="Style1 Char"/>
    <w:basedOn w:val="StandardChar"/>
    <w:link w:val="Style1"/>
    <w:rsid w:val="00A41C7E"/>
    <w:rPr>
      <w:rFonts w:ascii="Liberation Serif" w:eastAsia="Droid Sans Fallback" w:hAnsi="Liberation Serif" w:cs="FreeSans"/>
      <w:b/>
      <w:bCs/>
      <w:color w:val="00000A"/>
      <w:sz w:val="26"/>
      <w:szCs w:val="26"/>
      <w:lang w:eastAsia="en-US" w:bidi="hi-IN"/>
    </w:rPr>
  </w:style>
  <w:style w:type="table" w:styleId="TableGrid">
    <w:name w:val="Table Grid"/>
    <w:basedOn w:val="TableNormal"/>
    <w:uiPriority w:val="59"/>
    <w:rsid w:val="00A41C7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semiHidden/>
    <w:unhideWhenUsed/>
    <w:rsid w:val="00EC26F8"/>
    <w:pPr>
      <w:spacing w:after="100"/>
      <w:ind w:left="1920"/>
    </w:pPr>
    <w:rPr>
      <w:rFonts w:cs="Mangal"/>
      <w:szCs w:val="21"/>
    </w:rPr>
  </w:style>
  <w:style w:type="character" w:styleId="Strong">
    <w:name w:val="Strong"/>
    <w:basedOn w:val="DefaultParagraphFont"/>
    <w:uiPriority w:val="22"/>
    <w:qFormat/>
    <w:rsid w:val="008F37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56619">
      <w:bodyDiv w:val="1"/>
      <w:marLeft w:val="0"/>
      <w:marRight w:val="0"/>
      <w:marTop w:val="0"/>
      <w:marBottom w:val="0"/>
      <w:divBdr>
        <w:top w:val="none" w:sz="0" w:space="0" w:color="auto"/>
        <w:left w:val="none" w:sz="0" w:space="0" w:color="auto"/>
        <w:bottom w:val="none" w:sz="0" w:space="0" w:color="auto"/>
        <w:right w:val="none" w:sz="0" w:space="0" w:color="auto"/>
      </w:divBdr>
    </w:div>
    <w:div w:id="162816646">
      <w:bodyDiv w:val="1"/>
      <w:marLeft w:val="0"/>
      <w:marRight w:val="0"/>
      <w:marTop w:val="0"/>
      <w:marBottom w:val="0"/>
      <w:divBdr>
        <w:top w:val="none" w:sz="0" w:space="0" w:color="auto"/>
        <w:left w:val="none" w:sz="0" w:space="0" w:color="auto"/>
        <w:bottom w:val="none" w:sz="0" w:space="0" w:color="auto"/>
        <w:right w:val="none" w:sz="0" w:space="0" w:color="auto"/>
      </w:divBdr>
    </w:div>
    <w:div w:id="376321804">
      <w:bodyDiv w:val="1"/>
      <w:marLeft w:val="0"/>
      <w:marRight w:val="0"/>
      <w:marTop w:val="0"/>
      <w:marBottom w:val="0"/>
      <w:divBdr>
        <w:top w:val="none" w:sz="0" w:space="0" w:color="auto"/>
        <w:left w:val="none" w:sz="0" w:space="0" w:color="auto"/>
        <w:bottom w:val="none" w:sz="0" w:space="0" w:color="auto"/>
        <w:right w:val="none" w:sz="0" w:space="0" w:color="auto"/>
      </w:divBdr>
    </w:div>
    <w:div w:id="551355025">
      <w:bodyDiv w:val="1"/>
      <w:marLeft w:val="0"/>
      <w:marRight w:val="0"/>
      <w:marTop w:val="0"/>
      <w:marBottom w:val="0"/>
      <w:divBdr>
        <w:top w:val="none" w:sz="0" w:space="0" w:color="auto"/>
        <w:left w:val="none" w:sz="0" w:space="0" w:color="auto"/>
        <w:bottom w:val="none" w:sz="0" w:space="0" w:color="auto"/>
        <w:right w:val="none" w:sz="0" w:space="0" w:color="auto"/>
      </w:divBdr>
    </w:div>
    <w:div w:id="569118883">
      <w:bodyDiv w:val="1"/>
      <w:marLeft w:val="0"/>
      <w:marRight w:val="0"/>
      <w:marTop w:val="0"/>
      <w:marBottom w:val="0"/>
      <w:divBdr>
        <w:top w:val="none" w:sz="0" w:space="0" w:color="auto"/>
        <w:left w:val="none" w:sz="0" w:space="0" w:color="auto"/>
        <w:bottom w:val="none" w:sz="0" w:space="0" w:color="auto"/>
        <w:right w:val="none" w:sz="0" w:space="0" w:color="auto"/>
      </w:divBdr>
    </w:div>
    <w:div w:id="594745720">
      <w:bodyDiv w:val="1"/>
      <w:marLeft w:val="0"/>
      <w:marRight w:val="0"/>
      <w:marTop w:val="0"/>
      <w:marBottom w:val="0"/>
      <w:divBdr>
        <w:top w:val="none" w:sz="0" w:space="0" w:color="auto"/>
        <w:left w:val="none" w:sz="0" w:space="0" w:color="auto"/>
        <w:bottom w:val="none" w:sz="0" w:space="0" w:color="auto"/>
        <w:right w:val="none" w:sz="0" w:space="0" w:color="auto"/>
      </w:divBdr>
    </w:div>
    <w:div w:id="600768551">
      <w:bodyDiv w:val="1"/>
      <w:marLeft w:val="0"/>
      <w:marRight w:val="0"/>
      <w:marTop w:val="0"/>
      <w:marBottom w:val="0"/>
      <w:divBdr>
        <w:top w:val="none" w:sz="0" w:space="0" w:color="auto"/>
        <w:left w:val="none" w:sz="0" w:space="0" w:color="auto"/>
        <w:bottom w:val="none" w:sz="0" w:space="0" w:color="auto"/>
        <w:right w:val="none" w:sz="0" w:space="0" w:color="auto"/>
      </w:divBdr>
    </w:div>
    <w:div w:id="821893349">
      <w:bodyDiv w:val="1"/>
      <w:marLeft w:val="0"/>
      <w:marRight w:val="0"/>
      <w:marTop w:val="0"/>
      <w:marBottom w:val="0"/>
      <w:divBdr>
        <w:top w:val="none" w:sz="0" w:space="0" w:color="auto"/>
        <w:left w:val="none" w:sz="0" w:space="0" w:color="auto"/>
        <w:bottom w:val="none" w:sz="0" w:space="0" w:color="auto"/>
        <w:right w:val="none" w:sz="0" w:space="0" w:color="auto"/>
      </w:divBdr>
    </w:div>
    <w:div w:id="946235390">
      <w:bodyDiv w:val="1"/>
      <w:marLeft w:val="0"/>
      <w:marRight w:val="0"/>
      <w:marTop w:val="0"/>
      <w:marBottom w:val="0"/>
      <w:divBdr>
        <w:top w:val="none" w:sz="0" w:space="0" w:color="auto"/>
        <w:left w:val="none" w:sz="0" w:space="0" w:color="auto"/>
        <w:bottom w:val="none" w:sz="0" w:space="0" w:color="auto"/>
        <w:right w:val="none" w:sz="0" w:space="0" w:color="auto"/>
      </w:divBdr>
    </w:div>
    <w:div w:id="1014961825">
      <w:bodyDiv w:val="1"/>
      <w:marLeft w:val="0"/>
      <w:marRight w:val="0"/>
      <w:marTop w:val="0"/>
      <w:marBottom w:val="0"/>
      <w:divBdr>
        <w:top w:val="none" w:sz="0" w:space="0" w:color="auto"/>
        <w:left w:val="none" w:sz="0" w:space="0" w:color="auto"/>
        <w:bottom w:val="none" w:sz="0" w:space="0" w:color="auto"/>
        <w:right w:val="none" w:sz="0" w:space="0" w:color="auto"/>
      </w:divBdr>
    </w:div>
    <w:div w:id="1189562944">
      <w:bodyDiv w:val="1"/>
      <w:marLeft w:val="0"/>
      <w:marRight w:val="0"/>
      <w:marTop w:val="0"/>
      <w:marBottom w:val="0"/>
      <w:divBdr>
        <w:top w:val="none" w:sz="0" w:space="0" w:color="auto"/>
        <w:left w:val="none" w:sz="0" w:space="0" w:color="auto"/>
        <w:bottom w:val="none" w:sz="0" w:space="0" w:color="auto"/>
        <w:right w:val="none" w:sz="0" w:space="0" w:color="auto"/>
      </w:divBdr>
    </w:div>
    <w:div w:id="1349597883">
      <w:bodyDiv w:val="1"/>
      <w:marLeft w:val="0"/>
      <w:marRight w:val="0"/>
      <w:marTop w:val="0"/>
      <w:marBottom w:val="0"/>
      <w:divBdr>
        <w:top w:val="none" w:sz="0" w:space="0" w:color="auto"/>
        <w:left w:val="none" w:sz="0" w:space="0" w:color="auto"/>
        <w:bottom w:val="none" w:sz="0" w:space="0" w:color="auto"/>
        <w:right w:val="none" w:sz="0" w:space="0" w:color="auto"/>
      </w:divBdr>
      <w:divsChild>
        <w:div w:id="1274944551">
          <w:marLeft w:val="240"/>
          <w:marRight w:val="240"/>
          <w:marTop w:val="0"/>
          <w:marBottom w:val="105"/>
          <w:divBdr>
            <w:top w:val="none" w:sz="0" w:space="0" w:color="auto"/>
            <w:left w:val="none" w:sz="0" w:space="0" w:color="auto"/>
            <w:bottom w:val="none" w:sz="0" w:space="0" w:color="auto"/>
            <w:right w:val="none" w:sz="0" w:space="0" w:color="auto"/>
          </w:divBdr>
          <w:divsChild>
            <w:div w:id="2018380025">
              <w:marLeft w:val="150"/>
              <w:marRight w:val="0"/>
              <w:marTop w:val="0"/>
              <w:marBottom w:val="0"/>
              <w:divBdr>
                <w:top w:val="none" w:sz="0" w:space="0" w:color="auto"/>
                <w:left w:val="none" w:sz="0" w:space="0" w:color="auto"/>
                <w:bottom w:val="none" w:sz="0" w:space="0" w:color="auto"/>
                <w:right w:val="none" w:sz="0" w:space="0" w:color="auto"/>
              </w:divBdr>
              <w:divsChild>
                <w:div w:id="1800344487">
                  <w:marLeft w:val="0"/>
                  <w:marRight w:val="0"/>
                  <w:marTop w:val="0"/>
                  <w:marBottom w:val="0"/>
                  <w:divBdr>
                    <w:top w:val="none" w:sz="0" w:space="0" w:color="auto"/>
                    <w:left w:val="none" w:sz="0" w:space="0" w:color="auto"/>
                    <w:bottom w:val="none" w:sz="0" w:space="0" w:color="auto"/>
                    <w:right w:val="none" w:sz="0" w:space="0" w:color="auto"/>
                  </w:divBdr>
                  <w:divsChild>
                    <w:div w:id="1609894268">
                      <w:marLeft w:val="0"/>
                      <w:marRight w:val="0"/>
                      <w:marTop w:val="0"/>
                      <w:marBottom w:val="0"/>
                      <w:divBdr>
                        <w:top w:val="none" w:sz="0" w:space="0" w:color="auto"/>
                        <w:left w:val="none" w:sz="0" w:space="0" w:color="auto"/>
                        <w:bottom w:val="none" w:sz="0" w:space="0" w:color="auto"/>
                        <w:right w:val="none" w:sz="0" w:space="0" w:color="auto"/>
                      </w:divBdr>
                      <w:divsChild>
                        <w:div w:id="2059892270">
                          <w:marLeft w:val="0"/>
                          <w:marRight w:val="0"/>
                          <w:marTop w:val="0"/>
                          <w:marBottom w:val="60"/>
                          <w:divBdr>
                            <w:top w:val="none" w:sz="0" w:space="0" w:color="auto"/>
                            <w:left w:val="none" w:sz="0" w:space="0" w:color="auto"/>
                            <w:bottom w:val="none" w:sz="0" w:space="0" w:color="auto"/>
                            <w:right w:val="none" w:sz="0" w:space="0" w:color="auto"/>
                          </w:divBdr>
                          <w:divsChild>
                            <w:div w:id="1596550301">
                              <w:marLeft w:val="0"/>
                              <w:marRight w:val="0"/>
                              <w:marTop w:val="0"/>
                              <w:marBottom w:val="0"/>
                              <w:divBdr>
                                <w:top w:val="none" w:sz="0" w:space="0" w:color="auto"/>
                                <w:left w:val="none" w:sz="0" w:space="0" w:color="auto"/>
                                <w:bottom w:val="none" w:sz="0" w:space="0" w:color="auto"/>
                                <w:right w:val="none" w:sz="0" w:space="0" w:color="auto"/>
                              </w:divBdr>
                            </w:div>
                            <w:div w:id="1902786477">
                              <w:marLeft w:val="0"/>
                              <w:marRight w:val="0"/>
                              <w:marTop w:val="150"/>
                              <w:marBottom w:val="0"/>
                              <w:divBdr>
                                <w:top w:val="none" w:sz="0" w:space="0" w:color="auto"/>
                                <w:left w:val="none" w:sz="0" w:space="0" w:color="auto"/>
                                <w:bottom w:val="none" w:sz="0" w:space="0" w:color="auto"/>
                                <w:right w:val="none" w:sz="0" w:space="0" w:color="auto"/>
                              </w:divBdr>
                            </w:div>
                            <w:div w:id="949705340">
                              <w:marLeft w:val="0"/>
                              <w:marRight w:val="0"/>
                              <w:marTop w:val="0"/>
                              <w:marBottom w:val="0"/>
                              <w:divBdr>
                                <w:top w:val="none" w:sz="0" w:space="0" w:color="auto"/>
                                <w:left w:val="none" w:sz="0" w:space="0" w:color="auto"/>
                                <w:bottom w:val="none" w:sz="0" w:space="0" w:color="auto"/>
                                <w:right w:val="none" w:sz="0" w:space="0" w:color="auto"/>
                              </w:divBdr>
                              <w:divsChild>
                                <w:div w:id="1774594209">
                                  <w:marLeft w:val="0"/>
                                  <w:marRight w:val="0"/>
                                  <w:marTop w:val="0"/>
                                  <w:marBottom w:val="0"/>
                                  <w:divBdr>
                                    <w:top w:val="none" w:sz="0" w:space="0" w:color="auto"/>
                                    <w:left w:val="none" w:sz="0" w:space="0" w:color="auto"/>
                                    <w:bottom w:val="none" w:sz="0" w:space="0" w:color="auto"/>
                                    <w:right w:val="none" w:sz="0" w:space="0" w:color="auto"/>
                                  </w:divBdr>
                                  <w:divsChild>
                                    <w:div w:id="146168404">
                                      <w:marLeft w:val="0"/>
                                      <w:marRight w:val="0"/>
                                      <w:marTop w:val="0"/>
                                      <w:marBottom w:val="0"/>
                                      <w:divBdr>
                                        <w:top w:val="none" w:sz="0" w:space="0" w:color="auto"/>
                                        <w:left w:val="none" w:sz="0" w:space="0" w:color="auto"/>
                                        <w:bottom w:val="none" w:sz="0" w:space="0" w:color="auto"/>
                                        <w:right w:val="none" w:sz="0" w:space="0" w:color="auto"/>
                                      </w:divBdr>
                                      <w:divsChild>
                                        <w:div w:id="426115302">
                                          <w:marLeft w:val="0"/>
                                          <w:marRight w:val="0"/>
                                          <w:marTop w:val="0"/>
                                          <w:marBottom w:val="0"/>
                                          <w:divBdr>
                                            <w:top w:val="none" w:sz="0" w:space="0" w:color="auto"/>
                                            <w:left w:val="none" w:sz="0" w:space="0" w:color="auto"/>
                                            <w:bottom w:val="none" w:sz="0" w:space="0" w:color="auto"/>
                                            <w:right w:val="none" w:sz="0" w:space="0" w:color="auto"/>
                                          </w:divBdr>
                                          <w:divsChild>
                                            <w:div w:id="118453759">
                                              <w:marLeft w:val="105"/>
                                              <w:marRight w:val="105"/>
                                              <w:marTop w:val="90"/>
                                              <w:marBottom w:val="150"/>
                                              <w:divBdr>
                                                <w:top w:val="none" w:sz="0" w:space="0" w:color="auto"/>
                                                <w:left w:val="none" w:sz="0" w:space="0" w:color="auto"/>
                                                <w:bottom w:val="none" w:sz="0" w:space="0" w:color="auto"/>
                                                <w:right w:val="none" w:sz="0" w:space="0" w:color="auto"/>
                                              </w:divBdr>
                                            </w:div>
                                            <w:div w:id="1667590356">
                                              <w:marLeft w:val="105"/>
                                              <w:marRight w:val="105"/>
                                              <w:marTop w:val="90"/>
                                              <w:marBottom w:val="150"/>
                                              <w:divBdr>
                                                <w:top w:val="none" w:sz="0" w:space="0" w:color="auto"/>
                                                <w:left w:val="none" w:sz="0" w:space="0" w:color="auto"/>
                                                <w:bottom w:val="none" w:sz="0" w:space="0" w:color="auto"/>
                                                <w:right w:val="none" w:sz="0" w:space="0" w:color="auto"/>
                                              </w:divBdr>
                                            </w:div>
                                            <w:div w:id="1114788095">
                                              <w:marLeft w:val="105"/>
                                              <w:marRight w:val="105"/>
                                              <w:marTop w:val="90"/>
                                              <w:marBottom w:val="150"/>
                                              <w:divBdr>
                                                <w:top w:val="none" w:sz="0" w:space="0" w:color="auto"/>
                                                <w:left w:val="none" w:sz="0" w:space="0" w:color="auto"/>
                                                <w:bottom w:val="none" w:sz="0" w:space="0" w:color="auto"/>
                                                <w:right w:val="none" w:sz="0" w:space="0" w:color="auto"/>
                                              </w:divBdr>
                                            </w:div>
                                            <w:div w:id="1547450926">
                                              <w:marLeft w:val="105"/>
                                              <w:marRight w:val="105"/>
                                              <w:marTop w:val="90"/>
                                              <w:marBottom w:val="150"/>
                                              <w:divBdr>
                                                <w:top w:val="none" w:sz="0" w:space="0" w:color="auto"/>
                                                <w:left w:val="none" w:sz="0" w:space="0" w:color="auto"/>
                                                <w:bottom w:val="none" w:sz="0" w:space="0" w:color="auto"/>
                                                <w:right w:val="none" w:sz="0" w:space="0" w:color="auto"/>
                                              </w:divBdr>
                                            </w:div>
                                            <w:div w:id="348070768">
                                              <w:marLeft w:val="105"/>
                                              <w:marRight w:val="105"/>
                                              <w:marTop w:val="90"/>
                                              <w:marBottom w:val="150"/>
                                              <w:divBdr>
                                                <w:top w:val="none" w:sz="0" w:space="0" w:color="auto"/>
                                                <w:left w:val="none" w:sz="0" w:space="0" w:color="auto"/>
                                                <w:bottom w:val="none" w:sz="0" w:space="0" w:color="auto"/>
                                                <w:right w:val="none" w:sz="0" w:space="0" w:color="auto"/>
                                              </w:divBdr>
                                            </w:div>
                                            <w:div w:id="7073550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407602">
      <w:bodyDiv w:val="1"/>
      <w:marLeft w:val="0"/>
      <w:marRight w:val="0"/>
      <w:marTop w:val="0"/>
      <w:marBottom w:val="0"/>
      <w:divBdr>
        <w:top w:val="none" w:sz="0" w:space="0" w:color="auto"/>
        <w:left w:val="none" w:sz="0" w:space="0" w:color="auto"/>
        <w:bottom w:val="none" w:sz="0" w:space="0" w:color="auto"/>
        <w:right w:val="none" w:sz="0" w:space="0" w:color="auto"/>
      </w:divBdr>
    </w:div>
    <w:div w:id="1481455595">
      <w:bodyDiv w:val="1"/>
      <w:marLeft w:val="0"/>
      <w:marRight w:val="0"/>
      <w:marTop w:val="0"/>
      <w:marBottom w:val="0"/>
      <w:divBdr>
        <w:top w:val="none" w:sz="0" w:space="0" w:color="auto"/>
        <w:left w:val="none" w:sz="0" w:space="0" w:color="auto"/>
        <w:bottom w:val="none" w:sz="0" w:space="0" w:color="auto"/>
        <w:right w:val="none" w:sz="0" w:space="0" w:color="auto"/>
      </w:divBdr>
      <w:divsChild>
        <w:div w:id="1207520620">
          <w:marLeft w:val="0"/>
          <w:marRight w:val="0"/>
          <w:marTop w:val="0"/>
          <w:marBottom w:val="0"/>
          <w:divBdr>
            <w:top w:val="none" w:sz="0" w:space="0" w:color="auto"/>
            <w:left w:val="none" w:sz="0" w:space="0" w:color="auto"/>
            <w:bottom w:val="none" w:sz="0" w:space="0" w:color="auto"/>
            <w:right w:val="none" w:sz="0" w:space="0" w:color="auto"/>
          </w:divBdr>
        </w:div>
      </w:divsChild>
    </w:div>
    <w:div w:id="1562209376">
      <w:bodyDiv w:val="1"/>
      <w:marLeft w:val="0"/>
      <w:marRight w:val="0"/>
      <w:marTop w:val="0"/>
      <w:marBottom w:val="0"/>
      <w:divBdr>
        <w:top w:val="none" w:sz="0" w:space="0" w:color="auto"/>
        <w:left w:val="none" w:sz="0" w:space="0" w:color="auto"/>
        <w:bottom w:val="none" w:sz="0" w:space="0" w:color="auto"/>
        <w:right w:val="none" w:sz="0" w:space="0" w:color="auto"/>
      </w:divBdr>
      <w:divsChild>
        <w:div w:id="869756316">
          <w:marLeft w:val="240"/>
          <w:marRight w:val="240"/>
          <w:marTop w:val="0"/>
          <w:marBottom w:val="105"/>
          <w:divBdr>
            <w:top w:val="none" w:sz="0" w:space="0" w:color="auto"/>
            <w:left w:val="none" w:sz="0" w:space="0" w:color="auto"/>
            <w:bottom w:val="none" w:sz="0" w:space="0" w:color="auto"/>
            <w:right w:val="none" w:sz="0" w:space="0" w:color="auto"/>
          </w:divBdr>
          <w:divsChild>
            <w:div w:id="197474553">
              <w:marLeft w:val="150"/>
              <w:marRight w:val="0"/>
              <w:marTop w:val="0"/>
              <w:marBottom w:val="0"/>
              <w:divBdr>
                <w:top w:val="none" w:sz="0" w:space="0" w:color="auto"/>
                <w:left w:val="none" w:sz="0" w:space="0" w:color="auto"/>
                <w:bottom w:val="none" w:sz="0" w:space="0" w:color="auto"/>
                <w:right w:val="none" w:sz="0" w:space="0" w:color="auto"/>
              </w:divBdr>
              <w:divsChild>
                <w:div w:id="1826050978">
                  <w:marLeft w:val="0"/>
                  <w:marRight w:val="0"/>
                  <w:marTop w:val="0"/>
                  <w:marBottom w:val="0"/>
                  <w:divBdr>
                    <w:top w:val="none" w:sz="0" w:space="0" w:color="auto"/>
                    <w:left w:val="none" w:sz="0" w:space="0" w:color="auto"/>
                    <w:bottom w:val="none" w:sz="0" w:space="0" w:color="auto"/>
                    <w:right w:val="none" w:sz="0" w:space="0" w:color="auto"/>
                  </w:divBdr>
                  <w:divsChild>
                    <w:div w:id="238099050">
                      <w:marLeft w:val="0"/>
                      <w:marRight w:val="0"/>
                      <w:marTop w:val="0"/>
                      <w:marBottom w:val="0"/>
                      <w:divBdr>
                        <w:top w:val="none" w:sz="0" w:space="0" w:color="auto"/>
                        <w:left w:val="none" w:sz="0" w:space="0" w:color="auto"/>
                        <w:bottom w:val="none" w:sz="0" w:space="0" w:color="auto"/>
                        <w:right w:val="none" w:sz="0" w:space="0" w:color="auto"/>
                      </w:divBdr>
                      <w:divsChild>
                        <w:div w:id="2033066931">
                          <w:marLeft w:val="0"/>
                          <w:marRight w:val="0"/>
                          <w:marTop w:val="0"/>
                          <w:marBottom w:val="60"/>
                          <w:divBdr>
                            <w:top w:val="none" w:sz="0" w:space="0" w:color="auto"/>
                            <w:left w:val="none" w:sz="0" w:space="0" w:color="auto"/>
                            <w:bottom w:val="none" w:sz="0" w:space="0" w:color="auto"/>
                            <w:right w:val="none" w:sz="0" w:space="0" w:color="auto"/>
                          </w:divBdr>
                          <w:divsChild>
                            <w:div w:id="1884370232">
                              <w:marLeft w:val="0"/>
                              <w:marRight w:val="0"/>
                              <w:marTop w:val="0"/>
                              <w:marBottom w:val="0"/>
                              <w:divBdr>
                                <w:top w:val="none" w:sz="0" w:space="0" w:color="auto"/>
                                <w:left w:val="none" w:sz="0" w:space="0" w:color="auto"/>
                                <w:bottom w:val="none" w:sz="0" w:space="0" w:color="auto"/>
                                <w:right w:val="none" w:sz="0" w:space="0" w:color="auto"/>
                              </w:divBdr>
                            </w:div>
                            <w:div w:id="932128885">
                              <w:marLeft w:val="0"/>
                              <w:marRight w:val="0"/>
                              <w:marTop w:val="150"/>
                              <w:marBottom w:val="0"/>
                              <w:divBdr>
                                <w:top w:val="none" w:sz="0" w:space="0" w:color="auto"/>
                                <w:left w:val="none" w:sz="0" w:space="0" w:color="auto"/>
                                <w:bottom w:val="none" w:sz="0" w:space="0" w:color="auto"/>
                                <w:right w:val="none" w:sz="0" w:space="0" w:color="auto"/>
                              </w:divBdr>
                            </w:div>
                            <w:div w:id="2025787513">
                              <w:marLeft w:val="0"/>
                              <w:marRight w:val="0"/>
                              <w:marTop w:val="0"/>
                              <w:marBottom w:val="0"/>
                              <w:divBdr>
                                <w:top w:val="none" w:sz="0" w:space="0" w:color="auto"/>
                                <w:left w:val="none" w:sz="0" w:space="0" w:color="auto"/>
                                <w:bottom w:val="none" w:sz="0" w:space="0" w:color="auto"/>
                                <w:right w:val="none" w:sz="0" w:space="0" w:color="auto"/>
                              </w:divBdr>
                              <w:divsChild>
                                <w:div w:id="677852854">
                                  <w:marLeft w:val="0"/>
                                  <w:marRight w:val="0"/>
                                  <w:marTop w:val="0"/>
                                  <w:marBottom w:val="0"/>
                                  <w:divBdr>
                                    <w:top w:val="none" w:sz="0" w:space="0" w:color="auto"/>
                                    <w:left w:val="none" w:sz="0" w:space="0" w:color="auto"/>
                                    <w:bottom w:val="none" w:sz="0" w:space="0" w:color="auto"/>
                                    <w:right w:val="none" w:sz="0" w:space="0" w:color="auto"/>
                                  </w:divBdr>
                                  <w:divsChild>
                                    <w:div w:id="1755737951">
                                      <w:marLeft w:val="0"/>
                                      <w:marRight w:val="0"/>
                                      <w:marTop w:val="0"/>
                                      <w:marBottom w:val="0"/>
                                      <w:divBdr>
                                        <w:top w:val="none" w:sz="0" w:space="0" w:color="auto"/>
                                        <w:left w:val="none" w:sz="0" w:space="0" w:color="auto"/>
                                        <w:bottom w:val="none" w:sz="0" w:space="0" w:color="auto"/>
                                        <w:right w:val="none" w:sz="0" w:space="0" w:color="auto"/>
                                      </w:divBdr>
                                      <w:divsChild>
                                        <w:div w:id="337124957">
                                          <w:marLeft w:val="0"/>
                                          <w:marRight w:val="0"/>
                                          <w:marTop w:val="0"/>
                                          <w:marBottom w:val="0"/>
                                          <w:divBdr>
                                            <w:top w:val="none" w:sz="0" w:space="0" w:color="auto"/>
                                            <w:left w:val="none" w:sz="0" w:space="0" w:color="auto"/>
                                            <w:bottom w:val="none" w:sz="0" w:space="0" w:color="auto"/>
                                            <w:right w:val="none" w:sz="0" w:space="0" w:color="auto"/>
                                          </w:divBdr>
                                          <w:divsChild>
                                            <w:div w:id="360056925">
                                              <w:marLeft w:val="105"/>
                                              <w:marRight w:val="105"/>
                                              <w:marTop w:val="90"/>
                                              <w:marBottom w:val="150"/>
                                              <w:divBdr>
                                                <w:top w:val="none" w:sz="0" w:space="0" w:color="auto"/>
                                                <w:left w:val="none" w:sz="0" w:space="0" w:color="auto"/>
                                                <w:bottom w:val="none" w:sz="0" w:space="0" w:color="auto"/>
                                                <w:right w:val="none" w:sz="0" w:space="0" w:color="auto"/>
                                              </w:divBdr>
                                            </w:div>
                                            <w:div w:id="1616137161">
                                              <w:marLeft w:val="105"/>
                                              <w:marRight w:val="105"/>
                                              <w:marTop w:val="90"/>
                                              <w:marBottom w:val="150"/>
                                              <w:divBdr>
                                                <w:top w:val="none" w:sz="0" w:space="0" w:color="auto"/>
                                                <w:left w:val="none" w:sz="0" w:space="0" w:color="auto"/>
                                                <w:bottom w:val="none" w:sz="0" w:space="0" w:color="auto"/>
                                                <w:right w:val="none" w:sz="0" w:space="0" w:color="auto"/>
                                              </w:divBdr>
                                            </w:div>
                                            <w:div w:id="211505898">
                                              <w:marLeft w:val="105"/>
                                              <w:marRight w:val="105"/>
                                              <w:marTop w:val="90"/>
                                              <w:marBottom w:val="150"/>
                                              <w:divBdr>
                                                <w:top w:val="none" w:sz="0" w:space="0" w:color="auto"/>
                                                <w:left w:val="none" w:sz="0" w:space="0" w:color="auto"/>
                                                <w:bottom w:val="none" w:sz="0" w:space="0" w:color="auto"/>
                                                <w:right w:val="none" w:sz="0" w:space="0" w:color="auto"/>
                                              </w:divBdr>
                                            </w:div>
                                            <w:div w:id="1916669267">
                                              <w:marLeft w:val="105"/>
                                              <w:marRight w:val="105"/>
                                              <w:marTop w:val="90"/>
                                              <w:marBottom w:val="150"/>
                                              <w:divBdr>
                                                <w:top w:val="none" w:sz="0" w:space="0" w:color="auto"/>
                                                <w:left w:val="none" w:sz="0" w:space="0" w:color="auto"/>
                                                <w:bottom w:val="none" w:sz="0" w:space="0" w:color="auto"/>
                                                <w:right w:val="none" w:sz="0" w:space="0" w:color="auto"/>
                                              </w:divBdr>
                                            </w:div>
                                            <w:div w:id="746613936">
                                              <w:marLeft w:val="105"/>
                                              <w:marRight w:val="105"/>
                                              <w:marTop w:val="90"/>
                                              <w:marBottom w:val="150"/>
                                              <w:divBdr>
                                                <w:top w:val="none" w:sz="0" w:space="0" w:color="auto"/>
                                                <w:left w:val="none" w:sz="0" w:space="0" w:color="auto"/>
                                                <w:bottom w:val="none" w:sz="0" w:space="0" w:color="auto"/>
                                                <w:right w:val="none" w:sz="0" w:space="0" w:color="auto"/>
                                              </w:divBdr>
                                            </w:div>
                                            <w:div w:id="104583598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695450">
      <w:bodyDiv w:val="1"/>
      <w:marLeft w:val="0"/>
      <w:marRight w:val="0"/>
      <w:marTop w:val="0"/>
      <w:marBottom w:val="0"/>
      <w:divBdr>
        <w:top w:val="none" w:sz="0" w:space="0" w:color="auto"/>
        <w:left w:val="none" w:sz="0" w:space="0" w:color="auto"/>
        <w:bottom w:val="none" w:sz="0" w:space="0" w:color="auto"/>
        <w:right w:val="none" w:sz="0" w:space="0" w:color="auto"/>
      </w:divBdr>
    </w:div>
    <w:div w:id="1862625521">
      <w:bodyDiv w:val="1"/>
      <w:marLeft w:val="0"/>
      <w:marRight w:val="0"/>
      <w:marTop w:val="0"/>
      <w:marBottom w:val="0"/>
      <w:divBdr>
        <w:top w:val="none" w:sz="0" w:space="0" w:color="auto"/>
        <w:left w:val="none" w:sz="0" w:space="0" w:color="auto"/>
        <w:bottom w:val="none" w:sz="0" w:space="0" w:color="auto"/>
        <w:right w:val="none" w:sz="0" w:space="0" w:color="auto"/>
      </w:divBdr>
      <w:divsChild>
        <w:div w:id="200942281">
          <w:marLeft w:val="0"/>
          <w:marRight w:val="0"/>
          <w:marTop w:val="0"/>
          <w:marBottom w:val="0"/>
          <w:divBdr>
            <w:top w:val="none" w:sz="0" w:space="0" w:color="auto"/>
            <w:left w:val="none" w:sz="0" w:space="0" w:color="auto"/>
            <w:bottom w:val="none" w:sz="0" w:space="0" w:color="auto"/>
            <w:right w:val="none" w:sz="0" w:space="0" w:color="auto"/>
          </w:divBdr>
          <w:divsChild>
            <w:div w:id="1239752079">
              <w:marLeft w:val="0"/>
              <w:marRight w:val="0"/>
              <w:marTop w:val="0"/>
              <w:marBottom w:val="0"/>
              <w:divBdr>
                <w:top w:val="none" w:sz="0" w:space="0" w:color="auto"/>
                <w:left w:val="none" w:sz="0" w:space="0" w:color="auto"/>
                <w:bottom w:val="none" w:sz="0" w:space="0" w:color="auto"/>
                <w:right w:val="none" w:sz="0" w:space="0" w:color="auto"/>
              </w:divBdr>
              <w:divsChild>
                <w:div w:id="170418445">
                  <w:marLeft w:val="0"/>
                  <w:marRight w:val="0"/>
                  <w:marTop w:val="0"/>
                  <w:marBottom w:val="0"/>
                  <w:divBdr>
                    <w:top w:val="none" w:sz="0" w:space="0" w:color="auto"/>
                    <w:left w:val="none" w:sz="0" w:space="0" w:color="auto"/>
                    <w:bottom w:val="none" w:sz="0" w:space="0" w:color="auto"/>
                    <w:right w:val="none" w:sz="0" w:space="0" w:color="auto"/>
                  </w:divBdr>
                  <w:divsChild>
                    <w:div w:id="1630669465">
                      <w:marLeft w:val="0"/>
                      <w:marRight w:val="0"/>
                      <w:marTop w:val="0"/>
                      <w:marBottom w:val="0"/>
                      <w:divBdr>
                        <w:top w:val="none" w:sz="0" w:space="0" w:color="auto"/>
                        <w:left w:val="none" w:sz="0" w:space="0" w:color="auto"/>
                        <w:bottom w:val="none" w:sz="0" w:space="0" w:color="auto"/>
                        <w:right w:val="none" w:sz="0" w:space="0" w:color="auto"/>
                      </w:divBdr>
                      <w:divsChild>
                        <w:div w:id="985235280">
                          <w:marLeft w:val="0"/>
                          <w:marRight w:val="0"/>
                          <w:marTop w:val="0"/>
                          <w:marBottom w:val="0"/>
                          <w:divBdr>
                            <w:top w:val="none" w:sz="0" w:space="0" w:color="auto"/>
                            <w:left w:val="none" w:sz="0" w:space="0" w:color="auto"/>
                            <w:bottom w:val="none" w:sz="0" w:space="0" w:color="auto"/>
                            <w:right w:val="none" w:sz="0" w:space="0" w:color="auto"/>
                          </w:divBdr>
                          <w:divsChild>
                            <w:div w:id="1789616553">
                              <w:marLeft w:val="0"/>
                              <w:marRight w:val="300"/>
                              <w:marTop w:val="180"/>
                              <w:marBottom w:val="0"/>
                              <w:divBdr>
                                <w:top w:val="none" w:sz="0" w:space="0" w:color="auto"/>
                                <w:left w:val="none" w:sz="0" w:space="0" w:color="auto"/>
                                <w:bottom w:val="none" w:sz="0" w:space="0" w:color="auto"/>
                                <w:right w:val="none" w:sz="0" w:space="0" w:color="auto"/>
                              </w:divBdr>
                              <w:divsChild>
                                <w:div w:id="11137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02465">
          <w:marLeft w:val="0"/>
          <w:marRight w:val="0"/>
          <w:marTop w:val="0"/>
          <w:marBottom w:val="0"/>
          <w:divBdr>
            <w:top w:val="none" w:sz="0" w:space="0" w:color="auto"/>
            <w:left w:val="none" w:sz="0" w:space="0" w:color="auto"/>
            <w:bottom w:val="none" w:sz="0" w:space="0" w:color="auto"/>
            <w:right w:val="none" w:sz="0" w:space="0" w:color="auto"/>
          </w:divBdr>
          <w:divsChild>
            <w:div w:id="1931354102">
              <w:marLeft w:val="0"/>
              <w:marRight w:val="0"/>
              <w:marTop w:val="0"/>
              <w:marBottom w:val="0"/>
              <w:divBdr>
                <w:top w:val="none" w:sz="0" w:space="0" w:color="auto"/>
                <w:left w:val="none" w:sz="0" w:space="0" w:color="auto"/>
                <w:bottom w:val="none" w:sz="0" w:space="0" w:color="auto"/>
                <w:right w:val="none" w:sz="0" w:space="0" w:color="auto"/>
              </w:divBdr>
              <w:divsChild>
                <w:div w:id="576787640">
                  <w:marLeft w:val="0"/>
                  <w:marRight w:val="0"/>
                  <w:marTop w:val="0"/>
                  <w:marBottom w:val="0"/>
                  <w:divBdr>
                    <w:top w:val="none" w:sz="0" w:space="0" w:color="auto"/>
                    <w:left w:val="none" w:sz="0" w:space="0" w:color="auto"/>
                    <w:bottom w:val="none" w:sz="0" w:space="0" w:color="auto"/>
                    <w:right w:val="none" w:sz="0" w:space="0" w:color="auto"/>
                  </w:divBdr>
                  <w:divsChild>
                    <w:div w:id="262420812">
                      <w:marLeft w:val="0"/>
                      <w:marRight w:val="0"/>
                      <w:marTop w:val="0"/>
                      <w:marBottom w:val="0"/>
                      <w:divBdr>
                        <w:top w:val="none" w:sz="0" w:space="0" w:color="auto"/>
                        <w:left w:val="none" w:sz="0" w:space="0" w:color="auto"/>
                        <w:bottom w:val="none" w:sz="0" w:space="0" w:color="auto"/>
                        <w:right w:val="none" w:sz="0" w:space="0" w:color="auto"/>
                      </w:divBdr>
                      <w:divsChild>
                        <w:div w:id="2830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93463">
      <w:bodyDiv w:val="1"/>
      <w:marLeft w:val="0"/>
      <w:marRight w:val="0"/>
      <w:marTop w:val="0"/>
      <w:marBottom w:val="0"/>
      <w:divBdr>
        <w:top w:val="none" w:sz="0" w:space="0" w:color="auto"/>
        <w:left w:val="none" w:sz="0" w:space="0" w:color="auto"/>
        <w:bottom w:val="none" w:sz="0" w:space="0" w:color="auto"/>
        <w:right w:val="none" w:sz="0" w:space="0" w:color="auto"/>
      </w:divBdr>
    </w:div>
    <w:div w:id="1981417836">
      <w:bodyDiv w:val="1"/>
      <w:marLeft w:val="0"/>
      <w:marRight w:val="0"/>
      <w:marTop w:val="0"/>
      <w:marBottom w:val="0"/>
      <w:divBdr>
        <w:top w:val="none" w:sz="0" w:space="0" w:color="auto"/>
        <w:left w:val="none" w:sz="0" w:space="0" w:color="auto"/>
        <w:bottom w:val="none" w:sz="0" w:space="0" w:color="auto"/>
        <w:right w:val="none" w:sz="0" w:space="0" w:color="auto"/>
      </w:divBdr>
    </w:div>
    <w:div w:id="204768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rum.org/forum/scrum-forum/14437/agile-and-documentation"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F13DA-04F3-463C-992A-E037FF54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37</Pages>
  <Words>5177</Words>
  <Characters>29509</Characters>
  <Application>Microsoft Office Word</Application>
  <DocSecurity>0</DocSecurity>
  <Lines>245</Lines>
  <Paragraphs>69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Bus Map System</vt:lpstr>
      <vt:lpstr>Bus Map System</vt:lpstr>
    </vt:vector>
  </TitlesOfParts>
  <Company/>
  <LinksUpToDate>false</LinksUpToDate>
  <CharactersWithSpaces>34617</CharactersWithSpaces>
  <SharedDoc>false</SharedDoc>
  <HLinks>
    <vt:vector size="186" baseType="variant">
      <vt:variant>
        <vt:i4>2031671</vt:i4>
      </vt:variant>
      <vt:variant>
        <vt:i4>185</vt:i4>
      </vt:variant>
      <vt:variant>
        <vt:i4>0</vt:i4>
      </vt:variant>
      <vt:variant>
        <vt:i4>5</vt:i4>
      </vt:variant>
      <vt:variant>
        <vt:lpwstr/>
      </vt:variant>
      <vt:variant>
        <vt:lpwstr>_Toc482650468</vt:lpwstr>
      </vt:variant>
      <vt:variant>
        <vt:i4>2031671</vt:i4>
      </vt:variant>
      <vt:variant>
        <vt:i4>179</vt:i4>
      </vt:variant>
      <vt:variant>
        <vt:i4>0</vt:i4>
      </vt:variant>
      <vt:variant>
        <vt:i4>5</vt:i4>
      </vt:variant>
      <vt:variant>
        <vt:lpwstr/>
      </vt:variant>
      <vt:variant>
        <vt:lpwstr>_Toc482650467</vt:lpwstr>
      </vt:variant>
      <vt:variant>
        <vt:i4>2031671</vt:i4>
      </vt:variant>
      <vt:variant>
        <vt:i4>173</vt:i4>
      </vt:variant>
      <vt:variant>
        <vt:i4>0</vt:i4>
      </vt:variant>
      <vt:variant>
        <vt:i4>5</vt:i4>
      </vt:variant>
      <vt:variant>
        <vt:lpwstr/>
      </vt:variant>
      <vt:variant>
        <vt:lpwstr>_Toc482650466</vt:lpwstr>
      </vt:variant>
      <vt:variant>
        <vt:i4>2031671</vt:i4>
      </vt:variant>
      <vt:variant>
        <vt:i4>167</vt:i4>
      </vt:variant>
      <vt:variant>
        <vt:i4>0</vt:i4>
      </vt:variant>
      <vt:variant>
        <vt:i4>5</vt:i4>
      </vt:variant>
      <vt:variant>
        <vt:lpwstr/>
      </vt:variant>
      <vt:variant>
        <vt:lpwstr>_Toc482650465</vt:lpwstr>
      </vt:variant>
      <vt:variant>
        <vt:i4>2031671</vt:i4>
      </vt:variant>
      <vt:variant>
        <vt:i4>161</vt:i4>
      </vt:variant>
      <vt:variant>
        <vt:i4>0</vt:i4>
      </vt:variant>
      <vt:variant>
        <vt:i4>5</vt:i4>
      </vt:variant>
      <vt:variant>
        <vt:lpwstr/>
      </vt:variant>
      <vt:variant>
        <vt:lpwstr>_Toc482650464</vt:lpwstr>
      </vt:variant>
      <vt:variant>
        <vt:i4>2031671</vt:i4>
      </vt:variant>
      <vt:variant>
        <vt:i4>155</vt:i4>
      </vt:variant>
      <vt:variant>
        <vt:i4>0</vt:i4>
      </vt:variant>
      <vt:variant>
        <vt:i4>5</vt:i4>
      </vt:variant>
      <vt:variant>
        <vt:lpwstr/>
      </vt:variant>
      <vt:variant>
        <vt:lpwstr>_Toc482650463</vt:lpwstr>
      </vt:variant>
      <vt:variant>
        <vt:i4>2031671</vt:i4>
      </vt:variant>
      <vt:variant>
        <vt:i4>149</vt:i4>
      </vt:variant>
      <vt:variant>
        <vt:i4>0</vt:i4>
      </vt:variant>
      <vt:variant>
        <vt:i4>5</vt:i4>
      </vt:variant>
      <vt:variant>
        <vt:lpwstr/>
      </vt:variant>
      <vt:variant>
        <vt:lpwstr>_Toc482650462</vt:lpwstr>
      </vt:variant>
      <vt:variant>
        <vt:i4>2031671</vt:i4>
      </vt:variant>
      <vt:variant>
        <vt:i4>143</vt:i4>
      </vt:variant>
      <vt:variant>
        <vt:i4>0</vt:i4>
      </vt:variant>
      <vt:variant>
        <vt:i4>5</vt:i4>
      </vt:variant>
      <vt:variant>
        <vt:lpwstr/>
      </vt:variant>
      <vt:variant>
        <vt:lpwstr>_Toc482650461</vt:lpwstr>
      </vt:variant>
      <vt:variant>
        <vt:i4>2031671</vt:i4>
      </vt:variant>
      <vt:variant>
        <vt:i4>137</vt:i4>
      </vt:variant>
      <vt:variant>
        <vt:i4>0</vt:i4>
      </vt:variant>
      <vt:variant>
        <vt:i4>5</vt:i4>
      </vt:variant>
      <vt:variant>
        <vt:lpwstr/>
      </vt:variant>
      <vt:variant>
        <vt:lpwstr>_Toc482650460</vt:lpwstr>
      </vt:variant>
      <vt:variant>
        <vt:i4>1835063</vt:i4>
      </vt:variant>
      <vt:variant>
        <vt:i4>131</vt:i4>
      </vt:variant>
      <vt:variant>
        <vt:i4>0</vt:i4>
      </vt:variant>
      <vt:variant>
        <vt:i4>5</vt:i4>
      </vt:variant>
      <vt:variant>
        <vt:lpwstr/>
      </vt:variant>
      <vt:variant>
        <vt:lpwstr>_Toc482650459</vt:lpwstr>
      </vt:variant>
      <vt:variant>
        <vt:i4>1835063</vt:i4>
      </vt:variant>
      <vt:variant>
        <vt:i4>125</vt:i4>
      </vt:variant>
      <vt:variant>
        <vt:i4>0</vt:i4>
      </vt:variant>
      <vt:variant>
        <vt:i4>5</vt:i4>
      </vt:variant>
      <vt:variant>
        <vt:lpwstr/>
      </vt:variant>
      <vt:variant>
        <vt:lpwstr>_Toc482650458</vt:lpwstr>
      </vt:variant>
      <vt:variant>
        <vt:i4>1245240</vt:i4>
      </vt:variant>
      <vt:variant>
        <vt:i4>116</vt:i4>
      </vt:variant>
      <vt:variant>
        <vt:i4>0</vt:i4>
      </vt:variant>
      <vt:variant>
        <vt:i4>5</vt:i4>
      </vt:variant>
      <vt:variant>
        <vt:lpwstr/>
      </vt:variant>
      <vt:variant>
        <vt:lpwstr>_Toc481788530</vt:lpwstr>
      </vt:variant>
      <vt:variant>
        <vt:i4>1179704</vt:i4>
      </vt:variant>
      <vt:variant>
        <vt:i4>110</vt:i4>
      </vt:variant>
      <vt:variant>
        <vt:i4>0</vt:i4>
      </vt:variant>
      <vt:variant>
        <vt:i4>5</vt:i4>
      </vt:variant>
      <vt:variant>
        <vt:lpwstr/>
      </vt:variant>
      <vt:variant>
        <vt:lpwstr>_Toc481788529</vt:lpwstr>
      </vt:variant>
      <vt:variant>
        <vt:i4>1179704</vt:i4>
      </vt:variant>
      <vt:variant>
        <vt:i4>104</vt:i4>
      </vt:variant>
      <vt:variant>
        <vt:i4>0</vt:i4>
      </vt:variant>
      <vt:variant>
        <vt:i4>5</vt:i4>
      </vt:variant>
      <vt:variant>
        <vt:lpwstr/>
      </vt:variant>
      <vt:variant>
        <vt:lpwstr>_Toc481788528</vt:lpwstr>
      </vt:variant>
      <vt:variant>
        <vt:i4>1179704</vt:i4>
      </vt:variant>
      <vt:variant>
        <vt:i4>98</vt:i4>
      </vt:variant>
      <vt:variant>
        <vt:i4>0</vt:i4>
      </vt:variant>
      <vt:variant>
        <vt:i4>5</vt:i4>
      </vt:variant>
      <vt:variant>
        <vt:lpwstr/>
      </vt:variant>
      <vt:variant>
        <vt:lpwstr>_Toc481788527</vt:lpwstr>
      </vt:variant>
      <vt:variant>
        <vt:i4>1179704</vt:i4>
      </vt:variant>
      <vt:variant>
        <vt:i4>92</vt:i4>
      </vt:variant>
      <vt:variant>
        <vt:i4>0</vt:i4>
      </vt:variant>
      <vt:variant>
        <vt:i4>5</vt:i4>
      </vt:variant>
      <vt:variant>
        <vt:lpwstr/>
      </vt:variant>
      <vt:variant>
        <vt:lpwstr>_Toc481788526</vt:lpwstr>
      </vt:variant>
      <vt:variant>
        <vt:i4>1179704</vt:i4>
      </vt:variant>
      <vt:variant>
        <vt:i4>86</vt:i4>
      </vt:variant>
      <vt:variant>
        <vt:i4>0</vt:i4>
      </vt:variant>
      <vt:variant>
        <vt:i4>5</vt:i4>
      </vt:variant>
      <vt:variant>
        <vt:lpwstr/>
      </vt:variant>
      <vt:variant>
        <vt:lpwstr>_Toc481788525</vt:lpwstr>
      </vt:variant>
      <vt:variant>
        <vt:i4>1179704</vt:i4>
      </vt:variant>
      <vt:variant>
        <vt:i4>80</vt:i4>
      </vt:variant>
      <vt:variant>
        <vt:i4>0</vt:i4>
      </vt:variant>
      <vt:variant>
        <vt:i4>5</vt:i4>
      </vt:variant>
      <vt:variant>
        <vt:lpwstr/>
      </vt:variant>
      <vt:variant>
        <vt:lpwstr>_Toc481788524</vt:lpwstr>
      </vt:variant>
      <vt:variant>
        <vt:i4>1179704</vt:i4>
      </vt:variant>
      <vt:variant>
        <vt:i4>74</vt:i4>
      </vt:variant>
      <vt:variant>
        <vt:i4>0</vt:i4>
      </vt:variant>
      <vt:variant>
        <vt:i4>5</vt:i4>
      </vt:variant>
      <vt:variant>
        <vt:lpwstr/>
      </vt:variant>
      <vt:variant>
        <vt:lpwstr>_Toc481788523</vt:lpwstr>
      </vt:variant>
      <vt:variant>
        <vt:i4>1179704</vt:i4>
      </vt:variant>
      <vt:variant>
        <vt:i4>68</vt:i4>
      </vt:variant>
      <vt:variant>
        <vt:i4>0</vt:i4>
      </vt:variant>
      <vt:variant>
        <vt:i4>5</vt:i4>
      </vt:variant>
      <vt:variant>
        <vt:lpwstr/>
      </vt:variant>
      <vt:variant>
        <vt:lpwstr>_Toc481788522</vt:lpwstr>
      </vt:variant>
      <vt:variant>
        <vt:i4>1179704</vt:i4>
      </vt:variant>
      <vt:variant>
        <vt:i4>62</vt:i4>
      </vt:variant>
      <vt:variant>
        <vt:i4>0</vt:i4>
      </vt:variant>
      <vt:variant>
        <vt:i4>5</vt:i4>
      </vt:variant>
      <vt:variant>
        <vt:lpwstr/>
      </vt:variant>
      <vt:variant>
        <vt:lpwstr>_Toc481788521</vt:lpwstr>
      </vt:variant>
      <vt:variant>
        <vt:i4>1179704</vt:i4>
      </vt:variant>
      <vt:variant>
        <vt:i4>56</vt:i4>
      </vt:variant>
      <vt:variant>
        <vt:i4>0</vt:i4>
      </vt:variant>
      <vt:variant>
        <vt:i4>5</vt:i4>
      </vt:variant>
      <vt:variant>
        <vt:lpwstr/>
      </vt:variant>
      <vt:variant>
        <vt:lpwstr>_Toc481788520</vt:lpwstr>
      </vt:variant>
      <vt:variant>
        <vt:i4>1114168</vt:i4>
      </vt:variant>
      <vt:variant>
        <vt:i4>50</vt:i4>
      </vt:variant>
      <vt:variant>
        <vt:i4>0</vt:i4>
      </vt:variant>
      <vt:variant>
        <vt:i4>5</vt:i4>
      </vt:variant>
      <vt:variant>
        <vt:lpwstr/>
      </vt:variant>
      <vt:variant>
        <vt:lpwstr>_Toc481788519</vt:lpwstr>
      </vt:variant>
      <vt:variant>
        <vt:i4>1114168</vt:i4>
      </vt:variant>
      <vt:variant>
        <vt:i4>44</vt:i4>
      </vt:variant>
      <vt:variant>
        <vt:i4>0</vt:i4>
      </vt:variant>
      <vt:variant>
        <vt:i4>5</vt:i4>
      </vt:variant>
      <vt:variant>
        <vt:lpwstr/>
      </vt:variant>
      <vt:variant>
        <vt:lpwstr>_Toc481788518</vt:lpwstr>
      </vt:variant>
      <vt:variant>
        <vt:i4>1114168</vt:i4>
      </vt:variant>
      <vt:variant>
        <vt:i4>38</vt:i4>
      </vt:variant>
      <vt:variant>
        <vt:i4>0</vt:i4>
      </vt:variant>
      <vt:variant>
        <vt:i4>5</vt:i4>
      </vt:variant>
      <vt:variant>
        <vt:lpwstr/>
      </vt:variant>
      <vt:variant>
        <vt:lpwstr>_Toc481788517</vt:lpwstr>
      </vt:variant>
      <vt:variant>
        <vt:i4>1114168</vt:i4>
      </vt:variant>
      <vt:variant>
        <vt:i4>32</vt:i4>
      </vt:variant>
      <vt:variant>
        <vt:i4>0</vt:i4>
      </vt:variant>
      <vt:variant>
        <vt:i4>5</vt:i4>
      </vt:variant>
      <vt:variant>
        <vt:lpwstr/>
      </vt:variant>
      <vt:variant>
        <vt:lpwstr>_Toc481788516</vt:lpwstr>
      </vt:variant>
      <vt:variant>
        <vt:i4>1114168</vt:i4>
      </vt:variant>
      <vt:variant>
        <vt:i4>26</vt:i4>
      </vt:variant>
      <vt:variant>
        <vt:i4>0</vt:i4>
      </vt:variant>
      <vt:variant>
        <vt:i4>5</vt:i4>
      </vt:variant>
      <vt:variant>
        <vt:lpwstr/>
      </vt:variant>
      <vt:variant>
        <vt:lpwstr>_Toc481788515</vt:lpwstr>
      </vt:variant>
      <vt:variant>
        <vt:i4>1114168</vt:i4>
      </vt:variant>
      <vt:variant>
        <vt:i4>20</vt:i4>
      </vt:variant>
      <vt:variant>
        <vt:i4>0</vt:i4>
      </vt:variant>
      <vt:variant>
        <vt:i4>5</vt:i4>
      </vt:variant>
      <vt:variant>
        <vt:lpwstr/>
      </vt:variant>
      <vt:variant>
        <vt:lpwstr>_Toc481788514</vt:lpwstr>
      </vt:variant>
      <vt:variant>
        <vt:i4>1114168</vt:i4>
      </vt:variant>
      <vt:variant>
        <vt:i4>14</vt:i4>
      </vt:variant>
      <vt:variant>
        <vt:i4>0</vt:i4>
      </vt:variant>
      <vt:variant>
        <vt:i4>5</vt:i4>
      </vt:variant>
      <vt:variant>
        <vt:lpwstr/>
      </vt:variant>
      <vt:variant>
        <vt:lpwstr>_Toc481788513</vt:lpwstr>
      </vt:variant>
      <vt:variant>
        <vt:i4>1114168</vt:i4>
      </vt:variant>
      <vt:variant>
        <vt:i4>8</vt:i4>
      </vt:variant>
      <vt:variant>
        <vt:i4>0</vt:i4>
      </vt:variant>
      <vt:variant>
        <vt:i4>5</vt:i4>
      </vt:variant>
      <vt:variant>
        <vt:lpwstr/>
      </vt:variant>
      <vt:variant>
        <vt:lpwstr>_Toc481788512</vt:lpwstr>
      </vt:variant>
      <vt:variant>
        <vt:i4>1114168</vt:i4>
      </vt:variant>
      <vt:variant>
        <vt:i4>2</vt:i4>
      </vt:variant>
      <vt:variant>
        <vt:i4>0</vt:i4>
      </vt:variant>
      <vt:variant>
        <vt:i4>5</vt:i4>
      </vt:variant>
      <vt:variant>
        <vt:lpwstr/>
      </vt:variant>
      <vt:variant>
        <vt:lpwstr>_Toc481788511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Map System</dc:title>
  <dc:creator>HoangLong</dc:creator>
  <cp:lastModifiedBy>Windows User</cp:lastModifiedBy>
  <cp:revision>144</cp:revision>
  <cp:lastPrinted>2024-12-12T06:51:00Z</cp:lastPrinted>
  <dcterms:created xsi:type="dcterms:W3CDTF">2024-09-30T17:07:00Z</dcterms:created>
  <dcterms:modified xsi:type="dcterms:W3CDTF">2025-02-26T06:26:00Z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2b25c8a81aa898b622de1f93919c50ae0267422a655ec36551e868b85103dd30</vt:lpwstr>
  </property>
</Properties>
</file>